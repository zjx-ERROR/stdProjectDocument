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1A3A8" w14:textId="17EB4246" w:rsidR="0008613A" w:rsidRDefault="0008613A" w:rsidP="0008613A"/>
    <w:p w14:paraId="40F01423" w14:textId="77777777" w:rsidR="0008613A" w:rsidRDefault="0008613A" w:rsidP="0008613A"/>
    <w:p w14:paraId="55414DB8" w14:textId="77777777" w:rsidR="0008613A" w:rsidRDefault="0008613A" w:rsidP="0008613A"/>
    <w:p w14:paraId="454F5EDD" w14:textId="77777777" w:rsidR="0008613A" w:rsidRDefault="0008613A" w:rsidP="0008613A">
      <w:pPr>
        <w:jc w:val="center"/>
        <w:rPr>
          <w:sz w:val="52"/>
        </w:rPr>
      </w:pPr>
    </w:p>
    <w:p w14:paraId="10F72805" w14:textId="77777777" w:rsidR="0008613A" w:rsidRDefault="0008613A" w:rsidP="0008613A">
      <w:pPr>
        <w:jc w:val="center"/>
        <w:rPr>
          <w:sz w:val="52"/>
        </w:rPr>
      </w:pPr>
    </w:p>
    <w:p w14:paraId="74C6F239" w14:textId="4C932663" w:rsidR="0008613A" w:rsidRDefault="00133A18" w:rsidP="0008613A">
      <w:pPr>
        <w:jc w:val="center"/>
        <w:rPr>
          <w:b/>
          <w:sz w:val="52"/>
        </w:rPr>
      </w:pPr>
      <w:r>
        <w:rPr>
          <w:rFonts w:hint="eastAsia"/>
          <w:b/>
          <w:sz w:val="52"/>
        </w:rPr>
        <w:t>XX</w:t>
      </w:r>
      <w:r w:rsidR="0008613A">
        <w:rPr>
          <w:rFonts w:hint="eastAsia"/>
          <w:b/>
          <w:sz w:val="52"/>
        </w:rPr>
        <w:t>电网公司</w:t>
      </w:r>
    </w:p>
    <w:p w14:paraId="0F476D92" w14:textId="77777777" w:rsidR="0008613A" w:rsidRDefault="0008613A" w:rsidP="0008613A">
      <w:pPr>
        <w:jc w:val="center"/>
        <w:rPr>
          <w:rFonts w:ascii="宋体" w:hAnsi="宋体"/>
          <w:b/>
          <w:sz w:val="52"/>
        </w:rPr>
      </w:pPr>
      <w:r>
        <w:rPr>
          <w:rFonts w:ascii="宋体" w:hAnsi="宋体" w:hint="eastAsia"/>
          <w:b/>
          <w:sz w:val="52"/>
        </w:rPr>
        <w:t>软件需求规格说明书</w:t>
      </w:r>
    </w:p>
    <w:p w14:paraId="42432D11" w14:textId="77777777" w:rsidR="009F6F16" w:rsidRDefault="009F6F16" w:rsidP="009F6F16">
      <w:pPr>
        <w:spacing w:line="360" w:lineRule="auto"/>
        <w:jc w:val="center"/>
        <w:rPr>
          <w:rFonts w:ascii="宋体" w:hAnsi="宋体"/>
          <w:b/>
          <w:sz w:val="52"/>
          <w:szCs w:val="52"/>
        </w:rPr>
      </w:pPr>
      <w:r>
        <w:rPr>
          <w:rFonts w:ascii="宋体" w:hAnsi="宋体" w:hint="eastAsia"/>
          <w:b/>
          <w:sz w:val="52"/>
          <w:szCs w:val="52"/>
        </w:rPr>
        <w:t>(项目编号：         )</w:t>
      </w:r>
    </w:p>
    <w:p w14:paraId="2624B367" w14:textId="77777777" w:rsidR="0008613A" w:rsidRDefault="0008613A" w:rsidP="0008613A">
      <w:pPr>
        <w:jc w:val="center"/>
        <w:rPr>
          <w:rFonts w:ascii="宋体" w:hAnsi="宋体"/>
          <w:b/>
          <w:sz w:val="52"/>
        </w:rPr>
      </w:pPr>
      <w:r>
        <w:rPr>
          <w:rFonts w:ascii="宋体" w:hAnsi="宋体" w:hint="eastAsia"/>
          <w:b/>
          <w:sz w:val="52"/>
        </w:rPr>
        <w:t>V2.0</w:t>
      </w:r>
    </w:p>
    <w:p w14:paraId="6903422B" w14:textId="77777777" w:rsidR="0008613A" w:rsidRPr="0006625C" w:rsidRDefault="0008613A" w:rsidP="0008613A">
      <w:pPr>
        <w:jc w:val="center"/>
        <w:rPr>
          <w:rFonts w:ascii="宋体" w:hAnsi="宋体"/>
          <w:b/>
          <w:sz w:val="52"/>
          <w:szCs w:val="52"/>
        </w:rPr>
      </w:pPr>
      <w:r>
        <w:rPr>
          <w:rFonts w:ascii="宋体" w:hAnsi="宋体" w:hint="eastAsia"/>
          <w:b/>
          <w:sz w:val="52"/>
          <w:szCs w:val="52"/>
        </w:rPr>
        <w:t>(</w:t>
      </w:r>
      <w:r w:rsidR="000F2143">
        <w:rPr>
          <w:rFonts w:ascii="宋体" w:hAnsi="宋体" w:hint="eastAsia"/>
          <w:b/>
          <w:sz w:val="52"/>
          <w:szCs w:val="52"/>
        </w:rPr>
        <w:t>征求意见稿</w:t>
      </w:r>
      <w:r>
        <w:rPr>
          <w:rFonts w:ascii="宋体" w:hAnsi="宋体" w:hint="eastAsia"/>
          <w:b/>
          <w:sz w:val="52"/>
          <w:szCs w:val="52"/>
        </w:rPr>
        <w:t>)</w:t>
      </w:r>
    </w:p>
    <w:p w14:paraId="3D0E5DF6" w14:textId="77777777" w:rsidR="0008613A" w:rsidRDefault="0008613A" w:rsidP="0008613A">
      <w:pPr>
        <w:pStyle w:val="affffff6"/>
        <w:spacing w:line="240" w:lineRule="auto"/>
      </w:pPr>
    </w:p>
    <w:p w14:paraId="6B37873F" w14:textId="77777777" w:rsidR="0008613A" w:rsidRDefault="0008613A" w:rsidP="0008613A"/>
    <w:p w14:paraId="4C4C76C5" w14:textId="77777777" w:rsidR="0008613A" w:rsidRDefault="0008613A" w:rsidP="0008613A"/>
    <w:p w14:paraId="2C753936" w14:textId="77777777" w:rsidR="0008613A" w:rsidRDefault="0008613A" w:rsidP="0008613A"/>
    <w:p w14:paraId="282097B2" w14:textId="77777777" w:rsidR="0008613A" w:rsidRDefault="0008613A" w:rsidP="0008613A"/>
    <w:p w14:paraId="056861A8" w14:textId="77777777" w:rsidR="0008613A" w:rsidRDefault="0008613A" w:rsidP="0008613A"/>
    <w:p w14:paraId="10772348" w14:textId="77777777" w:rsidR="0008613A" w:rsidRDefault="0008613A" w:rsidP="0008613A"/>
    <w:p w14:paraId="45912BF1" w14:textId="77777777" w:rsidR="0008613A" w:rsidRDefault="0008613A" w:rsidP="0008613A">
      <w:pPr>
        <w:jc w:val="center"/>
        <w:rPr>
          <w:rFonts w:ascii="宋体" w:hAnsi="宋体"/>
          <w:b/>
          <w:sz w:val="32"/>
        </w:rPr>
      </w:pPr>
    </w:p>
    <w:p w14:paraId="6D4F8B86" w14:textId="77777777" w:rsidR="0008613A" w:rsidRDefault="0008613A" w:rsidP="0008613A">
      <w:pPr>
        <w:jc w:val="center"/>
        <w:rPr>
          <w:rFonts w:ascii="宋体" w:hAnsi="宋体"/>
          <w:b/>
          <w:sz w:val="32"/>
        </w:rPr>
      </w:pPr>
    </w:p>
    <w:p w14:paraId="1FA87EC1" w14:textId="77777777" w:rsidR="0008613A" w:rsidRDefault="0008613A" w:rsidP="0008613A">
      <w:pPr>
        <w:jc w:val="center"/>
        <w:rPr>
          <w:rFonts w:ascii="宋体" w:hAnsi="宋体"/>
          <w:b/>
          <w:sz w:val="32"/>
        </w:rPr>
      </w:pPr>
      <w:r>
        <w:rPr>
          <w:rFonts w:ascii="宋体" w:hAnsi="宋体" w:hint="eastAsia"/>
          <w:b/>
          <w:sz w:val="32"/>
        </w:rPr>
        <w:t>XXX单位/部门</w:t>
      </w:r>
    </w:p>
    <w:p w14:paraId="1E137B52" w14:textId="77777777" w:rsidR="0008613A" w:rsidRDefault="0008613A" w:rsidP="0008613A">
      <w:pPr>
        <w:jc w:val="center"/>
        <w:rPr>
          <w:rFonts w:ascii="宋体" w:hAnsi="宋体"/>
          <w:b/>
          <w:sz w:val="32"/>
        </w:rPr>
      </w:pPr>
      <w:r>
        <w:rPr>
          <w:rFonts w:ascii="宋体" w:hAnsi="宋体" w:hint="eastAsia"/>
          <w:b/>
          <w:sz w:val="32"/>
        </w:rPr>
        <w:t>XXXX年XX月</w:t>
      </w:r>
    </w:p>
    <w:p w14:paraId="6C6EBE05" w14:textId="77777777" w:rsidR="004A2A04" w:rsidRPr="009F6F16" w:rsidRDefault="004A2A04" w:rsidP="009F6F16"/>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8"/>
        <w:gridCol w:w="1410"/>
        <w:gridCol w:w="1071"/>
        <w:gridCol w:w="1260"/>
        <w:gridCol w:w="776"/>
        <w:gridCol w:w="1130"/>
      </w:tblGrid>
      <w:tr w:rsidR="004A2A04" w14:paraId="49AEFA6D" w14:textId="77777777" w:rsidTr="00DA4BB4">
        <w:trPr>
          <w:cantSplit/>
          <w:trHeight w:val="642"/>
          <w:jc w:val="center"/>
        </w:trPr>
        <w:tc>
          <w:tcPr>
            <w:tcW w:w="2538" w:type="dxa"/>
            <w:gridSpan w:val="2"/>
            <w:vAlign w:val="center"/>
          </w:tcPr>
          <w:p w14:paraId="6F7CBFB9" w14:textId="77777777" w:rsidR="004A2A04" w:rsidRPr="00621D54" w:rsidRDefault="004A2A04" w:rsidP="00DA4BB4">
            <w:pPr>
              <w:rPr>
                <w:rFonts w:eastAsia="楷体_GB2312"/>
                <w:sz w:val="24"/>
              </w:rPr>
            </w:pPr>
            <w:r>
              <w:rPr>
                <w:rFonts w:eastAsia="楷体_GB2312" w:hint="eastAsia"/>
                <w:sz w:val="24"/>
              </w:rPr>
              <w:t>文件编号：</w:t>
            </w:r>
          </w:p>
        </w:tc>
        <w:tc>
          <w:tcPr>
            <w:tcW w:w="2331" w:type="dxa"/>
            <w:gridSpan w:val="2"/>
            <w:vAlign w:val="center"/>
          </w:tcPr>
          <w:p w14:paraId="1FD40A6E" w14:textId="77777777" w:rsidR="004A2A04" w:rsidRDefault="004A2A04" w:rsidP="00DA4BB4">
            <w:pPr>
              <w:rPr>
                <w:rFonts w:eastAsia="楷体_GB2312"/>
                <w:sz w:val="24"/>
              </w:rPr>
            </w:pPr>
            <w:r>
              <w:rPr>
                <w:rFonts w:eastAsia="楷体_GB2312" w:hint="eastAsia"/>
                <w:sz w:val="24"/>
              </w:rPr>
              <w:t>生效日期：</w:t>
            </w:r>
          </w:p>
        </w:tc>
        <w:tc>
          <w:tcPr>
            <w:tcW w:w="1906" w:type="dxa"/>
            <w:gridSpan w:val="2"/>
            <w:vAlign w:val="center"/>
          </w:tcPr>
          <w:p w14:paraId="24A0D8EE" w14:textId="77777777" w:rsidR="004A2A04" w:rsidRDefault="004A2A04" w:rsidP="00DA4BB4">
            <w:pPr>
              <w:rPr>
                <w:rFonts w:eastAsia="楷体_GB2312"/>
                <w:sz w:val="24"/>
              </w:rPr>
            </w:pPr>
            <w:r>
              <w:rPr>
                <w:rFonts w:eastAsia="楷体_GB2312" w:hint="eastAsia"/>
                <w:sz w:val="24"/>
              </w:rPr>
              <w:t>受控编号：</w:t>
            </w:r>
          </w:p>
        </w:tc>
      </w:tr>
      <w:tr w:rsidR="004A2A04" w14:paraId="721E3C55" w14:textId="77777777" w:rsidTr="00DA4BB4">
        <w:trPr>
          <w:cantSplit/>
          <w:trHeight w:val="566"/>
          <w:jc w:val="center"/>
        </w:trPr>
        <w:tc>
          <w:tcPr>
            <w:tcW w:w="2538" w:type="dxa"/>
            <w:gridSpan w:val="2"/>
            <w:vAlign w:val="center"/>
          </w:tcPr>
          <w:p w14:paraId="58CA0AE0" w14:textId="77777777" w:rsidR="004A2A04" w:rsidRDefault="004A2A04" w:rsidP="00DA4BB4">
            <w:pPr>
              <w:rPr>
                <w:rFonts w:eastAsia="黑体"/>
                <w:sz w:val="24"/>
              </w:rPr>
            </w:pPr>
            <w:r>
              <w:rPr>
                <w:rFonts w:eastAsia="楷体_GB2312" w:hint="eastAsia"/>
                <w:sz w:val="24"/>
              </w:rPr>
              <w:t>密级：</w:t>
            </w:r>
          </w:p>
        </w:tc>
        <w:tc>
          <w:tcPr>
            <w:tcW w:w="2331" w:type="dxa"/>
            <w:gridSpan w:val="2"/>
            <w:vAlign w:val="center"/>
          </w:tcPr>
          <w:p w14:paraId="5A102710" w14:textId="77777777" w:rsidR="004A2A04" w:rsidRDefault="004A2A04" w:rsidP="00DA4BB4">
            <w:pPr>
              <w:rPr>
                <w:rFonts w:eastAsia="楷体_GB2312"/>
                <w:sz w:val="24"/>
              </w:rPr>
            </w:pPr>
            <w:r>
              <w:rPr>
                <w:rFonts w:eastAsia="楷体_GB2312" w:hint="eastAsia"/>
                <w:sz w:val="24"/>
              </w:rPr>
              <w:t>版次：</w:t>
            </w:r>
            <w:r>
              <w:rPr>
                <w:rFonts w:ascii="楷体_GB2312" w:eastAsia="楷体_GB2312"/>
                <w:sz w:val="24"/>
              </w:rPr>
              <w:t>Ver</w:t>
            </w:r>
          </w:p>
        </w:tc>
        <w:tc>
          <w:tcPr>
            <w:tcW w:w="1906" w:type="dxa"/>
            <w:gridSpan w:val="2"/>
            <w:vAlign w:val="center"/>
          </w:tcPr>
          <w:p w14:paraId="38B77C09" w14:textId="77777777" w:rsidR="004A2A04" w:rsidRDefault="004A2A04" w:rsidP="00DA4BB4">
            <w:pPr>
              <w:rPr>
                <w:rFonts w:eastAsia="楷体_GB2312"/>
                <w:sz w:val="24"/>
              </w:rPr>
            </w:pPr>
            <w:r>
              <w:rPr>
                <w:rFonts w:eastAsia="楷体_GB2312" w:hint="eastAsia"/>
                <w:sz w:val="24"/>
              </w:rPr>
              <w:t>修改状态：</w:t>
            </w:r>
          </w:p>
        </w:tc>
      </w:tr>
      <w:tr w:rsidR="004A2A04" w14:paraId="05074EEC" w14:textId="77777777" w:rsidTr="00DA4BB4">
        <w:trPr>
          <w:cantSplit/>
          <w:trHeight w:val="687"/>
          <w:jc w:val="center"/>
        </w:trPr>
        <w:tc>
          <w:tcPr>
            <w:tcW w:w="1128" w:type="dxa"/>
            <w:vAlign w:val="center"/>
          </w:tcPr>
          <w:p w14:paraId="0CFD8BA2" w14:textId="77777777" w:rsidR="004A2A04" w:rsidRDefault="004A2A04" w:rsidP="00DA4BB4">
            <w:pPr>
              <w:rPr>
                <w:rFonts w:eastAsia="楷体_GB2312"/>
                <w:sz w:val="24"/>
              </w:rPr>
            </w:pPr>
            <w:r>
              <w:rPr>
                <w:rFonts w:eastAsia="楷体_GB2312" w:hint="eastAsia"/>
                <w:sz w:val="24"/>
              </w:rPr>
              <w:lastRenderedPageBreak/>
              <w:t>总页数</w:t>
            </w:r>
          </w:p>
        </w:tc>
        <w:tc>
          <w:tcPr>
            <w:tcW w:w="1410" w:type="dxa"/>
            <w:vAlign w:val="center"/>
          </w:tcPr>
          <w:p w14:paraId="75E277FA" w14:textId="77777777" w:rsidR="004A2A04" w:rsidRDefault="004A2A04" w:rsidP="00DA4BB4">
            <w:pPr>
              <w:rPr>
                <w:rFonts w:eastAsia="楷体_GB2312"/>
                <w:sz w:val="24"/>
              </w:rPr>
            </w:pPr>
          </w:p>
        </w:tc>
        <w:tc>
          <w:tcPr>
            <w:tcW w:w="1071" w:type="dxa"/>
            <w:vAlign w:val="center"/>
          </w:tcPr>
          <w:p w14:paraId="0C219F85" w14:textId="77777777" w:rsidR="004A2A04" w:rsidRDefault="004A2A04" w:rsidP="00DA4BB4">
            <w:pPr>
              <w:rPr>
                <w:rFonts w:eastAsia="楷体_GB2312"/>
                <w:sz w:val="24"/>
              </w:rPr>
            </w:pPr>
            <w:r>
              <w:rPr>
                <w:rFonts w:eastAsia="楷体_GB2312" w:hint="eastAsia"/>
                <w:sz w:val="24"/>
              </w:rPr>
              <w:t>正文</w:t>
            </w:r>
          </w:p>
        </w:tc>
        <w:tc>
          <w:tcPr>
            <w:tcW w:w="1260" w:type="dxa"/>
            <w:vAlign w:val="center"/>
          </w:tcPr>
          <w:p w14:paraId="00F161CD" w14:textId="77777777" w:rsidR="004A2A04" w:rsidRDefault="004A2A04" w:rsidP="00DA4BB4">
            <w:pPr>
              <w:rPr>
                <w:rFonts w:eastAsia="楷体_GB2312"/>
                <w:sz w:val="24"/>
              </w:rPr>
            </w:pPr>
          </w:p>
        </w:tc>
        <w:tc>
          <w:tcPr>
            <w:tcW w:w="776" w:type="dxa"/>
            <w:vAlign w:val="center"/>
          </w:tcPr>
          <w:p w14:paraId="47419697" w14:textId="77777777" w:rsidR="004A2A04" w:rsidRDefault="004A2A04" w:rsidP="00DA4BB4">
            <w:pPr>
              <w:rPr>
                <w:rFonts w:eastAsia="楷体_GB2312"/>
                <w:sz w:val="24"/>
              </w:rPr>
            </w:pPr>
            <w:r>
              <w:rPr>
                <w:rFonts w:eastAsia="楷体_GB2312" w:hint="eastAsia"/>
                <w:sz w:val="24"/>
              </w:rPr>
              <w:t>附录</w:t>
            </w:r>
          </w:p>
        </w:tc>
        <w:tc>
          <w:tcPr>
            <w:tcW w:w="1130" w:type="dxa"/>
            <w:vAlign w:val="center"/>
          </w:tcPr>
          <w:p w14:paraId="3A3B03A3" w14:textId="77777777" w:rsidR="004A2A04" w:rsidRDefault="004A2A04" w:rsidP="00DA4BB4">
            <w:pPr>
              <w:rPr>
                <w:rFonts w:eastAsia="楷体_GB2312"/>
                <w:sz w:val="24"/>
              </w:rPr>
            </w:pPr>
          </w:p>
        </w:tc>
      </w:tr>
      <w:tr w:rsidR="004A2A04" w14:paraId="1005C998" w14:textId="77777777" w:rsidTr="00DA4BB4">
        <w:trPr>
          <w:cantSplit/>
          <w:trHeight w:val="551"/>
          <w:jc w:val="center"/>
        </w:trPr>
        <w:tc>
          <w:tcPr>
            <w:tcW w:w="2538" w:type="dxa"/>
            <w:gridSpan w:val="2"/>
            <w:tcBorders>
              <w:bottom w:val="single" w:sz="4" w:space="0" w:color="auto"/>
            </w:tcBorders>
            <w:vAlign w:val="center"/>
          </w:tcPr>
          <w:p w14:paraId="046B6AE3" w14:textId="77777777" w:rsidR="004A2A04" w:rsidRDefault="004A2A04" w:rsidP="00DA4BB4">
            <w:pPr>
              <w:rPr>
                <w:rFonts w:eastAsia="楷体_GB2312"/>
                <w:sz w:val="24"/>
              </w:rPr>
            </w:pPr>
            <w:r>
              <w:rPr>
                <w:rFonts w:eastAsia="楷体_GB2312" w:hint="eastAsia"/>
                <w:sz w:val="24"/>
              </w:rPr>
              <w:t>架构师：</w:t>
            </w:r>
            <w:r>
              <w:rPr>
                <w:rFonts w:eastAsia="楷体_GB2312"/>
                <w:sz w:val="24"/>
              </w:rPr>
              <w:t xml:space="preserve"> </w:t>
            </w:r>
          </w:p>
        </w:tc>
        <w:tc>
          <w:tcPr>
            <w:tcW w:w="2331" w:type="dxa"/>
            <w:gridSpan w:val="2"/>
            <w:tcBorders>
              <w:bottom w:val="single" w:sz="4" w:space="0" w:color="auto"/>
            </w:tcBorders>
            <w:vAlign w:val="center"/>
          </w:tcPr>
          <w:p w14:paraId="27F02DF4" w14:textId="77777777" w:rsidR="004A2A04" w:rsidRDefault="004A2A04" w:rsidP="00DA4BB4">
            <w:r w:rsidRPr="00E42717">
              <w:rPr>
                <w:rFonts w:eastAsia="楷体_GB2312" w:hint="eastAsia"/>
                <w:sz w:val="24"/>
              </w:rPr>
              <w:t>审核：</w:t>
            </w:r>
          </w:p>
        </w:tc>
        <w:tc>
          <w:tcPr>
            <w:tcW w:w="1906" w:type="dxa"/>
            <w:gridSpan w:val="2"/>
            <w:tcBorders>
              <w:bottom w:val="single" w:sz="4" w:space="0" w:color="auto"/>
            </w:tcBorders>
            <w:vAlign w:val="center"/>
          </w:tcPr>
          <w:p w14:paraId="441FB8EA" w14:textId="77777777" w:rsidR="004A2A04" w:rsidRDefault="004A2A04" w:rsidP="00DA4BB4">
            <w:pPr>
              <w:rPr>
                <w:rFonts w:eastAsia="楷体_GB2312"/>
                <w:sz w:val="24"/>
              </w:rPr>
            </w:pPr>
            <w:r>
              <w:rPr>
                <w:rFonts w:eastAsia="楷体_GB2312" w:hint="eastAsia"/>
                <w:sz w:val="24"/>
              </w:rPr>
              <w:t>批准：</w:t>
            </w:r>
            <w:r>
              <w:rPr>
                <w:rFonts w:eastAsia="楷体_GB2312" w:hint="eastAsia"/>
                <w:sz w:val="24"/>
              </w:rPr>
              <w:t xml:space="preserve"> </w:t>
            </w:r>
          </w:p>
        </w:tc>
      </w:tr>
    </w:tbl>
    <w:p w14:paraId="491384DD" w14:textId="77777777" w:rsidR="004A2A04" w:rsidRDefault="004A2A04" w:rsidP="004A2A04">
      <w:pPr>
        <w:jc w:val="center"/>
        <w:rPr>
          <w:b/>
          <w:sz w:val="32"/>
          <w:szCs w:val="32"/>
        </w:rPr>
      </w:pPr>
    </w:p>
    <w:p w14:paraId="0CDCF86A" w14:textId="77777777" w:rsidR="004A2A04" w:rsidRDefault="004A2A04" w:rsidP="004A2A04">
      <w:pPr>
        <w:pStyle w:val="cell-cap"/>
      </w:pPr>
      <w:r>
        <w:rPr>
          <w:rFonts w:eastAsia="黑体" w:hint="eastAsia"/>
          <w:b w:val="0"/>
          <w:sz w:val="32"/>
        </w:rPr>
        <w:t>文档修改记录</w:t>
      </w:r>
    </w:p>
    <w:tbl>
      <w:tblPr>
        <w:tblW w:w="0" w:type="auto"/>
        <w:jc w:val="center"/>
        <w:tblBorders>
          <w:top w:val="single" w:sz="4" w:space="0" w:color="auto"/>
          <w:left w:val="single" w:sz="4" w:space="0" w:color="C0C0C0"/>
          <w:bottom w:val="single" w:sz="4" w:space="0" w:color="auto"/>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074"/>
        <w:gridCol w:w="1680"/>
        <w:gridCol w:w="1806"/>
        <w:gridCol w:w="1879"/>
        <w:gridCol w:w="1880"/>
      </w:tblGrid>
      <w:tr w:rsidR="004A2A04" w14:paraId="732B30B3"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shd w:val="clear" w:color="auto" w:fill="C0C0C0"/>
          </w:tcPr>
          <w:p w14:paraId="1432C417" w14:textId="77777777" w:rsidR="004A2A04" w:rsidRDefault="004A2A04" w:rsidP="00DA4BB4">
            <w:pPr>
              <w:pStyle w:val="affffffffb"/>
              <w:spacing w:after="240"/>
            </w:pPr>
            <w:r>
              <w:rPr>
                <w:rFonts w:hint="eastAsia"/>
              </w:rPr>
              <w:t>版本</w:t>
            </w:r>
          </w:p>
        </w:tc>
        <w:tc>
          <w:tcPr>
            <w:tcW w:w="1680" w:type="dxa"/>
            <w:tcBorders>
              <w:top w:val="single" w:sz="4" w:space="0" w:color="auto"/>
              <w:left w:val="single" w:sz="4" w:space="0" w:color="auto"/>
              <w:bottom w:val="single" w:sz="4" w:space="0" w:color="auto"/>
              <w:right w:val="single" w:sz="4" w:space="0" w:color="auto"/>
            </w:tcBorders>
            <w:shd w:val="clear" w:color="auto" w:fill="C0C0C0"/>
          </w:tcPr>
          <w:p w14:paraId="7A996810" w14:textId="77777777" w:rsidR="004A2A04" w:rsidRDefault="004A2A04" w:rsidP="00DA4BB4">
            <w:pPr>
              <w:pStyle w:val="affffffffb"/>
              <w:spacing w:after="240"/>
            </w:pPr>
            <w:r>
              <w:rPr>
                <w:rFonts w:hint="eastAsia"/>
              </w:rPr>
              <w:t>日期</w:t>
            </w:r>
          </w:p>
        </w:tc>
        <w:tc>
          <w:tcPr>
            <w:tcW w:w="1806" w:type="dxa"/>
            <w:tcBorders>
              <w:top w:val="single" w:sz="4" w:space="0" w:color="auto"/>
              <w:left w:val="single" w:sz="4" w:space="0" w:color="auto"/>
              <w:bottom w:val="single" w:sz="4" w:space="0" w:color="auto"/>
              <w:right w:val="single" w:sz="4" w:space="0" w:color="auto"/>
            </w:tcBorders>
            <w:shd w:val="clear" w:color="auto" w:fill="C0C0C0"/>
          </w:tcPr>
          <w:p w14:paraId="6A3A397A" w14:textId="77777777" w:rsidR="004A2A04" w:rsidRDefault="004A2A04" w:rsidP="00DA4BB4">
            <w:pPr>
              <w:pStyle w:val="affffffffb"/>
              <w:spacing w:after="240"/>
            </w:pPr>
            <w:r>
              <w:rPr>
                <w:rFonts w:hint="eastAsia"/>
              </w:rPr>
              <w:t>修改页</w:t>
            </w:r>
          </w:p>
        </w:tc>
        <w:tc>
          <w:tcPr>
            <w:tcW w:w="1879" w:type="dxa"/>
            <w:tcBorders>
              <w:top w:val="single" w:sz="4" w:space="0" w:color="auto"/>
              <w:left w:val="single" w:sz="4" w:space="0" w:color="auto"/>
              <w:bottom w:val="single" w:sz="4" w:space="0" w:color="auto"/>
              <w:right w:val="single" w:sz="4" w:space="0" w:color="auto"/>
            </w:tcBorders>
            <w:shd w:val="clear" w:color="auto" w:fill="C0C0C0"/>
          </w:tcPr>
          <w:p w14:paraId="56BBED56" w14:textId="77777777" w:rsidR="004A2A04" w:rsidRDefault="004A2A04" w:rsidP="00DA4BB4">
            <w:pPr>
              <w:pStyle w:val="affffffffb"/>
              <w:spacing w:after="240"/>
            </w:pPr>
            <w:r>
              <w:rPr>
                <w:rFonts w:hint="eastAsia"/>
              </w:rPr>
              <w:t>作者</w:t>
            </w:r>
          </w:p>
        </w:tc>
        <w:tc>
          <w:tcPr>
            <w:tcW w:w="1880" w:type="dxa"/>
            <w:tcBorders>
              <w:top w:val="single" w:sz="4" w:space="0" w:color="auto"/>
              <w:left w:val="single" w:sz="4" w:space="0" w:color="auto"/>
              <w:bottom w:val="single" w:sz="4" w:space="0" w:color="auto"/>
              <w:right w:val="single" w:sz="4" w:space="0" w:color="auto"/>
            </w:tcBorders>
            <w:shd w:val="clear" w:color="auto" w:fill="C0C0C0"/>
          </w:tcPr>
          <w:p w14:paraId="028CEB4A" w14:textId="77777777" w:rsidR="004A2A04" w:rsidRDefault="004A2A04" w:rsidP="00DA4BB4">
            <w:pPr>
              <w:pStyle w:val="affffffffb"/>
              <w:spacing w:after="240"/>
            </w:pPr>
            <w:r>
              <w:rPr>
                <w:rFonts w:hint="eastAsia"/>
              </w:rPr>
              <w:t>批准人</w:t>
            </w:r>
          </w:p>
        </w:tc>
      </w:tr>
      <w:tr w:rsidR="004A2A04" w14:paraId="3D7532AB"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AF8336C" w14:textId="77777777" w:rsidR="004A2A04" w:rsidRPr="006C207D" w:rsidRDefault="004A2A04" w:rsidP="00DA4BB4">
            <w:pPr>
              <w:pStyle w:val="affffffffb"/>
              <w:spacing w:after="240"/>
              <w:rPr>
                <w:rFonts w:ascii="Calibri" w:hAnsi="Calibri" w:cs="Calibri"/>
              </w:rPr>
            </w:pPr>
            <w:r w:rsidRPr="006C207D">
              <w:rPr>
                <w:rFonts w:ascii="Calibri" w:hAnsi="Calibri" w:cs="Calibri"/>
              </w:rPr>
              <w:t>V1.0</w:t>
            </w:r>
          </w:p>
        </w:tc>
        <w:tc>
          <w:tcPr>
            <w:tcW w:w="1680" w:type="dxa"/>
            <w:tcBorders>
              <w:top w:val="single" w:sz="4" w:space="0" w:color="auto"/>
              <w:left w:val="single" w:sz="4" w:space="0" w:color="auto"/>
              <w:bottom w:val="single" w:sz="4" w:space="0" w:color="auto"/>
              <w:right w:val="single" w:sz="4" w:space="0" w:color="auto"/>
            </w:tcBorders>
          </w:tcPr>
          <w:p w14:paraId="7ED99278"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BD4F66F"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3FEEF72"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5634AA46" w14:textId="77777777" w:rsidR="004A2A04" w:rsidRDefault="004A2A04" w:rsidP="00DA4BB4">
            <w:pPr>
              <w:pStyle w:val="affffffffb"/>
              <w:spacing w:after="240"/>
            </w:pPr>
          </w:p>
        </w:tc>
      </w:tr>
      <w:tr w:rsidR="004A2A04" w14:paraId="6A23C429"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5425B1E5"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45268DFC"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321D6AF"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435E51E"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52A39F51" w14:textId="77777777" w:rsidR="004A2A04" w:rsidRDefault="004A2A04" w:rsidP="00DA4BB4">
            <w:pPr>
              <w:pStyle w:val="affffffffb"/>
              <w:spacing w:after="240"/>
            </w:pPr>
          </w:p>
        </w:tc>
      </w:tr>
      <w:tr w:rsidR="004A2A04" w14:paraId="2C5F671F"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9293BA6"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3DE23894"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AA1678C"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D0E4146"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76EAE4FB" w14:textId="77777777" w:rsidR="004A2A04" w:rsidRDefault="004A2A04" w:rsidP="00DA4BB4">
            <w:pPr>
              <w:pStyle w:val="affffffffb"/>
              <w:spacing w:after="240"/>
            </w:pPr>
          </w:p>
        </w:tc>
      </w:tr>
      <w:tr w:rsidR="004A2A04" w14:paraId="0C663B92"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6303E681"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7AEBF54"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5EEB288"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1441460"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0BCE8237" w14:textId="77777777" w:rsidR="004A2A04" w:rsidRDefault="004A2A04" w:rsidP="00DA4BB4">
            <w:pPr>
              <w:pStyle w:val="affffffffb"/>
              <w:spacing w:after="240"/>
            </w:pPr>
          </w:p>
        </w:tc>
      </w:tr>
      <w:tr w:rsidR="004A2A04" w14:paraId="135877A0"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907FD5F"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28FFB3B"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78A5D87A"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0D6EBC8E"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6C444D5A" w14:textId="77777777" w:rsidR="004A2A04" w:rsidRDefault="004A2A04" w:rsidP="00DA4BB4">
            <w:pPr>
              <w:pStyle w:val="affffffffb"/>
              <w:spacing w:after="240"/>
            </w:pPr>
          </w:p>
        </w:tc>
      </w:tr>
      <w:tr w:rsidR="004A2A04" w14:paraId="17693513"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3F1E767"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32472FB0"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6FFD4189"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1C8135D"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539BB485" w14:textId="77777777" w:rsidR="004A2A04" w:rsidRDefault="004A2A04" w:rsidP="00DA4BB4">
            <w:pPr>
              <w:pStyle w:val="affffffffb"/>
              <w:spacing w:after="240"/>
            </w:pPr>
          </w:p>
        </w:tc>
      </w:tr>
      <w:tr w:rsidR="004A2A04" w14:paraId="70662A9B" w14:textId="77777777" w:rsidTr="00DA4BB4">
        <w:trPr>
          <w:cantSplit/>
          <w:trHeight w:hRule="exact" w:val="454"/>
          <w:jc w:val="center"/>
        </w:trPr>
        <w:tc>
          <w:tcPr>
            <w:tcW w:w="1074" w:type="dxa"/>
            <w:tcBorders>
              <w:top w:val="single" w:sz="4" w:space="0" w:color="auto"/>
              <w:left w:val="single" w:sz="4" w:space="0" w:color="auto"/>
              <w:right w:val="single" w:sz="4" w:space="0" w:color="auto"/>
            </w:tcBorders>
          </w:tcPr>
          <w:p w14:paraId="3A25DCD0"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5994F945"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432BA083"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7BB99043" w14:textId="77777777" w:rsidR="004A2A04" w:rsidRDefault="004A2A04" w:rsidP="00DA4BB4">
            <w:pPr>
              <w:pStyle w:val="affffffffb"/>
              <w:spacing w:after="240"/>
            </w:pPr>
          </w:p>
        </w:tc>
        <w:tc>
          <w:tcPr>
            <w:tcW w:w="1880" w:type="dxa"/>
            <w:tcBorders>
              <w:top w:val="single" w:sz="4" w:space="0" w:color="auto"/>
              <w:left w:val="single" w:sz="4" w:space="0" w:color="auto"/>
              <w:right w:val="single" w:sz="4" w:space="0" w:color="auto"/>
            </w:tcBorders>
          </w:tcPr>
          <w:p w14:paraId="18E04FE8" w14:textId="77777777" w:rsidR="004A2A04" w:rsidRDefault="004A2A04" w:rsidP="00DA4BB4">
            <w:pPr>
              <w:pStyle w:val="affffffffb"/>
              <w:spacing w:after="240"/>
            </w:pPr>
          </w:p>
        </w:tc>
      </w:tr>
      <w:tr w:rsidR="004A2A04" w14:paraId="012B54E3" w14:textId="77777777" w:rsidTr="00DA4BB4">
        <w:trPr>
          <w:cantSplit/>
          <w:trHeight w:hRule="exact" w:val="454"/>
          <w:jc w:val="center"/>
        </w:trPr>
        <w:tc>
          <w:tcPr>
            <w:tcW w:w="1074" w:type="dxa"/>
            <w:tcBorders>
              <w:top w:val="single" w:sz="4" w:space="0" w:color="auto"/>
              <w:left w:val="single" w:sz="4" w:space="0" w:color="auto"/>
              <w:right w:val="single" w:sz="4" w:space="0" w:color="auto"/>
            </w:tcBorders>
          </w:tcPr>
          <w:p w14:paraId="1A7D6669"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57CE8569"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28E100FC"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5AEF9657" w14:textId="77777777" w:rsidR="004A2A04" w:rsidRDefault="004A2A04" w:rsidP="00DA4BB4">
            <w:pPr>
              <w:pStyle w:val="affffffffb"/>
              <w:spacing w:after="240"/>
            </w:pPr>
          </w:p>
        </w:tc>
        <w:tc>
          <w:tcPr>
            <w:tcW w:w="1880" w:type="dxa"/>
            <w:tcBorders>
              <w:top w:val="single" w:sz="4" w:space="0" w:color="auto"/>
              <w:left w:val="single" w:sz="4" w:space="0" w:color="auto"/>
              <w:right w:val="single" w:sz="4" w:space="0" w:color="auto"/>
            </w:tcBorders>
          </w:tcPr>
          <w:p w14:paraId="34677CCB" w14:textId="77777777" w:rsidR="004A2A04" w:rsidRDefault="004A2A04" w:rsidP="00DA4BB4">
            <w:pPr>
              <w:pStyle w:val="affffffffb"/>
              <w:spacing w:after="240"/>
            </w:pPr>
          </w:p>
        </w:tc>
      </w:tr>
      <w:tr w:rsidR="004A2A04" w14:paraId="7B51E002"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76643378"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D178CD6"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B82D812"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35A7D46D"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028D21AF" w14:textId="77777777" w:rsidR="004A2A04" w:rsidRDefault="004A2A04" w:rsidP="00DA4BB4">
            <w:pPr>
              <w:pStyle w:val="affffffffb"/>
              <w:spacing w:after="240"/>
            </w:pPr>
          </w:p>
        </w:tc>
      </w:tr>
      <w:tr w:rsidR="004A2A04" w14:paraId="4664FC78"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F0B97BB"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4AC893CF"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BDB52DB"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8064930"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2432A808" w14:textId="77777777" w:rsidR="004A2A04" w:rsidRDefault="004A2A04" w:rsidP="00DA4BB4">
            <w:pPr>
              <w:pStyle w:val="affffffffb"/>
              <w:spacing w:after="240"/>
            </w:pPr>
          </w:p>
        </w:tc>
      </w:tr>
      <w:tr w:rsidR="004A2A04" w14:paraId="61850CDA"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2B365EF6"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5FE5D543"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0F3359A3"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40028414"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3B91C025" w14:textId="77777777" w:rsidR="004A2A04" w:rsidRDefault="004A2A04" w:rsidP="00DA4BB4">
            <w:pPr>
              <w:pStyle w:val="affffffffb"/>
              <w:spacing w:after="240"/>
            </w:pPr>
          </w:p>
        </w:tc>
      </w:tr>
      <w:tr w:rsidR="004A2A04" w14:paraId="3EA64DDB"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484AF6FD"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7EF2220C"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2A1113E8"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6C357455"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59BCE4E7" w14:textId="77777777" w:rsidR="004A2A04" w:rsidRDefault="004A2A04" w:rsidP="00DA4BB4">
            <w:pPr>
              <w:pStyle w:val="affffffffb"/>
              <w:spacing w:after="240"/>
            </w:pPr>
          </w:p>
        </w:tc>
      </w:tr>
      <w:tr w:rsidR="004A2A04" w14:paraId="51AD12AA" w14:textId="77777777" w:rsidTr="00DA4BB4">
        <w:trPr>
          <w:cantSplit/>
          <w:trHeight w:hRule="exact" w:val="454"/>
          <w:jc w:val="center"/>
        </w:trPr>
        <w:tc>
          <w:tcPr>
            <w:tcW w:w="1074" w:type="dxa"/>
            <w:tcBorders>
              <w:top w:val="single" w:sz="4" w:space="0" w:color="auto"/>
              <w:left w:val="single" w:sz="4" w:space="0" w:color="auto"/>
              <w:bottom w:val="single" w:sz="4" w:space="0" w:color="auto"/>
              <w:right w:val="single" w:sz="4" w:space="0" w:color="auto"/>
            </w:tcBorders>
          </w:tcPr>
          <w:p w14:paraId="0D059F88"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bottom w:val="single" w:sz="4" w:space="0" w:color="auto"/>
              <w:right w:val="single" w:sz="4" w:space="0" w:color="auto"/>
            </w:tcBorders>
          </w:tcPr>
          <w:p w14:paraId="2BC5D722"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bottom w:val="single" w:sz="4" w:space="0" w:color="auto"/>
              <w:right w:val="single" w:sz="4" w:space="0" w:color="auto"/>
            </w:tcBorders>
          </w:tcPr>
          <w:p w14:paraId="5FDB0C11"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bottom w:val="single" w:sz="4" w:space="0" w:color="auto"/>
              <w:right w:val="single" w:sz="4" w:space="0" w:color="auto"/>
            </w:tcBorders>
          </w:tcPr>
          <w:p w14:paraId="716AC469" w14:textId="77777777" w:rsidR="004A2A04" w:rsidRDefault="004A2A04" w:rsidP="00DA4BB4">
            <w:pPr>
              <w:pStyle w:val="affffffffb"/>
              <w:spacing w:after="240"/>
            </w:pPr>
          </w:p>
        </w:tc>
        <w:tc>
          <w:tcPr>
            <w:tcW w:w="1880" w:type="dxa"/>
            <w:tcBorders>
              <w:top w:val="single" w:sz="4" w:space="0" w:color="auto"/>
              <w:left w:val="single" w:sz="4" w:space="0" w:color="auto"/>
              <w:bottom w:val="single" w:sz="4" w:space="0" w:color="auto"/>
              <w:right w:val="single" w:sz="4" w:space="0" w:color="auto"/>
            </w:tcBorders>
          </w:tcPr>
          <w:p w14:paraId="27FDE0FD" w14:textId="77777777" w:rsidR="004A2A04" w:rsidRDefault="004A2A04" w:rsidP="00DA4BB4">
            <w:pPr>
              <w:pStyle w:val="affffffffb"/>
              <w:spacing w:after="240"/>
            </w:pPr>
          </w:p>
        </w:tc>
      </w:tr>
      <w:tr w:rsidR="004A2A04" w14:paraId="389F1CE0" w14:textId="77777777" w:rsidTr="00DA4BB4">
        <w:trPr>
          <w:cantSplit/>
          <w:trHeight w:hRule="exact" w:val="454"/>
          <w:jc w:val="center"/>
        </w:trPr>
        <w:tc>
          <w:tcPr>
            <w:tcW w:w="1074" w:type="dxa"/>
            <w:tcBorders>
              <w:top w:val="single" w:sz="4" w:space="0" w:color="auto"/>
              <w:left w:val="single" w:sz="4" w:space="0" w:color="auto"/>
              <w:right w:val="single" w:sz="4" w:space="0" w:color="auto"/>
            </w:tcBorders>
          </w:tcPr>
          <w:p w14:paraId="77B1EBE8" w14:textId="77777777" w:rsidR="004A2A04" w:rsidRPr="006C207D" w:rsidRDefault="004A2A04" w:rsidP="00DA4BB4">
            <w:pPr>
              <w:pStyle w:val="affffffffb"/>
              <w:spacing w:after="240"/>
              <w:rPr>
                <w:rFonts w:ascii="Calibri" w:hAnsi="Calibri" w:cs="Calibri"/>
              </w:rPr>
            </w:pPr>
          </w:p>
        </w:tc>
        <w:tc>
          <w:tcPr>
            <w:tcW w:w="1680" w:type="dxa"/>
            <w:tcBorders>
              <w:top w:val="single" w:sz="4" w:space="0" w:color="auto"/>
              <w:left w:val="single" w:sz="4" w:space="0" w:color="auto"/>
              <w:right w:val="single" w:sz="4" w:space="0" w:color="auto"/>
            </w:tcBorders>
          </w:tcPr>
          <w:p w14:paraId="7FB40F8D" w14:textId="77777777" w:rsidR="004A2A04" w:rsidRPr="006C207D" w:rsidRDefault="004A2A04" w:rsidP="00DA4BB4">
            <w:pPr>
              <w:pStyle w:val="affffffffb"/>
              <w:spacing w:after="240"/>
              <w:rPr>
                <w:rFonts w:ascii="Calibri" w:hAnsi="Calibri" w:cs="Calibri"/>
              </w:rPr>
            </w:pPr>
          </w:p>
        </w:tc>
        <w:tc>
          <w:tcPr>
            <w:tcW w:w="1806" w:type="dxa"/>
            <w:tcBorders>
              <w:top w:val="single" w:sz="4" w:space="0" w:color="auto"/>
              <w:left w:val="single" w:sz="4" w:space="0" w:color="auto"/>
              <w:right w:val="single" w:sz="4" w:space="0" w:color="auto"/>
            </w:tcBorders>
          </w:tcPr>
          <w:p w14:paraId="39C58032" w14:textId="77777777" w:rsidR="004A2A04" w:rsidRPr="006C207D" w:rsidRDefault="004A2A04" w:rsidP="00DA4BB4">
            <w:pPr>
              <w:pStyle w:val="affffffffb"/>
              <w:spacing w:after="240"/>
              <w:rPr>
                <w:rFonts w:ascii="Calibri" w:hAnsi="Calibri" w:cs="Calibri"/>
              </w:rPr>
            </w:pPr>
          </w:p>
        </w:tc>
        <w:tc>
          <w:tcPr>
            <w:tcW w:w="1879" w:type="dxa"/>
            <w:tcBorders>
              <w:top w:val="single" w:sz="4" w:space="0" w:color="auto"/>
              <w:left w:val="single" w:sz="4" w:space="0" w:color="auto"/>
              <w:right w:val="single" w:sz="4" w:space="0" w:color="auto"/>
            </w:tcBorders>
          </w:tcPr>
          <w:p w14:paraId="68D3CE43" w14:textId="77777777" w:rsidR="004A2A04" w:rsidRDefault="004A2A04" w:rsidP="00DA4BB4">
            <w:pPr>
              <w:pStyle w:val="affffffffb"/>
              <w:spacing w:after="240"/>
            </w:pPr>
          </w:p>
        </w:tc>
        <w:tc>
          <w:tcPr>
            <w:tcW w:w="1880" w:type="dxa"/>
            <w:tcBorders>
              <w:top w:val="single" w:sz="4" w:space="0" w:color="auto"/>
              <w:left w:val="single" w:sz="4" w:space="0" w:color="auto"/>
              <w:right w:val="single" w:sz="4" w:space="0" w:color="auto"/>
            </w:tcBorders>
          </w:tcPr>
          <w:p w14:paraId="209CC0DA" w14:textId="77777777" w:rsidR="004A2A04" w:rsidRDefault="004A2A04" w:rsidP="00DA4BB4">
            <w:pPr>
              <w:pStyle w:val="affffffffb"/>
              <w:spacing w:after="240"/>
            </w:pPr>
          </w:p>
        </w:tc>
      </w:tr>
    </w:tbl>
    <w:p w14:paraId="4B238142" w14:textId="77777777" w:rsidR="004A2A04" w:rsidRDefault="004A2A04" w:rsidP="004A2A04">
      <w:pPr>
        <w:jc w:val="center"/>
        <w:rPr>
          <w:b/>
        </w:rPr>
      </w:pPr>
    </w:p>
    <w:p w14:paraId="2C22B08C" w14:textId="77777777" w:rsidR="0008613A" w:rsidRDefault="0008613A" w:rsidP="0008613A">
      <w:pPr>
        <w:widowControl/>
        <w:jc w:val="center"/>
        <w:rPr>
          <w:sz w:val="32"/>
        </w:rPr>
      </w:pPr>
      <w:r>
        <w:rPr>
          <w:b/>
          <w:sz w:val="32"/>
        </w:rPr>
        <w:br w:type="page"/>
      </w:r>
      <w:r>
        <w:rPr>
          <w:rFonts w:hint="eastAsia"/>
          <w:sz w:val="32"/>
        </w:rPr>
        <w:lastRenderedPageBreak/>
        <w:t>目</w:t>
      </w:r>
      <w:r>
        <w:rPr>
          <w:rFonts w:hint="eastAsia"/>
          <w:sz w:val="32"/>
        </w:rPr>
        <w:t xml:space="preserve">    </w:t>
      </w:r>
      <w:r>
        <w:rPr>
          <w:rFonts w:hint="eastAsia"/>
          <w:sz w:val="32"/>
        </w:rPr>
        <w:t>录</w:t>
      </w:r>
    </w:p>
    <w:p w14:paraId="49DBB018" w14:textId="77777777" w:rsidR="006E3D4E" w:rsidRDefault="00905B3C" w:rsidP="006E3D4E">
      <w:pPr>
        <w:pStyle w:val="TOC1"/>
        <w:tabs>
          <w:tab w:val="left" w:pos="1470"/>
        </w:tabs>
        <w:spacing w:before="78" w:after="78"/>
        <w:rPr>
          <w:rFonts w:ascii="Calibri" w:hAnsi="Calibri"/>
          <w:noProof/>
          <w:szCs w:val="22"/>
        </w:rPr>
      </w:pPr>
      <w:r>
        <w:rPr>
          <w:rFonts w:hAnsi="宋体"/>
          <w:b/>
        </w:rPr>
        <w:fldChar w:fldCharType="begin"/>
      </w:r>
      <w:r w:rsidR="0008613A">
        <w:rPr>
          <w:rFonts w:hAnsi="宋体"/>
          <w:b/>
        </w:rPr>
        <w:instrText xml:space="preserve"> TOC \o "1-3" \h \z \u </w:instrText>
      </w:r>
      <w:r>
        <w:rPr>
          <w:rFonts w:hAnsi="宋体"/>
          <w:b/>
        </w:rPr>
        <w:fldChar w:fldCharType="separate"/>
      </w:r>
      <w:hyperlink w:anchor="_Toc372714320" w:history="1">
        <w:r w:rsidR="006E3D4E" w:rsidRPr="00692641">
          <w:rPr>
            <w:rStyle w:val="affe"/>
            <w:noProof/>
          </w:rPr>
          <w:t>1.</w:t>
        </w:r>
        <w:r w:rsidR="006E3D4E">
          <w:rPr>
            <w:rFonts w:ascii="Calibri" w:hAnsi="Calibri"/>
            <w:noProof/>
            <w:szCs w:val="22"/>
          </w:rPr>
          <w:tab/>
        </w:r>
        <w:r w:rsidR="006E3D4E" w:rsidRPr="00692641">
          <w:rPr>
            <w:rStyle w:val="affe"/>
            <w:rFonts w:hint="eastAsia"/>
            <w:noProof/>
          </w:rPr>
          <w:t>概述</w:t>
        </w:r>
        <w:r w:rsidR="006E3D4E">
          <w:rPr>
            <w:noProof/>
            <w:webHidden/>
          </w:rPr>
          <w:tab/>
        </w:r>
        <w:r>
          <w:rPr>
            <w:noProof/>
            <w:webHidden/>
          </w:rPr>
          <w:fldChar w:fldCharType="begin"/>
        </w:r>
        <w:r w:rsidR="006E3D4E">
          <w:rPr>
            <w:noProof/>
            <w:webHidden/>
          </w:rPr>
          <w:instrText xml:space="preserve"> PAGEREF _Toc372714320 \h </w:instrText>
        </w:r>
        <w:r>
          <w:rPr>
            <w:noProof/>
            <w:webHidden/>
          </w:rPr>
        </w:r>
        <w:r>
          <w:rPr>
            <w:noProof/>
            <w:webHidden/>
          </w:rPr>
          <w:fldChar w:fldCharType="separate"/>
        </w:r>
        <w:r w:rsidR="004A2A04">
          <w:rPr>
            <w:noProof/>
            <w:webHidden/>
          </w:rPr>
          <w:t>7</w:t>
        </w:r>
        <w:r>
          <w:rPr>
            <w:noProof/>
            <w:webHidden/>
          </w:rPr>
          <w:fldChar w:fldCharType="end"/>
        </w:r>
      </w:hyperlink>
    </w:p>
    <w:p w14:paraId="0BFF5C44" w14:textId="77777777" w:rsidR="006E3D4E" w:rsidRDefault="00376133">
      <w:pPr>
        <w:pStyle w:val="TOC2"/>
        <w:tabs>
          <w:tab w:val="left" w:pos="1470"/>
        </w:tabs>
        <w:rPr>
          <w:rFonts w:ascii="Calibri" w:hAnsi="Calibri"/>
          <w:noProof/>
          <w:szCs w:val="22"/>
        </w:rPr>
      </w:pPr>
      <w:hyperlink w:anchor="_Toc372714321" w:history="1">
        <w:r w:rsidR="006E3D4E" w:rsidRPr="00692641">
          <w:rPr>
            <w:rStyle w:val="affe"/>
            <w:noProof/>
          </w:rPr>
          <w:t>1.1.</w:t>
        </w:r>
        <w:r w:rsidR="006E3D4E">
          <w:rPr>
            <w:rFonts w:ascii="Calibri" w:hAnsi="Calibri"/>
            <w:noProof/>
            <w:szCs w:val="22"/>
          </w:rPr>
          <w:tab/>
        </w:r>
        <w:r w:rsidR="006E3D4E" w:rsidRPr="00692641">
          <w:rPr>
            <w:rStyle w:val="affe"/>
            <w:rFonts w:hint="eastAsia"/>
            <w:noProof/>
          </w:rPr>
          <w:t>编写目的</w:t>
        </w:r>
        <w:r w:rsidR="006E3D4E">
          <w:rPr>
            <w:noProof/>
            <w:webHidden/>
          </w:rPr>
          <w:tab/>
        </w:r>
        <w:r w:rsidR="00905B3C">
          <w:rPr>
            <w:noProof/>
            <w:webHidden/>
          </w:rPr>
          <w:fldChar w:fldCharType="begin"/>
        </w:r>
        <w:r w:rsidR="006E3D4E">
          <w:rPr>
            <w:noProof/>
            <w:webHidden/>
          </w:rPr>
          <w:instrText xml:space="preserve"> PAGEREF _Toc372714321 \h </w:instrText>
        </w:r>
        <w:r w:rsidR="00905B3C">
          <w:rPr>
            <w:noProof/>
            <w:webHidden/>
          </w:rPr>
        </w:r>
        <w:r w:rsidR="00905B3C">
          <w:rPr>
            <w:noProof/>
            <w:webHidden/>
          </w:rPr>
          <w:fldChar w:fldCharType="separate"/>
        </w:r>
        <w:r w:rsidR="004A2A04">
          <w:rPr>
            <w:noProof/>
            <w:webHidden/>
          </w:rPr>
          <w:t>7</w:t>
        </w:r>
        <w:r w:rsidR="00905B3C">
          <w:rPr>
            <w:noProof/>
            <w:webHidden/>
          </w:rPr>
          <w:fldChar w:fldCharType="end"/>
        </w:r>
      </w:hyperlink>
    </w:p>
    <w:p w14:paraId="5E83647C" w14:textId="77777777" w:rsidR="006E3D4E" w:rsidRDefault="00376133">
      <w:pPr>
        <w:pStyle w:val="TOC2"/>
        <w:tabs>
          <w:tab w:val="left" w:pos="1470"/>
        </w:tabs>
        <w:rPr>
          <w:rFonts w:ascii="Calibri" w:hAnsi="Calibri"/>
          <w:noProof/>
          <w:szCs w:val="22"/>
        </w:rPr>
      </w:pPr>
      <w:hyperlink w:anchor="_Toc372714322" w:history="1">
        <w:r w:rsidR="006E3D4E" w:rsidRPr="00692641">
          <w:rPr>
            <w:rStyle w:val="affe"/>
            <w:noProof/>
          </w:rPr>
          <w:t>1.2.</w:t>
        </w:r>
        <w:r w:rsidR="006E3D4E">
          <w:rPr>
            <w:rFonts w:ascii="Calibri" w:hAnsi="Calibri"/>
            <w:noProof/>
            <w:szCs w:val="22"/>
          </w:rPr>
          <w:tab/>
        </w:r>
        <w:r w:rsidR="006E3D4E" w:rsidRPr="00692641">
          <w:rPr>
            <w:rStyle w:val="affe"/>
            <w:rFonts w:hint="eastAsia"/>
            <w:noProof/>
          </w:rPr>
          <w:t>术语与定义</w:t>
        </w:r>
        <w:r w:rsidR="006E3D4E">
          <w:rPr>
            <w:noProof/>
            <w:webHidden/>
          </w:rPr>
          <w:tab/>
        </w:r>
        <w:r w:rsidR="00905B3C">
          <w:rPr>
            <w:noProof/>
            <w:webHidden/>
          </w:rPr>
          <w:fldChar w:fldCharType="begin"/>
        </w:r>
        <w:r w:rsidR="006E3D4E">
          <w:rPr>
            <w:noProof/>
            <w:webHidden/>
          </w:rPr>
          <w:instrText xml:space="preserve"> PAGEREF _Toc372714322 \h </w:instrText>
        </w:r>
        <w:r w:rsidR="00905B3C">
          <w:rPr>
            <w:noProof/>
            <w:webHidden/>
          </w:rPr>
        </w:r>
        <w:r w:rsidR="00905B3C">
          <w:rPr>
            <w:noProof/>
            <w:webHidden/>
          </w:rPr>
          <w:fldChar w:fldCharType="separate"/>
        </w:r>
        <w:r w:rsidR="004A2A04">
          <w:rPr>
            <w:noProof/>
            <w:webHidden/>
          </w:rPr>
          <w:t>7</w:t>
        </w:r>
        <w:r w:rsidR="00905B3C">
          <w:rPr>
            <w:noProof/>
            <w:webHidden/>
          </w:rPr>
          <w:fldChar w:fldCharType="end"/>
        </w:r>
      </w:hyperlink>
    </w:p>
    <w:p w14:paraId="71B2C355" w14:textId="77777777" w:rsidR="006E3D4E" w:rsidRDefault="00376133">
      <w:pPr>
        <w:pStyle w:val="TOC2"/>
        <w:tabs>
          <w:tab w:val="left" w:pos="1470"/>
        </w:tabs>
        <w:rPr>
          <w:rFonts w:ascii="Calibri" w:hAnsi="Calibri"/>
          <w:noProof/>
          <w:szCs w:val="22"/>
        </w:rPr>
      </w:pPr>
      <w:hyperlink w:anchor="_Toc372714323" w:history="1">
        <w:r w:rsidR="006E3D4E" w:rsidRPr="00692641">
          <w:rPr>
            <w:rStyle w:val="affe"/>
            <w:noProof/>
          </w:rPr>
          <w:t>1.3.</w:t>
        </w:r>
        <w:r w:rsidR="006E3D4E">
          <w:rPr>
            <w:rFonts w:ascii="Calibri" w:hAnsi="Calibri"/>
            <w:noProof/>
            <w:szCs w:val="22"/>
          </w:rPr>
          <w:tab/>
        </w:r>
        <w:r w:rsidR="006E3D4E" w:rsidRPr="00692641">
          <w:rPr>
            <w:rStyle w:val="affe"/>
            <w:rFonts w:hint="eastAsia"/>
            <w:noProof/>
          </w:rPr>
          <w:t>参考资料</w:t>
        </w:r>
        <w:r w:rsidR="006E3D4E">
          <w:rPr>
            <w:noProof/>
            <w:webHidden/>
          </w:rPr>
          <w:tab/>
        </w:r>
        <w:r w:rsidR="00905B3C">
          <w:rPr>
            <w:noProof/>
            <w:webHidden/>
          </w:rPr>
          <w:fldChar w:fldCharType="begin"/>
        </w:r>
        <w:r w:rsidR="006E3D4E">
          <w:rPr>
            <w:noProof/>
            <w:webHidden/>
          </w:rPr>
          <w:instrText xml:space="preserve"> PAGEREF _Toc372714323 \h </w:instrText>
        </w:r>
        <w:r w:rsidR="00905B3C">
          <w:rPr>
            <w:noProof/>
            <w:webHidden/>
          </w:rPr>
        </w:r>
        <w:r w:rsidR="00905B3C">
          <w:rPr>
            <w:noProof/>
            <w:webHidden/>
          </w:rPr>
          <w:fldChar w:fldCharType="separate"/>
        </w:r>
        <w:r w:rsidR="004A2A04">
          <w:rPr>
            <w:noProof/>
            <w:webHidden/>
          </w:rPr>
          <w:t>7</w:t>
        </w:r>
        <w:r w:rsidR="00905B3C">
          <w:rPr>
            <w:noProof/>
            <w:webHidden/>
          </w:rPr>
          <w:fldChar w:fldCharType="end"/>
        </w:r>
      </w:hyperlink>
    </w:p>
    <w:p w14:paraId="71FC8F5C" w14:textId="77777777" w:rsidR="006E3D4E" w:rsidRDefault="00376133" w:rsidP="006E3D4E">
      <w:pPr>
        <w:pStyle w:val="TOC1"/>
        <w:tabs>
          <w:tab w:val="left" w:pos="1470"/>
        </w:tabs>
        <w:spacing w:before="78" w:after="78"/>
        <w:rPr>
          <w:rFonts w:ascii="Calibri" w:hAnsi="Calibri"/>
          <w:noProof/>
          <w:szCs w:val="22"/>
        </w:rPr>
      </w:pPr>
      <w:hyperlink w:anchor="_Toc372714324" w:history="1">
        <w:r w:rsidR="006E3D4E" w:rsidRPr="00692641">
          <w:rPr>
            <w:rStyle w:val="affe"/>
            <w:noProof/>
          </w:rPr>
          <w:t>2.</w:t>
        </w:r>
        <w:r w:rsidR="006E3D4E">
          <w:rPr>
            <w:rFonts w:ascii="Calibri" w:hAnsi="Calibri"/>
            <w:noProof/>
            <w:szCs w:val="22"/>
          </w:rPr>
          <w:tab/>
        </w:r>
        <w:r w:rsidR="006E3D4E" w:rsidRPr="00692641">
          <w:rPr>
            <w:rStyle w:val="affe"/>
            <w:rFonts w:hint="eastAsia"/>
            <w:noProof/>
          </w:rPr>
          <w:t>标准和规范</w:t>
        </w:r>
        <w:r w:rsidR="006E3D4E">
          <w:rPr>
            <w:noProof/>
            <w:webHidden/>
          </w:rPr>
          <w:tab/>
        </w:r>
        <w:r w:rsidR="00905B3C">
          <w:rPr>
            <w:noProof/>
            <w:webHidden/>
          </w:rPr>
          <w:fldChar w:fldCharType="begin"/>
        </w:r>
        <w:r w:rsidR="006E3D4E">
          <w:rPr>
            <w:noProof/>
            <w:webHidden/>
          </w:rPr>
          <w:instrText xml:space="preserve"> PAGEREF _Toc372714324 \h </w:instrText>
        </w:r>
        <w:r w:rsidR="00905B3C">
          <w:rPr>
            <w:noProof/>
            <w:webHidden/>
          </w:rPr>
        </w:r>
        <w:r w:rsidR="00905B3C">
          <w:rPr>
            <w:noProof/>
            <w:webHidden/>
          </w:rPr>
          <w:fldChar w:fldCharType="separate"/>
        </w:r>
        <w:r w:rsidR="004A2A04">
          <w:rPr>
            <w:noProof/>
            <w:webHidden/>
          </w:rPr>
          <w:t>8</w:t>
        </w:r>
        <w:r w:rsidR="00905B3C">
          <w:rPr>
            <w:noProof/>
            <w:webHidden/>
          </w:rPr>
          <w:fldChar w:fldCharType="end"/>
        </w:r>
      </w:hyperlink>
    </w:p>
    <w:p w14:paraId="0114A374" w14:textId="77777777" w:rsidR="006E3D4E" w:rsidRDefault="00376133">
      <w:pPr>
        <w:pStyle w:val="TOC2"/>
        <w:tabs>
          <w:tab w:val="left" w:pos="1470"/>
        </w:tabs>
        <w:rPr>
          <w:rFonts w:ascii="Calibri" w:hAnsi="Calibri"/>
          <w:noProof/>
          <w:szCs w:val="22"/>
        </w:rPr>
      </w:pPr>
      <w:hyperlink w:anchor="_Toc372714325" w:history="1">
        <w:r w:rsidR="006E3D4E" w:rsidRPr="00692641">
          <w:rPr>
            <w:rStyle w:val="affe"/>
            <w:noProof/>
          </w:rPr>
          <w:t>2.1.</w:t>
        </w:r>
        <w:r w:rsidR="006E3D4E">
          <w:rPr>
            <w:rFonts w:ascii="Calibri" w:hAnsi="Calibri"/>
            <w:noProof/>
            <w:szCs w:val="22"/>
          </w:rPr>
          <w:tab/>
        </w:r>
        <w:r w:rsidR="006E3D4E" w:rsidRPr="00692641">
          <w:rPr>
            <w:rStyle w:val="affe"/>
            <w:rFonts w:hint="eastAsia"/>
            <w:noProof/>
          </w:rPr>
          <w:t>引用的标准和规范</w:t>
        </w:r>
        <w:r w:rsidR="006E3D4E">
          <w:rPr>
            <w:noProof/>
            <w:webHidden/>
          </w:rPr>
          <w:tab/>
        </w:r>
        <w:r w:rsidR="00905B3C">
          <w:rPr>
            <w:noProof/>
            <w:webHidden/>
          </w:rPr>
          <w:fldChar w:fldCharType="begin"/>
        </w:r>
        <w:r w:rsidR="006E3D4E">
          <w:rPr>
            <w:noProof/>
            <w:webHidden/>
          </w:rPr>
          <w:instrText xml:space="preserve"> PAGEREF _Toc372714325 \h </w:instrText>
        </w:r>
        <w:r w:rsidR="00905B3C">
          <w:rPr>
            <w:noProof/>
            <w:webHidden/>
          </w:rPr>
        </w:r>
        <w:r w:rsidR="00905B3C">
          <w:rPr>
            <w:noProof/>
            <w:webHidden/>
          </w:rPr>
          <w:fldChar w:fldCharType="separate"/>
        </w:r>
        <w:r w:rsidR="004A2A04">
          <w:rPr>
            <w:noProof/>
            <w:webHidden/>
          </w:rPr>
          <w:t>8</w:t>
        </w:r>
        <w:r w:rsidR="00905B3C">
          <w:rPr>
            <w:noProof/>
            <w:webHidden/>
          </w:rPr>
          <w:fldChar w:fldCharType="end"/>
        </w:r>
      </w:hyperlink>
    </w:p>
    <w:p w14:paraId="0FCF4354" w14:textId="77777777" w:rsidR="006E3D4E" w:rsidRDefault="00376133">
      <w:pPr>
        <w:pStyle w:val="TOC2"/>
        <w:tabs>
          <w:tab w:val="left" w:pos="1470"/>
        </w:tabs>
        <w:rPr>
          <w:rFonts w:ascii="Calibri" w:hAnsi="Calibri"/>
          <w:noProof/>
          <w:szCs w:val="22"/>
        </w:rPr>
      </w:pPr>
      <w:hyperlink w:anchor="_Toc372714326" w:history="1">
        <w:r w:rsidR="006E3D4E" w:rsidRPr="00692641">
          <w:rPr>
            <w:rStyle w:val="affe"/>
            <w:noProof/>
          </w:rPr>
          <w:t>2.2.</w:t>
        </w:r>
        <w:r w:rsidR="006E3D4E">
          <w:rPr>
            <w:rFonts w:ascii="Calibri" w:hAnsi="Calibri"/>
            <w:noProof/>
            <w:szCs w:val="22"/>
          </w:rPr>
          <w:tab/>
        </w:r>
        <w:r w:rsidR="006E3D4E" w:rsidRPr="00692641">
          <w:rPr>
            <w:rStyle w:val="affe"/>
            <w:rFonts w:hint="eastAsia"/>
            <w:noProof/>
          </w:rPr>
          <w:t>拟制定的标准和规范</w:t>
        </w:r>
        <w:r w:rsidR="006E3D4E">
          <w:rPr>
            <w:noProof/>
            <w:webHidden/>
          </w:rPr>
          <w:tab/>
        </w:r>
        <w:r w:rsidR="00905B3C">
          <w:rPr>
            <w:noProof/>
            <w:webHidden/>
          </w:rPr>
          <w:fldChar w:fldCharType="begin"/>
        </w:r>
        <w:r w:rsidR="006E3D4E">
          <w:rPr>
            <w:noProof/>
            <w:webHidden/>
          </w:rPr>
          <w:instrText xml:space="preserve"> PAGEREF _Toc372714326 \h </w:instrText>
        </w:r>
        <w:r w:rsidR="00905B3C">
          <w:rPr>
            <w:noProof/>
            <w:webHidden/>
          </w:rPr>
        </w:r>
        <w:r w:rsidR="00905B3C">
          <w:rPr>
            <w:noProof/>
            <w:webHidden/>
          </w:rPr>
          <w:fldChar w:fldCharType="separate"/>
        </w:r>
        <w:r w:rsidR="004A2A04">
          <w:rPr>
            <w:noProof/>
            <w:webHidden/>
          </w:rPr>
          <w:t>8</w:t>
        </w:r>
        <w:r w:rsidR="00905B3C">
          <w:rPr>
            <w:noProof/>
            <w:webHidden/>
          </w:rPr>
          <w:fldChar w:fldCharType="end"/>
        </w:r>
      </w:hyperlink>
    </w:p>
    <w:p w14:paraId="1D56AB1C" w14:textId="77777777" w:rsidR="006E3D4E" w:rsidRDefault="00376133" w:rsidP="006E3D4E">
      <w:pPr>
        <w:pStyle w:val="TOC1"/>
        <w:tabs>
          <w:tab w:val="left" w:pos="1470"/>
        </w:tabs>
        <w:spacing w:before="78" w:after="78"/>
        <w:rPr>
          <w:rFonts w:ascii="Calibri" w:hAnsi="Calibri"/>
          <w:noProof/>
          <w:szCs w:val="22"/>
        </w:rPr>
      </w:pPr>
      <w:hyperlink w:anchor="_Toc372714327" w:history="1">
        <w:r w:rsidR="006E3D4E" w:rsidRPr="00692641">
          <w:rPr>
            <w:rStyle w:val="affe"/>
            <w:noProof/>
          </w:rPr>
          <w:t>3.</w:t>
        </w:r>
        <w:r w:rsidR="006E3D4E">
          <w:rPr>
            <w:rFonts w:ascii="Calibri" w:hAnsi="Calibri"/>
            <w:noProof/>
            <w:szCs w:val="22"/>
          </w:rPr>
          <w:tab/>
        </w:r>
        <w:r w:rsidR="006E3D4E" w:rsidRPr="00692641">
          <w:rPr>
            <w:rStyle w:val="affe"/>
            <w:rFonts w:hint="eastAsia"/>
            <w:noProof/>
          </w:rPr>
          <w:t>相关假设、限制、依赖条件</w:t>
        </w:r>
        <w:r w:rsidR="006E3D4E">
          <w:rPr>
            <w:noProof/>
            <w:webHidden/>
          </w:rPr>
          <w:tab/>
        </w:r>
        <w:r w:rsidR="00905B3C">
          <w:rPr>
            <w:noProof/>
            <w:webHidden/>
          </w:rPr>
          <w:fldChar w:fldCharType="begin"/>
        </w:r>
        <w:r w:rsidR="006E3D4E">
          <w:rPr>
            <w:noProof/>
            <w:webHidden/>
          </w:rPr>
          <w:instrText xml:space="preserve"> PAGEREF _Toc372714327 \h </w:instrText>
        </w:r>
        <w:r w:rsidR="00905B3C">
          <w:rPr>
            <w:noProof/>
            <w:webHidden/>
          </w:rPr>
        </w:r>
        <w:r w:rsidR="00905B3C">
          <w:rPr>
            <w:noProof/>
            <w:webHidden/>
          </w:rPr>
          <w:fldChar w:fldCharType="separate"/>
        </w:r>
        <w:r w:rsidR="004A2A04">
          <w:rPr>
            <w:noProof/>
            <w:webHidden/>
          </w:rPr>
          <w:t>8</w:t>
        </w:r>
        <w:r w:rsidR="00905B3C">
          <w:rPr>
            <w:noProof/>
            <w:webHidden/>
          </w:rPr>
          <w:fldChar w:fldCharType="end"/>
        </w:r>
      </w:hyperlink>
    </w:p>
    <w:p w14:paraId="20EF1BFD" w14:textId="77777777" w:rsidR="006E3D4E" w:rsidRDefault="00376133" w:rsidP="006E3D4E">
      <w:pPr>
        <w:pStyle w:val="TOC1"/>
        <w:tabs>
          <w:tab w:val="left" w:pos="1470"/>
        </w:tabs>
        <w:spacing w:before="78" w:after="78"/>
        <w:rPr>
          <w:rFonts w:ascii="Calibri" w:hAnsi="Calibri"/>
          <w:noProof/>
          <w:szCs w:val="22"/>
        </w:rPr>
      </w:pPr>
      <w:hyperlink w:anchor="_Toc372714328" w:history="1">
        <w:r w:rsidR="006E3D4E" w:rsidRPr="00692641">
          <w:rPr>
            <w:rStyle w:val="affe"/>
            <w:noProof/>
          </w:rPr>
          <w:t>4.</w:t>
        </w:r>
        <w:r w:rsidR="006E3D4E">
          <w:rPr>
            <w:rFonts w:ascii="Calibri" w:hAnsi="Calibri"/>
            <w:noProof/>
            <w:szCs w:val="22"/>
          </w:rPr>
          <w:tab/>
        </w:r>
        <w:r w:rsidR="006E3D4E" w:rsidRPr="00692641">
          <w:rPr>
            <w:rStyle w:val="affe"/>
            <w:rFonts w:hint="eastAsia"/>
            <w:noProof/>
          </w:rPr>
          <w:t>功能规格</w:t>
        </w:r>
        <w:r w:rsidR="006E3D4E">
          <w:rPr>
            <w:noProof/>
            <w:webHidden/>
          </w:rPr>
          <w:tab/>
        </w:r>
        <w:r w:rsidR="00905B3C">
          <w:rPr>
            <w:noProof/>
            <w:webHidden/>
          </w:rPr>
          <w:fldChar w:fldCharType="begin"/>
        </w:r>
        <w:r w:rsidR="006E3D4E">
          <w:rPr>
            <w:noProof/>
            <w:webHidden/>
          </w:rPr>
          <w:instrText xml:space="preserve"> PAGEREF _Toc372714328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10118DB2" w14:textId="77777777" w:rsidR="006E3D4E" w:rsidRDefault="00376133">
      <w:pPr>
        <w:pStyle w:val="TOC2"/>
        <w:tabs>
          <w:tab w:val="left" w:pos="1470"/>
        </w:tabs>
        <w:rPr>
          <w:rFonts w:ascii="Calibri" w:hAnsi="Calibri"/>
          <w:noProof/>
          <w:szCs w:val="22"/>
        </w:rPr>
      </w:pPr>
      <w:hyperlink w:anchor="_Toc372714329" w:history="1">
        <w:r w:rsidR="006E3D4E" w:rsidRPr="00692641">
          <w:rPr>
            <w:rStyle w:val="affe"/>
            <w:noProof/>
          </w:rPr>
          <w:t>4.1.</w:t>
        </w:r>
        <w:r w:rsidR="006E3D4E">
          <w:rPr>
            <w:rFonts w:ascii="Calibri" w:hAnsi="Calibri"/>
            <w:noProof/>
            <w:szCs w:val="22"/>
          </w:rPr>
          <w:tab/>
        </w:r>
        <w:r w:rsidR="006E3D4E" w:rsidRPr="00692641">
          <w:rPr>
            <w:rStyle w:val="affe"/>
            <w:rFonts w:hint="eastAsia"/>
            <w:noProof/>
          </w:rPr>
          <w:t>岗位角色</w:t>
        </w:r>
        <w:r w:rsidR="006E3D4E">
          <w:rPr>
            <w:noProof/>
            <w:webHidden/>
          </w:rPr>
          <w:tab/>
        </w:r>
        <w:r w:rsidR="00905B3C">
          <w:rPr>
            <w:noProof/>
            <w:webHidden/>
          </w:rPr>
          <w:fldChar w:fldCharType="begin"/>
        </w:r>
        <w:r w:rsidR="006E3D4E">
          <w:rPr>
            <w:noProof/>
            <w:webHidden/>
          </w:rPr>
          <w:instrText xml:space="preserve"> PAGEREF _Toc372714329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0C759A28" w14:textId="77777777" w:rsidR="006E3D4E" w:rsidRDefault="00376133" w:rsidP="006E3D4E">
      <w:pPr>
        <w:pStyle w:val="TOC3"/>
        <w:tabs>
          <w:tab w:val="left" w:pos="1470"/>
        </w:tabs>
        <w:ind w:firstLine="210"/>
        <w:rPr>
          <w:rFonts w:ascii="Calibri" w:hAnsi="Calibri"/>
          <w:noProof/>
          <w:szCs w:val="22"/>
        </w:rPr>
      </w:pPr>
      <w:hyperlink w:anchor="_Toc372714335" w:history="1">
        <w:r w:rsidR="006E3D4E" w:rsidRPr="00692641">
          <w:rPr>
            <w:rStyle w:val="affe"/>
            <w:noProof/>
          </w:rPr>
          <w:t>4.1.1.</w:t>
        </w:r>
        <w:r w:rsidR="006E3D4E">
          <w:rPr>
            <w:rFonts w:ascii="Calibri" w:hAnsi="Calibri"/>
            <w:noProof/>
            <w:szCs w:val="22"/>
          </w:rPr>
          <w:tab/>
        </w:r>
        <w:r w:rsidR="006E3D4E" w:rsidRPr="00692641">
          <w:rPr>
            <w:rStyle w:val="affe"/>
            <w:rFonts w:hint="eastAsia"/>
            <w:noProof/>
          </w:rPr>
          <w:t>岗位</w:t>
        </w:r>
        <w:r w:rsidR="006E3D4E">
          <w:rPr>
            <w:noProof/>
            <w:webHidden/>
          </w:rPr>
          <w:tab/>
        </w:r>
        <w:r w:rsidR="00905B3C">
          <w:rPr>
            <w:noProof/>
            <w:webHidden/>
          </w:rPr>
          <w:fldChar w:fldCharType="begin"/>
        </w:r>
        <w:r w:rsidR="006E3D4E">
          <w:rPr>
            <w:noProof/>
            <w:webHidden/>
          </w:rPr>
          <w:instrText xml:space="preserve"> PAGEREF _Toc372714335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16A79A02" w14:textId="77777777" w:rsidR="006E3D4E" w:rsidRDefault="00376133" w:rsidP="006E3D4E">
      <w:pPr>
        <w:pStyle w:val="TOC3"/>
        <w:tabs>
          <w:tab w:val="left" w:pos="1470"/>
        </w:tabs>
        <w:ind w:firstLine="210"/>
        <w:rPr>
          <w:rFonts w:ascii="Calibri" w:hAnsi="Calibri"/>
          <w:noProof/>
          <w:szCs w:val="22"/>
        </w:rPr>
      </w:pPr>
      <w:hyperlink w:anchor="_Toc372714336" w:history="1">
        <w:r w:rsidR="006E3D4E" w:rsidRPr="00692641">
          <w:rPr>
            <w:rStyle w:val="affe"/>
            <w:noProof/>
          </w:rPr>
          <w:t>4.1.2.</w:t>
        </w:r>
        <w:r w:rsidR="006E3D4E">
          <w:rPr>
            <w:rFonts w:ascii="Calibri" w:hAnsi="Calibri"/>
            <w:noProof/>
            <w:szCs w:val="22"/>
          </w:rPr>
          <w:tab/>
        </w:r>
        <w:r w:rsidR="006E3D4E" w:rsidRPr="00692641">
          <w:rPr>
            <w:rStyle w:val="affe"/>
            <w:rFonts w:hint="eastAsia"/>
            <w:noProof/>
          </w:rPr>
          <w:t>角色</w:t>
        </w:r>
        <w:r w:rsidR="006E3D4E">
          <w:rPr>
            <w:noProof/>
            <w:webHidden/>
          </w:rPr>
          <w:tab/>
        </w:r>
        <w:r w:rsidR="00905B3C">
          <w:rPr>
            <w:noProof/>
            <w:webHidden/>
          </w:rPr>
          <w:fldChar w:fldCharType="begin"/>
        </w:r>
        <w:r w:rsidR="006E3D4E">
          <w:rPr>
            <w:noProof/>
            <w:webHidden/>
          </w:rPr>
          <w:instrText xml:space="preserve"> PAGEREF _Toc372714336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36CBF3AA" w14:textId="77777777" w:rsidR="006E3D4E" w:rsidRDefault="00376133">
      <w:pPr>
        <w:pStyle w:val="TOC2"/>
        <w:tabs>
          <w:tab w:val="left" w:pos="1470"/>
        </w:tabs>
        <w:rPr>
          <w:rFonts w:ascii="Calibri" w:hAnsi="Calibri"/>
          <w:noProof/>
          <w:szCs w:val="22"/>
        </w:rPr>
      </w:pPr>
      <w:hyperlink w:anchor="_Toc372714337" w:history="1">
        <w:r w:rsidR="006E3D4E" w:rsidRPr="00692641">
          <w:rPr>
            <w:rStyle w:val="affe"/>
            <w:noProof/>
          </w:rPr>
          <w:t>4.2.</w:t>
        </w:r>
        <w:r w:rsidR="006E3D4E">
          <w:rPr>
            <w:rFonts w:ascii="Calibri" w:hAnsi="Calibri"/>
            <w:noProof/>
            <w:szCs w:val="22"/>
          </w:rPr>
          <w:tab/>
        </w:r>
        <w:r w:rsidR="006E3D4E" w:rsidRPr="00692641">
          <w:rPr>
            <w:rStyle w:val="affe"/>
            <w:rFonts w:hint="eastAsia"/>
            <w:noProof/>
          </w:rPr>
          <w:t>界面设计</w:t>
        </w:r>
        <w:r w:rsidR="006E3D4E">
          <w:rPr>
            <w:noProof/>
            <w:webHidden/>
          </w:rPr>
          <w:tab/>
        </w:r>
        <w:r w:rsidR="00905B3C">
          <w:rPr>
            <w:noProof/>
            <w:webHidden/>
          </w:rPr>
          <w:fldChar w:fldCharType="begin"/>
        </w:r>
        <w:r w:rsidR="006E3D4E">
          <w:rPr>
            <w:noProof/>
            <w:webHidden/>
          </w:rPr>
          <w:instrText xml:space="preserve"> PAGEREF _Toc372714337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494F940A" w14:textId="77777777" w:rsidR="006E3D4E" w:rsidRDefault="00376133">
      <w:pPr>
        <w:pStyle w:val="TOC2"/>
        <w:tabs>
          <w:tab w:val="left" w:pos="1470"/>
        </w:tabs>
        <w:rPr>
          <w:rFonts w:ascii="Calibri" w:hAnsi="Calibri"/>
          <w:noProof/>
          <w:szCs w:val="22"/>
        </w:rPr>
      </w:pPr>
      <w:hyperlink w:anchor="_Toc372714338" w:history="1">
        <w:r w:rsidR="006E3D4E" w:rsidRPr="00692641">
          <w:rPr>
            <w:rStyle w:val="affe"/>
            <w:noProof/>
          </w:rPr>
          <w:t>4.3.</w:t>
        </w:r>
        <w:r w:rsidR="006E3D4E">
          <w:rPr>
            <w:rFonts w:ascii="Calibri" w:hAnsi="Calibri"/>
            <w:noProof/>
            <w:szCs w:val="22"/>
          </w:rPr>
          <w:tab/>
        </w:r>
        <w:r w:rsidR="006E3D4E" w:rsidRPr="00692641">
          <w:rPr>
            <w:rStyle w:val="affe"/>
            <w:rFonts w:hint="eastAsia"/>
            <w:noProof/>
          </w:rPr>
          <w:t>功能视图</w:t>
        </w:r>
        <w:r w:rsidR="006E3D4E">
          <w:rPr>
            <w:noProof/>
            <w:webHidden/>
          </w:rPr>
          <w:tab/>
        </w:r>
        <w:r w:rsidR="00905B3C">
          <w:rPr>
            <w:noProof/>
            <w:webHidden/>
          </w:rPr>
          <w:fldChar w:fldCharType="begin"/>
        </w:r>
        <w:r w:rsidR="006E3D4E">
          <w:rPr>
            <w:noProof/>
            <w:webHidden/>
          </w:rPr>
          <w:instrText xml:space="preserve"> PAGEREF _Toc372714338 \h </w:instrText>
        </w:r>
        <w:r w:rsidR="00905B3C">
          <w:rPr>
            <w:noProof/>
            <w:webHidden/>
          </w:rPr>
        </w:r>
        <w:r w:rsidR="00905B3C">
          <w:rPr>
            <w:noProof/>
            <w:webHidden/>
          </w:rPr>
          <w:fldChar w:fldCharType="separate"/>
        </w:r>
        <w:r w:rsidR="004A2A04">
          <w:rPr>
            <w:noProof/>
            <w:webHidden/>
          </w:rPr>
          <w:t>10</w:t>
        </w:r>
        <w:r w:rsidR="00905B3C">
          <w:rPr>
            <w:noProof/>
            <w:webHidden/>
          </w:rPr>
          <w:fldChar w:fldCharType="end"/>
        </w:r>
      </w:hyperlink>
    </w:p>
    <w:p w14:paraId="0CEF2C89" w14:textId="77777777" w:rsidR="006E3D4E" w:rsidRDefault="00376133">
      <w:pPr>
        <w:pStyle w:val="TOC2"/>
        <w:tabs>
          <w:tab w:val="left" w:pos="1470"/>
        </w:tabs>
        <w:rPr>
          <w:rFonts w:ascii="Calibri" w:hAnsi="Calibri"/>
          <w:noProof/>
          <w:szCs w:val="22"/>
        </w:rPr>
      </w:pPr>
      <w:hyperlink w:anchor="_Toc372714339" w:history="1">
        <w:r w:rsidR="006E3D4E" w:rsidRPr="00692641">
          <w:rPr>
            <w:rStyle w:val="affe"/>
            <w:noProof/>
          </w:rPr>
          <w:t>4.4.</w:t>
        </w:r>
        <w:r w:rsidR="006E3D4E">
          <w:rPr>
            <w:rFonts w:ascii="Calibri" w:hAnsi="Calibri"/>
            <w:noProof/>
            <w:szCs w:val="22"/>
          </w:rPr>
          <w:tab/>
        </w:r>
        <w:r w:rsidR="006E3D4E" w:rsidRPr="00692641">
          <w:rPr>
            <w:rStyle w:val="affe"/>
            <w:rFonts w:hint="eastAsia"/>
            <w:noProof/>
          </w:rPr>
          <w:t>功能点清单</w:t>
        </w:r>
        <w:r w:rsidR="006E3D4E">
          <w:rPr>
            <w:noProof/>
            <w:webHidden/>
          </w:rPr>
          <w:tab/>
        </w:r>
        <w:r w:rsidR="00905B3C">
          <w:rPr>
            <w:noProof/>
            <w:webHidden/>
          </w:rPr>
          <w:fldChar w:fldCharType="begin"/>
        </w:r>
        <w:r w:rsidR="006E3D4E">
          <w:rPr>
            <w:noProof/>
            <w:webHidden/>
          </w:rPr>
          <w:instrText xml:space="preserve"> PAGEREF _Toc372714339 \h </w:instrText>
        </w:r>
        <w:r w:rsidR="00905B3C">
          <w:rPr>
            <w:noProof/>
            <w:webHidden/>
          </w:rPr>
        </w:r>
        <w:r w:rsidR="00905B3C">
          <w:rPr>
            <w:noProof/>
            <w:webHidden/>
          </w:rPr>
          <w:fldChar w:fldCharType="separate"/>
        </w:r>
        <w:r w:rsidR="004A2A04">
          <w:rPr>
            <w:noProof/>
            <w:webHidden/>
          </w:rPr>
          <w:t>11</w:t>
        </w:r>
        <w:r w:rsidR="00905B3C">
          <w:rPr>
            <w:noProof/>
            <w:webHidden/>
          </w:rPr>
          <w:fldChar w:fldCharType="end"/>
        </w:r>
      </w:hyperlink>
    </w:p>
    <w:p w14:paraId="4E8C42A2" w14:textId="77777777" w:rsidR="006E3D4E" w:rsidRDefault="00376133">
      <w:pPr>
        <w:pStyle w:val="TOC2"/>
        <w:tabs>
          <w:tab w:val="left" w:pos="1470"/>
        </w:tabs>
        <w:rPr>
          <w:rFonts w:ascii="Calibri" w:hAnsi="Calibri"/>
          <w:noProof/>
          <w:szCs w:val="22"/>
        </w:rPr>
      </w:pPr>
      <w:hyperlink w:anchor="_Toc372714345" w:history="1">
        <w:r w:rsidR="006E3D4E" w:rsidRPr="00692641">
          <w:rPr>
            <w:rStyle w:val="affe"/>
            <w:noProof/>
          </w:rPr>
          <w:t>4.5.</w:t>
        </w:r>
        <w:r w:rsidR="006E3D4E">
          <w:rPr>
            <w:rFonts w:ascii="Calibri" w:hAnsi="Calibri"/>
            <w:noProof/>
            <w:szCs w:val="22"/>
          </w:rPr>
          <w:tab/>
        </w:r>
        <w:r w:rsidR="006E3D4E" w:rsidRPr="00692641">
          <w:rPr>
            <w:rStyle w:val="affe"/>
            <w:rFonts w:hint="eastAsia"/>
            <w:noProof/>
          </w:rPr>
          <w:t>用例</w:t>
        </w:r>
        <w:r w:rsidR="006E3D4E">
          <w:rPr>
            <w:noProof/>
            <w:webHidden/>
          </w:rPr>
          <w:tab/>
        </w:r>
        <w:r w:rsidR="00905B3C">
          <w:rPr>
            <w:noProof/>
            <w:webHidden/>
          </w:rPr>
          <w:fldChar w:fldCharType="begin"/>
        </w:r>
        <w:r w:rsidR="006E3D4E">
          <w:rPr>
            <w:noProof/>
            <w:webHidden/>
          </w:rPr>
          <w:instrText xml:space="preserve"> PAGEREF _Toc372714345 \h </w:instrText>
        </w:r>
        <w:r w:rsidR="00905B3C">
          <w:rPr>
            <w:noProof/>
            <w:webHidden/>
          </w:rPr>
        </w:r>
        <w:r w:rsidR="00905B3C">
          <w:rPr>
            <w:noProof/>
            <w:webHidden/>
          </w:rPr>
          <w:fldChar w:fldCharType="separate"/>
        </w:r>
        <w:r w:rsidR="004A2A04">
          <w:rPr>
            <w:noProof/>
            <w:webHidden/>
          </w:rPr>
          <w:t>12</w:t>
        </w:r>
        <w:r w:rsidR="00905B3C">
          <w:rPr>
            <w:noProof/>
            <w:webHidden/>
          </w:rPr>
          <w:fldChar w:fldCharType="end"/>
        </w:r>
      </w:hyperlink>
    </w:p>
    <w:p w14:paraId="75E529E6" w14:textId="77777777" w:rsidR="006E3D4E" w:rsidRDefault="00376133" w:rsidP="006E3D4E">
      <w:pPr>
        <w:pStyle w:val="TOC3"/>
        <w:tabs>
          <w:tab w:val="left" w:pos="1470"/>
        </w:tabs>
        <w:ind w:firstLine="210"/>
        <w:rPr>
          <w:rFonts w:ascii="Calibri" w:hAnsi="Calibri"/>
          <w:noProof/>
          <w:szCs w:val="22"/>
        </w:rPr>
      </w:pPr>
      <w:hyperlink w:anchor="_Toc372714347" w:history="1">
        <w:r w:rsidR="006E3D4E" w:rsidRPr="00692641">
          <w:rPr>
            <w:rStyle w:val="affe"/>
            <w:noProof/>
          </w:rPr>
          <w:t>4.5.1.</w:t>
        </w:r>
        <w:r w:rsidR="006E3D4E">
          <w:rPr>
            <w:rFonts w:ascii="Calibri" w:hAnsi="Calibri"/>
            <w:noProof/>
            <w:szCs w:val="22"/>
          </w:rPr>
          <w:tab/>
        </w:r>
        <w:r w:rsidR="006E3D4E" w:rsidRPr="00692641">
          <w:rPr>
            <w:rStyle w:val="affe"/>
            <w:rFonts w:hint="eastAsia"/>
            <w:noProof/>
          </w:rPr>
          <w:t>用例清单</w:t>
        </w:r>
        <w:r w:rsidR="006E3D4E">
          <w:rPr>
            <w:noProof/>
            <w:webHidden/>
          </w:rPr>
          <w:tab/>
        </w:r>
        <w:r w:rsidR="00905B3C">
          <w:rPr>
            <w:noProof/>
            <w:webHidden/>
          </w:rPr>
          <w:fldChar w:fldCharType="begin"/>
        </w:r>
        <w:r w:rsidR="006E3D4E">
          <w:rPr>
            <w:noProof/>
            <w:webHidden/>
          </w:rPr>
          <w:instrText xml:space="preserve"> PAGEREF _Toc372714347 \h </w:instrText>
        </w:r>
        <w:r w:rsidR="00905B3C">
          <w:rPr>
            <w:noProof/>
            <w:webHidden/>
          </w:rPr>
        </w:r>
        <w:r w:rsidR="00905B3C">
          <w:rPr>
            <w:noProof/>
            <w:webHidden/>
          </w:rPr>
          <w:fldChar w:fldCharType="separate"/>
        </w:r>
        <w:r w:rsidR="004A2A04">
          <w:rPr>
            <w:noProof/>
            <w:webHidden/>
          </w:rPr>
          <w:t>12</w:t>
        </w:r>
        <w:r w:rsidR="00905B3C">
          <w:rPr>
            <w:noProof/>
            <w:webHidden/>
          </w:rPr>
          <w:fldChar w:fldCharType="end"/>
        </w:r>
      </w:hyperlink>
    </w:p>
    <w:p w14:paraId="73854FB7" w14:textId="77777777" w:rsidR="006E3D4E" w:rsidRDefault="00376133" w:rsidP="006E3D4E">
      <w:pPr>
        <w:pStyle w:val="TOC3"/>
        <w:tabs>
          <w:tab w:val="left" w:pos="1470"/>
        </w:tabs>
        <w:ind w:firstLine="210"/>
        <w:rPr>
          <w:rFonts w:ascii="Calibri" w:hAnsi="Calibri"/>
          <w:noProof/>
          <w:szCs w:val="22"/>
        </w:rPr>
      </w:pPr>
      <w:hyperlink w:anchor="_Toc372714348" w:history="1">
        <w:r w:rsidR="006E3D4E" w:rsidRPr="00692641">
          <w:rPr>
            <w:rStyle w:val="affe"/>
            <w:noProof/>
          </w:rPr>
          <w:t>4.5.2.</w:t>
        </w:r>
        <w:r w:rsidR="006E3D4E">
          <w:rPr>
            <w:rFonts w:ascii="Calibri" w:hAnsi="Calibri"/>
            <w:noProof/>
            <w:szCs w:val="22"/>
          </w:rPr>
          <w:tab/>
        </w:r>
        <w:r w:rsidR="006E3D4E" w:rsidRPr="00692641">
          <w:rPr>
            <w:rStyle w:val="affe"/>
            <w:noProof/>
          </w:rPr>
          <w:t>UC-01</w:t>
        </w:r>
        <w:r w:rsidR="006E3D4E" w:rsidRPr="00692641">
          <w:rPr>
            <w:rStyle w:val="affe"/>
            <w:rFonts w:hint="eastAsia"/>
            <w:noProof/>
          </w:rPr>
          <w:t>转账管理用例（示例</w:t>
        </w:r>
        <w:r w:rsidR="006E3D4E" w:rsidRPr="00692641">
          <w:rPr>
            <w:rStyle w:val="affe"/>
            <w:noProof/>
          </w:rPr>
          <w:t xml:space="preserve">1 </w:t>
        </w:r>
        <w:r w:rsidR="006E3D4E" w:rsidRPr="00692641">
          <w:rPr>
            <w:rStyle w:val="affe"/>
            <w:rFonts w:hint="eastAsia"/>
            <w:noProof/>
          </w:rPr>
          <w:t>按功能进行分解描述）</w:t>
        </w:r>
        <w:r w:rsidR="006E3D4E">
          <w:rPr>
            <w:noProof/>
            <w:webHidden/>
          </w:rPr>
          <w:tab/>
        </w:r>
        <w:r w:rsidR="00905B3C">
          <w:rPr>
            <w:noProof/>
            <w:webHidden/>
          </w:rPr>
          <w:fldChar w:fldCharType="begin"/>
        </w:r>
        <w:r w:rsidR="006E3D4E">
          <w:rPr>
            <w:noProof/>
            <w:webHidden/>
          </w:rPr>
          <w:instrText xml:space="preserve"> PAGEREF _Toc372714348 \h </w:instrText>
        </w:r>
        <w:r w:rsidR="00905B3C">
          <w:rPr>
            <w:noProof/>
            <w:webHidden/>
          </w:rPr>
        </w:r>
        <w:r w:rsidR="00905B3C">
          <w:rPr>
            <w:noProof/>
            <w:webHidden/>
          </w:rPr>
          <w:fldChar w:fldCharType="separate"/>
        </w:r>
        <w:r w:rsidR="004A2A04">
          <w:rPr>
            <w:noProof/>
            <w:webHidden/>
          </w:rPr>
          <w:t>13</w:t>
        </w:r>
        <w:r w:rsidR="00905B3C">
          <w:rPr>
            <w:noProof/>
            <w:webHidden/>
          </w:rPr>
          <w:fldChar w:fldCharType="end"/>
        </w:r>
      </w:hyperlink>
    </w:p>
    <w:p w14:paraId="5C5026BA" w14:textId="77777777" w:rsidR="006E3D4E" w:rsidRDefault="00376133" w:rsidP="006E3D4E">
      <w:pPr>
        <w:pStyle w:val="TOC3"/>
        <w:tabs>
          <w:tab w:val="left" w:pos="1470"/>
        </w:tabs>
        <w:ind w:firstLine="210"/>
        <w:rPr>
          <w:rFonts w:ascii="Calibri" w:hAnsi="Calibri"/>
          <w:noProof/>
          <w:szCs w:val="22"/>
        </w:rPr>
      </w:pPr>
      <w:hyperlink w:anchor="_Toc372714349" w:history="1">
        <w:r w:rsidR="006E3D4E" w:rsidRPr="00692641">
          <w:rPr>
            <w:rStyle w:val="affe"/>
            <w:noProof/>
          </w:rPr>
          <w:t>4.5.3.</w:t>
        </w:r>
        <w:r w:rsidR="006E3D4E">
          <w:rPr>
            <w:rFonts w:ascii="Calibri" w:hAnsi="Calibri"/>
            <w:noProof/>
            <w:szCs w:val="22"/>
          </w:rPr>
          <w:tab/>
        </w:r>
        <w:r w:rsidR="006E3D4E" w:rsidRPr="00692641">
          <w:rPr>
            <w:rStyle w:val="affe"/>
            <w:noProof/>
          </w:rPr>
          <w:t>UC-08</w:t>
        </w:r>
        <w:r w:rsidR="006E3D4E" w:rsidRPr="00692641">
          <w:rPr>
            <w:rStyle w:val="affe"/>
            <w:rFonts w:hint="eastAsia"/>
            <w:noProof/>
          </w:rPr>
          <w:t>用户管理用例（示例</w:t>
        </w:r>
        <w:r w:rsidR="006E3D4E" w:rsidRPr="00692641">
          <w:rPr>
            <w:rStyle w:val="affe"/>
            <w:noProof/>
          </w:rPr>
          <w:t xml:space="preserve">2 </w:t>
        </w:r>
        <w:r w:rsidR="006E3D4E" w:rsidRPr="00692641">
          <w:rPr>
            <w:rStyle w:val="affe"/>
            <w:rFonts w:hint="eastAsia"/>
            <w:noProof/>
          </w:rPr>
          <w:t>按业务步骤描述）</w:t>
        </w:r>
        <w:r w:rsidR="006E3D4E">
          <w:rPr>
            <w:noProof/>
            <w:webHidden/>
          </w:rPr>
          <w:tab/>
        </w:r>
        <w:r w:rsidR="00905B3C">
          <w:rPr>
            <w:noProof/>
            <w:webHidden/>
          </w:rPr>
          <w:fldChar w:fldCharType="begin"/>
        </w:r>
        <w:r w:rsidR="006E3D4E">
          <w:rPr>
            <w:noProof/>
            <w:webHidden/>
          </w:rPr>
          <w:instrText xml:space="preserve"> PAGEREF _Toc372714349 \h </w:instrText>
        </w:r>
        <w:r w:rsidR="00905B3C">
          <w:rPr>
            <w:noProof/>
            <w:webHidden/>
          </w:rPr>
        </w:r>
        <w:r w:rsidR="00905B3C">
          <w:rPr>
            <w:noProof/>
            <w:webHidden/>
          </w:rPr>
          <w:fldChar w:fldCharType="separate"/>
        </w:r>
        <w:r w:rsidR="004A2A04">
          <w:rPr>
            <w:noProof/>
            <w:webHidden/>
          </w:rPr>
          <w:t>13</w:t>
        </w:r>
        <w:r w:rsidR="00905B3C">
          <w:rPr>
            <w:noProof/>
            <w:webHidden/>
          </w:rPr>
          <w:fldChar w:fldCharType="end"/>
        </w:r>
      </w:hyperlink>
    </w:p>
    <w:p w14:paraId="09EA822B" w14:textId="77777777" w:rsidR="006E3D4E" w:rsidRDefault="00376133" w:rsidP="006E3D4E">
      <w:pPr>
        <w:pStyle w:val="TOC1"/>
        <w:tabs>
          <w:tab w:val="left" w:pos="1470"/>
        </w:tabs>
        <w:spacing w:before="78" w:after="78"/>
        <w:rPr>
          <w:rFonts w:ascii="Calibri" w:hAnsi="Calibri"/>
          <w:noProof/>
          <w:szCs w:val="22"/>
        </w:rPr>
      </w:pPr>
      <w:hyperlink w:anchor="_Toc372714350" w:history="1">
        <w:r w:rsidR="006E3D4E" w:rsidRPr="00692641">
          <w:rPr>
            <w:rStyle w:val="affe"/>
            <w:noProof/>
          </w:rPr>
          <w:t>5.</w:t>
        </w:r>
        <w:r w:rsidR="006E3D4E">
          <w:rPr>
            <w:rFonts w:ascii="Calibri" w:hAnsi="Calibri"/>
            <w:noProof/>
            <w:szCs w:val="22"/>
          </w:rPr>
          <w:tab/>
        </w:r>
        <w:r w:rsidR="006E3D4E" w:rsidRPr="00692641">
          <w:rPr>
            <w:rStyle w:val="affe"/>
            <w:rFonts w:hint="eastAsia"/>
            <w:noProof/>
          </w:rPr>
          <w:t>非功能规格</w:t>
        </w:r>
        <w:r w:rsidR="006E3D4E">
          <w:rPr>
            <w:noProof/>
            <w:webHidden/>
          </w:rPr>
          <w:tab/>
        </w:r>
        <w:r w:rsidR="00905B3C">
          <w:rPr>
            <w:noProof/>
            <w:webHidden/>
          </w:rPr>
          <w:fldChar w:fldCharType="begin"/>
        </w:r>
        <w:r w:rsidR="006E3D4E">
          <w:rPr>
            <w:noProof/>
            <w:webHidden/>
          </w:rPr>
          <w:instrText xml:space="preserve"> PAGEREF _Toc372714350 \h </w:instrText>
        </w:r>
        <w:r w:rsidR="00905B3C">
          <w:rPr>
            <w:noProof/>
            <w:webHidden/>
          </w:rPr>
        </w:r>
        <w:r w:rsidR="00905B3C">
          <w:rPr>
            <w:noProof/>
            <w:webHidden/>
          </w:rPr>
          <w:fldChar w:fldCharType="separate"/>
        </w:r>
        <w:r w:rsidR="004A2A04">
          <w:rPr>
            <w:noProof/>
            <w:webHidden/>
          </w:rPr>
          <w:t>14</w:t>
        </w:r>
        <w:r w:rsidR="00905B3C">
          <w:rPr>
            <w:noProof/>
            <w:webHidden/>
          </w:rPr>
          <w:fldChar w:fldCharType="end"/>
        </w:r>
      </w:hyperlink>
    </w:p>
    <w:p w14:paraId="049061E0" w14:textId="77777777" w:rsidR="006E3D4E" w:rsidRDefault="00376133">
      <w:pPr>
        <w:pStyle w:val="TOC2"/>
        <w:tabs>
          <w:tab w:val="left" w:pos="1470"/>
        </w:tabs>
        <w:rPr>
          <w:rFonts w:ascii="Calibri" w:hAnsi="Calibri"/>
          <w:noProof/>
          <w:szCs w:val="22"/>
        </w:rPr>
      </w:pPr>
      <w:hyperlink w:anchor="_Toc372714351" w:history="1">
        <w:r w:rsidR="006E3D4E" w:rsidRPr="00692641">
          <w:rPr>
            <w:rStyle w:val="affe"/>
            <w:noProof/>
          </w:rPr>
          <w:t>5.1.</w:t>
        </w:r>
        <w:r w:rsidR="006E3D4E">
          <w:rPr>
            <w:rFonts w:ascii="Calibri" w:hAnsi="Calibri"/>
            <w:noProof/>
            <w:szCs w:val="22"/>
          </w:rPr>
          <w:tab/>
        </w:r>
        <w:r w:rsidR="006E3D4E" w:rsidRPr="00692641">
          <w:rPr>
            <w:rStyle w:val="affe"/>
            <w:rFonts w:hint="eastAsia"/>
            <w:noProof/>
          </w:rPr>
          <w:t>性能</w:t>
        </w:r>
        <w:r w:rsidR="006E3D4E">
          <w:rPr>
            <w:noProof/>
            <w:webHidden/>
          </w:rPr>
          <w:tab/>
        </w:r>
        <w:r w:rsidR="00905B3C">
          <w:rPr>
            <w:noProof/>
            <w:webHidden/>
          </w:rPr>
          <w:fldChar w:fldCharType="begin"/>
        </w:r>
        <w:r w:rsidR="006E3D4E">
          <w:rPr>
            <w:noProof/>
            <w:webHidden/>
          </w:rPr>
          <w:instrText xml:space="preserve"> PAGEREF _Toc372714351 \h </w:instrText>
        </w:r>
        <w:r w:rsidR="00905B3C">
          <w:rPr>
            <w:noProof/>
            <w:webHidden/>
          </w:rPr>
        </w:r>
        <w:r w:rsidR="00905B3C">
          <w:rPr>
            <w:noProof/>
            <w:webHidden/>
          </w:rPr>
          <w:fldChar w:fldCharType="separate"/>
        </w:r>
        <w:r w:rsidR="004A2A04">
          <w:rPr>
            <w:noProof/>
            <w:webHidden/>
          </w:rPr>
          <w:t>14</w:t>
        </w:r>
        <w:r w:rsidR="00905B3C">
          <w:rPr>
            <w:noProof/>
            <w:webHidden/>
          </w:rPr>
          <w:fldChar w:fldCharType="end"/>
        </w:r>
      </w:hyperlink>
    </w:p>
    <w:p w14:paraId="32076EF8" w14:textId="77777777" w:rsidR="006E3D4E" w:rsidRDefault="00376133" w:rsidP="006E3D4E">
      <w:pPr>
        <w:pStyle w:val="TOC3"/>
        <w:tabs>
          <w:tab w:val="left" w:pos="1470"/>
        </w:tabs>
        <w:ind w:firstLine="210"/>
        <w:rPr>
          <w:rFonts w:ascii="Calibri" w:hAnsi="Calibri"/>
          <w:noProof/>
          <w:szCs w:val="22"/>
        </w:rPr>
      </w:pPr>
      <w:hyperlink w:anchor="_Toc372714352" w:history="1">
        <w:r w:rsidR="006E3D4E" w:rsidRPr="00692641">
          <w:rPr>
            <w:rStyle w:val="affe"/>
            <w:noProof/>
          </w:rPr>
          <w:t>5.1.1.</w:t>
        </w:r>
        <w:r w:rsidR="006E3D4E">
          <w:rPr>
            <w:rFonts w:ascii="Calibri" w:hAnsi="Calibri"/>
            <w:noProof/>
            <w:szCs w:val="22"/>
          </w:rPr>
          <w:tab/>
        </w:r>
        <w:r w:rsidR="006E3D4E" w:rsidRPr="00692641">
          <w:rPr>
            <w:rStyle w:val="affe"/>
            <w:rFonts w:hint="eastAsia"/>
            <w:noProof/>
          </w:rPr>
          <w:t>系统容量</w:t>
        </w:r>
        <w:r w:rsidR="006E3D4E">
          <w:rPr>
            <w:noProof/>
            <w:webHidden/>
          </w:rPr>
          <w:tab/>
        </w:r>
        <w:r w:rsidR="00905B3C">
          <w:rPr>
            <w:noProof/>
            <w:webHidden/>
          </w:rPr>
          <w:fldChar w:fldCharType="begin"/>
        </w:r>
        <w:r w:rsidR="006E3D4E">
          <w:rPr>
            <w:noProof/>
            <w:webHidden/>
          </w:rPr>
          <w:instrText xml:space="preserve"> PAGEREF _Toc372714352 \h </w:instrText>
        </w:r>
        <w:r w:rsidR="00905B3C">
          <w:rPr>
            <w:noProof/>
            <w:webHidden/>
          </w:rPr>
        </w:r>
        <w:r w:rsidR="00905B3C">
          <w:rPr>
            <w:noProof/>
            <w:webHidden/>
          </w:rPr>
          <w:fldChar w:fldCharType="separate"/>
        </w:r>
        <w:r w:rsidR="004A2A04">
          <w:rPr>
            <w:noProof/>
            <w:webHidden/>
          </w:rPr>
          <w:t>15</w:t>
        </w:r>
        <w:r w:rsidR="00905B3C">
          <w:rPr>
            <w:noProof/>
            <w:webHidden/>
          </w:rPr>
          <w:fldChar w:fldCharType="end"/>
        </w:r>
      </w:hyperlink>
    </w:p>
    <w:p w14:paraId="6238FA75" w14:textId="77777777" w:rsidR="006E3D4E" w:rsidRDefault="00376133" w:rsidP="006E3D4E">
      <w:pPr>
        <w:pStyle w:val="TOC3"/>
        <w:tabs>
          <w:tab w:val="left" w:pos="1470"/>
        </w:tabs>
        <w:ind w:firstLine="210"/>
        <w:rPr>
          <w:rFonts w:ascii="Calibri" w:hAnsi="Calibri"/>
          <w:noProof/>
          <w:szCs w:val="22"/>
        </w:rPr>
      </w:pPr>
      <w:hyperlink w:anchor="_Toc372714353" w:history="1">
        <w:r w:rsidR="006E3D4E" w:rsidRPr="00692641">
          <w:rPr>
            <w:rStyle w:val="affe"/>
            <w:noProof/>
          </w:rPr>
          <w:t>5.1.2.</w:t>
        </w:r>
        <w:r w:rsidR="006E3D4E">
          <w:rPr>
            <w:rFonts w:ascii="Calibri" w:hAnsi="Calibri"/>
            <w:noProof/>
            <w:szCs w:val="22"/>
          </w:rPr>
          <w:tab/>
        </w:r>
        <w:r w:rsidR="006E3D4E" w:rsidRPr="00692641">
          <w:rPr>
            <w:rStyle w:val="affe"/>
            <w:rFonts w:hint="eastAsia"/>
            <w:noProof/>
          </w:rPr>
          <w:t>系统响应时间</w:t>
        </w:r>
        <w:r w:rsidR="006E3D4E">
          <w:rPr>
            <w:noProof/>
            <w:webHidden/>
          </w:rPr>
          <w:tab/>
        </w:r>
        <w:r w:rsidR="00905B3C">
          <w:rPr>
            <w:noProof/>
            <w:webHidden/>
          </w:rPr>
          <w:fldChar w:fldCharType="begin"/>
        </w:r>
        <w:r w:rsidR="006E3D4E">
          <w:rPr>
            <w:noProof/>
            <w:webHidden/>
          </w:rPr>
          <w:instrText xml:space="preserve"> PAGEREF _Toc372714353 \h </w:instrText>
        </w:r>
        <w:r w:rsidR="00905B3C">
          <w:rPr>
            <w:noProof/>
            <w:webHidden/>
          </w:rPr>
        </w:r>
        <w:r w:rsidR="00905B3C">
          <w:rPr>
            <w:noProof/>
            <w:webHidden/>
          </w:rPr>
          <w:fldChar w:fldCharType="separate"/>
        </w:r>
        <w:r w:rsidR="004A2A04">
          <w:rPr>
            <w:noProof/>
            <w:webHidden/>
          </w:rPr>
          <w:t>15</w:t>
        </w:r>
        <w:r w:rsidR="00905B3C">
          <w:rPr>
            <w:noProof/>
            <w:webHidden/>
          </w:rPr>
          <w:fldChar w:fldCharType="end"/>
        </w:r>
      </w:hyperlink>
    </w:p>
    <w:p w14:paraId="3EED3697" w14:textId="77777777" w:rsidR="006E3D4E" w:rsidRDefault="00376133" w:rsidP="006E3D4E">
      <w:pPr>
        <w:pStyle w:val="TOC3"/>
        <w:tabs>
          <w:tab w:val="left" w:pos="1470"/>
        </w:tabs>
        <w:ind w:firstLine="210"/>
        <w:rPr>
          <w:rFonts w:ascii="Calibri" w:hAnsi="Calibri"/>
          <w:noProof/>
          <w:szCs w:val="22"/>
        </w:rPr>
      </w:pPr>
      <w:hyperlink w:anchor="_Toc372714354" w:history="1">
        <w:r w:rsidR="006E3D4E" w:rsidRPr="00692641">
          <w:rPr>
            <w:rStyle w:val="affe"/>
            <w:noProof/>
          </w:rPr>
          <w:t>5.1.3.</w:t>
        </w:r>
        <w:r w:rsidR="006E3D4E">
          <w:rPr>
            <w:rFonts w:ascii="Calibri" w:hAnsi="Calibri"/>
            <w:noProof/>
            <w:szCs w:val="22"/>
          </w:rPr>
          <w:tab/>
        </w:r>
        <w:r w:rsidR="006E3D4E" w:rsidRPr="00692641">
          <w:rPr>
            <w:rStyle w:val="affe"/>
            <w:rFonts w:hint="eastAsia"/>
            <w:noProof/>
          </w:rPr>
          <w:t>事务失败率</w:t>
        </w:r>
        <w:r w:rsidR="006E3D4E">
          <w:rPr>
            <w:noProof/>
            <w:webHidden/>
          </w:rPr>
          <w:tab/>
        </w:r>
        <w:r w:rsidR="00905B3C">
          <w:rPr>
            <w:noProof/>
            <w:webHidden/>
          </w:rPr>
          <w:fldChar w:fldCharType="begin"/>
        </w:r>
        <w:r w:rsidR="006E3D4E">
          <w:rPr>
            <w:noProof/>
            <w:webHidden/>
          </w:rPr>
          <w:instrText xml:space="preserve"> PAGEREF _Toc372714354 \h </w:instrText>
        </w:r>
        <w:r w:rsidR="00905B3C">
          <w:rPr>
            <w:noProof/>
            <w:webHidden/>
          </w:rPr>
        </w:r>
        <w:r w:rsidR="00905B3C">
          <w:rPr>
            <w:noProof/>
            <w:webHidden/>
          </w:rPr>
          <w:fldChar w:fldCharType="separate"/>
        </w:r>
        <w:r w:rsidR="004A2A04">
          <w:rPr>
            <w:noProof/>
            <w:webHidden/>
          </w:rPr>
          <w:t>15</w:t>
        </w:r>
        <w:r w:rsidR="00905B3C">
          <w:rPr>
            <w:noProof/>
            <w:webHidden/>
          </w:rPr>
          <w:fldChar w:fldCharType="end"/>
        </w:r>
      </w:hyperlink>
    </w:p>
    <w:p w14:paraId="2D5421C3" w14:textId="77777777" w:rsidR="006E3D4E" w:rsidRDefault="00376133" w:rsidP="006E3D4E">
      <w:pPr>
        <w:pStyle w:val="TOC3"/>
        <w:tabs>
          <w:tab w:val="left" w:pos="1470"/>
        </w:tabs>
        <w:ind w:firstLine="210"/>
        <w:rPr>
          <w:rFonts w:ascii="Calibri" w:hAnsi="Calibri"/>
          <w:noProof/>
          <w:szCs w:val="22"/>
        </w:rPr>
      </w:pPr>
      <w:hyperlink w:anchor="_Toc372714355" w:history="1">
        <w:r w:rsidR="006E3D4E" w:rsidRPr="00692641">
          <w:rPr>
            <w:rStyle w:val="affe"/>
            <w:noProof/>
          </w:rPr>
          <w:t>5.1.4.</w:t>
        </w:r>
        <w:r w:rsidR="006E3D4E">
          <w:rPr>
            <w:rFonts w:ascii="Calibri" w:hAnsi="Calibri"/>
            <w:noProof/>
            <w:szCs w:val="22"/>
          </w:rPr>
          <w:tab/>
        </w:r>
        <w:r w:rsidR="006E3D4E" w:rsidRPr="00692641">
          <w:rPr>
            <w:rStyle w:val="affe"/>
            <w:rFonts w:hint="eastAsia"/>
            <w:noProof/>
          </w:rPr>
          <w:t>数据库性能</w:t>
        </w:r>
        <w:r w:rsidR="006E3D4E">
          <w:rPr>
            <w:noProof/>
            <w:webHidden/>
          </w:rPr>
          <w:tab/>
        </w:r>
        <w:r w:rsidR="00905B3C">
          <w:rPr>
            <w:noProof/>
            <w:webHidden/>
          </w:rPr>
          <w:fldChar w:fldCharType="begin"/>
        </w:r>
        <w:r w:rsidR="006E3D4E">
          <w:rPr>
            <w:noProof/>
            <w:webHidden/>
          </w:rPr>
          <w:instrText xml:space="preserve"> PAGEREF _Toc372714355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0FA006B1" w14:textId="77777777" w:rsidR="006E3D4E" w:rsidRDefault="00376133" w:rsidP="006E3D4E">
      <w:pPr>
        <w:pStyle w:val="TOC3"/>
        <w:tabs>
          <w:tab w:val="left" w:pos="1470"/>
        </w:tabs>
        <w:ind w:firstLine="210"/>
        <w:rPr>
          <w:rFonts w:ascii="Calibri" w:hAnsi="Calibri"/>
          <w:noProof/>
          <w:szCs w:val="22"/>
        </w:rPr>
      </w:pPr>
      <w:hyperlink w:anchor="_Toc372714356" w:history="1">
        <w:r w:rsidR="006E3D4E" w:rsidRPr="00692641">
          <w:rPr>
            <w:rStyle w:val="affe"/>
            <w:noProof/>
          </w:rPr>
          <w:t>5.1.5.</w:t>
        </w:r>
        <w:r w:rsidR="006E3D4E">
          <w:rPr>
            <w:rFonts w:ascii="Calibri" w:hAnsi="Calibri"/>
            <w:noProof/>
            <w:szCs w:val="22"/>
          </w:rPr>
          <w:tab/>
        </w:r>
        <w:r w:rsidR="006E3D4E" w:rsidRPr="00692641">
          <w:rPr>
            <w:rStyle w:val="affe"/>
            <w:rFonts w:hint="eastAsia"/>
            <w:noProof/>
          </w:rPr>
          <w:t>应用服务器性能</w:t>
        </w:r>
        <w:r w:rsidR="006E3D4E">
          <w:rPr>
            <w:noProof/>
            <w:webHidden/>
          </w:rPr>
          <w:tab/>
        </w:r>
        <w:r w:rsidR="00905B3C">
          <w:rPr>
            <w:noProof/>
            <w:webHidden/>
          </w:rPr>
          <w:fldChar w:fldCharType="begin"/>
        </w:r>
        <w:r w:rsidR="006E3D4E">
          <w:rPr>
            <w:noProof/>
            <w:webHidden/>
          </w:rPr>
          <w:instrText xml:space="preserve"> PAGEREF _Toc372714356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092D6768" w14:textId="77777777" w:rsidR="006E3D4E" w:rsidRDefault="00376133">
      <w:pPr>
        <w:pStyle w:val="TOC2"/>
        <w:tabs>
          <w:tab w:val="left" w:pos="1470"/>
        </w:tabs>
        <w:rPr>
          <w:rFonts w:ascii="Calibri" w:hAnsi="Calibri"/>
          <w:noProof/>
          <w:szCs w:val="22"/>
        </w:rPr>
      </w:pPr>
      <w:hyperlink w:anchor="_Toc372714357" w:history="1">
        <w:r w:rsidR="006E3D4E" w:rsidRPr="00692641">
          <w:rPr>
            <w:rStyle w:val="affe"/>
            <w:noProof/>
          </w:rPr>
          <w:t>5.2.</w:t>
        </w:r>
        <w:r w:rsidR="006E3D4E">
          <w:rPr>
            <w:rFonts w:ascii="Calibri" w:hAnsi="Calibri"/>
            <w:noProof/>
            <w:szCs w:val="22"/>
          </w:rPr>
          <w:tab/>
        </w:r>
        <w:r w:rsidR="006E3D4E" w:rsidRPr="00692641">
          <w:rPr>
            <w:rStyle w:val="affe"/>
            <w:rFonts w:hint="eastAsia"/>
            <w:noProof/>
          </w:rPr>
          <w:t>可靠性</w:t>
        </w:r>
        <w:r w:rsidR="006E3D4E">
          <w:rPr>
            <w:noProof/>
            <w:webHidden/>
          </w:rPr>
          <w:tab/>
        </w:r>
        <w:r w:rsidR="00905B3C">
          <w:rPr>
            <w:noProof/>
            <w:webHidden/>
          </w:rPr>
          <w:fldChar w:fldCharType="begin"/>
        </w:r>
        <w:r w:rsidR="006E3D4E">
          <w:rPr>
            <w:noProof/>
            <w:webHidden/>
          </w:rPr>
          <w:instrText xml:space="preserve"> PAGEREF _Toc372714357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2DE4AF9D" w14:textId="77777777" w:rsidR="006E3D4E" w:rsidRDefault="00376133">
      <w:pPr>
        <w:pStyle w:val="TOC2"/>
        <w:tabs>
          <w:tab w:val="left" w:pos="1470"/>
        </w:tabs>
        <w:rPr>
          <w:rFonts w:ascii="Calibri" w:hAnsi="Calibri"/>
          <w:noProof/>
          <w:szCs w:val="22"/>
        </w:rPr>
      </w:pPr>
      <w:hyperlink w:anchor="_Toc372714358" w:history="1">
        <w:r w:rsidR="006E3D4E" w:rsidRPr="00692641">
          <w:rPr>
            <w:rStyle w:val="affe"/>
            <w:noProof/>
          </w:rPr>
          <w:t>5.3.</w:t>
        </w:r>
        <w:r w:rsidR="006E3D4E">
          <w:rPr>
            <w:rFonts w:ascii="Calibri" w:hAnsi="Calibri"/>
            <w:noProof/>
            <w:szCs w:val="22"/>
          </w:rPr>
          <w:tab/>
        </w:r>
        <w:r w:rsidR="006E3D4E" w:rsidRPr="00692641">
          <w:rPr>
            <w:rStyle w:val="affe"/>
            <w:rFonts w:hint="eastAsia"/>
            <w:noProof/>
          </w:rPr>
          <w:t>可用性</w:t>
        </w:r>
        <w:r w:rsidR="006E3D4E" w:rsidRPr="00692641">
          <w:rPr>
            <w:rStyle w:val="affe"/>
            <w:noProof/>
          </w:rPr>
          <w:t>(</w:t>
        </w:r>
        <w:r w:rsidR="006E3D4E" w:rsidRPr="00692641">
          <w:rPr>
            <w:rStyle w:val="affe"/>
            <w:rFonts w:hint="eastAsia"/>
            <w:noProof/>
          </w:rPr>
          <w:t>灾备</w:t>
        </w:r>
        <w:r w:rsidR="006E3D4E" w:rsidRPr="00692641">
          <w:rPr>
            <w:rStyle w:val="affe"/>
            <w:noProof/>
          </w:rPr>
          <w:t>)</w:t>
        </w:r>
        <w:r w:rsidR="006E3D4E">
          <w:rPr>
            <w:noProof/>
            <w:webHidden/>
          </w:rPr>
          <w:tab/>
        </w:r>
        <w:r w:rsidR="00905B3C">
          <w:rPr>
            <w:noProof/>
            <w:webHidden/>
          </w:rPr>
          <w:fldChar w:fldCharType="begin"/>
        </w:r>
        <w:r w:rsidR="006E3D4E">
          <w:rPr>
            <w:noProof/>
            <w:webHidden/>
          </w:rPr>
          <w:instrText xml:space="preserve"> PAGEREF _Toc372714358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3931E1AB" w14:textId="77777777" w:rsidR="006E3D4E" w:rsidRDefault="00376133">
      <w:pPr>
        <w:pStyle w:val="TOC2"/>
        <w:tabs>
          <w:tab w:val="left" w:pos="1470"/>
        </w:tabs>
        <w:rPr>
          <w:rFonts w:ascii="Calibri" w:hAnsi="Calibri"/>
          <w:noProof/>
          <w:szCs w:val="22"/>
        </w:rPr>
      </w:pPr>
      <w:hyperlink w:anchor="_Toc372714359" w:history="1">
        <w:r w:rsidR="006E3D4E" w:rsidRPr="00692641">
          <w:rPr>
            <w:rStyle w:val="affe"/>
            <w:noProof/>
          </w:rPr>
          <w:t>5.4.</w:t>
        </w:r>
        <w:r w:rsidR="006E3D4E">
          <w:rPr>
            <w:rFonts w:ascii="Calibri" w:hAnsi="Calibri"/>
            <w:noProof/>
            <w:szCs w:val="22"/>
          </w:rPr>
          <w:tab/>
        </w:r>
        <w:r w:rsidR="006E3D4E" w:rsidRPr="00692641">
          <w:rPr>
            <w:rStyle w:val="affe"/>
            <w:rFonts w:hint="eastAsia"/>
            <w:noProof/>
          </w:rPr>
          <w:t>可扩展性</w:t>
        </w:r>
        <w:r w:rsidR="006E3D4E">
          <w:rPr>
            <w:noProof/>
            <w:webHidden/>
          </w:rPr>
          <w:tab/>
        </w:r>
        <w:r w:rsidR="00905B3C">
          <w:rPr>
            <w:noProof/>
            <w:webHidden/>
          </w:rPr>
          <w:fldChar w:fldCharType="begin"/>
        </w:r>
        <w:r w:rsidR="006E3D4E">
          <w:rPr>
            <w:noProof/>
            <w:webHidden/>
          </w:rPr>
          <w:instrText xml:space="preserve"> PAGEREF _Toc372714359 \h </w:instrText>
        </w:r>
        <w:r w:rsidR="00905B3C">
          <w:rPr>
            <w:noProof/>
            <w:webHidden/>
          </w:rPr>
        </w:r>
        <w:r w:rsidR="00905B3C">
          <w:rPr>
            <w:noProof/>
            <w:webHidden/>
          </w:rPr>
          <w:fldChar w:fldCharType="separate"/>
        </w:r>
        <w:r w:rsidR="004A2A04">
          <w:rPr>
            <w:noProof/>
            <w:webHidden/>
          </w:rPr>
          <w:t>17</w:t>
        </w:r>
        <w:r w:rsidR="00905B3C">
          <w:rPr>
            <w:noProof/>
            <w:webHidden/>
          </w:rPr>
          <w:fldChar w:fldCharType="end"/>
        </w:r>
      </w:hyperlink>
    </w:p>
    <w:p w14:paraId="49AB2979" w14:textId="77777777" w:rsidR="006E3D4E" w:rsidRDefault="00376133">
      <w:pPr>
        <w:pStyle w:val="TOC2"/>
        <w:tabs>
          <w:tab w:val="left" w:pos="1470"/>
        </w:tabs>
        <w:rPr>
          <w:rFonts w:ascii="Calibri" w:hAnsi="Calibri"/>
          <w:noProof/>
          <w:szCs w:val="22"/>
        </w:rPr>
      </w:pPr>
      <w:hyperlink w:anchor="_Toc372714360" w:history="1">
        <w:r w:rsidR="006E3D4E" w:rsidRPr="00692641">
          <w:rPr>
            <w:rStyle w:val="affe"/>
            <w:noProof/>
          </w:rPr>
          <w:t>5.5.</w:t>
        </w:r>
        <w:r w:rsidR="006E3D4E">
          <w:rPr>
            <w:rFonts w:ascii="Calibri" w:hAnsi="Calibri"/>
            <w:noProof/>
            <w:szCs w:val="22"/>
          </w:rPr>
          <w:tab/>
        </w:r>
        <w:r w:rsidR="006E3D4E" w:rsidRPr="00692641">
          <w:rPr>
            <w:rStyle w:val="affe"/>
            <w:rFonts w:hint="eastAsia"/>
            <w:noProof/>
          </w:rPr>
          <w:t>互操作性</w:t>
        </w:r>
        <w:r w:rsidR="006E3D4E">
          <w:rPr>
            <w:noProof/>
            <w:webHidden/>
          </w:rPr>
          <w:tab/>
        </w:r>
        <w:r w:rsidR="00905B3C">
          <w:rPr>
            <w:noProof/>
            <w:webHidden/>
          </w:rPr>
          <w:fldChar w:fldCharType="begin"/>
        </w:r>
        <w:r w:rsidR="006E3D4E">
          <w:rPr>
            <w:noProof/>
            <w:webHidden/>
          </w:rPr>
          <w:instrText xml:space="preserve"> PAGEREF _Toc372714360 \h </w:instrText>
        </w:r>
        <w:r w:rsidR="00905B3C">
          <w:rPr>
            <w:noProof/>
            <w:webHidden/>
          </w:rPr>
        </w:r>
        <w:r w:rsidR="00905B3C">
          <w:rPr>
            <w:noProof/>
            <w:webHidden/>
          </w:rPr>
          <w:fldChar w:fldCharType="separate"/>
        </w:r>
        <w:r w:rsidR="004A2A04">
          <w:rPr>
            <w:noProof/>
            <w:webHidden/>
          </w:rPr>
          <w:t>17</w:t>
        </w:r>
        <w:r w:rsidR="00905B3C">
          <w:rPr>
            <w:noProof/>
            <w:webHidden/>
          </w:rPr>
          <w:fldChar w:fldCharType="end"/>
        </w:r>
      </w:hyperlink>
    </w:p>
    <w:p w14:paraId="4662E451" w14:textId="77777777" w:rsidR="006E3D4E" w:rsidRDefault="00376133">
      <w:pPr>
        <w:pStyle w:val="TOC2"/>
        <w:tabs>
          <w:tab w:val="left" w:pos="1470"/>
        </w:tabs>
        <w:rPr>
          <w:rFonts w:ascii="Calibri" w:hAnsi="Calibri"/>
          <w:noProof/>
          <w:szCs w:val="22"/>
        </w:rPr>
      </w:pPr>
      <w:hyperlink w:anchor="_Toc372714361" w:history="1">
        <w:r w:rsidR="006E3D4E" w:rsidRPr="00692641">
          <w:rPr>
            <w:rStyle w:val="affe"/>
            <w:noProof/>
          </w:rPr>
          <w:t>5.6.</w:t>
        </w:r>
        <w:r w:rsidR="006E3D4E">
          <w:rPr>
            <w:rFonts w:ascii="Calibri" w:hAnsi="Calibri"/>
            <w:noProof/>
            <w:szCs w:val="22"/>
          </w:rPr>
          <w:tab/>
        </w:r>
        <w:r w:rsidR="006E3D4E" w:rsidRPr="00692641">
          <w:rPr>
            <w:rStyle w:val="affe"/>
            <w:rFonts w:hint="eastAsia"/>
            <w:noProof/>
          </w:rPr>
          <w:t>安全性</w:t>
        </w:r>
        <w:r w:rsidR="006E3D4E">
          <w:rPr>
            <w:noProof/>
            <w:webHidden/>
          </w:rPr>
          <w:tab/>
        </w:r>
        <w:r w:rsidR="00905B3C">
          <w:rPr>
            <w:noProof/>
            <w:webHidden/>
          </w:rPr>
          <w:fldChar w:fldCharType="begin"/>
        </w:r>
        <w:r w:rsidR="006E3D4E">
          <w:rPr>
            <w:noProof/>
            <w:webHidden/>
          </w:rPr>
          <w:instrText xml:space="preserve"> PAGEREF _Toc372714361 \h </w:instrText>
        </w:r>
        <w:r w:rsidR="00905B3C">
          <w:rPr>
            <w:noProof/>
            <w:webHidden/>
          </w:rPr>
        </w:r>
        <w:r w:rsidR="00905B3C">
          <w:rPr>
            <w:noProof/>
            <w:webHidden/>
          </w:rPr>
          <w:fldChar w:fldCharType="separate"/>
        </w:r>
        <w:r w:rsidR="004A2A04">
          <w:rPr>
            <w:noProof/>
            <w:webHidden/>
          </w:rPr>
          <w:t>17</w:t>
        </w:r>
        <w:r w:rsidR="00905B3C">
          <w:rPr>
            <w:noProof/>
            <w:webHidden/>
          </w:rPr>
          <w:fldChar w:fldCharType="end"/>
        </w:r>
      </w:hyperlink>
    </w:p>
    <w:p w14:paraId="5ADDDDB4" w14:textId="77777777" w:rsidR="006E3D4E" w:rsidRDefault="00376133" w:rsidP="006E3D4E">
      <w:pPr>
        <w:pStyle w:val="TOC3"/>
        <w:tabs>
          <w:tab w:val="left" w:pos="1470"/>
        </w:tabs>
        <w:ind w:firstLine="210"/>
        <w:rPr>
          <w:rFonts w:ascii="Calibri" w:hAnsi="Calibri"/>
          <w:noProof/>
          <w:szCs w:val="22"/>
        </w:rPr>
      </w:pPr>
      <w:hyperlink w:anchor="_Toc372714362" w:history="1">
        <w:r w:rsidR="006E3D4E" w:rsidRPr="00692641">
          <w:rPr>
            <w:rStyle w:val="affe"/>
            <w:noProof/>
          </w:rPr>
          <w:t>5.6.1.</w:t>
        </w:r>
        <w:r w:rsidR="006E3D4E">
          <w:rPr>
            <w:rFonts w:ascii="Calibri" w:hAnsi="Calibri"/>
            <w:noProof/>
            <w:szCs w:val="22"/>
          </w:rPr>
          <w:tab/>
        </w:r>
        <w:r w:rsidR="006E3D4E" w:rsidRPr="00692641">
          <w:rPr>
            <w:rStyle w:val="affe"/>
            <w:rFonts w:hint="eastAsia"/>
            <w:noProof/>
          </w:rPr>
          <w:t>系统安全定级</w:t>
        </w:r>
        <w:r w:rsidR="006E3D4E">
          <w:rPr>
            <w:noProof/>
            <w:webHidden/>
          </w:rPr>
          <w:tab/>
        </w:r>
        <w:r w:rsidR="00905B3C">
          <w:rPr>
            <w:noProof/>
            <w:webHidden/>
          </w:rPr>
          <w:fldChar w:fldCharType="begin"/>
        </w:r>
        <w:r w:rsidR="006E3D4E">
          <w:rPr>
            <w:noProof/>
            <w:webHidden/>
          </w:rPr>
          <w:instrText xml:space="preserve"> PAGEREF _Toc372714362 \h </w:instrText>
        </w:r>
        <w:r w:rsidR="00905B3C">
          <w:rPr>
            <w:noProof/>
            <w:webHidden/>
          </w:rPr>
        </w:r>
        <w:r w:rsidR="00905B3C">
          <w:rPr>
            <w:noProof/>
            <w:webHidden/>
          </w:rPr>
          <w:fldChar w:fldCharType="separate"/>
        </w:r>
        <w:r w:rsidR="004A2A04">
          <w:rPr>
            <w:noProof/>
            <w:webHidden/>
          </w:rPr>
          <w:t>18</w:t>
        </w:r>
        <w:r w:rsidR="00905B3C">
          <w:rPr>
            <w:noProof/>
            <w:webHidden/>
          </w:rPr>
          <w:fldChar w:fldCharType="end"/>
        </w:r>
      </w:hyperlink>
    </w:p>
    <w:p w14:paraId="0C8F19E9" w14:textId="77777777" w:rsidR="006E3D4E" w:rsidRDefault="00376133" w:rsidP="006E3D4E">
      <w:pPr>
        <w:pStyle w:val="TOC3"/>
        <w:tabs>
          <w:tab w:val="left" w:pos="1470"/>
        </w:tabs>
        <w:ind w:firstLine="210"/>
        <w:rPr>
          <w:rFonts w:ascii="Calibri" w:hAnsi="Calibri"/>
          <w:noProof/>
          <w:szCs w:val="22"/>
        </w:rPr>
      </w:pPr>
      <w:hyperlink w:anchor="_Toc372714363" w:history="1">
        <w:r w:rsidR="006E3D4E" w:rsidRPr="00692641">
          <w:rPr>
            <w:rStyle w:val="affe"/>
            <w:noProof/>
          </w:rPr>
          <w:t>5.6.2.</w:t>
        </w:r>
        <w:r w:rsidR="006E3D4E">
          <w:rPr>
            <w:rFonts w:ascii="Calibri" w:hAnsi="Calibri"/>
            <w:noProof/>
            <w:szCs w:val="22"/>
          </w:rPr>
          <w:tab/>
        </w:r>
        <w:r w:rsidR="006E3D4E" w:rsidRPr="00692641">
          <w:rPr>
            <w:rStyle w:val="affe"/>
            <w:rFonts w:hint="eastAsia"/>
            <w:noProof/>
          </w:rPr>
          <w:t>主机安全</w:t>
        </w:r>
        <w:r w:rsidR="006E3D4E">
          <w:rPr>
            <w:noProof/>
            <w:webHidden/>
          </w:rPr>
          <w:tab/>
        </w:r>
        <w:r w:rsidR="00905B3C">
          <w:rPr>
            <w:noProof/>
            <w:webHidden/>
          </w:rPr>
          <w:fldChar w:fldCharType="begin"/>
        </w:r>
        <w:r w:rsidR="006E3D4E">
          <w:rPr>
            <w:noProof/>
            <w:webHidden/>
          </w:rPr>
          <w:instrText xml:space="preserve"> PAGEREF _Toc372714363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68E1B91D" w14:textId="77777777" w:rsidR="006E3D4E" w:rsidRDefault="00376133" w:rsidP="006E3D4E">
      <w:pPr>
        <w:pStyle w:val="TOC3"/>
        <w:tabs>
          <w:tab w:val="left" w:pos="1470"/>
        </w:tabs>
        <w:ind w:firstLine="210"/>
        <w:rPr>
          <w:rFonts w:ascii="Calibri" w:hAnsi="Calibri"/>
          <w:noProof/>
          <w:szCs w:val="22"/>
        </w:rPr>
      </w:pPr>
      <w:hyperlink w:anchor="_Toc372714364" w:history="1">
        <w:r w:rsidR="006E3D4E" w:rsidRPr="00692641">
          <w:rPr>
            <w:rStyle w:val="affe"/>
            <w:noProof/>
          </w:rPr>
          <w:t>5.6.3.</w:t>
        </w:r>
        <w:r w:rsidR="006E3D4E">
          <w:rPr>
            <w:rFonts w:ascii="Calibri" w:hAnsi="Calibri"/>
            <w:noProof/>
            <w:szCs w:val="22"/>
          </w:rPr>
          <w:tab/>
        </w:r>
        <w:r w:rsidR="006E3D4E" w:rsidRPr="00692641">
          <w:rPr>
            <w:rStyle w:val="affe"/>
            <w:rFonts w:hint="eastAsia"/>
            <w:noProof/>
          </w:rPr>
          <w:t>应用安全</w:t>
        </w:r>
        <w:r w:rsidR="006E3D4E">
          <w:rPr>
            <w:noProof/>
            <w:webHidden/>
          </w:rPr>
          <w:tab/>
        </w:r>
        <w:r w:rsidR="00905B3C">
          <w:rPr>
            <w:noProof/>
            <w:webHidden/>
          </w:rPr>
          <w:fldChar w:fldCharType="begin"/>
        </w:r>
        <w:r w:rsidR="006E3D4E">
          <w:rPr>
            <w:noProof/>
            <w:webHidden/>
          </w:rPr>
          <w:instrText xml:space="preserve"> PAGEREF _Toc372714364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36877397" w14:textId="77777777" w:rsidR="006E3D4E" w:rsidRDefault="00376133" w:rsidP="006E3D4E">
      <w:pPr>
        <w:pStyle w:val="TOC3"/>
        <w:tabs>
          <w:tab w:val="left" w:pos="1470"/>
        </w:tabs>
        <w:ind w:firstLine="210"/>
        <w:rPr>
          <w:rFonts w:ascii="Calibri" w:hAnsi="Calibri"/>
          <w:noProof/>
          <w:szCs w:val="22"/>
        </w:rPr>
      </w:pPr>
      <w:hyperlink w:anchor="_Toc372714365" w:history="1">
        <w:r w:rsidR="006E3D4E" w:rsidRPr="00692641">
          <w:rPr>
            <w:rStyle w:val="affe"/>
            <w:noProof/>
          </w:rPr>
          <w:t>5.6.4.</w:t>
        </w:r>
        <w:r w:rsidR="006E3D4E">
          <w:rPr>
            <w:rFonts w:ascii="Calibri" w:hAnsi="Calibri"/>
            <w:noProof/>
            <w:szCs w:val="22"/>
          </w:rPr>
          <w:tab/>
        </w:r>
        <w:r w:rsidR="006E3D4E" w:rsidRPr="00692641">
          <w:rPr>
            <w:rStyle w:val="affe"/>
            <w:rFonts w:hint="eastAsia"/>
            <w:noProof/>
          </w:rPr>
          <w:t>数据安全</w:t>
        </w:r>
        <w:r w:rsidR="006E3D4E">
          <w:rPr>
            <w:noProof/>
            <w:webHidden/>
          </w:rPr>
          <w:tab/>
        </w:r>
        <w:r w:rsidR="00905B3C">
          <w:rPr>
            <w:noProof/>
            <w:webHidden/>
          </w:rPr>
          <w:fldChar w:fldCharType="begin"/>
        </w:r>
        <w:r w:rsidR="006E3D4E">
          <w:rPr>
            <w:noProof/>
            <w:webHidden/>
          </w:rPr>
          <w:instrText xml:space="preserve"> PAGEREF _Toc372714365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056A2A78" w14:textId="77777777" w:rsidR="006E3D4E" w:rsidRDefault="00376133" w:rsidP="006E3D4E">
      <w:pPr>
        <w:pStyle w:val="TOC3"/>
        <w:tabs>
          <w:tab w:val="left" w:pos="1470"/>
        </w:tabs>
        <w:ind w:firstLine="210"/>
        <w:rPr>
          <w:rFonts w:ascii="Calibri" w:hAnsi="Calibri"/>
          <w:noProof/>
          <w:szCs w:val="22"/>
        </w:rPr>
      </w:pPr>
      <w:hyperlink w:anchor="_Toc372714366" w:history="1">
        <w:r w:rsidR="006E3D4E" w:rsidRPr="00692641">
          <w:rPr>
            <w:rStyle w:val="affe"/>
            <w:noProof/>
          </w:rPr>
          <w:t>5.6.5.</w:t>
        </w:r>
        <w:r w:rsidR="006E3D4E">
          <w:rPr>
            <w:rFonts w:ascii="Calibri" w:hAnsi="Calibri"/>
            <w:noProof/>
            <w:szCs w:val="22"/>
          </w:rPr>
          <w:tab/>
        </w:r>
        <w:r w:rsidR="006E3D4E" w:rsidRPr="00692641">
          <w:rPr>
            <w:rStyle w:val="affe"/>
            <w:rFonts w:hint="eastAsia"/>
            <w:noProof/>
          </w:rPr>
          <w:t>网络安全</w:t>
        </w:r>
        <w:r w:rsidR="006E3D4E">
          <w:rPr>
            <w:noProof/>
            <w:webHidden/>
          </w:rPr>
          <w:tab/>
        </w:r>
        <w:r w:rsidR="00905B3C">
          <w:rPr>
            <w:noProof/>
            <w:webHidden/>
          </w:rPr>
          <w:fldChar w:fldCharType="begin"/>
        </w:r>
        <w:r w:rsidR="006E3D4E">
          <w:rPr>
            <w:noProof/>
            <w:webHidden/>
          </w:rPr>
          <w:instrText xml:space="preserve"> PAGEREF _Toc372714366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54EC036D" w14:textId="77777777" w:rsidR="006E3D4E" w:rsidRDefault="00376133" w:rsidP="006E3D4E">
      <w:pPr>
        <w:pStyle w:val="TOC3"/>
        <w:tabs>
          <w:tab w:val="left" w:pos="1470"/>
        </w:tabs>
        <w:ind w:firstLine="210"/>
        <w:rPr>
          <w:rFonts w:ascii="Calibri" w:hAnsi="Calibri"/>
          <w:noProof/>
          <w:szCs w:val="22"/>
        </w:rPr>
      </w:pPr>
      <w:hyperlink w:anchor="_Toc372714367" w:history="1">
        <w:r w:rsidR="006E3D4E" w:rsidRPr="00692641">
          <w:rPr>
            <w:rStyle w:val="affe"/>
            <w:noProof/>
          </w:rPr>
          <w:t>5.6.6.</w:t>
        </w:r>
        <w:r w:rsidR="006E3D4E">
          <w:rPr>
            <w:rFonts w:ascii="Calibri" w:hAnsi="Calibri"/>
            <w:noProof/>
            <w:szCs w:val="22"/>
          </w:rPr>
          <w:tab/>
        </w:r>
        <w:r w:rsidR="006E3D4E" w:rsidRPr="00692641">
          <w:rPr>
            <w:rStyle w:val="affe"/>
            <w:rFonts w:hint="eastAsia"/>
            <w:noProof/>
          </w:rPr>
          <w:t>终端安全</w:t>
        </w:r>
        <w:r w:rsidR="006E3D4E">
          <w:rPr>
            <w:noProof/>
            <w:webHidden/>
          </w:rPr>
          <w:tab/>
        </w:r>
        <w:r w:rsidR="00905B3C">
          <w:rPr>
            <w:noProof/>
            <w:webHidden/>
          </w:rPr>
          <w:fldChar w:fldCharType="begin"/>
        </w:r>
        <w:r w:rsidR="006E3D4E">
          <w:rPr>
            <w:noProof/>
            <w:webHidden/>
          </w:rPr>
          <w:instrText xml:space="preserve"> PAGEREF _Toc372714367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7D4C5186" w14:textId="77777777" w:rsidR="006E3D4E" w:rsidRDefault="00376133">
      <w:pPr>
        <w:pStyle w:val="TOC2"/>
        <w:tabs>
          <w:tab w:val="left" w:pos="1470"/>
        </w:tabs>
        <w:rPr>
          <w:rFonts w:ascii="Calibri" w:hAnsi="Calibri"/>
          <w:noProof/>
          <w:szCs w:val="22"/>
        </w:rPr>
      </w:pPr>
      <w:hyperlink w:anchor="_Toc372714368" w:history="1">
        <w:r w:rsidR="006E3D4E" w:rsidRPr="00692641">
          <w:rPr>
            <w:rStyle w:val="affe"/>
            <w:noProof/>
          </w:rPr>
          <w:t>5.7.</w:t>
        </w:r>
        <w:r w:rsidR="006E3D4E">
          <w:rPr>
            <w:rFonts w:ascii="Calibri" w:hAnsi="Calibri"/>
            <w:noProof/>
            <w:szCs w:val="22"/>
          </w:rPr>
          <w:tab/>
        </w:r>
        <w:r w:rsidR="006E3D4E" w:rsidRPr="00692641">
          <w:rPr>
            <w:rStyle w:val="affe"/>
            <w:rFonts w:hint="eastAsia"/>
            <w:noProof/>
          </w:rPr>
          <w:t>可测试性</w:t>
        </w:r>
        <w:r w:rsidR="006E3D4E">
          <w:rPr>
            <w:noProof/>
            <w:webHidden/>
          </w:rPr>
          <w:tab/>
        </w:r>
        <w:r w:rsidR="00905B3C">
          <w:rPr>
            <w:noProof/>
            <w:webHidden/>
          </w:rPr>
          <w:fldChar w:fldCharType="begin"/>
        </w:r>
        <w:r w:rsidR="006E3D4E">
          <w:rPr>
            <w:noProof/>
            <w:webHidden/>
          </w:rPr>
          <w:instrText xml:space="preserve"> PAGEREF _Toc372714368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73E07537" w14:textId="77777777" w:rsidR="006E3D4E" w:rsidRDefault="00376133">
      <w:pPr>
        <w:pStyle w:val="TOC2"/>
        <w:tabs>
          <w:tab w:val="left" w:pos="1470"/>
        </w:tabs>
        <w:rPr>
          <w:rFonts w:ascii="Calibri" w:hAnsi="Calibri"/>
          <w:noProof/>
          <w:szCs w:val="22"/>
        </w:rPr>
      </w:pPr>
      <w:hyperlink w:anchor="_Toc372714369" w:history="1">
        <w:r w:rsidR="006E3D4E" w:rsidRPr="00692641">
          <w:rPr>
            <w:rStyle w:val="affe"/>
            <w:noProof/>
          </w:rPr>
          <w:t>5.8.</w:t>
        </w:r>
        <w:r w:rsidR="006E3D4E">
          <w:rPr>
            <w:rFonts w:ascii="Calibri" w:hAnsi="Calibri"/>
            <w:noProof/>
            <w:szCs w:val="22"/>
          </w:rPr>
          <w:tab/>
        </w:r>
        <w:r w:rsidR="006E3D4E" w:rsidRPr="00692641">
          <w:rPr>
            <w:rStyle w:val="affe"/>
            <w:rFonts w:hint="eastAsia"/>
            <w:noProof/>
          </w:rPr>
          <w:t>可管理性</w:t>
        </w:r>
        <w:r w:rsidR="006E3D4E">
          <w:rPr>
            <w:noProof/>
            <w:webHidden/>
          </w:rPr>
          <w:tab/>
        </w:r>
        <w:r w:rsidR="00905B3C">
          <w:rPr>
            <w:noProof/>
            <w:webHidden/>
          </w:rPr>
          <w:fldChar w:fldCharType="begin"/>
        </w:r>
        <w:r w:rsidR="006E3D4E">
          <w:rPr>
            <w:noProof/>
            <w:webHidden/>
          </w:rPr>
          <w:instrText xml:space="preserve"> PAGEREF _Toc372714369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04FDC2C9" w14:textId="77777777" w:rsidR="006E3D4E" w:rsidRDefault="00376133">
      <w:pPr>
        <w:pStyle w:val="TOC2"/>
        <w:tabs>
          <w:tab w:val="left" w:pos="1470"/>
        </w:tabs>
        <w:rPr>
          <w:rFonts w:ascii="Calibri" w:hAnsi="Calibri"/>
          <w:noProof/>
          <w:szCs w:val="22"/>
        </w:rPr>
      </w:pPr>
      <w:hyperlink w:anchor="_Toc372714370" w:history="1">
        <w:r w:rsidR="006E3D4E" w:rsidRPr="00692641">
          <w:rPr>
            <w:rStyle w:val="affe"/>
            <w:noProof/>
          </w:rPr>
          <w:t>5.9.</w:t>
        </w:r>
        <w:r w:rsidR="006E3D4E">
          <w:rPr>
            <w:rFonts w:ascii="Calibri" w:hAnsi="Calibri"/>
            <w:noProof/>
            <w:szCs w:val="22"/>
          </w:rPr>
          <w:tab/>
        </w:r>
        <w:r w:rsidR="006E3D4E" w:rsidRPr="00692641">
          <w:rPr>
            <w:rStyle w:val="affe"/>
            <w:rFonts w:hint="eastAsia"/>
            <w:noProof/>
          </w:rPr>
          <w:t>可维护性</w:t>
        </w:r>
        <w:r w:rsidR="006E3D4E">
          <w:rPr>
            <w:noProof/>
            <w:webHidden/>
          </w:rPr>
          <w:tab/>
        </w:r>
        <w:r w:rsidR="00905B3C">
          <w:rPr>
            <w:noProof/>
            <w:webHidden/>
          </w:rPr>
          <w:fldChar w:fldCharType="begin"/>
        </w:r>
        <w:r w:rsidR="006E3D4E">
          <w:rPr>
            <w:noProof/>
            <w:webHidden/>
          </w:rPr>
          <w:instrText xml:space="preserve"> PAGEREF _Toc372714370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1626399E" w14:textId="77777777" w:rsidR="006E3D4E" w:rsidRDefault="00376133">
      <w:pPr>
        <w:pStyle w:val="TOC2"/>
        <w:tabs>
          <w:tab w:val="left" w:pos="1470"/>
        </w:tabs>
        <w:rPr>
          <w:rFonts w:ascii="Calibri" w:hAnsi="Calibri"/>
          <w:noProof/>
          <w:szCs w:val="22"/>
        </w:rPr>
      </w:pPr>
      <w:hyperlink w:anchor="_Toc372714371" w:history="1">
        <w:r w:rsidR="006E3D4E" w:rsidRPr="00692641">
          <w:rPr>
            <w:rStyle w:val="affe"/>
            <w:noProof/>
          </w:rPr>
          <w:t>5.10.</w:t>
        </w:r>
        <w:r w:rsidR="006E3D4E">
          <w:rPr>
            <w:rFonts w:ascii="Calibri" w:hAnsi="Calibri"/>
            <w:noProof/>
            <w:szCs w:val="22"/>
          </w:rPr>
          <w:tab/>
        </w:r>
        <w:r w:rsidR="006E3D4E" w:rsidRPr="00692641">
          <w:rPr>
            <w:rStyle w:val="affe"/>
            <w:rFonts w:hint="eastAsia"/>
            <w:noProof/>
          </w:rPr>
          <w:t>用户特性</w:t>
        </w:r>
        <w:r w:rsidR="006E3D4E">
          <w:rPr>
            <w:noProof/>
            <w:webHidden/>
          </w:rPr>
          <w:tab/>
        </w:r>
        <w:r w:rsidR="00905B3C">
          <w:rPr>
            <w:noProof/>
            <w:webHidden/>
          </w:rPr>
          <w:fldChar w:fldCharType="begin"/>
        </w:r>
        <w:r w:rsidR="006E3D4E">
          <w:rPr>
            <w:noProof/>
            <w:webHidden/>
          </w:rPr>
          <w:instrText xml:space="preserve"> PAGEREF _Toc372714371 \h </w:instrText>
        </w:r>
        <w:r w:rsidR="00905B3C">
          <w:rPr>
            <w:noProof/>
            <w:webHidden/>
          </w:rPr>
        </w:r>
        <w:r w:rsidR="00905B3C">
          <w:rPr>
            <w:noProof/>
            <w:webHidden/>
          </w:rPr>
          <w:fldChar w:fldCharType="separate"/>
        </w:r>
        <w:r w:rsidR="004A2A04">
          <w:rPr>
            <w:noProof/>
            <w:webHidden/>
          </w:rPr>
          <w:t>21</w:t>
        </w:r>
        <w:r w:rsidR="00905B3C">
          <w:rPr>
            <w:noProof/>
            <w:webHidden/>
          </w:rPr>
          <w:fldChar w:fldCharType="end"/>
        </w:r>
      </w:hyperlink>
    </w:p>
    <w:p w14:paraId="537D1666" w14:textId="77777777" w:rsidR="006E3D4E" w:rsidRDefault="00376133" w:rsidP="006E3D4E">
      <w:pPr>
        <w:pStyle w:val="TOC1"/>
        <w:tabs>
          <w:tab w:val="left" w:pos="1470"/>
        </w:tabs>
        <w:spacing w:before="78" w:after="78"/>
        <w:rPr>
          <w:rFonts w:ascii="Calibri" w:hAnsi="Calibri"/>
          <w:noProof/>
          <w:szCs w:val="22"/>
        </w:rPr>
      </w:pPr>
      <w:hyperlink w:anchor="_Toc372714372" w:history="1">
        <w:r w:rsidR="006E3D4E" w:rsidRPr="00692641">
          <w:rPr>
            <w:rStyle w:val="affe"/>
            <w:noProof/>
          </w:rPr>
          <w:t>6.</w:t>
        </w:r>
        <w:r w:rsidR="006E3D4E">
          <w:rPr>
            <w:rFonts w:ascii="Calibri" w:hAnsi="Calibri"/>
            <w:noProof/>
            <w:szCs w:val="22"/>
          </w:rPr>
          <w:tab/>
        </w:r>
        <w:r w:rsidR="006E3D4E" w:rsidRPr="00692641">
          <w:rPr>
            <w:rStyle w:val="affe"/>
            <w:rFonts w:hint="eastAsia"/>
            <w:noProof/>
          </w:rPr>
          <w:t>附录</w:t>
        </w:r>
        <w:r w:rsidR="006E3D4E">
          <w:rPr>
            <w:noProof/>
            <w:webHidden/>
          </w:rPr>
          <w:tab/>
        </w:r>
        <w:r w:rsidR="00905B3C">
          <w:rPr>
            <w:noProof/>
            <w:webHidden/>
          </w:rPr>
          <w:fldChar w:fldCharType="begin"/>
        </w:r>
        <w:r w:rsidR="006E3D4E">
          <w:rPr>
            <w:noProof/>
            <w:webHidden/>
          </w:rPr>
          <w:instrText xml:space="preserve"> PAGEREF _Toc372714372 \h </w:instrText>
        </w:r>
        <w:r w:rsidR="00905B3C">
          <w:rPr>
            <w:noProof/>
            <w:webHidden/>
          </w:rPr>
        </w:r>
        <w:r w:rsidR="00905B3C">
          <w:rPr>
            <w:noProof/>
            <w:webHidden/>
          </w:rPr>
          <w:fldChar w:fldCharType="separate"/>
        </w:r>
        <w:r w:rsidR="004A2A04">
          <w:rPr>
            <w:noProof/>
            <w:webHidden/>
          </w:rPr>
          <w:t>21</w:t>
        </w:r>
        <w:r w:rsidR="00905B3C">
          <w:rPr>
            <w:noProof/>
            <w:webHidden/>
          </w:rPr>
          <w:fldChar w:fldCharType="end"/>
        </w:r>
      </w:hyperlink>
    </w:p>
    <w:p w14:paraId="00D12325" w14:textId="77777777" w:rsidR="006E3D4E" w:rsidRDefault="00376133">
      <w:pPr>
        <w:pStyle w:val="TOC2"/>
        <w:tabs>
          <w:tab w:val="left" w:pos="1470"/>
        </w:tabs>
        <w:rPr>
          <w:rFonts w:ascii="Calibri" w:hAnsi="Calibri"/>
          <w:noProof/>
          <w:szCs w:val="22"/>
        </w:rPr>
      </w:pPr>
      <w:hyperlink w:anchor="_Toc372714373" w:history="1">
        <w:r w:rsidR="006E3D4E" w:rsidRPr="00692641">
          <w:rPr>
            <w:rStyle w:val="affe"/>
            <w:noProof/>
          </w:rPr>
          <w:t>6.1.</w:t>
        </w:r>
        <w:r w:rsidR="006E3D4E">
          <w:rPr>
            <w:rFonts w:ascii="Calibri" w:hAnsi="Calibri"/>
            <w:noProof/>
            <w:szCs w:val="22"/>
          </w:rPr>
          <w:tab/>
        </w:r>
        <w:r w:rsidR="006E3D4E" w:rsidRPr="00692641">
          <w:rPr>
            <w:rStyle w:val="affe"/>
            <w:rFonts w:hint="eastAsia"/>
            <w:noProof/>
          </w:rPr>
          <w:t>业务信息详单</w:t>
        </w:r>
        <w:r w:rsidR="006E3D4E">
          <w:rPr>
            <w:noProof/>
            <w:webHidden/>
          </w:rPr>
          <w:tab/>
        </w:r>
        <w:r w:rsidR="00905B3C">
          <w:rPr>
            <w:noProof/>
            <w:webHidden/>
          </w:rPr>
          <w:fldChar w:fldCharType="begin"/>
        </w:r>
        <w:r w:rsidR="006E3D4E">
          <w:rPr>
            <w:noProof/>
            <w:webHidden/>
          </w:rPr>
          <w:instrText xml:space="preserve"> PAGEREF _Toc372714373 \h </w:instrText>
        </w:r>
        <w:r w:rsidR="00905B3C">
          <w:rPr>
            <w:noProof/>
            <w:webHidden/>
          </w:rPr>
        </w:r>
        <w:r w:rsidR="00905B3C">
          <w:rPr>
            <w:noProof/>
            <w:webHidden/>
          </w:rPr>
          <w:fldChar w:fldCharType="separate"/>
        </w:r>
        <w:r w:rsidR="004A2A04">
          <w:rPr>
            <w:noProof/>
            <w:webHidden/>
          </w:rPr>
          <w:t>21</w:t>
        </w:r>
        <w:r w:rsidR="00905B3C">
          <w:rPr>
            <w:noProof/>
            <w:webHidden/>
          </w:rPr>
          <w:fldChar w:fldCharType="end"/>
        </w:r>
      </w:hyperlink>
    </w:p>
    <w:p w14:paraId="723DFEFB" w14:textId="77777777" w:rsidR="006E3D4E" w:rsidRDefault="00376133">
      <w:pPr>
        <w:pStyle w:val="TOC2"/>
        <w:tabs>
          <w:tab w:val="left" w:pos="1470"/>
        </w:tabs>
        <w:rPr>
          <w:rFonts w:ascii="Calibri" w:hAnsi="Calibri"/>
          <w:noProof/>
          <w:szCs w:val="22"/>
        </w:rPr>
      </w:pPr>
      <w:hyperlink w:anchor="_Toc372714374" w:history="1">
        <w:r w:rsidR="006E3D4E" w:rsidRPr="00692641">
          <w:rPr>
            <w:rStyle w:val="affe"/>
            <w:noProof/>
          </w:rPr>
          <w:t>6.2.</w:t>
        </w:r>
        <w:r w:rsidR="006E3D4E">
          <w:rPr>
            <w:rFonts w:ascii="Calibri" w:hAnsi="Calibri"/>
            <w:noProof/>
            <w:szCs w:val="22"/>
          </w:rPr>
          <w:tab/>
        </w:r>
        <w:r w:rsidR="006E3D4E" w:rsidRPr="00692641">
          <w:rPr>
            <w:rStyle w:val="affe"/>
            <w:rFonts w:hint="eastAsia"/>
            <w:noProof/>
          </w:rPr>
          <w:t>需求跟踪矩阵</w:t>
        </w:r>
        <w:r w:rsidR="006E3D4E">
          <w:rPr>
            <w:noProof/>
            <w:webHidden/>
          </w:rPr>
          <w:tab/>
        </w:r>
        <w:r w:rsidR="00905B3C">
          <w:rPr>
            <w:noProof/>
            <w:webHidden/>
          </w:rPr>
          <w:fldChar w:fldCharType="begin"/>
        </w:r>
        <w:r w:rsidR="006E3D4E">
          <w:rPr>
            <w:noProof/>
            <w:webHidden/>
          </w:rPr>
          <w:instrText xml:space="preserve"> PAGEREF _Toc372714374 \h </w:instrText>
        </w:r>
        <w:r w:rsidR="00905B3C">
          <w:rPr>
            <w:noProof/>
            <w:webHidden/>
          </w:rPr>
        </w:r>
        <w:r w:rsidR="00905B3C">
          <w:rPr>
            <w:noProof/>
            <w:webHidden/>
          </w:rPr>
          <w:fldChar w:fldCharType="separate"/>
        </w:r>
        <w:r w:rsidR="004A2A04">
          <w:rPr>
            <w:noProof/>
            <w:webHidden/>
          </w:rPr>
          <w:t>22</w:t>
        </w:r>
        <w:r w:rsidR="00905B3C">
          <w:rPr>
            <w:noProof/>
            <w:webHidden/>
          </w:rPr>
          <w:fldChar w:fldCharType="end"/>
        </w:r>
      </w:hyperlink>
    </w:p>
    <w:p w14:paraId="4F6BDA65" w14:textId="77777777" w:rsidR="006E3D4E" w:rsidRDefault="00376133">
      <w:pPr>
        <w:pStyle w:val="TOC2"/>
        <w:tabs>
          <w:tab w:val="left" w:pos="1470"/>
        </w:tabs>
        <w:rPr>
          <w:rFonts w:ascii="Calibri" w:hAnsi="Calibri"/>
          <w:noProof/>
          <w:szCs w:val="22"/>
        </w:rPr>
      </w:pPr>
      <w:hyperlink w:anchor="_Toc372714375" w:history="1">
        <w:r w:rsidR="006E3D4E" w:rsidRPr="00692641">
          <w:rPr>
            <w:rStyle w:val="affe"/>
            <w:noProof/>
          </w:rPr>
          <w:t>6.3.</w:t>
        </w:r>
        <w:r w:rsidR="006E3D4E">
          <w:rPr>
            <w:rFonts w:ascii="Calibri" w:hAnsi="Calibri"/>
            <w:noProof/>
            <w:szCs w:val="22"/>
          </w:rPr>
          <w:tab/>
        </w:r>
        <w:r w:rsidR="006E3D4E" w:rsidRPr="00692641">
          <w:rPr>
            <w:rStyle w:val="affe"/>
            <w:rFonts w:hint="eastAsia"/>
            <w:noProof/>
          </w:rPr>
          <w:t>安全需求分析</w:t>
        </w:r>
        <w:r w:rsidR="006E3D4E">
          <w:rPr>
            <w:noProof/>
            <w:webHidden/>
          </w:rPr>
          <w:tab/>
        </w:r>
        <w:r w:rsidR="00905B3C">
          <w:rPr>
            <w:noProof/>
            <w:webHidden/>
          </w:rPr>
          <w:fldChar w:fldCharType="begin"/>
        </w:r>
        <w:r w:rsidR="006E3D4E">
          <w:rPr>
            <w:noProof/>
            <w:webHidden/>
          </w:rPr>
          <w:instrText xml:space="preserve"> PAGEREF _Toc372714375 \h </w:instrText>
        </w:r>
        <w:r w:rsidR="00905B3C">
          <w:rPr>
            <w:noProof/>
            <w:webHidden/>
          </w:rPr>
        </w:r>
        <w:r w:rsidR="00905B3C">
          <w:rPr>
            <w:noProof/>
            <w:webHidden/>
          </w:rPr>
          <w:fldChar w:fldCharType="separate"/>
        </w:r>
        <w:r w:rsidR="004A2A04">
          <w:rPr>
            <w:noProof/>
            <w:webHidden/>
          </w:rPr>
          <w:t>22</w:t>
        </w:r>
        <w:r w:rsidR="00905B3C">
          <w:rPr>
            <w:noProof/>
            <w:webHidden/>
          </w:rPr>
          <w:fldChar w:fldCharType="end"/>
        </w:r>
      </w:hyperlink>
    </w:p>
    <w:p w14:paraId="77A639C4" w14:textId="77777777" w:rsidR="006E3D4E" w:rsidRDefault="00376133" w:rsidP="006E3D4E">
      <w:pPr>
        <w:pStyle w:val="TOC3"/>
        <w:tabs>
          <w:tab w:val="left" w:pos="1470"/>
        </w:tabs>
        <w:ind w:firstLine="210"/>
        <w:rPr>
          <w:rFonts w:ascii="Calibri" w:hAnsi="Calibri"/>
          <w:noProof/>
          <w:szCs w:val="22"/>
        </w:rPr>
      </w:pPr>
      <w:hyperlink w:anchor="_Toc372714376" w:history="1">
        <w:r w:rsidR="006E3D4E" w:rsidRPr="00692641">
          <w:rPr>
            <w:rStyle w:val="affe"/>
            <w:noProof/>
          </w:rPr>
          <w:t>6.3.1.</w:t>
        </w:r>
        <w:r w:rsidR="006E3D4E">
          <w:rPr>
            <w:rFonts w:ascii="Calibri" w:hAnsi="Calibri"/>
            <w:noProof/>
            <w:szCs w:val="22"/>
          </w:rPr>
          <w:tab/>
        </w:r>
        <w:r w:rsidR="006E3D4E" w:rsidRPr="00692641">
          <w:rPr>
            <w:rStyle w:val="affe"/>
            <w:rFonts w:hint="eastAsia"/>
            <w:noProof/>
          </w:rPr>
          <w:t>安全威胁分析</w:t>
        </w:r>
        <w:r w:rsidR="006E3D4E">
          <w:rPr>
            <w:noProof/>
            <w:webHidden/>
          </w:rPr>
          <w:tab/>
        </w:r>
        <w:r w:rsidR="00905B3C">
          <w:rPr>
            <w:noProof/>
            <w:webHidden/>
          </w:rPr>
          <w:fldChar w:fldCharType="begin"/>
        </w:r>
        <w:r w:rsidR="006E3D4E">
          <w:rPr>
            <w:noProof/>
            <w:webHidden/>
          </w:rPr>
          <w:instrText xml:space="preserve"> PAGEREF _Toc372714376 \h </w:instrText>
        </w:r>
        <w:r w:rsidR="00905B3C">
          <w:rPr>
            <w:noProof/>
            <w:webHidden/>
          </w:rPr>
        </w:r>
        <w:r w:rsidR="00905B3C">
          <w:rPr>
            <w:noProof/>
            <w:webHidden/>
          </w:rPr>
          <w:fldChar w:fldCharType="separate"/>
        </w:r>
        <w:r w:rsidR="004A2A04">
          <w:rPr>
            <w:noProof/>
            <w:webHidden/>
          </w:rPr>
          <w:t>22</w:t>
        </w:r>
        <w:r w:rsidR="00905B3C">
          <w:rPr>
            <w:noProof/>
            <w:webHidden/>
          </w:rPr>
          <w:fldChar w:fldCharType="end"/>
        </w:r>
      </w:hyperlink>
    </w:p>
    <w:p w14:paraId="3F0315AE" w14:textId="77777777" w:rsidR="006E3D4E" w:rsidRDefault="00376133" w:rsidP="006E3D4E">
      <w:pPr>
        <w:pStyle w:val="TOC3"/>
        <w:tabs>
          <w:tab w:val="left" w:pos="1470"/>
        </w:tabs>
        <w:ind w:firstLine="210"/>
        <w:rPr>
          <w:rFonts w:ascii="Calibri" w:hAnsi="Calibri"/>
          <w:noProof/>
          <w:szCs w:val="22"/>
        </w:rPr>
      </w:pPr>
      <w:hyperlink w:anchor="_Toc372714377" w:history="1">
        <w:r w:rsidR="006E3D4E" w:rsidRPr="00692641">
          <w:rPr>
            <w:rStyle w:val="affe"/>
            <w:noProof/>
          </w:rPr>
          <w:t>6.3.2.</w:t>
        </w:r>
        <w:r w:rsidR="006E3D4E">
          <w:rPr>
            <w:rFonts w:ascii="Calibri" w:hAnsi="Calibri"/>
            <w:noProof/>
            <w:szCs w:val="22"/>
          </w:rPr>
          <w:tab/>
        </w:r>
        <w:r w:rsidR="006E3D4E" w:rsidRPr="00692641">
          <w:rPr>
            <w:rStyle w:val="affe"/>
            <w:rFonts w:hint="eastAsia"/>
            <w:noProof/>
          </w:rPr>
          <w:t>系统安全需求分析</w:t>
        </w:r>
        <w:r w:rsidR="006E3D4E">
          <w:rPr>
            <w:noProof/>
            <w:webHidden/>
          </w:rPr>
          <w:tab/>
        </w:r>
        <w:r w:rsidR="00905B3C">
          <w:rPr>
            <w:noProof/>
            <w:webHidden/>
          </w:rPr>
          <w:fldChar w:fldCharType="begin"/>
        </w:r>
        <w:r w:rsidR="006E3D4E">
          <w:rPr>
            <w:noProof/>
            <w:webHidden/>
          </w:rPr>
          <w:instrText xml:space="preserve"> PAGEREF _Toc372714377 \h </w:instrText>
        </w:r>
        <w:r w:rsidR="00905B3C">
          <w:rPr>
            <w:noProof/>
            <w:webHidden/>
          </w:rPr>
        </w:r>
        <w:r w:rsidR="00905B3C">
          <w:rPr>
            <w:noProof/>
            <w:webHidden/>
          </w:rPr>
          <w:fldChar w:fldCharType="separate"/>
        </w:r>
        <w:r w:rsidR="004A2A04">
          <w:rPr>
            <w:noProof/>
            <w:webHidden/>
          </w:rPr>
          <w:t>23</w:t>
        </w:r>
        <w:r w:rsidR="00905B3C">
          <w:rPr>
            <w:noProof/>
            <w:webHidden/>
          </w:rPr>
          <w:fldChar w:fldCharType="end"/>
        </w:r>
      </w:hyperlink>
    </w:p>
    <w:p w14:paraId="74638940" w14:textId="77777777" w:rsidR="0008613A" w:rsidRDefault="00905B3C" w:rsidP="0008613A">
      <w:pPr>
        <w:widowControl/>
        <w:jc w:val="left"/>
        <w:rPr>
          <w:rFonts w:ascii="宋体" w:hAnsi="宋体"/>
          <w:b/>
        </w:rPr>
      </w:pPr>
      <w:r>
        <w:rPr>
          <w:rFonts w:ascii="宋体" w:hAnsi="宋体"/>
          <w:b/>
        </w:rPr>
        <w:fldChar w:fldCharType="end"/>
      </w:r>
    </w:p>
    <w:p w14:paraId="299562AC" w14:textId="77777777" w:rsidR="0008613A" w:rsidRDefault="0008613A" w:rsidP="0008613A">
      <w:pPr>
        <w:widowControl/>
        <w:jc w:val="center"/>
        <w:rPr>
          <w:b/>
          <w:sz w:val="32"/>
          <w:szCs w:val="32"/>
        </w:rPr>
      </w:pPr>
      <w:r>
        <w:rPr>
          <w:b/>
          <w:sz w:val="32"/>
        </w:rPr>
        <w:br w:type="page"/>
      </w:r>
      <w:r w:rsidRPr="00A46395">
        <w:rPr>
          <w:rFonts w:hint="eastAsia"/>
          <w:sz w:val="32"/>
        </w:rPr>
        <w:t>图</w:t>
      </w:r>
      <w:r>
        <w:rPr>
          <w:rFonts w:hint="eastAsia"/>
          <w:sz w:val="32"/>
        </w:rPr>
        <w:t xml:space="preserve">    </w:t>
      </w:r>
      <w:r w:rsidRPr="00A46395">
        <w:rPr>
          <w:rFonts w:hint="eastAsia"/>
          <w:sz w:val="32"/>
        </w:rPr>
        <w:t>表</w:t>
      </w:r>
    </w:p>
    <w:p w14:paraId="62F7353A" w14:textId="77777777" w:rsidR="006E3D4E" w:rsidRDefault="00905B3C" w:rsidP="006E3D4E">
      <w:pPr>
        <w:pStyle w:val="affffffff5"/>
        <w:tabs>
          <w:tab w:val="right" w:leader="dot" w:pos="9628"/>
        </w:tabs>
        <w:ind w:left="1063" w:hanging="643"/>
        <w:rPr>
          <w:noProof/>
          <w:szCs w:val="22"/>
        </w:rPr>
      </w:pPr>
      <w:r>
        <w:rPr>
          <w:b/>
          <w:sz w:val="32"/>
        </w:rPr>
        <w:fldChar w:fldCharType="begin"/>
      </w:r>
      <w:r w:rsidR="0008613A">
        <w:rPr>
          <w:b/>
          <w:sz w:val="32"/>
        </w:rPr>
        <w:instrText xml:space="preserve"> </w:instrText>
      </w:r>
      <w:r w:rsidR="0008613A">
        <w:rPr>
          <w:rFonts w:hint="eastAsia"/>
          <w:b/>
          <w:sz w:val="32"/>
        </w:rPr>
        <w:instrText>TOC \h \z \c "</w:instrText>
      </w:r>
      <w:r w:rsidR="0008613A">
        <w:rPr>
          <w:rFonts w:hint="eastAsia"/>
          <w:b/>
          <w:sz w:val="32"/>
        </w:rPr>
        <w:instrText>图表</w:instrText>
      </w:r>
      <w:r w:rsidR="0008613A">
        <w:rPr>
          <w:rFonts w:hint="eastAsia"/>
          <w:b/>
          <w:sz w:val="32"/>
        </w:rPr>
        <w:instrText>"</w:instrText>
      </w:r>
      <w:r w:rsidR="0008613A">
        <w:rPr>
          <w:b/>
          <w:sz w:val="32"/>
        </w:rPr>
        <w:instrText xml:space="preserve"> </w:instrText>
      </w:r>
      <w:r>
        <w:rPr>
          <w:b/>
          <w:sz w:val="32"/>
        </w:rPr>
        <w:fldChar w:fldCharType="separate"/>
      </w:r>
      <w:hyperlink w:anchor="_Toc372714524" w:history="1">
        <w:r w:rsidR="006E3D4E" w:rsidRPr="00F81375">
          <w:rPr>
            <w:rStyle w:val="affe"/>
            <w:rFonts w:ascii="宋体" w:hAnsi="宋体" w:hint="eastAsia"/>
            <w:noProof/>
          </w:rPr>
          <w:t>图</w:t>
        </w:r>
        <w:r w:rsidR="006E3D4E" w:rsidRPr="00F81375">
          <w:rPr>
            <w:rStyle w:val="affe"/>
            <w:rFonts w:ascii="宋体" w:hAnsi="宋体"/>
            <w:noProof/>
          </w:rPr>
          <w:t>1 &lt;</w:t>
        </w:r>
        <w:r w:rsidR="006E3D4E" w:rsidRPr="00F81375">
          <w:rPr>
            <w:rStyle w:val="affe"/>
            <w:rFonts w:ascii="宋体" w:hAnsi="宋体" w:hint="eastAsia"/>
            <w:noProof/>
          </w:rPr>
          <w:t>网上营业厅</w:t>
        </w:r>
        <w:r w:rsidR="006E3D4E" w:rsidRPr="00F81375">
          <w:rPr>
            <w:rStyle w:val="affe"/>
            <w:rFonts w:ascii="宋体" w:hAnsi="宋体"/>
            <w:noProof/>
          </w:rPr>
          <w:t>&gt;</w:t>
        </w:r>
        <w:r w:rsidR="006E3D4E" w:rsidRPr="00F81375">
          <w:rPr>
            <w:rStyle w:val="affe"/>
            <w:rFonts w:ascii="宋体" w:hAnsi="宋体" w:hint="eastAsia"/>
            <w:noProof/>
          </w:rPr>
          <w:t>功能层级图</w:t>
        </w:r>
        <w:r w:rsidR="006E3D4E">
          <w:rPr>
            <w:noProof/>
            <w:webHidden/>
          </w:rPr>
          <w:tab/>
        </w:r>
        <w:r>
          <w:rPr>
            <w:noProof/>
            <w:webHidden/>
          </w:rPr>
          <w:fldChar w:fldCharType="begin"/>
        </w:r>
        <w:r w:rsidR="006E3D4E">
          <w:rPr>
            <w:noProof/>
            <w:webHidden/>
          </w:rPr>
          <w:instrText xml:space="preserve"> PAGEREF _Toc372714524 \h </w:instrText>
        </w:r>
        <w:r>
          <w:rPr>
            <w:noProof/>
            <w:webHidden/>
          </w:rPr>
        </w:r>
        <w:r>
          <w:rPr>
            <w:noProof/>
            <w:webHidden/>
          </w:rPr>
          <w:fldChar w:fldCharType="separate"/>
        </w:r>
        <w:r w:rsidR="004A2A04">
          <w:rPr>
            <w:noProof/>
            <w:webHidden/>
          </w:rPr>
          <w:t>10</w:t>
        </w:r>
        <w:r>
          <w:rPr>
            <w:noProof/>
            <w:webHidden/>
          </w:rPr>
          <w:fldChar w:fldCharType="end"/>
        </w:r>
      </w:hyperlink>
    </w:p>
    <w:p w14:paraId="40C1DC9E" w14:textId="77777777" w:rsidR="006E3D4E" w:rsidRDefault="00376133" w:rsidP="006E3D4E">
      <w:pPr>
        <w:pStyle w:val="affffffff5"/>
        <w:tabs>
          <w:tab w:val="right" w:leader="dot" w:pos="9628"/>
        </w:tabs>
        <w:ind w:left="840" w:hanging="420"/>
        <w:rPr>
          <w:noProof/>
          <w:szCs w:val="22"/>
        </w:rPr>
      </w:pPr>
      <w:hyperlink w:anchor="_Toc372714525" w:history="1">
        <w:r w:rsidR="006E3D4E" w:rsidRPr="00F81375">
          <w:rPr>
            <w:rStyle w:val="affe"/>
            <w:rFonts w:hint="eastAsia"/>
            <w:noProof/>
          </w:rPr>
          <w:t>图</w:t>
        </w:r>
        <w:r w:rsidR="006E3D4E" w:rsidRPr="00F81375">
          <w:rPr>
            <w:rStyle w:val="affe"/>
            <w:noProof/>
          </w:rPr>
          <w:t xml:space="preserve">2 </w:t>
        </w:r>
        <w:r w:rsidR="006E3D4E" w:rsidRPr="00F81375">
          <w:rPr>
            <w:rStyle w:val="affe"/>
            <w:rFonts w:hint="eastAsia"/>
            <w:noProof/>
          </w:rPr>
          <w:t>业务用例图</w:t>
        </w:r>
        <w:r w:rsidR="006E3D4E">
          <w:rPr>
            <w:noProof/>
            <w:webHidden/>
          </w:rPr>
          <w:tab/>
        </w:r>
        <w:r w:rsidR="00905B3C">
          <w:rPr>
            <w:noProof/>
            <w:webHidden/>
          </w:rPr>
          <w:fldChar w:fldCharType="begin"/>
        </w:r>
        <w:r w:rsidR="006E3D4E">
          <w:rPr>
            <w:noProof/>
            <w:webHidden/>
          </w:rPr>
          <w:instrText xml:space="preserve"> PAGEREF _Toc372714525 \h </w:instrText>
        </w:r>
        <w:r w:rsidR="00905B3C">
          <w:rPr>
            <w:noProof/>
            <w:webHidden/>
          </w:rPr>
        </w:r>
        <w:r w:rsidR="00905B3C">
          <w:rPr>
            <w:noProof/>
            <w:webHidden/>
          </w:rPr>
          <w:fldChar w:fldCharType="separate"/>
        </w:r>
        <w:r w:rsidR="004A2A04">
          <w:rPr>
            <w:noProof/>
            <w:webHidden/>
          </w:rPr>
          <w:t>12</w:t>
        </w:r>
        <w:r w:rsidR="00905B3C">
          <w:rPr>
            <w:noProof/>
            <w:webHidden/>
          </w:rPr>
          <w:fldChar w:fldCharType="end"/>
        </w:r>
      </w:hyperlink>
    </w:p>
    <w:p w14:paraId="68397E79" w14:textId="77777777" w:rsidR="0008613A" w:rsidRDefault="00905B3C" w:rsidP="0008613A">
      <w:pPr>
        <w:widowControl/>
        <w:jc w:val="left"/>
        <w:rPr>
          <w:b/>
          <w:sz w:val="32"/>
        </w:rPr>
      </w:pPr>
      <w:r>
        <w:rPr>
          <w:b/>
          <w:sz w:val="32"/>
        </w:rPr>
        <w:fldChar w:fldCharType="end"/>
      </w:r>
    </w:p>
    <w:p w14:paraId="00B5E970" w14:textId="77777777" w:rsidR="0008613A" w:rsidRDefault="0008613A" w:rsidP="0008613A">
      <w:pPr>
        <w:widowControl/>
        <w:jc w:val="left"/>
        <w:rPr>
          <w:b/>
          <w:sz w:val="32"/>
        </w:rPr>
      </w:pPr>
      <w:r>
        <w:rPr>
          <w:b/>
          <w:sz w:val="32"/>
        </w:rPr>
        <w:br w:type="page"/>
      </w:r>
    </w:p>
    <w:p w14:paraId="5DC91C5E" w14:textId="77777777" w:rsidR="0008613A" w:rsidRPr="00A46395" w:rsidRDefault="0008613A" w:rsidP="0008613A">
      <w:pPr>
        <w:widowControl/>
        <w:jc w:val="center"/>
        <w:rPr>
          <w:sz w:val="32"/>
        </w:rPr>
      </w:pPr>
      <w:r w:rsidRPr="00A46395">
        <w:rPr>
          <w:rFonts w:hint="eastAsia"/>
          <w:sz w:val="32"/>
        </w:rPr>
        <w:t>表</w:t>
      </w:r>
      <w:r>
        <w:rPr>
          <w:rFonts w:hint="eastAsia"/>
          <w:sz w:val="32"/>
        </w:rPr>
        <w:t xml:space="preserve">    </w:t>
      </w:r>
      <w:r w:rsidRPr="00A46395">
        <w:rPr>
          <w:rFonts w:hint="eastAsia"/>
          <w:sz w:val="32"/>
        </w:rPr>
        <w:t>格</w:t>
      </w:r>
    </w:p>
    <w:p w14:paraId="07522236" w14:textId="77777777" w:rsidR="006E3D4E" w:rsidRDefault="00905B3C" w:rsidP="006E3D4E">
      <w:pPr>
        <w:pStyle w:val="affffffff5"/>
        <w:tabs>
          <w:tab w:val="right" w:leader="dot" w:pos="9628"/>
        </w:tabs>
        <w:ind w:left="1063" w:hanging="643"/>
        <w:rPr>
          <w:noProof/>
          <w:szCs w:val="22"/>
        </w:rPr>
      </w:pPr>
      <w:r>
        <w:rPr>
          <w:b/>
          <w:sz w:val="32"/>
        </w:rPr>
        <w:fldChar w:fldCharType="begin"/>
      </w:r>
      <w:r w:rsidR="0008613A">
        <w:rPr>
          <w:b/>
          <w:sz w:val="32"/>
        </w:rPr>
        <w:instrText xml:space="preserve"> TOC \h \z \c "</w:instrText>
      </w:r>
      <w:r w:rsidR="0008613A">
        <w:rPr>
          <w:b/>
          <w:sz w:val="32"/>
        </w:rPr>
        <w:instrText>表格</w:instrText>
      </w:r>
      <w:r w:rsidR="0008613A">
        <w:rPr>
          <w:b/>
          <w:sz w:val="32"/>
        </w:rPr>
        <w:instrText xml:space="preserve">" </w:instrText>
      </w:r>
      <w:r>
        <w:rPr>
          <w:b/>
          <w:sz w:val="32"/>
        </w:rPr>
        <w:fldChar w:fldCharType="separate"/>
      </w:r>
      <w:hyperlink w:anchor="_Toc372714529" w:history="1">
        <w:r w:rsidR="006E3D4E" w:rsidRPr="00ED736D">
          <w:rPr>
            <w:rStyle w:val="affe"/>
            <w:rFonts w:ascii="宋体" w:hAnsi="宋体" w:hint="eastAsia"/>
            <w:noProof/>
          </w:rPr>
          <w:t>表</w:t>
        </w:r>
        <w:r w:rsidR="006E3D4E" w:rsidRPr="00ED736D">
          <w:rPr>
            <w:rStyle w:val="affe"/>
            <w:rFonts w:ascii="宋体" w:hAnsi="宋体"/>
            <w:noProof/>
          </w:rPr>
          <w:t>1</w:t>
        </w:r>
        <w:r w:rsidR="006E3D4E" w:rsidRPr="00ED736D">
          <w:rPr>
            <w:rStyle w:val="affe"/>
            <w:rFonts w:ascii="宋体" w:hAnsi="宋体" w:hint="eastAsia"/>
            <w:noProof/>
          </w:rPr>
          <w:t>名词解释</w:t>
        </w:r>
        <w:r w:rsidR="006E3D4E">
          <w:rPr>
            <w:noProof/>
            <w:webHidden/>
          </w:rPr>
          <w:tab/>
        </w:r>
        <w:r>
          <w:rPr>
            <w:noProof/>
            <w:webHidden/>
          </w:rPr>
          <w:fldChar w:fldCharType="begin"/>
        </w:r>
        <w:r w:rsidR="006E3D4E">
          <w:rPr>
            <w:noProof/>
            <w:webHidden/>
          </w:rPr>
          <w:instrText xml:space="preserve"> PAGEREF _Toc372714529 \h </w:instrText>
        </w:r>
        <w:r>
          <w:rPr>
            <w:noProof/>
            <w:webHidden/>
          </w:rPr>
        </w:r>
        <w:r>
          <w:rPr>
            <w:noProof/>
            <w:webHidden/>
          </w:rPr>
          <w:fldChar w:fldCharType="separate"/>
        </w:r>
        <w:r w:rsidR="004A2A04">
          <w:rPr>
            <w:noProof/>
            <w:webHidden/>
          </w:rPr>
          <w:t>7</w:t>
        </w:r>
        <w:r>
          <w:rPr>
            <w:noProof/>
            <w:webHidden/>
          </w:rPr>
          <w:fldChar w:fldCharType="end"/>
        </w:r>
      </w:hyperlink>
    </w:p>
    <w:p w14:paraId="74F72B4F" w14:textId="77777777" w:rsidR="006E3D4E" w:rsidRDefault="00376133" w:rsidP="006E3D4E">
      <w:pPr>
        <w:pStyle w:val="affffffff5"/>
        <w:tabs>
          <w:tab w:val="right" w:leader="dot" w:pos="9628"/>
        </w:tabs>
        <w:ind w:left="840" w:hanging="420"/>
        <w:rPr>
          <w:noProof/>
          <w:szCs w:val="22"/>
        </w:rPr>
      </w:pPr>
      <w:hyperlink w:anchor="_Toc372714530" w:history="1">
        <w:r w:rsidR="006E3D4E" w:rsidRPr="00ED736D">
          <w:rPr>
            <w:rStyle w:val="affe"/>
            <w:rFonts w:ascii="宋体" w:hAnsi="宋体" w:hint="eastAsia"/>
            <w:noProof/>
          </w:rPr>
          <w:t>表</w:t>
        </w:r>
        <w:r w:rsidR="006E3D4E" w:rsidRPr="00ED736D">
          <w:rPr>
            <w:rStyle w:val="affe"/>
            <w:rFonts w:ascii="宋体" w:hAnsi="宋体"/>
            <w:noProof/>
          </w:rPr>
          <w:t xml:space="preserve">2 </w:t>
        </w:r>
        <w:r w:rsidR="006E3D4E" w:rsidRPr="00ED736D">
          <w:rPr>
            <w:rStyle w:val="affe"/>
            <w:rFonts w:ascii="宋体" w:hAnsi="宋体" w:hint="eastAsia"/>
            <w:noProof/>
          </w:rPr>
          <w:t>引用的标准和规范</w:t>
        </w:r>
        <w:r w:rsidR="006E3D4E">
          <w:rPr>
            <w:noProof/>
            <w:webHidden/>
          </w:rPr>
          <w:tab/>
        </w:r>
        <w:r w:rsidR="00905B3C">
          <w:rPr>
            <w:noProof/>
            <w:webHidden/>
          </w:rPr>
          <w:fldChar w:fldCharType="begin"/>
        </w:r>
        <w:r w:rsidR="006E3D4E">
          <w:rPr>
            <w:noProof/>
            <w:webHidden/>
          </w:rPr>
          <w:instrText xml:space="preserve"> PAGEREF _Toc372714530 \h </w:instrText>
        </w:r>
        <w:r w:rsidR="00905B3C">
          <w:rPr>
            <w:noProof/>
            <w:webHidden/>
          </w:rPr>
        </w:r>
        <w:r w:rsidR="00905B3C">
          <w:rPr>
            <w:noProof/>
            <w:webHidden/>
          </w:rPr>
          <w:fldChar w:fldCharType="separate"/>
        </w:r>
        <w:r w:rsidR="004A2A04">
          <w:rPr>
            <w:noProof/>
            <w:webHidden/>
          </w:rPr>
          <w:t>8</w:t>
        </w:r>
        <w:r w:rsidR="00905B3C">
          <w:rPr>
            <w:noProof/>
            <w:webHidden/>
          </w:rPr>
          <w:fldChar w:fldCharType="end"/>
        </w:r>
      </w:hyperlink>
    </w:p>
    <w:p w14:paraId="494570A8" w14:textId="77777777" w:rsidR="006E3D4E" w:rsidRDefault="00376133" w:rsidP="006E3D4E">
      <w:pPr>
        <w:pStyle w:val="affffffff5"/>
        <w:tabs>
          <w:tab w:val="right" w:leader="dot" w:pos="9628"/>
        </w:tabs>
        <w:ind w:left="840" w:hanging="420"/>
        <w:rPr>
          <w:noProof/>
          <w:szCs w:val="22"/>
        </w:rPr>
      </w:pPr>
      <w:hyperlink w:anchor="_Toc372714531" w:history="1">
        <w:r w:rsidR="006E3D4E" w:rsidRPr="00ED736D">
          <w:rPr>
            <w:rStyle w:val="affe"/>
            <w:rFonts w:ascii="宋体" w:hAnsi="宋体" w:hint="eastAsia"/>
            <w:noProof/>
          </w:rPr>
          <w:t>表</w:t>
        </w:r>
        <w:r w:rsidR="006E3D4E" w:rsidRPr="00ED736D">
          <w:rPr>
            <w:rStyle w:val="affe"/>
            <w:rFonts w:ascii="宋体" w:hAnsi="宋体"/>
            <w:noProof/>
          </w:rPr>
          <w:t xml:space="preserve">3 </w:t>
        </w:r>
        <w:r w:rsidR="006E3D4E" w:rsidRPr="00ED736D">
          <w:rPr>
            <w:rStyle w:val="affe"/>
            <w:rFonts w:ascii="宋体" w:hAnsi="宋体" w:hint="eastAsia"/>
            <w:noProof/>
          </w:rPr>
          <w:t>拟制定的标准和规范</w:t>
        </w:r>
        <w:r w:rsidR="006E3D4E">
          <w:rPr>
            <w:noProof/>
            <w:webHidden/>
          </w:rPr>
          <w:tab/>
        </w:r>
        <w:r w:rsidR="00905B3C">
          <w:rPr>
            <w:noProof/>
            <w:webHidden/>
          </w:rPr>
          <w:fldChar w:fldCharType="begin"/>
        </w:r>
        <w:r w:rsidR="006E3D4E">
          <w:rPr>
            <w:noProof/>
            <w:webHidden/>
          </w:rPr>
          <w:instrText xml:space="preserve"> PAGEREF _Toc372714531 \h </w:instrText>
        </w:r>
        <w:r w:rsidR="00905B3C">
          <w:rPr>
            <w:noProof/>
            <w:webHidden/>
          </w:rPr>
        </w:r>
        <w:r w:rsidR="00905B3C">
          <w:rPr>
            <w:noProof/>
            <w:webHidden/>
          </w:rPr>
          <w:fldChar w:fldCharType="separate"/>
        </w:r>
        <w:r w:rsidR="004A2A04">
          <w:rPr>
            <w:noProof/>
            <w:webHidden/>
          </w:rPr>
          <w:t>8</w:t>
        </w:r>
        <w:r w:rsidR="00905B3C">
          <w:rPr>
            <w:noProof/>
            <w:webHidden/>
          </w:rPr>
          <w:fldChar w:fldCharType="end"/>
        </w:r>
      </w:hyperlink>
    </w:p>
    <w:p w14:paraId="07FFB9B9" w14:textId="77777777" w:rsidR="006E3D4E" w:rsidRDefault="00376133" w:rsidP="006E3D4E">
      <w:pPr>
        <w:pStyle w:val="affffffff5"/>
        <w:tabs>
          <w:tab w:val="right" w:leader="dot" w:pos="9628"/>
        </w:tabs>
        <w:ind w:left="840" w:hanging="420"/>
        <w:rPr>
          <w:noProof/>
          <w:szCs w:val="22"/>
        </w:rPr>
      </w:pPr>
      <w:hyperlink w:anchor="_Toc372714532" w:history="1">
        <w:r w:rsidR="006E3D4E" w:rsidRPr="00ED736D">
          <w:rPr>
            <w:rStyle w:val="affe"/>
            <w:rFonts w:ascii="宋体" w:hAnsi="宋体" w:hint="eastAsia"/>
            <w:noProof/>
          </w:rPr>
          <w:t>表</w:t>
        </w:r>
        <w:r w:rsidR="006E3D4E" w:rsidRPr="00ED736D">
          <w:rPr>
            <w:rStyle w:val="affe"/>
            <w:rFonts w:ascii="宋体" w:hAnsi="宋体"/>
            <w:noProof/>
          </w:rPr>
          <w:t xml:space="preserve">4 </w:t>
        </w:r>
        <w:r w:rsidR="006E3D4E" w:rsidRPr="00ED736D">
          <w:rPr>
            <w:rStyle w:val="affe"/>
            <w:rFonts w:ascii="宋体" w:hAnsi="宋体" w:hint="eastAsia"/>
            <w:noProof/>
          </w:rPr>
          <w:t>岗位定义</w:t>
        </w:r>
        <w:r w:rsidR="006E3D4E">
          <w:rPr>
            <w:noProof/>
            <w:webHidden/>
          </w:rPr>
          <w:tab/>
        </w:r>
        <w:r w:rsidR="00905B3C">
          <w:rPr>
            <w:noProof/>
            <w:webHidden/>
          </w:rPr>
          <w:fldChar w:fldCharType="begin"/>
        </w:r>
        <w:r w:rsidR="006E3D4E">
          <w:rPr>
            <w:noProof/>
            <w:webHidden/>
          </w:rPr>
          <w:instrText xml:space="preserve"> PAGEREF _Toc372714532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788495C4" w14:textId="77777777" w:rsidR="006E3D4E" w:rsidRDefault="00376133" w:rsidP="006E3D4E">
      <w:pPr>
        <w:pStyle w:val="affffffff5"/>
        <w:tabs>
          <w:tab w:val="right" w:leader="dot" w:pos="9628"/>
        </w:tabs>
        <w:ind w:left="840" w:hanging="420"/>
        <w:rPr>
          <w:noProof/>
          <w:szCs w:val="22"/>
        </w:rPr>
      </w:pPr>
      <w:hyperlink w:anchor="_Toc372714533" w:history="1">
        <w:r w:rsidR="006E3D4E" w:rsidRPr="00ED736D">
          <w:rPr>
            <w:rStyle w:val="affe"/>
            <w:rFonts w:ascii="宋体" w:hAnsi="宋体" w:hint="eastAsia"/>
            <w:noProof/>
          </w:rPr>
          <w:t>表</w:t>
        </w:r>
        <w:r w:rsidR="006E3D4E" w:rsidRPr="00ED736D">
          <w:rPr>
            <w:rStyle w:val="affe"/>
            <w:rFonts w:ascii="宋体" w:hAnsi="宋体"/>
            <w:noProof/>
          </w:rPr>
          <w:t xml:space="preserve">5 </w:t>
        </w:r>
        <w:r w:rsidR="006E3D4E" w:rsidRPr="00ED736D">
          <w:rPr>
            <w:rStyle w:val="affe"/>
            <w:rFonts w:ascii="宋体" w:hAnsi="宋体" w:hint="eastAsia"/>
            <w:noProof/>
          </w:rPr>
          <w:t>角色定义</w:t>
        </w:r>
        <w:r w:rsidR="006E3D4E">
          <w:rPr>
            <w:noProof/>
            <w:webHidden/>
          </w:rPr>
          <w:tab/>
        </w:r>
        <w:r w:rsidR="00905B3C">
          <w:rPr>
            <w:noProof/>
            <w:webHidden/>
          </w:rPr>
          <w:fldChar w:fldCharType="begin"/>
        </w:r>
        <w:r w:rsidR="006E3D4E">
          <w:rPr>
            <w:noProof/>
            <w:webHidden/>
          </w:rPr>
          <w:instrText xml:space="preserve"> PAGEREF _Toc372714533 \h </w:instrText>
        </w:r>
        <w:r w:rsidR="00905B3C">
          <w:rPr>
            <w:noProof/>
            <w:webHidden/>
          </w:rPr>
        </w:r>
        <w:r w:rsidR="00905B3C">
          <w:rPr>
            <w:noProof/>
            <w:webHidden/>
          </w:rPr>
          <w:fldChar w:fldCharType="separate"/>
        </w:r>
        <w:r w:rsidR="004A2A04">
          <w:rPr>
            <w:noProof/>
            <w:webHidden/>
          </w:rPr>
          <w:t>9</w:t>
        </w:r>
        <w:r w:rsidR="00905B3C">
          <w:rPr>
            <w:noProof/>
            <w:webHidden/>
          </w:rPr>
          <w:fldChar w:fldCharType="end"/>
        </w:r>
      </w:hyperlink>
    </w:p>
    <w:p w14:paraId="11727CD0" w14:textId="77777777" w:rsidR="006E3D4E" w:rsidRDefault="00376133" w:rsidP="006E3D4E">
      <w:pPr>
        <w:pStyle w:val="affffffff5"/>
        <w:tabs>
          <w:tab w:val="right" w:leader="dot" w:pos="9628"/>
        </w:tabs>
        <w:ind w:left="840" w:hanging="420"/>
        <w:rPr>
          <w:noProof/>
          <w:szCs w:val="22"/>
        </w:rPr>
      </w:pPr>
      <w:hyperlink w:anchor="_Toc372714534" w:history="1">
        <w:r w:rsidR="006E3D4E" w:rsidRPr="00ED736D">
          <w:rPr>
            <w:rStyle w:val="affe"/>
            <w:rFonts w:hint="eastAsia"/>
            <w:noProof/>
          </w:rPr>
          <w:t>表</w:t>
        </w:r>
        <w:r w:rsidR="006E3D4E" w:rsidRPr="00ED736D">
          <w:rPr>
            <w:rStyle w:val="affe"/>
            <w:noProof/>
          </w:rPr>
          <w:t>6 &lt;</w:t>
        </w:r>
        <w:r w:rsidR="006E3D4E" w:rsidRPr="00ED736D">
          <w:rPr>
            <w:rStyle w:val="affe"/>
            <w:rFonts w:hint="eastAsia"/>
            <w:noProof/>
          </w:rPr>
          <w:t>网上营业厅</w:t>
        </w:r>
        <w:r w:rsidR="006E3D4E" w:rsidRPr="00ED736D">
          <w:rPr>
            <w:rStyle w:val="affe"/>
            <w:noProof/>
          </w:rPr>
          <w:t>&gt;</w:t>
        </w:r>
        <w:r w:rsidR="006E3D4E" w:rsidRPr="00ED736D">
          <w:rPr>
            <w:rStyle w:val="affe"/>
            <w:rFonts w:hint="eastAsia"/>
            <w:noProof/>
          </w:rPr>
          <w:t>功能清单</w:t>
        </w:r>
        <w:r w:rsidR="006E3D4E">
          <w:rPr>
            <w:noProof/>
            <w:webHidden/>
          </w:rPr>
          <w:tab/>
        </w:r>
        <w:r w:rsidR="00905B3C">
          <w:rPr>
            <w:noProof/>
            <w:webHidden/>
          </w:rPr>
          <w:fldChar w:fldCharType="begin"/>
        </w:r>
        <w:r w:rsidR="006E3D4E">
          <w:rPr>
            <w:noProof/>
            <w:webHidden/>
          </w:rPr>
          <w:instrText xml:space="preserve"> PAGEREF _Toc372714534 \h </w:instrText>
        </w:r>
        <w:r w:rsidR="00905B3C">
          <w:rPr>
            <w:noProof/>
            <w:webHidden/>
          </w:rPr>
        </w:r>
        <w:r w:rsidR="00905B3C">
          <w:rPr>
            <w:noProof/>
            <w:webHidden/>
          </w:rPr>
          <w:fldChar w:fldCharType="separate"/>
        </w:r>
        <w:r w:rsidR="004A2A04">
          <w:rPr>
            <w:noProof/>
            <w:webHidden/>
          </w:rPr>
          <w:t>10</w:t>
        </w:r>
        <w:r w:rsidR="00905B3C">
          <w:rPr>
            <w:noProof/>
            <w:webHidden/>
          </w:rPr>
          <w:fldChar w:fldCharType="end"/>
        </w:r>
      </w:hyperlink>
    </w:p>
    <w:p w14:paraId="702AEDBC" w14:textId="77777777" w:rsidR="006E3D4E" w:rsidRDefault="00376133" w:rsidP="006E3D4E">
      <w:pPr>
        <w:pStyle w:val="affffffff5"/>
        <w:tabs>
          <w:tab w:val="right" w:leader="dot" w:pos="9628"/>
        </w:tabs>
        <w:ind w:left="840" w:hanging="420"/>
        <w:rPr>
          <w:noProof/>
          <w:szCs w:val="22"/>
        </w:rPr>
      </w:pPr>
      <w:hyperlink w:anchor="_Toc372714535" w:history="1">
        <w:r w:rsidR="006E3D4E" w:rsidRPr="00ED736D">
          <w:rPr>
            <w:rStyle w:val="affe"/>
            <w:rFonts w:hint="eastAsia"/>
            <w:noProof/>
          </w:rPr>
          <w:t>表</w:t>
        </w:r>
        <w:r w:rsidR="006E3D4E" w:rsidRPr="00ED736D">
          <w:rPr>
            <w:rStyle w:val="affe"/>
            <w:noProof/>
          </w:rPr>
          <w:t>7 &lt;</w:t>
        </w:r>
        <w:r w:rsidR="006E3D4E" w:rsidRPr="00ED736D">
          <w:rPr>
            <w:rStyle w:val="affe"/>
            <w:rFonts w:hint="eastAsia"/>
            <w:noProof/>
          </w:rPr>
          <w:t>电量电费</w:t>
        </w:r>
        <w:r w:rsidR="006E3D4E" w:rsidRPr="00ED736D">
          <w:rPr>
            <w:rStyle w:val="affe"/>
            <w:noProof/>
          </w:rPr>
          <w:t>&gt;</w:t>
        </w:r>
        <w:r w:rsidR="006E3D4E" w:rsidRPr="00ED736D">
          <w:rPr>
            <w:rStyle w:val="affe"/>
            <w:rFonts w:hint="eastAsia"/>
            <w:noProof/>
          </w:rPr>
          <w:t>功能点清单</w:t>
        </w:r>
        <w:r w:rsidR="006E3D4E">
          <w:rPr>
            <w:noProof/>
            <w:webHidden/>
          </w:rPr>
          <w:tab/>
        </w:r>
        <w:r w:rsidR="00905B3C">
          <w:rPr>
            <w:noProof/>
            <w:webHidden/>
          </w:rPr>
          <w:fldChar w:fldCharType="begin"/>
        </w:r>
        <w:r w:rsidR="006E3D4E">
          <w:rPr>
            <w:noProof/>
            <w:webHidden/>
          </w:rPr>
          <w:instrText xml:space="preserve"> PAGEREF _Toc372714535 \h </w:instrText>
        </w:r>
        <w:r w:rsidR="00905B3C">
          <w:rPr>
            <w:noProof/>
            <w:webHidden/>
          </w:rPr>
        </w:r>
        <w:r w:rsidR="00905B3C">
          <w:rPr>
            <w:noProof/>
            <w:webHidden/>
          </w:rPr>
          <w:fldChar w:fldCharType="separate"/>
        </w:r>
        <w:r w:rsidR="004A2A04">
          <w:rPr>
            <w:noProof/>
            <w:webHidden/>
          </w:rPr>
          <w:t>11</w:t>
        </w:r>
        <w:r w:rsidR="00905B3C">
          <w:rPr>
            <w:noProof/>
            <w:webHidden/>
          </w:rPr>
          <w:fldChar w:fldCharType="end"/>
        </w:r>
      </w:hyperlink>
    </w:p>
    <w:p w14:paraId="39EF2BA6" w14:textId="77777777" w:rsidR="006E3D4E" w:rsidRDefault="00376133" w:rsidP="006E3D4E">
      <w:pPr>
        <w:pStyle w:val="affffffff5"/>
        <w:tabs>
          <w:tab w:val="right" w:leader="dot" w:pos="9628"/>
        </w:tabs>
        <w:ind w:left="840" w:hanging="420"/>
        <w:rPr>
          <w:noProof/>
          <w:szCs w:val="22"/>
        </w:rPr>
      </w:pPr>
      <w:hyperlink w:anchor="_Toc372714536" w:history="1">
        <w:r w:rsidR="006E3D4E" w:rsidRPr="00ED736D">
          <w:rPr>
            <w:rStyle w:val="affe"/>
            <w:rFonts w:hint="eastAsia"/>
            <w:noProof/>
          </w:rPr>
          <w:t>表</w:t>
        </w:r>
        <w:r w:rsidR="006E3D4E" w:rsidRPr="00ED736D">
          <w:rPr>
            <w:rStyle w:val="affe"/>
            <w:noProof/>
          </w:rPr>
          <w:t xml:space="preserve">8 </w:t>
        </w:r>
        <w:r w:rsidR="006E3D4E" w:rsidRPr="00ED736D">
          <w:rPr>
            <w:rStyle w:val="affe"/>
            <w:rFonts w:hint="eastAsia"/>
            <w:noProof/>
          </w:rPr>
          <w:t>系统用例清单</w:t>
        </w:r>
        <w:r w:rsidR="006E3D4E">
          <w:rPr>
            <w:noProof/>
            <w:webHidden/>
          </w:rPr>
          <w:tab/>
        </w:r>
        <w:r w:rsidR="00905B3C">
          <w:rPr>
            <w:noProof/>
            <w:webHidden/>
          </w:rPr>
          <w:fldChar w:fldCharType="begin"/>
        </w:r>
        <w:r w:rsidR="006E3D4E">
          <w:rPr>
            <w:noProof/>
            <w:webHidden/>
          </w:rPr>
          <w:instrText xml:space="preserve"> PAGEREF _Toc372714536 \h </w:instrText>
        </w:r>
        <w:r w:rsidR="00905B3C">
          <w:rPr>
            <w:noProof/>
            <w:webHidden/>
          </w:rPr>
        </w:r>
        <w:r w:rsidR="00905B3C">
          <w:rPr>
            <w:noProof/>
            <w:webHidden/>
          </w:rPr>
          <w:fldChar w:fldCharType="separate"/>
        </w:r>
        <w:r w:rsidR="004A2A04">
          <w:rPr>
            <w:noProof/>
            <w:webHidden/>
          </w:rPr>
          <w:t>13</w:t>
        </w:r>
        <w:r w:rsidR="00905B3C">
          <w:rPr>
            <w:noProof/>
            <w:webHidden/>
          </w:rPr>
          <w:fldChar w:fldCharType="end"/>
        </w:r>
      </w:hyperlink>
    </w:p>
    <w:p w14:paraId="276A5DF1" w14:textId="77777777" w:rsidR="006E3D4E" w:rsidRDefault="00376133" w:rsidP="006E3D4E">
      <w:pPr>
        <w:pStyle w:val="affffffff5"/>
        <w:tabs>
          <w:tab w:val="right" w:leader="dot" w:pos="9628"/>
        </w:tabs>
        <w:ind w:left="840" w:hanging="420"/>
        <w:rPr>
          <w:noProof/>
          <w:szCs w:val="22"/>
        </w:rPr>
      </w:pPr>
      <w:hyperlink w:anchor="_Toc372714537" w:history="1">
        <w:r w:rsidR="006E3D4E" w:rsidRPr="00ED736D">
          <w:rPr>
            <w:rStyle w:val="affe"/>
            <w:rFonts w:hint="eastAsia"/>
            <w:noProof/>
          </w:rPr>
          <w:t>表</w:t>
        </w:r>
        <w:r w:rsidR="006E3D4E" w:rsidRPr="00ED736D">
          <w:rPr>
            <w:rStyle w:val="affe"/>
            <w:rFonts w:ascii="宋体" w:hAnsi="宋体"/>
            <w:noProof/>
          </w:rPr>
          <w:t>9</w:t>
        </w:r>
        <w:r w:rsidR="006E3D4E" w:rsidRPr="00ED736D">
          <w:rPr>
            <w:rStyle w:val="affe"/>
            <w:noProof/>
          </w:rPr>
          <w:t xml:space="preserve"> </w:t>
        </w:r>
        <w:r w:rsidR="006E3D4E" w:rsidRPr="00ED736D">
          <w:rPr>
            <w:rStyle w:val="affe"/>
            <w:rFonts w:hint="eastAsia"/>
            <w:noProof/>
          </w:rPr>
          <w:t>银行转账用例</w:t>
        </w:r>
        <w:r w:rsidR="006E3D4E">
          <w:rPr>
            <w:noProof/>
            <w:webHidden/>
          </w:rPr>
          <w:tab/>
        </w:r>
        <w:r w:rsidR="00905B3C">
          <w:rPr>
            <w:noProof/>
            <w:webHidden/>
          </w:rPr>
          <w:fldChar w:fldCharType="begin"/>
        </w:r>
        <w:r w:rsidR="006E3D4E">
          <w:rPr>
            <w:noProof/>
            <w:webHidden/>
          </w:rPr>
          <w:instrText xml:space="preserve"> PAGEREF _Toc372714537 \h </w:instrText>
        </w:r>
        <w:r w:rsidR="00905B3C">
          <w:rPr>
            <w:noProof/>
            <w:webHidden/>
          </w:rPr>
        </w:r>
        <w:r w:rsidR="00905B3C">
          <w:rPr>
            <w:noProof/>
            <w:webHidden/>
          </w:rPr>
          <w:fldChar w:fldCharType="separate"/>
        </w:r>
        <w:r w:rsidR="004A2A04">
          <w:rPr>
            <w:noProof/>
            <w:webHidden/>
          </w:rPr>
          <w:t>13</w:t>
        </w:r>
        <w:r w:rsidR="00905B3C">
          <w:rPr>
            <w:noProof/>
            <w:webHidden/>
          </w:rPr>
          <w:fldChar w:fldCharType="end"/>
        </w:r>
      </w:hyperlink>
    </w:p>
    <w:p w14:paraId="36A2A9D6" w14:textId="77777777" w:rsidR="006E3D4E" w:rsidRDefault="00376133" w:rsidP="006E3D4E">
      <w:pPr>
        <w:pStyle w:val="affffffff5"/>
        <w:tabs>
          <w:tab w:val="right" w:leader="dot" w:pos="9628"/>
        </w:tabs>
        <w:ind w:left="840" w:hanging="420"/>
        <w:rPr>
          <w:noProof/>
          <w:szCs w:val="22"/>
        </w:rPr>
      </w:pPr>
      <w:hyperlink w:anchor="_Toc372714538" w:history="1">
        <w:r w:rsidR="006E3D4E" w:rsidRPr="00ED736D">
          <w:rPr>
            <w:rStyle w:val="affe"/>
            <w:rFonts w:hint="eastAsia"/>
            <w:noProof/>
          </w:rPr>
          <w:t>表</w:t>
        </w:r>
        <w:r w:rsidR="006E3D4E" w:rsidRPr="00ED736D">
          <w:rPr>
            <w:rStyle w:val="affe"/>
            <w:rFonts w:ascii="宋体" w:hAnsi="宋体"/>
            <w:noProof/>
          </w:rPr>
          <w:t>10</w:t>
        </w:r>
        <w:r w:rsidR="006E3D4E" w:rsidRPr="00ED736D">
          <w:rPr>
            <w:rStyle w:val="affe"/>
            <w:noProof/>
          </w:rPr>
          <w:t xml:space="preserve"> </w:t>
        </w:r>
        <w:r w:rsidR="006E3D4E" w:rsidRPr="00ED736D">
          <w:rPr>
            <w:rStyle w:val="affe"/>
            <w:rFonts w:hint="eastAsia"/>
            <w:noProof/>
          </w:rPr>
          <w:t>注册员工信息用例</w:t>
        </w:r>
        <w:r w:rsidR="006E3D4E">
          <w:rPr>
            <w:noProof/>
            <w:webHidden/>
          </w:rPr>
          <w:tab/>
        </w:r>
        <w:r w:rsidR="00905B3C">
          <w:rPr>
            <w:noProof/>
            <w:webHidden/>
          </w:rPr>
          <w:fldChar w:fldCharType="begin"/>
        </w:r>
        <w:r w:rsidR="006E3D4E">
          <w:rPr>
            <w:noProof/>
            <w:webHidden/>
          </w:rPr>
          <w:instrText xml:space="preserve"> PAGEREF _Toc372714538 \h </w:instrText>
        </w:r>
        <w:r w:rsidR="00905B3C">
          <w:rPr>
            <w:noProof/>
            <w:webHidden/>
          </w:rPr>
        </w:r>
        <w:r w:rsidR="00905B3C">
          <w:rPr>
            <w:noProof/>
            <w:webHidden/>
          </w:rPr>
          <w:fldChar w:fldCharType="separate"/>
        </w:r>
        <w:r w:rsidR="004A2A04">
          <w:rPr>
            <w:noProof/>
            <w:webHidden/>
          </w:rPr>
          <w:t>13</w:t>
        </w:r>
        <w:r w:rsidR="00905B3C">
          <w:rPr>
            <w:noProof/>
            <w:webHidden/>
          </w:rPr>
          <w:fldChar w:fldCharType="end"/>
        </w:r>
      </w:hyperlink>
    </w:p>
    <w:p w14:paraId="195A54EE" w14:textId="77777777" w:rsidR="006E3D4E" w:rsidRDefault="00376133" w:rsidP="006E3D4E">
      <w:pPr>
        <w:pStyle w:val="affffffff5"/>
        <w:tabs>
          <w:tab w:val="right" w:leader="dot" w:pos="9628"/>
        </w:tabs>
        <w:ind w:left="840" w:hanging="420"/>
        <w:rPr>
          <w:noProof/>
          <w:szCs w:val="22"/>
        </w:rPr>
      </w:pPr>
      <w:hyperlink w:anchor="_Toc372714539" w:history="1">
        <w:r w:rsidR="006E3D4E" w:rsidRPr="00ED736D">
          <w:rPr>
            <w:rStyle w:val="affe"/>
            <w:rFonts w:hint="eastAsia"/>
            <w:noProof/>
          </w:rPr>
          <w:t>表</w:t>
        </w:r>
        <w:r w:rsidR="006E3D4E" w:rsidRPr="00ED736D">
          <w:rPr>
            <w:rStyle w:val="affe"/>
            <w:noProof/>
          </w:rPr>
          <w:t xml:space="preserve">11 </w:t>
        </w:r>
        <w:r w:rsidR="006E3D4E" w:rsidRPr="00ED736D">
          <w:rPr>
            <w:rStyle w:val="affe"/>
            <w:rFonts w:hint="eastAsia"/>
            <w:noProof/>
          </w:rPr>
          <w:t>系统容量</w:t>
        </w:r>
        <w:r w:rsidR="006E3D4E">
          <w:rPr>
            <w:noProof/>
            <w:webHidden/>
          </w:rPr>
          <w:tab/>
        </w:r>
        <w:r w:rsidR="00905B3C">
          <w:rPr>
            <w:noProof/>
            <w:webHidden/>
          </w:rPr>
          <w:fldChar w:fldCharType="begin"/>
        </w:r>
        <w:r w:rsidR="006E3D4E">
          <w:rPr>
            <w:noProof/>
            <w:webHidden/>
          </w:rPr>
          <w:instrText xml:space="preserve"> PAGEREF _Toc372714539 \h </w:instrText>
        </w:r>
        <w:r w:rsidR="00905B3C">
          <w:rPr>
            <w:noProof/>
            <w:webHidden/>
          </w:rPr>
        </w:r>
        <w:r w:rsidR="00905B3C">
          <w:rPr>
            <w:noProof/>
            <w:webHidden/>
          </w:rPr>
          <w:fldChar w:fldCharType="separate"/>
        </w:r>
        <w:r w:rsidR="004A2A04">
          <w:rPr>
            <w:noProof/>
            <w:webHidden/>
          </w:rPr>
          <w:t>15</w:t>
        </w:r>
        <w:r w:rsidR="00905B3C">
          <w:rPr>
            <w:noProof/>
            <w:webHidden/>
          </w:rPr>
          <w:fldChar w:fldCharType="end"/>
        </w:r>
      </w:hyperlink>
    </w:p>
    <w:p w14:paraId="3978EE4D" w14:textId="77777777" w:rsidR="006E3D4E" w:rsidRDefault="00376133" w:rsidP="006E3D4E">
      <w:pPr>
        <w:pStyle w:val="affffffff5"/>
        <w:tabs>
          <w:tab w:val="right" w:leader="dot" w:pos="9628"/>
        </w:tabs>
        <w:ind w:left="840" w:hanging="420"/>
        <w:rPr>
          <w:noProof/>
          <w:szCs w:val="22"/>
        </w:rPr>
      </w:pPr>
      <w:hyperlink w:anchor="_Toc372714540" w:history="1">
        <w:r w:rsidR="006E3D4E" w:rsidRPr="00ED736D">
          <w:rPr>
            <w:rStyle w:val="affe"/>
            <w:rFonts w:hint="eastAsia"/>
            <w:noProof/>
          </w:rPr>
          <w:t>表</w:t>
        </w:r>
        <w:r w:rsidR="006E3D4E" w:rsidRPr="00ED736D">
          <w:rPr>
            <w:rStyle w:val="affe"/>
            <w:noProof/>
          </w:rPr>
          <w:t xml:space="preserve">12 </w:t>
        </w:r>
        <w:r w:rsidR="006E3D4E" w:rsidRPr="00ED736D">
          <w:rPr>
            <w:rStyle w:val="affe"/>
            <w:rFonts w:hint="eastAsia"/>
            <w:noProof/>
          </w:rPr>
          <w:t>系统响应时间</w:t>
        </w:r>
        <w:r w:rsidR="006E3D4E">
          <w:rPr>
            <w:noProof/>
            <w:webHidden/>
          </w:rPr>
          <w:tab/>
        </w:r>
        <w:r w:rsidR="00905B3C">
          <w:rPr>
            <w:noProof/>
            <w:webHidden/>
          </w:rPr>
          <w:fldChar w:fldCharType="begin"/>
        </w:r>
        <w:r w:rsidR="006E3D4E">
          <w:rPr>
            <w:noProof/>
            <w:webHidden/>
          </w:rPr>
          <w:instrText xml:space="preserve"> PAGEREF _Toc372714540 \h </w:instrText>
        </w:r>
        <w:r w:rsidR="00905B3C">
          <w:rPr>
            <w:noProof/>
            <w:webHidden/>
          </w:rPr>
        </w:r>
        <w:r w:rsidR="00905B3C">
          <w:rPr>
            <w:noProof/>
            <w:webHidden/>
          </w:rPr>
          <w:fldChar w:fldCharType="separate"/>
        </w:r>
        <w:r w:rsidR="004A2A04">
          <w:rPr>
            <w:noProof/>
            <w:webHidden/>
          </w:rPr>
          <w:t>15</w:t>
        </w:r>
        <w:r w:rsidR="00905B3C">
          <w:rPr>
            <w:noProof/>
            <w:webHidden/>
          </w:rPr>
          <w:fldChar w:fldCharType="end"/>
        </w:r>
      </w:hyperlink>
    </w:p>
    <w:p w14:paraId="6F5AD085" w14:textId="77777777" w:rsidR="006E3D4E" w:rsidRDefault="00376133" w:rsidP="006E3D4E">
      <w:pPr>
        <w:pStyle w:val="affffffff5"/>
        <w:tabs>
          <w:tab w:val="right" w:leader="dot" w:pos="9628"/>
        </w:tabs>
        <w:ind w:left="840" w:hanging="420"/>
        <w:rPr>
          <w:noProof/>
          <w:szCs w:val="22"/>
        </w:rPr>
      </w:pPr>
      <w:hyperlink w:anchor="_Toc372714541" w:history="1">
        <w:r w:rsidR="006E3D4E" w:rsidRPr="00ED736D">
          <w:rPr>
            <w:rStyle w:val="affe"/>
            <w:rFonts w:hint="eastAsia"/>
            <w:noProof/>
          </w:rPr>
          <w:t>表</w:t>
        </w:r>
        <w:r w:rsidR="006E3D4E" w:rsidRPr="00ED736D">
          <w:rPr>
            <w:rStyle w:val="affe"/>
            <w:noProof/>
          </w:rPr>
          <w:t xml:space="preserve">13 </w:t>
        </w:r>
        <w:r w:rsidR="006E3D4E" w:rsidRPr="00ED736D">
          <w:rPr>
            <w:rStyle w:val="affe"/>
            <w:rFonts w:hint="eastAsia"/>
            <w:noProof/>
          </w:rPr>
          <w:t>事务失败率</w:t>
        </w:r>
        <w:r w:rsidR="006E3D4E">
          <w:rPr>
            <w:noProof/>
            <w:webHidden/>
          </w:rPr>
          <w:tab/>
        </w:r>
        <w:r w:rsidR="00905B3C">
          <w:rPr>
            <w:noProof/>
            <w:webHidden/>
          </w:rPr>
          <w:fldChar w:fldCharType="begin"/>
        </w:r>
        <w:r w:rsidR="006E3D4E">
          <w:rPr>
            <w:noProof/>
            <w:webHidden/>
          </w:rPr>
          <w:instrText xml:space="preserve"> PAGEREF _Toc372714541 \h </w:instrText>
        </w:r>
        <w:r w:rsidR="00905B3C">
          <w:rPr>
            <w:noProof/>
            <w:webHidden/>
          </w:rPr>
        </w:r>
        <w:r w:rsidR="00905B3C">
          <w:rPr>
            <w:noProof/>
            <w:webHidden/>
          </w:rPr>
          <w:fldChar w:fldCharType="separate"/>
        </w:r>
        <w:r w:rsidR="004A2A04">
          <w:rPr>
            <w:noProof/>
            <w:webHidden/>
          </w:rPr>
          <w:t>15</w:t>
        </w:r>
        <w:r w:rsidR="00905B3C">
          <w:rPr>
            <w:noProof/>
            <w:webHidden/>
          </w:rPr>
          <w:fldChar w:fldCharType="end"/>
        </w:r>
      </w:hyperlink>
    </w:p>
    <w:p w14:paraId="09FE6246" w14:textId="77777777" w:rsidR="006E3D4E" w:rsidRDefault="00376133" w:rsidP="006E3D4E">
      <w:pPr>
        <w:pStyle w:val="affffffff5"/>
        <w:tabs>
          <w:tab w:val="right" w:leader="dot" w:pos="9628"/>
        </w:tabs>
        <w:ind w:left="840" w:hanging="420"/>
        <w:rPr>
          <w:noProof/>
          <w:szCs w:val="22"/>
        </w:rPr>
      </w:pPr>
      <w:hyperlink w:anchor="_Toc372714542" w:history="1">
        <w:r w:rsidR="006E3D4E" w:rsidRPr="00ED736D">
          <w:rPr>
            <w:rStyle w:val="affe"/>
            <w:rFonts w:hint="eastAsia"/>
            <w:noProof/>
          </w:rPr>
          <w:t>表</w:t>
        </w:r>
        <w:r w:rsidR="006E3D4E" w:rsidRPr="00ED736D">
          <w:rPr>
            <w:rStyle w:val="affe"/>
            <w:noProof/>
          </w:rPr>
          <w:t xml:space="preserve">14 </w:t>
        </w:r>
        <w:r w:rsidR="006E3D4E" w:rsidRPr="00ED736D">
          <w:rPr>
            <w:rStyle w:val="affe"/>
            <w:rFonts w:hint="eastAsia"/>
            <w:noProof/>
          </w:rPr>
          <w:t>数据库性能</w:t>
        </w:r>
        <w:r w:rsidR="006E3D4E">
          <w:rPr>
            <w:noProof/>
            <w:webHidden/>
          </w:rPr>
          <w:tab/>
        </w:r>
        <w:r w:rsidR="00905B3C">
          <w:rPr>
            <w:noProof/>
            <w:webHidden/>
          </w:rPr>
          <w:fldChar w:fldCharType="begin"/>
        </w:r>
        <w:r w:rsidR="006E3D4E">
          <w:rPr>
            <w:noProof/>
            <w:webHidden/>
          </w:rPr>
          <w:instrText xml:space="preserve"> PAGEREF _Toc372714542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7F0CD6E4" w14:textId="77777777" w:rsidR="006E3D4E" w:rsidRDefault="00376133" w:rsidP="006E3D4E">
      <w:pPr>
        <w:pStyle w:val="affffffff5"/>
        <w:tabs>
          <w:tab w:val="right" w:leader="dot" w:pos="9628"/>
        </w:tabs>
        <w:ind w:left="840" w:hanging="420"/>
        <w:rPr>
          <w:noProof/>
          <w:szCs w:val="22"/>
        </w:rPr>
      </w:pPr>
      <w:hyperlink w:anchor="_Toc372714543" w:history="1">
        <w:r w:rsidR="006E3D4E" w:rsidRPr="00ED736D">
          <w:rPr>
            <w:rStyle w:val="affe"/>
            <w:rFonts w:hint="eastAsia"/>
            <w:noProof/>
          </w:rPr>
          <w:t>表</w:t>
        </w:r>
        <w:r w:rsidR="006E3D4E" w:rsidRPr="00ED736D">
          <w:rPr>
            <w:rStyle w:val="affe"/>
            <w:noProof/>
          </w:rPr>
          <w:t xml:space="preserve">15 </w:t>
        </w:r>
        <w:r w:rsidR="006E3D4E" w:rsidRPr="00ED736D">
          <w:rPr>
            <w:rStyle w:val="affe"/>
            <w:rFonts w:hint="eastAsia"/>
            <w:noProof/>
          </w:rPr>
          <w:t>应用服务器性能</w:t>
        </w:r>
        <w:r w:rsidR="006E3D4E">
          <w:rPr>
            <w:noProof/>
            <w:webHidden/>
          </w:rPr>
          <w:tab/>
        </w:r>
        <w:r w:rsidR="00905B3C">
          <w:rPr>
            <w:noProof/>
            <w:webHidden/>
          </w:rPr>
          <w:fldChar w:fldCharType="begin"/>
        </w:r>
        <w:r w:rsidR="006E3D4E">
          <w:rPr>
            <w:noProof/>
            <w:webHidden/>
          </w:rPr>
          <w:instrText xml:space="preserve"> PAGEREF _Toc372714543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2A9CE343" w14:textId="77777777" w:rsidR="006E3D4E" w:rsidRDefault="00376133" w:rsidP="006E3D4E">
      <w:pPr>
        <w:pStyle w:val="affffffff5"/>
        <w:tabs>
          <w:tab w:val="right" w:leader="dot" w:pos="9628"/>
        </w:tabs>
        <w:ind w:left="840" w:hanging="420"/>
        <w:rPr>
          <w:noProof/>
          <w:szCs w:val="22"/>
        </w:rPr>
      </w:pPr>
      <w:hyperlink w:anchor="_Toc372714544" w:history="1">
        <w:r w:rsidR="006E3D4E" w:rsidRPr="00ED736D">
          <w:rPr>
            <w:rStyle w:val="affe"/>
            <w:rFonts w:hint="eastAsia"/>
            <w:noProof/>
          </w:rPr>
          <w:t>表</w:t>
        </w:r>
        <w:r w:rsidR="006E3D4E" w:rsidRPr="00ED736D">
          <w:rPr>
            <w:rStyle w:val="affe"/>
            <w:noProof/>
          </w:rPr>
          <w:t xml:space="preserve">16 </w:t>
        </w:r>
        <w:r w:rsidR="006E3D4E" w:rsidRPr="00ED736D">
          <w:rPr>
            <w:rStyle w:val="affe"/>
            <w:rFonts w:hint="eastAsia"/>
            <w:noProof/>
          </w:rPr>
          <w:t>可靠性</w:t>
        </w:r>
        <w:r w:rsidR="006E3D4E">
          <w:rPr>
            <w:noProof/>
            <w:webHidden/>
          </w:rPr>
          <w:tab/>
        </w:r>
        <w:r w:rsidR="00905B3C">
          <w:rPr>
            <w:noProof/>
            <w:webHidden/>
          </w:rPr>
          <w:fldChar w:fldCharType="begin"/>
        </w:r>
        <w:r w:rsidR="006E3D4E">
          <w:rPr>
            <w:noProof/>
            <w:webHidden/>
          </w:rPr>
          <w:instrText xml:space="preserve"> PAGEREF _Toc372714544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5FC753AF" w14:textId="77777777" w:rsidR="006E3D4E" w:rsidRDefault="00376133" w:rsidP="006E3D4E">
      <w:pPr>
        <w:pStyle w:val="affffffff5"/>
        <w:tabs>
          <w:tab w:val="right" w:leader="dot" w:pos="9628"/>
        </w:tabs>
        <w:ind w:left="840" w:hanging="420"/>
        <w:rPr>
          <w:noProof/>
          <w:szCs w:val="22"/>
        </w:rPr>
      </w:pPr>
      <w:hyperlink w:anchor="_Toc372714545" w:history="1">
        <w:r w:rsidR="006E3D4E" w:rsidRPr="00ED736D">
          <w:rPr>
            <w:rStyle w:val="affe"/>
            <w:rFonts w:hint="eastAsia"/>
            <w:noProof/>
          </w:rPr>
          <w:t>表</w:t>
        </w:r>
        <w:r w:rsidR="006E3D4E" w:rsidRPr="00ED736D">
          <w:rPr>
            <w:rStyle w:val="affe"/>
            <w:noProof/>
          </w:rPr>
          <w:t xml:space="preserve">17 </w:t>
        </w:r>
        <w:r w:rsidR="006E3D4E" w:rsidRPr="00ED736D">
          <w:rPr>
            <w:rStyle w:val="affe"/>
            <w:rFonts w:hint="eastAsia"/>
            <w:noProof/>
          </w:rPr>
          <w:t>可用性</w:t>
        </w:r>
        <w:r w:rsidR="006E3D4E">
          <w:rPr>
            <w:noProof/>
            <w:webHidden/>
          </w:rPr>
          <w:tab/>
        </w:r>
        <w:r w:rsidR="00905B3C">
          <w:rPr>
            <w:noProof/>
            <w:webHidden/>
          </w:rPr>
          <w:fldChar w:fldCharType="begin"/>
        </w:r>
        <w:r w:rsidR="006E3D4E">
          <w:rPr>
            <w:noProof/>
            <w:webHidden/>
          </w:rPr>
          <w:instrText xml:space="preserve"> PAGEREF _Toc372714545 \h </w:instrText>
        </w:r>
        <w:r w:rsidR="00905B3C">
          <w:rPr>
            <w:noProof/>
            <w:webHidden/>
          </w:rPr>
        </w:r>
        <w:r w:rsidR="00905B3C">
          <w:rPr>
            <w:noProof/>
            <w:webHidden/>
          </w:rPr>
          <w:fldChar w:fldCharType="separate"/>
        </w:r>
        <w:r w:rsidR="004A2A04">
          <w:rPr>
            <w:noProof/>
            <w:webHidden/>
          </w:rPr>
          <w:t>16</w:t>
        </w:r>
        <w:r w:rsidR="00905B3C">
          <w:rPr>
            <w:noProof/>
            <w:webHidden/>
          </w:rPr>
          <w:fldChar w:fldCharType="end"/>
        </w:r>
      </w:hyperlink>
    </w:p>
    <w:p w14:paraId="7CE25250" w14:textId="77777777" w:rsidR="006E3D4E" w:rsidRDefault="00376133" w:rsidP="006E3D4E">
      <w:pPr>
        <w:pStyle w:val="affffffff5"/>
        <w:tabs>
          <w:tab w:val="right" w:leader="dot" w:pos="9628"/>
        </w:tabs>
        <w:ind w:left="840" w:hanging="420"/>
        <w:rPr>
          <w:noProof/>
          <w:szCs w:val="22"/>
        </w:rPr>
      </w:pPr>
      <w:hyperlink w:anchor="_Toc372714546" w:history="1">
        <w:r w:rsidR="006E3D4E" w:rsidRPr="00ED736D">
          <w:rPr>
            <w:rStyle w:val="affe"/>
            <w:rFonts w:hint="eastAsia"/>
            <w:noProof/>
          </w:rPr>
          <w:t>表</w:t>
        </w:r>
        <w:r w:rsidR="006E3D4E" w:rsidRPr="00ED736D">
          <w:rPr>
            <w:rStyle w:val="affe"/>
            <w:noProof/>
          </w:rPr>
          <w:t xml:space="preserve">18 </w:t>
        </w:r>
        <w:r w:rsidR="006E3D4E" w:rsidRPr="00ED736D">
          <w:rPr>
            <w:rStyle w:val="affe"/>
            <w:rFonts w:hint="eastAsia"/>
            <w:noProof/>
          </w:rPr>
          <w:t>可扩展性</w:t>
        </w:r>
        <w:r w:rsidR="006E3D4E">
          <w:rPr>
            <w:noProof/>
            <w:webHidden/>
          </w:rPr>
          <w:tab/>
        </w:r>
        <w:r w:rsidR="00905B3C">
          <w:rPr>
            <w:noProof/>
            <w:webHidden/>
          </w:rPr>
          <w:fldChar w:fldCharType="begin"/>
        </w:r>
        <w:r w:rsidR="006E3D4E">
          <w:rPr>
            <w:noProof/>
            <w:webHidden/>
          </w:rPr>
          <w:instrText xml:space="preserve"> PAGEREF _Toc372714546 \h </w:instrText>
        </w:r>
        <w:r w:rsidR="00905B3C">
          <w:rPr>
            <w:noProof/>
            <w:webHidden/>
          </w:rPr>
        </w:r>
        <w:r w:rsidR="00905B3C">
          <w:rPr>
            <w:noProof/>
            <w:webHidden/>
          </w:rPr>
          <w:fldChar w:fldCharType="separate"/>
        </w:r>
        <w:r w:rsidR="004A2A04">
          <w:rPr>
            <w:noProof/>
            <w:webHidden/>
          </w:rPr>
          <w:t>17</w:t>
        </w:r>
        <w:r w:rsidR="00905B3C">
          <w:rPr>
            <w:noProof/>
            <w:webHidden/>
          </w:rPr>
          <w:fldChar w:fldCharType="end"/>
        </w:r>
      </w:hyperlink>
    </w:p>
    <w:p w14:paraId="117CBCEE" w14:textId="77777777" w:rsidR="006E3D4E" w:rsidRDefault="00376133" w:rsidP="006E3D4E">
      <w:pPr>
        <w:pStyle w:val="affffffff5"/>
        <w:tabs>
          <w:tab w:val="right" w:leader="dot" w:pos="9628"/>
        </w:tabs>
        <w:ind w:left="840" w:hanging="420"/>
        <w:rPr>
          <w:noProof/>
          <w:szCs w:val="22"/>
        </w:rPr>
      </w:pPr>
      <w:hyperlink w:anchor="_Toc372714547" w:history="1">
        <w:r w:rsidR="006E3D4E" w:rsidRPr="00ED736D">
          <w:rPr>
            <w:rStyle w:val="affe"/>
            <w:rFonts w:hint="eastAsia"/>
            <w:noProof/>
          </w:rPr>
          <w:t>表</w:t>
        </w:r>
        <w:r w:rsidR="006E3D4E" w:rsidRPr="00ED736D">
          <w:rPr>
            <w:rStyle w:val="affe"/>
            <w:noProof/>
          </w:rPr>
          <w:t xml:space="preserve">19 </w:t>
        </w:r>
        <w:r w:rsidR="006E3D4E" w:rsidRPr="00ED736D">
          <w:rPr>
            <w:rStyle w:val="affe"/>
            <w:rFonts w:hint="eastAsia"/>
            <w:noProof/>
          </w:rPr>
          <w:t>互操作性</w:t>
        </w:r>
        <w:r w:rsidR="006E3D4E">
          <w:rPr>
            <w:noProof/>
            <w:webHidden/>
          </w:rPr>
          <w:tab/>
        </w:r>
        <w:r w:rsidR="00905B3C">
          <w:rPr>
            <w:noProof/>
            <w:webHidden/>
          </w:rPr>
          <w:fldChar w:fldCharType="begin"/>
        </w:r>
        <w:r w:rsidR="006E3D4E">
          <w:rPr>
            <w:noProof/>
            <w:webHidden/>
          </w:rPr>
          <w:instrText xml:space="preserve"> PAGEREF _Toc372714547 \h </w:instrText>
        </w:r>
        <w:r w:rsidR="00905B3C">
          <w:rPr>
            <w:noProof/>
            <w:webHidden/>
          </w:rPr>
        </w:r>
        <w:r w:rsidR="00905B3C">
          <w:rPr>
            <w:noProof/>
            <w:webHidden/>
          </w:rPr>
          <w:fldChar w:fldCharType="separate"/>
        </w:r>
        <w:r w:rsidR="004A2A04">
          <w:rPr>
            <w:noProof/>
            <w:webHidden/>
          </w:rPr>
          <w:t>17</w:t>
        </w:r>
        <w:r w:rsidR="00905B3C">
          <w:rPr>
            <w:noProof/>
            <w:webHidden/>
          </w:rPr>
          <w:fldChar w:fldCharType="end"/>
        </w:r>
      </w:hyperlink>
    </w:p>
    <w:p w14:paraId="79689F4B" w14:textId="77777777" w:rsidR="006E3D4E" w:rsidRDefault="00376133" w:rsidP="006E3D4E">
      <w:pPr>
        <w:pStyle w:val="affffffff5"/>
        <w:tabs>
          <w:tab w:val="right" w:leader="dot" w:pos="9628"/>
        </w:tabs>
        <w:ind w:left="840" w:hanging="420"/>
        <w:rPr>
          <w:noProof/>
          <w:szCs w:val="22"/>
        </w:rPr>
      </w:pPr>
      <w:hyperlink w:anchor="_Toc372714548" w:history="1">
        <w:r w:rsidR="006E3D4E" w:rsidRPr="00ED736D">
          <w:rPr>
            <w:rStyle w:val="affe"/>
            <w:rFonts w:hint="eastAsia"/>
            <w:noProof/>
          </w:rPr>
          <w:t>表</w:t>
        </w:r>
        <w:r w:rsidR="006E3D4E" w:rsidRPr="00ED736D">
          <w:rPr>
            <w:rStyle w:val="affe"/>
            <w:noProof/>
          </w:rPr>
          <w:t xml:space="preserve">20 </w:t>
        </w:r>
        <w:r w:rsidR="006E3D4E" w:rsidRPr="00ED736D">
          <w:rPr>
            <w:rStyle w:val="affe"/>
            <w:rFonts w:hint="eastAsia"/>
            <w:noProof/>
          </w:rPr>
          <w:t>物理安全</w:t>
        </w:r>
        <w:r w:rsidR="006E3D4E">
          <w:rPr>
            <w:noProof/>
            <w:webHidden/>
          </w:rPr>
          <w:tab/>
        </w:r>
        <w:r w:rsidR="00905B3C">
          <w:rPr>
            <w:noProof/>
            <w:webHidden/>
          </w:rPr>
          <w:fldChar w:fldCharType="begin"/>
        </w:r>
        <w:r w:rsidR="006E3D4E">
          <w:rPr>
            <w:noProof/>
            <w:webHidden/>
          </w:rPr>
          <w:instrText xml:space="preserve"> PAGEREF _Toc372714548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3DB40039" w14:textId="77777777" w:rsidR="006E3D4E" w:rsidRDefault="00376133" w:rsidP="006E3D4E">
      <w:pPr>
        <w:pStyle w:val="affffffff5"/>
        <w:tabs>
          <w:tab w:val="right" w:leader="dot" w:pos="9628"/>
        </w:tabs>
        <w:ind w:left="840" w:hanging="420"/>
        <w:rPr>
          <w:noProof/>
          <w:szCs w:val="22"/>
        </w:rPr>
      </w:pPr>
      <w:hyperlink w:anchor="_Toc372714549" w:history="1">
        <w:r w:rsidR="006E3D4E" w:rsidRPr="00ED736D">
          <w:rPr>
            <w:rStyle w:val="affe"/>
            <w:rFonts w:hint="eastAsia"/>
            <w:noProof/>
          </w:rPr>
          <w:t>表</w:t>
        </w:r>
        <w:r w:rsidR="006E3D4E" w:rsidRPr="00ED736D">
          <w:rPr>
            <w:rStyle w:val="affe"/>
            <w:noProof/>
          </w:rPr>
          <w:t xml:space="preserve">21 </w:t>
        </w:r>
        <w:r w:rsidR="006E3D4E" w:rsidRPr="00ED736D">
          <w:rPr>
            <w:rStyle w:val="affe"/>
            <w:rFonts w:hint="eastAsia"/>
            <w:noProof/>
          </w:rPr>
          <w:t>应用安全</w:t>
        </w:r>
        <w:r w:rsidR="006E3D4E">
          <w:rPr>
            <w:noProof/>
            <w:webHidden/>
          </w:rPr>
          <w:tab/>
        </w:r>
        <w:r w:rsidR="00905B3C">
          <w:rPr>
            <w:noProof/>
            <w:webHidden/>
          </w:rPr>
          <w:fldChar w:fldCharType="begin"/>
        </w:r>
        <w:r w:rsidR="006E3D4E">
          <w:rPr>
            <w:noProof/>
            <w:webHidden/>
          </w:rPr>
          <w:instrText xml:space="preserve"> PAGEREF _Toc372714549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3D796DD6" w14:textId="77777777" w:rsidR="006E3D4E" w:rsidRDefault="00376133" w:rsidP="006E3D4E">
      <w:pPr>
        <w:pStyle w:val="affffffff5"/>
        <w:tabs>
          <w:tab w:val="right" w:leader="dot" w:pos="9628"/>
        </w:tabs>
        <w:ind w:left="840" w:hanging="420"/>
        <w:rPr>
          <w:noProof/>
          <w:szCs w:val="22"/>
        </w:rPr>
      </w:pPr>
      <w:hyperlink w:anchor="_Toc372714550" w:history="1">
        <w:r w:rsidR="006E3D4E" w:rsidRPr="00ED736D">
          <w:rPr>
            <w:rStyle w:val="affe"/>
            <w:rFonts w:hint="eastAsia"/>
            <w:noProof/>
          </w:rPr>
          <w:t>表</w:t>
        </w:r>
        <w:r w:rsidR="006E3D4E" w:rsidRPr="00ED736D">
          <w:rPr>
            <w:rStyle w:val="affe"/>
            <w:noProof/>
          </w:rPr>
          <w:t xml:space="preserve">22 </w:t>
        </w:r>
        <w:r w:rsidR="006E3D4E" w:rsidRPr="00ED736D">
          <w:rPr>
            <w:rStyle w:val="affe"/>
            <w:rFonts w:hint="eastAsia"/>
            <w:noProof/>
          </w:rPr>
          <w:t>数据安全</w:t>
        </w:r>
        <w:r w:rsidR="006E3D4E">
          <w:rPr>
            <w:noProof/>
            <w:webHidden/>
          </w:rPr>
          <w:tab/>
        </w:r>
        <w:r w:rsidR="00905B3C">
          <w:rPr>
            <w:noProof/>
            <w:webHidden/>
          </w:rPr>
          <w:fldChar w:fldCharType="begin"/>
        </w:r>
        <w:r w:rsidR="006E3D4E">
          <w:rPr>
            <w:noProof/>
            <w:webHidden/>
          </w:rPr>
          <w:instrText xml:space="preserve"> PAGEREF _Toc372714550 \h </w:instrText>
        </w:r>
        <w:r w:rsidR="00905B3C">
          <w:rPr>
            <w:noProof/>
            <w:webHidden/>
          </w:rPr>
        </w:r>
        <w:r w:rsidR="00905B3C">
          <w:rPr>
            <w:noProof/>
            <w:webHidden/>
          </w:rPr>
          <w:fldChar w:fldCharType="separate"/>
        </w:r>
        <w:r w:rsidR="004A2A04">
          <w:rPr>
            <w:noProof/>
            <w:webHidden/>
          </w:rPr>
          <w:t>19</w:t>
        </w:r>
        <w:r w:rsidR="00905B3C">
          <w:rPr>
            <w:noProof/>
            <w:webHidden/>
          </w:rPr>
          <w:fldChar w:fldCharType="end"/>
        </w:r>
      </w:hyperlink>
    </w:p>
    <w:p w14:paraId="7677907E" w14:textId="77777777" w:rsidR="006E3D4E" w:rsidRDefault="00376133" w:rsidP="006E3D4E">
      <w:pPr>
        <w:pStyle w:val="affffffff5"/>
        <w:tabs>
          <w:tab w:val="right" w:leader="dot" w:pos="9628"/>
        </w:tabs>
        <w:ind w:left="840" w:hanging="420"/>
        <w:rPr>
          <w:noProof/>
          <w:szCs w:val="22"/>
        </w:rPr>
      </w:pPr>
      <w:hyperlink w:anchor="_Toc372714551" w:history="1">
        <w:r w:rsidR="006E3D4E" w:rsidRPr="00ED736D">
          <w:rPr>
            <w:rStyle w:val="affe"/>
            <w:rFonts w:hint="eastAsia"/>
            <w:noProof/>
          </w:rPr>
          <w:t>表</w:t>
        </w:r>
        <w:r w:rsidR="006E3D4E" w:rsidRPr="00ED736D">
          <w:rPr>
            <w:rStyle w:val="affe"/>
            <w:noProof/>
          </w:rPr>
          <w:t>23</w:t>
        </w:r>
        <w:r w:rsidR="006E3D4E" w:rsidRPr="00ED736D">
          <w:rPr>
            <w:rStyle w:val="affe"/>
            <w:rFonts w:hint="eastAsia"/>
            <w:noProof/>
          </w:rPr>
          <w:t>网络安全</w:t>
        </w:r>
        <w:r w:rsidR="006E3D4E">
          <w:rPr>
            <w:noProof/>
            <w:webHidden/>
          </w:rPr>
          <w:tab/>
        </w:r>
        <w:r w:rsidR="00905B3C">
          <w:rPr>
            <w:noProof/>
            <w:webHidden/>
          </w:rPr>
          <w:fldChar w:fldCharType="begin"/>
        </w:r>
        <w:r w:rsidR="006E3D4E">
          <w:rPr>
            <w:noProof/>
            <w:webHidden/>
          </w:rPr>
          <w:instrText xml:space="preserve"> PAGEREF _Toc372714551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63EF253C" w14:textId="77777777" w:rsidR="006E3D4E" w:rsidRDefault="00376133" w:rsidP="006E3D4E">
      <w:pPr>
        <w:pStyle w:val="affffffff5"/>
        <w:tabs>
          <w:tab w:val="right" w:leader="dot" w:pos="9628"/>
        </w:tabs>
        <w:ind w:left="840" w:hanging="420"/>
        <w:rPr>
          <w:noProof/>
          <w:szCs w:val="22"/>
        </w:rPr>
      </w:pPr>
      <w:hyperlink w:anchor="_Toc372714552" w:history="1">
        <w:r w:rsidR="006E3D4E" w:rsidRPr="00ED736D">
          <w:rPr>
            <w:rStyle w:val="affe"/>
            <w:rFonts w:hint="eastAsia"/>
            <w:noProof/>
          </w:rPr>
          <w:t>表</w:t>
        </w:r>
        <w:r w:rsidR="006E3D4E" w:rsidRPr="00ED736D">
          <w:rPr>
            <w:rStyle w:val="affe"/>
            <w:noProof/>
          </w:rPr>
          <w:t>24</w:t>
        </w:r>
        <w:r w:rsidR="006E3D4E" w:rsidRPr="00ED736D">
          <w:rPr>
            <w:rStyle w:val="affe"/>
            <w:rFonts w:hint="eastAsia"/>
            <w:noProof/>
          </w:rPr>
          <w:t>终端安全</w:t>
        </w:r>
        <w:r w:rsidR="006E3D4E">
          <w:rPr>
            <w:noProof/>
            <w:webHidden/>
          </w:rPr>
          <w:tab/>
        </w:r>
        <w:r w:rsidR="00905B3C">
          <w:rPr>
            <w:noProof/>
            <w:webHidden/>
          </w:rPr>
          <w:fldChar w:fldCharType="begin"/>
        </w:r>
        <w:r w:rsidR="006E3D4E">
          <w:rPr>
            <w:noProof/>
            <w:webHidden/>
          </w:rPr>
          <w:instrText xml:space="preserve"> PAGEREF _Toc372714552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68746B8D" w14:textId="77777777" w:rsidR="006E3D4E" w:rsidRDefault="00376133" w:rsidP="006E3D4E">
      <w:pPr>
        <w:pStyle w:val="affffffff5"/>
        <w:tabs>
          <w:tab w:val="right" w:leader="dot" w:pos="9628"/>
        </w:tabs>
        <w:ind w:left="840" w:hanging="420"/>
        <w:rPr>
          <w:noProof/>
          <w:szCs w:val="22"/>
        </w:rPr>
      </w:pPr>
      <w:hyperlink w:anchor="_Toc372714553" w:history="1">
        <w:r w:rsidR="006E3D4E" w:rsidRPr="00ED736D">
          <w:rPr>
            <w:rStyle w:val="affe"/>
            <w:rFonts w:hint="eastAsia"/>
            <w:noProof/>
          </w:rPr>
          <w:t>表</w:t>
        </w:r>
        <w:r w:rsidR="006E3D4E" w:rsidRPr="00ED736D">
          <w:rPr>
            <w:rStyle w:val="affe"/>
            <w:noProof/>
          </w:rPr>
          <w:t xml:space="preserve">25 </w:t>
        </w:r>
        <w:r w:rsidR="006E3D4E" w:rsidRPr="00ED736D">
          <w:rPr>
            <w:rStyle w:val="affe"/>
            <w:rFonts w:hint="eastAsia"/>
            <w:noProof/>
          </w:rPr>
          <w:t>可测试性</w:t>
        </w:r>
        <w:r w:rsidR="006E3D4E">
          <w:rPr>
            <w:noProof/>
            <w:webHidden/>
          </w:rPr>
          <w:tab/>
        </w:r>
        <w:r w:rsidR="00905B3C">
          <w:rPr>
            <w:noProof/>
            <w:webHidden/>
          </w:rPr>
          <w:fldChar w:fldCharType="begin"/>
        </w:r>
        <w:r w:rsidR="006E3D4E">
          <w:rPr>
            <w:noProof/>
            <w:webHidden/>
          </w:rPr>
          <w:instrText xml:space="preserve"> PAGEREF _Toc372714553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554EEA9F" w14:textId="77777777" w:rsidR="006E3D4E" w:rsidRDefault="00376133" w:rsidP="006E3D4E">
      <w:pPr>
        <w:pStyle w:val="affffffff5"/>
        <w:tabs>
          <w:tab w:val="right" w:leader="dot" w:pos="9628"/>
        </w:tabs>
        <w:ind w:left="840" w:hanging="420"/>
        <w:rPr>
          <w:noProof/>
          <w:szCs w:val="22"/>
        </w:rPr>
      </w:pPr>
      <w:hyperlink w:anchor="_Toc372714554" w:history="1">
        <w:r w:rsidR="006E3D4E" w:rsidRPr="00ED736D">
          <w:rPr>
            <w:rStyle w:val="affe"/>
            <w:rFonts w:hint="eastAsia"/>
            <w:noProof/>
          </w:rPr>
          <w:t>表</w:t>
        </w:r>
        <w:r w:rsidR="006E3D4E" w:rsidRPr="00ED736D">
          <w:rPr>
            <w:rStyle w:val="affe"/>
            <w:noProof/>
          </w:rPr>
          <w:t xml:space="preserve">26 </w:t>
        </w:r>
        <w:r w:rsidR="006E3D4E" w:rsidRPr="00ED736D">
          <w:rPr>
            <w:rStyle w:val="affe"/>
            <w:rFonts w:hint="eastAsia"/>
            <w:noProof/>
          </w:rPr>
          <w:t>可管理性</w:t>
        </w:r>
        <w:r w:rsidR="006E3D4E">
          <w:rPr>
            <w:noProof/>
            <w:webHidden/>
          </w:rPr>
          <w:tab/>
        </w:r>
        <w:r w:rsidR="00905B3C">
          <w:rPr>
            <w:noProof/>
            <w:webHidden/>
          </w:rPr>
          <w:fldChar w:fldCharType="begin"/>
        </w:r>
        <w:r w:rsidR="006E3D4E">
          <w:rPr>
            <w:noProof/>
            <w:webHidden/>
          </w:rPr>
          <w:instrText xml:space="preserve"> PAGEREF _Toc372714554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4F8BACE7" w14:textId="77777777" w:rsidR="006E3D4E" w:rsidRDefault="00376133" w:rsidP="006E3D4E">
      <w:pPr>
        <w:pStyle w:val="affffffff5"/>
        <w:tabs>
          <w:tab w:val="right" w:leader="dot" w:pos="9628"/>
        </w:tabs>
        <w:ind w:left="840" w:hanging="420"/>
        <w:rPr>
          <w:noProof/>
          <w:szCs w:val="22"/>
        </w:rPr>
      </w:pPr>
      <w:hyperlink w:anchor="_Toc372714555" w:history="1">
        <w:r w:rsidR="006E3D4E" w:rsidRPr="00ED736D">
          <w:rPr>
            <w:rStyle w:val="affe"/>
            <w:rFonts w:hint="eastAsia"/>
            <w:noProof/>
          </w:rPr>
          <w:t>表</w:t>
        </w:r>
        <w:r w:rsidR="006E3D4E" w:rsidRPr="00ED736D">
          <w:rPr>
            <w:rStyle w:val="affe"/>
            <w:noProof/>
          </w:rPr>
          <w:t xml:space="preserve">27 </w:t>
        </w:r>
        <w:r w:rsidR="006E3D4E" w:rsidRPr="00ED736D">
          <w:rPr>
            <w:rStyle w:val="affe"/>
            <w:rFonts w:hint="eastAsia"/>
            <w:noProof/>
          </w:rPr>
          <w:t>可维护性</w:t>
        </w:r>
        <w:r w:rsidR="006E3D4E">
          <w:rPr>
            <w:noProof/>
            <w:webHidden/>
          </w:rPr>
          <w:tab/>
        </w:r>
        <w:r w:rsidR="00905B3C">
          <w:rPr>
            <w:noProof/>
            <w:webHidden/>
          </w:rPr>
          <w:fldChar w:fldCharType="begin"/>
        </w:r>
        <w:r w:rsidR="006E3D4E">
          <w:rPr>
            <w:noProof/>
            <w:webHidden/>
          </w:rPr>
          <w:instrText xml:space="preserve"> PAGEREF _Toc372714555 \h </w:instrText>
        </w:r>
        <w:r w:rsidR="00905B3C">
          <w:rPr>
            <w:noProof/>
            <w:webHidden/>
          </w:rPr>
        </w:r>
        <w:r w:rsidR="00905B3C">
          <w:rPr>
            <w:noProof/>
            <w:webHidden/>
          </w:rPr>
          <w:fldChar w:fldCharType="separate"/>
        </w:r>
        <w:r w:rsidR="004A2A04">
          <w:rPr>
            <w:noProof/>
            <w:webHidden/>
          </w:rPr>
          <w:t>20</w:t>
        </w:r>
        <w:r w:rsidR="00905B3C">
          <w:rPr>
            <w:noProof/>
            <w:webHidden/>
          </w:rPr>
          <w:fldChar w:fldCharType="end"/>
        </w:r>
      </w:hyperlink>
    </w:p>
    <w:p w14:paraId="3C74FD46" w14:textId="77777777" w:rsidR="006E3D4E" w:rsidRDefault="00376133" w:rsidP="006E3D4E">
      <w:pPr>
        <w:pStyle w:val="affffffff5"/>
        <w:tabs>
          <w:tab w:val="right" w:leader="dot" w:pos="9628"/>
        </w:tabs>
        <w:ind w:left="840" w:hanging="420"/>
        <w:rPr>
          <w:noProof/>
          <w:szCs w:val="22"/>
        </w:rPr>
      </w:pPr>
      <w:hyperlink w:anchor="_Toc372714556" w:history="1">
        <w:r w:rsidR="006E3D4E" w:rsidRPr="00ED736D">
          <w:rPr>
            <w:rStyle w:val="affe"/>
            <w:rFonts w:hint="eastAsia"/>
            <w:noProof/>
          </w:rPr>
          <w:t>表</w:t>
        </w:r>
        <w:r w:rsidR="006E3D4E" w:rsidRPr="00ED736D">
          <w:rPr>
            <w:rStyle w:val="affe"/>
            <w:noProof/>
          </w:rPr>
          <w:t xml:space="preserve">28 </w:t>
        </w:r>
        <w:r w:rsidR="006E3D4E" w:rsidRPr="00ED736D">
          <w:rPr>
            <w:rStyle w:val="affe"/>
            <w:rFonts w:hint="eastAsia"/>
            <w:noProof/>
          </w:rPr>
          <w:t>用户特性</w:t>
        </w:r>
        <w:r w:rsidR="006E3D4E">
          <w:rPr>
            <w:noProof/>
            <w:webHidden/>
          </w:rPr>
          <w:tab/>
        </w:r>
        <w:r w:rsidR="00905B3C">
          <w:rPr>
            <w:noProof/>
            <w:webHidden/>
          </w:rPr>
          <w:fldChar w:fldCharType="begin"/>
        </w:r>
        <w:r w:rsidR="006E3D4E">
          <w:rPr>
            <w:noProof/>
            <w:webHidden/>
          </w:rPr>
          <w:instrText xml:space="preserve"> PAGEREF _Toc372714556 \h </w:instrText>
        </w:r>
        <w:r w:rsidR="00905B3C">
          <w:rPr>
            <w:noProof/>
            <w:webHidden/>
          </w:rPr>
        </w:r>
        <w:r w:rsidR="00905B3C">
          <w:rPr>
            <w:noProof/>
            <w:webHidden/>
          </w:rPr>
          <w:fldChar w:fldCharType="separate"/>
        </w:r>
        <w:r w:rsidR="004A2A04">
          <w:rPr>
            <w:noProof/>
            <w:webHidden/>
          </w:rPr>
          <w:t>21</w:t>
        </w:r>
        <w:r w:rsidR="00905B3C">
          <w:rPr>
            <w:noProof/>
            <w:webHidden/>
          </w:rPr>
          <w:fldChar w:fldCharType="end"/>
        </w:r>
      </w:hyperlink>
    </w:p>
    <w:p w14:paraId="6F253AB9" w14:textId="77777777" w:rsidR="006E3D4E" w:rsidRDefault="00376133" w:rsidP="006E3D4E">
      <w:pPr>
        <w:pStyle w:val="affffffff5"/>
        <w:tabs>
          <w:tab w:val="right" w:leader="dot" w:pos="9628"/>
        </w:tabs>
        <w:ind w:left="840" w:hanging="420"/>
        <w:rPr>
          <w:noProof/>
          <w:szCs w:val="22"/>
        </w:rPr>
      </w:pPr>
      <w:hyperlink w:anchor="_Toc372714557" w:history="1">
        <w:r w:rsidR="006E3D4E" w:rsidRPr="00ED736D">
          <w:rPr>
            <w:rStyle w:val="affe"/>
            <w:rFonts w:hint="eastAsia"/>
            <w:noProof/>
          </w:rPr>
          <w:t>表</w:t>
        </w:r>
        <w:r w:rsidR="006E3D4E" w:rsidRPr="00ED736D">
          <w:rPr>
            <w:rStyle w:val="affe"/>
            <w:rFonts w:ascii="宋体" w:hAnsi="宋体"/>
            <w:noProof/>
          </w:rPr>
          <w:t>29</w:t>
        </w:r>
        <w:r w:rsidR="006E3D4E" w:rsidRPr="00ED736D">
          <w:rPr>
            <w:rStyle w:val="affe"/>
            <w:noProof/>
          </w:rPr>
          <w:t xml:space="preserve"> </w:t>
        </w:r>
        <w:r w:rsidR="006E3D4E" w:rsidRPr="00ED736D">
          <w:rPr>
            <w:rStyle w:val="affe"/>
            <w:rFonts w:hint="eastAsia"/>
            <w:noProof/>
          </w:rPr>
          <w:t>国网公司系统内人员调动备案表</w:t>
        </w:r>
        <w:r w:rsidR="006E3D4E">
          <w:rPr>
            <w:noProof/>
            <w:webHidden/>
          </w:rPr>
          <w:tab/>
        </w:r>
        <w:r w:rsidR="00905B3C">
          <w:rPr>
            <w:noProof/>
            <w:webHidden/>
          </w:rPr>
          <w:fldChar w:fldCharType="begin"/>
        </w:r>
        <w:r w:rsidR="006E3D4E">
          <w:rPr>
            <w:noProof/>
            <w:webHidden/>
          </w:rPr>
          <w:instrText xml:space="preserve"> PAGEREF _Toc372714557 \h </w:instrText>
        </w:r>
        <w:r w:rsidR="00905B3C">
          <w:rPr>
            <w:noProof/>
            <w:webHidden/>
          </w:rPr>
        </w:r>
        <w:r w:rsidR="00905B3C">
          <w:rPr>
            <w:noProof/>
            <w:webHidden/>
          </w:rPr>
          <w:fldChar w:fldCharType="separate"/>
        </w:r>
        <w:r w:rsidR="004A2A04">
          <w:rPr>
            <w:noProof/>
            <w:webHidden/>
          </w:rPr>
          <w:t>21</w:t>
        </w:r>
        <w:r w:rsidR="00905B3C">
          <w:rPr>
            <w:noProof/>
            <w:webHidden/>
          </w:rPr>
          <w:fldChar w:fldCharType="end"/>
        </w:r>
      </w:hyperlink>
    </w:p>
    <w:p w14:paraId="024AB250" w14:textId="77777777" w:rsidR="0008613A" w:rsidRDefault="00905B3C" w:rsidP="0008613A">
      <w:pPr>
        <w:widowControl/>
        <w:jc w:val="left"/>
        <w:rPr>
          <w:b/>
          <w:sz w:val="32"/>
        </w:rPr>
        <w:sectPr w:rsidR="0008613A" w:rsidSect="009C2738">
          <w:headerReference w:type="default" r:id="rId7"/>
          <w:footerReference w:type="default" r:id="rId8"/>
          <w:footerReference w:type="first" r:id="rId9"/>
          <w:pgSz w:w="11906" w:h="16838"/>
          <w:pgMar w:top="1814" w:right="1134" w:bottom="1134" w:left="1134" w:header="851" w:footer="992" w:gutter="0"/>
          <w:cols w:space="720"/>
          <w:docGrid w:type="lines" w:linePitch="312"/>
        </w:sectPr>
      </w:pPr>
      <w:r>
        <w:rPr>
          <w:b/>
          <w:sz w:val="32"/>
        </w:rPr>
        <w:fldChar w:fldCharType="end"/>
      </w:r>
    </w:p>
    <w:p w14:paraId="06A75825" w14:textId="77777777" w:rsidR="0008613A" w:rsidRPr="00A26FB4" w:rsidRDefault="0008613A" w:rsidP="00002971">
      <w:pPr>
        <w:pStyle w:val="1"/>
        <w:numPr>
          <w:ilvl w:val="0"/>
          <w:numId w:val="26"/>
        </w:numPr>
        <w:rPr>
          <w:bCs w:val="0"/>
        </w:rPr>
      </w:pPr>
      <w:bookmarkStart w:id="0" w:name="_Toc357762078"/>
      <w:bookmarkStart w:id="1" w:name="_Toc358121925"/>
      <w:bookmarkStart w:id="2" w:name="_Toc358131207"/>
      <w:bookmarkStart w:id="3" w:name="_Toc358152101"/>
      <w:bookmarkStart w:id="4" w:name="_Toc358153813"/>
      <w:bookmarkStart w:id="5" w:name="_Toc372714320"/>
      <w:r w:rsidRPr="00A26FB4">
        <w:rPr>
          <w:rFonts w:hint="eastAsia"/>
          <w:bCs w:val="0"/>
        </w:rPr>
        <w:t>概述</w:t>
      </w:r>
      <w:bookmarkEnd w:id="0"/>
      <w:bookmarkEnd w:id="1"/>
      <w:bookmarkEnd w:id="2"/>
      <w:bookmarkEnd w:id="3"/>
      <w:bookmarkEnd w:id="4"/>
      <w:bookmarkEnd w:id="5"/>
    </w:p>
    <w:p w14:paraId="5CED35F2" w14:textId="77777777" w:rsidR="0008613A" w:rsidRPr="00A26FB4" w:rsidRDefault="0008613A" w:rsidP="00002971">
      <w:pPr>
        <w:pStyle w:val="2"/>
        <w:numPr>
          <w:ilvl w:val="1"/>
          <w:numId w:val="26"/>
        </w:numPr>
        <w:spacing w:line="415" w:lineRule="auto"/>
        <w:rPr>
          <w:bCs w:val="0"/>
          <w:sz w:val="24"/>
          <w:szCs w:val="24"/>
        </w:rPr>
      </w:pPr>
      <w:bookmarkStart w:id="6" w:name="_Toc299637931"/>
      <w:bookmarkStart w:id="7" w:name="_Toc357762079"/>
      <w:bookmarkStart w:id="8" w:name="_Toc358121926"/>
      <w:bookmarkStart w:id="9" w:name="_Toc358131208"/>
      <w:bookmarkStart w:id="10" w:name="_Toc358152102"/>
      <w:bookmarkStart w:id="11" w:name="_Toc358153814"/>
      <w:bookmarkStart w:id="12" w:name="_Toc372714321"/>
      <w:r w:rsidRPr="00A26FB4">
        <w:rPr>
          <w:rFonts w:hint="eastAsia"/>
          <w:bCs w:val="0"/>
          <w:sz w:val="24"/>
          <w:szCs w:val="24"/>
        </w:rPr>
        <w:t>编写目的</w:t>
      </w:r>
      <w:bookmarkEnd w:id="6"/>
      <w:bookmarkEnd w:id="7"/>
      <w:bookmarkEnd w:id="8"/>
      <w:bookmarkEnd w:id="9"/>
      <w:bookmarkEnd w:id="10"/>
      <w:bookmarkEnd w:id="11"/>
      <w:bookmarkEnd w:id="12"/>
    </w:p>
    <w:p w14:paraId="133B5FB9" w14:textId="77777777" w:rsidR="0008613A" w:rsidRDefault="0008613A" w:rsidP="0008613A">
      <w:pPr>
        <w:pStyle w:val="afffffff9"/>
        <w:ind w:firstLineChars="0"/>
        <w:jc w:val="left"/>
        <w:rPr>
          <w:i/>
          <w:color w:val="4F81BD"/>
        </w:rPr>
      </w:pPr>
      <w:bookmarkStart w:id="13" w:name="_Toc286147948"/>
      <w:r>
        <w:rPr>
          <w:rFonts w:hint="eastAsia"/>
          <w:i/>
          <w:color w:val="4F81BD"/>
        </w:rPr>
        <w:t>【编写说明】</w:t>
      </w:r>
    </w:p>
    <w:p w14:paraId="67D3E617" w14:textId="77777777" w:rsidR="0008613A" w:rsidRDefault="0008613A" w:rsidP="0008613A">
      <w:pPr>
        <w:pStyle w:val="afffffff9"/>
        <w:ind w:firstLineChars="0"/>
        <w:jc w:val="left"/>
        <w:rPr>
          <w:i/>
          <w:color w:val="4F81BD"/>
        </w:rPr>
      </w:pPr>
      <w:r>
        <w:rPr>
          <w:rFonts w:hint="eastAsia"/>
          <w:i/>
          <w:color w:val="4F81BD"/>
        </w:rPr>
        <w:t>说明编写这份用户需求规格说明书的目的、适用范围。</w:t>
      </w:r>
    </w:p>
    <w:p w14:paraId="472EEECD" w14:textId="77777777" w:rsidR="0008613A" w:rsidRDefault="0008613A" w:rsidP="0008613A">
      <w:pPr>
        <w:pStyle w:val="afffffff9"/>
        <w:ind w:firstLineChars="0"/>
        <w:jc w:val="left"/>
        <w:rPr>
          <w:i/>
          <w:color w:val="4F81BD"/>
        </w:rPr>
      </w:pPr>
      <w:r>
        <w:rPr>
          <w:rFonts w:hint="eastAsia"/>
          <w:i/>
          <w:color w:val="4F81BD"/>
        </w:rPr>
        <w:t>【示例】</w:t>
      </w:r>
    </w:p>
    <w:p w14:paraId="6E8BFE45" w14:textId="77777777" w:rsidR="0008613A" w:rsidRDefault="0008613A" w:rsidP="0008613A">
      <w:pPr>
        <w:pStyle w:val="afffffff9"/>
        <w:ind w:firstLineChars="0"/>
        <w:jc w:val="left"/>
        <w:rPr>
          <w:i/>
          <w:color w:val="4F81BD"/>
        </w:rPr>
      </w:pPr>
      <w:r>
        <w:rPr>
          <w:rFonts w:hint="eastAsia"/>
          <w:i/>
          <w:color w:val="4F81BD"/>
        </w:rPr>
        <w:t>本用户需求规格说明文档的编写目的，是为用户及软件开发方双方充分理解软件产品的运行环境、功能、性能、可靠性等需求而编写的。它阐述了系统的使用范围及背景，明确了所要达到的目标以及达到目标所需的条件，从而使双方对软件的初始规定有一个共同的理解，使之成为整个开发工作的基础，为该系统的需求定义、分析、设计、开发与测试的提供指导。</w:t>
      </w:r>
    </w:p>
    <w:p w14:paraId="0BA68811" w14:textId="77777777" w:rsidR="0008613A" w:rsidRPr="00A26FB4" w:rsidRDefault="0008613A" w:rsidP="00002971">
      <w:pPr>
        <w:pStyle w:val="2"/>
        <w:numPr>
          <w:ilvl w:val="1"/>
          <w:numId w:val="26"/>
        </w:numPr>
        <w:spacing w:line="415" w:lineRule="auto"/>
        <w:rPr>
          <w:bCs w:val="0"/>
          <w:sz w:val="24"/>
          <w:szCs w:val="24"/>
        </w:rPr>
      </w:pPr>
      <w:bookmarkStart w:id="14" w:name="_Toc357762080"/>
      <w:bookmarkStart w:id="15" w:name="_Toc358121927"/>
      <w:bookmarkStart w:id="16" w:name="_Toc358131209"/>
      <w:bookmarkStart w:id="17" w:name="_Toc358152103"/>
      <w:bookmarkStart w:id="18" w:name="_Toc358153815"/>
      <w:bookmarkStart w:id="19" w:name="_Toc372714322"/>
      <w:bookmarkEnd w:id="13"/>
      <w:r w:rsidRPr="00A26FB4">
        <w:rPr>
          <w:rFonts w:hint="eastAsia"/>
          <w:bCs w:val="0"/>
          <w:sz w:val="24"/>
          <w:szCs w:val="24"/>
        </w:rPr>
        <w:t>术语与定义</w:t>
      </w:r>
      <w:bookmarkEnd w:id="14"/>
      <w:bookmarkEnd w:id="15"/>
      <w:bookmarkEnd w:id="16"/>
      <w:bookmarkEnd w:id="17"/>
      <w:bookmarkEnd w:id="18"/>
      <w:bookmarkEnd w:id="19"/>
    </w:p>
    <w:p w14:paraId="0EBEB657" w14:textId="77777777" w:rsidR="0008613A" w:rsidRDefault="0008613A" w:rsidP="0008613A">
      <w:pPr>
        <w:pStyle w:val="afffffff9"/>
        <w:ind w:firstLineChars="0"/>
        <w:jc w:val="left"/>
        <w:rPr>
          <w:i/>
          <w:color w:val="4F81BD"/>
        </w:rPr>
      </w:pPr>
      <w:r>
        <w:rPr>
          <w:rFonts w:hint="eastAsia"/>
          <w:i/>
          <w:color w:val="4F81BD"/>
        </w:rPr>
        <w:t>【编写说明】</w:t>
      </w:r>
    </w:p>
    <w:p w14:paraId="4565E9FE" w14:textId="77777777" w:rsidR="0008613A" w:rsidRDefault="0008613A" w:rsidP="0008613A">
      <w:pPr>
        <w:pStyle w:val="afffffff9"/>
        <w:ind w:firstLineChars="0"/>
        <w:jc w:val="left"/>
        <w:rPr>
          <w:i/>
          <w:color w:val="4F81BD"/>
        </w:rPr>
      </w:pPr>
      <w:r>
        <w:rPr>
          <w:i/>
          <w:color w:val="4F81BD"/>
        </w:rPr>
        <w:t>列出本文档中所用到的专门术语的定义和缩写词的</w:t>
      </w:r>
      <w:r>
        <w:rPr>
          <w:rFonts w:hint="eastAsia"/>
          <w:i/>
          <w:color w:val="4F81BD"/>
        </w:rPr>
        <w:t>原词组及原意</w:t>
      </w:r>
      <w:r>
        <w:rPr>
          <w:i/>
          <w:color w:val="4F81BD"/>
        </w:rPr>
        <w:t>。</w:t>
      </w:r>
    </w:p>
    <w:p w14:paraId="71CE8C90" w14:textId="77777777" w:rsidR="0008613A" w:rsidRDefault="0008613A" w:rsidP="0008613A">
      <w:pPr>
        <w:pStyle w:val="afffffff9"/>
        <w:ind w:firstLineChars="0"/>
        <w:jc w:val="left"/>
        <w:rPr>
          <w:i/>
          <w:color w:val="4F81BD"/>
        </w:rPr>
      </w:pPr>
      <w:r>
        <w:rPr>
          <w:rFonts w:hint="eastAsia"/>
          <w:i/>
          <w:color w:val="4F81BD"/>
        </w:rPr>
        <w:t>【示例】</w:t>
      </w:r>
    </w:p>
    <w:p w14:paraId="1BF3619B" w14:textId="77777777" w:rsidR="0008613A" w:rsidRDefault="0008613A" w:rsidP="0008613A">
      <w:pPr>
        <w:pStyle w:val="afffffffc"/>
        <w:keepNext/>
        <w:jc w:val="center"/>
        <w:rPr>
          <w:rFonts w:ascii="宋体" w:eastAsia="宋体" w:hAnsi="宋体"/>
          <w:sz w:val="18"/>
        </w:rPr>
      </w:pPr>
      <w:bookmarkStart w:id="20" w:name="_Toc358155086"/>
      <w:bookmarkStart w:id="21" w:name="_Toc372714529"/>
      <w:r>
        <w:rPr>
          <w:rFonts w:ascii="宋体" w:eastAsia="宋体" w:hAnsi="宋体" w:hint="eastAsia"/>
          <w:sz w:val="18"/>
        </w:rPr>
        <w:t>表</w:t>
      </w:r>
      <w:r w:rsidR="00905B3C">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905B3C">
        <w:rPr>
          <w:rFonts w:ascii="宋体" w:eastAsia="宋体" w:hAnsi="宋体"/>
          <w:sz w:val="18"/>
        </w:rPr>
        <w:fldChar w:fldCharType="separate"/>
      </w:r>
      <w:r>
        <w:rPr>
          <w:rFonts w:ascii="宋体" w:eastAsia="宋体" w:hAnsi="宋体"/>
          <w:noProof/>
          <w:sz w:val="18"/>
        </w:rPr>
        <w:t>1</w:t>
      </w:r>
      <w:r w:rsidR="00905B3C">
        <w:rPr>
          <w:rFonts w:ascii="宋体" w:eastAsia="宋体" w:hAnsi="宋体"/>
          <w:sz w:val="18"/>
        </w:rPr>
        <w:fldChar w:fldCharType="end"/>
      </w:r>
      <w:r>
        <w:rPr>
          <w:rFonts w:ascii="宋体" w:eastAsia="宋体" w:hAnsi="宋体" w:hint="eastAsia"/>
          <w:sz w:val="18"/>
        </w:rPr>
        <w:t>名词解释</w:t>
      </w:r>
      <w:bookmarkEnd w:id="20"/>
      <w:bookmarkEnd w:id="2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1478"/>
        <w:gridCol w:w="6378"/>
      </w:tblGrid>
      <w:tr w:rsidR="0008613A" w14:paraId="6FD0DC08" w14:textId="77777777" w:rsidTr="000F2143">
        <w:tc>
          <w:tcPr>
            <w:tcW w:w="757" w:type="dxa"/>
            <w:tcBorders>
              <w:top w:val="single" w:sz="4" w:space="0" w:color="auto"/>
              <w:left w:val="single" w:sz="4" w:space="0" w:color="auto"/>
              <w:bottom w:val="single" w:sz="4" w:space="0" w:color="auto"/>
              <w:right w:val="single" w:sz="4" w:space="0" w:color="auto"/>
            </w:tcBorders>
            <w:shd w:val="clear" w:color="auto" w:fill="C0C0C0"/>
          </w:tcPr>
          <w:p w14:paraId="62F4435C" w14:textId="77777777" w:rsidR="0008613A" w:rsidRDefault="0008613A" w:rsidP="009C2738">
            <w:pPr>
              <w:adjustRightInd w:val="0"/>
              <w:jc w:val="center"/>
              <w:rPr>
                <w:rFonts w:ascii="宋体" w:hAnsi="宋体"/>
                <w:b/>
              </w:rPr>
            </w:pPr>
            <w:r>
              <w:rPr>
                <w:rFonts w:ascii="宋体" w:hAnsi="宋体" w:hint="eastAsia"/>
                <w:b/>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4FC90846" w14:textId="77777777" w:rsidR="0008613A" w:rsidRDefault="0008613A" w:rsidP="009C2738">
            <w:pPr>
              <w:adjustRightInd w:val="0"/>
              <w:jc w:val="center"/>
              <w:rPr>
                <w:rFonts w:ascii="宋体" w:hAnsi="宋体"/>
                <w:b/>
              </w:rPr>
            </w:pPr>
            <w:r>
              <w:rPr>
                <w:rFonts w:ascii="宋体" w:hAnsi="宋体" w:hint="eastAsia"/>
                <w:b/>
              </w:rPr>
              <w:t>名词</w:t>
            </w:r>
          </w:p>
        </w:tc>
        <w:tc>
          <w:tcPr>
            <w:tcW w:w="6378" w:type="dxa"/>
            <w:tcBorders>
              <w:top w:val="single" w:sz="4" w:space="0" w:color="auto"/>
              <w:left w:val="single" w:sz="4" w:space="0" w:color="auto"/>
              <w:bottom w:val="single" w:sz="4" w:space="0" w:color="auto"/>
              <w:right w:val="single" w:sz="4" w:space="0" w:color="auto"/>
            </w:tcBorders>
            <w:shd w:val="clear" w:color="auto" w:fill="C0C0C0"/>
            <w:vAlign w:val="center"/>
          </w:tcPr>
          <w:p w14:paraId="6E4F35D3" w14:textId="77777777" w:rsidR="0008613A" w:rsidRDefault="0008613A" w:rsidP="009C2738">
            <w:pPr>
              <w:adjustRightInd w:val="0"/>
              <w:jc w:val="center"/>
              <w:rPr>
                <w:rFonts w:ascii="宋体" w:hAnsi="宋体"/>
                <w:b/>
              </w:rPr>
            </w:pPr>
            <w:r>
              <w:rPr>
                <w:rFonts w:ascii="宋体" w:hAnsi="宋体" w:hint="eastAsia"/>
                <w:b/>
              </w:rPr>
              <w:t>相关解释</w:t>
            </w:r>
          </w:p>
        </w:tc>
      </w:tr>
      <w:tr w:rsidR="0008613A" w14:paraId="0107AF91" w14:textId="77777777" w:rsidTr="000F2143">
        <w:tc>
          <w:tcPr>
            <w:tcW w:w="757" w:type="dxa"/>
            <w:tcBorders>
              <w:top w:val="single" w:sz="4" w:space="0" w:color="auto"/>
              <w:left w:val="single" w:sz="4" w:space="0" w:color="auto"/>
              <w:bottom w:val="single" w:sz="4" w:space="0" w:color="auto"/>
              <w:right w:val="single" w:sz="4" w:space="0" w:color="auto"/>
            </w:tcBorders>
            <w:vAlign w:val="center"/>
          </w:tcPr>
          <w:p w14:paraId="3A960CD4" w14:textId="77777777" w:rsidR="0008613A" w:rsidRDefault="0008613A" w:rsidP="009C2738">
            <w:pPr>
              <w:rPr>
                <w:rFonts w:ascii="宋体" w:hAnsi="宋体"/>
                <w:i/>
                <w:color w:val="4F81BD"/>
                <w:sz w:val="18"/>
              </w:rPr>
            </w:pPr>
            <w:r>
              <w:rPr>
                <w:rFonts w:ascii="宋体" w:hAnsi="宋体" w:hint="eastAsia"/>
                <w:i/>
                <w:color w:val="4F81BD"/>
                <w:sz w:val="18"/>
              </w:rPr>
              <w:t>1</w:t>
            </w:r>
          </w:p>
        </w:tc>
        <w:tc>
          <w:tcPr>
            <w:tcW w:w="1478" w:type="dxa"/>
            <w:tcBorders>
              <w:top w:val="single" w:sz="4" w:space="0" w:color="auto"/>
              <w:left w:val="single" w:sz="4" w:space="0" w:color="auto"/>
              <w:bottom w:val="single" w:sz="4" w:space="0" w:color="auto"/>
              <w:right w:val="single" w:sz="4" w:space="0" w:color="auto"/>
            </w:tcBorders>
            <w:vAlign w:val="center"/>
          </w:tcPr>
          <w:p w14:paraId="2976E67A" w14:textId="77777777" w:rsidR="0008613A" w:rsidRDefault="0008613A" w:rsidP="009C2738">
            <w:pPr>
              <w:rPr>
                <w:rFonts w:ascii="宋体" w:hAnsi="宋体"/>
                <w:i/>
                <w:color w:val="4F81BD"/>
                <w:sz w:val="18"/>
              </w:rPr>
            </w:pPr>
            <w:r>
              <w:rPr>
                <w:rFonts w:ascii="宋体" w:hAnsi="宋体" w:hint="eastAsia"/>
                <w:i/>
                <w:color w:val="4F81BD"/>
                <w:sz w:val="18"/>
              </w:rPr>
              <w:t>人力资源规划</w:t>
            </w:r>
          </w:p>
        </w:tc>
        <w:tc>
          <w:tcPr>
            <w:tcW w:w="6378" w:type="dxa"/>
            <w:tcBorders>
              <w:top w:val="single" w:sz="4" w:space="0" w:color="auto"/>
              <w:left w:val="single" w:sz="4" w:space="0" w:color="auto"/>
              <w:bottom w:val="single" w:sz="4" w:space="0" w:color="auto"/>
              <w:right w:val="single" w:sz="4" w:space="0" w:color="auto"/>
            </w:tcBorders>
            <w:vAlign w:val="center"/>
          </w:tcPr>
          <w:p w14:paraId="51749868" w14:textId="77777777" w:rsidR="0008613A" w:rsidRDefault="0008613A" w:rsidP="009C2738">
            <w:pPr>
              <w:rPr>
                <w:rFonts w:ascii="宋体" w:hAnsi="宋体"/>
                <w:i/>
                <w:color w:val="4F81BD"/>
                <w:sz w:val="18"/>
              </w:rPr>
            </w:pPr>
            <w:r>
              <w:rPr>
                <w:rFonts w:ascii="宋体" w:hAnsi="宋体" w:hint="eastAsia"/>
                <w:i/>
                <w:color w:val="4F81BD"/>
                <w:sz w:val="18"/>
              </w:rPr>
              <w:t>狭义定义指企业从战略规划和发展目标出发，根据其内外部环境的变化，预测企业未来发展对人力资源的需求，以及为满足这种需要所提供人力资源的活动过程。广义定义指企业所有各类人力资源规划的总称。按规划期限可以分为长期（五年以上）、短期（一年及以内），介于两者的中期计划。按内容可以分为战略发展规划、组织人事规划、制度建设规划、员工开发规划等。本文所指人力资源规划指在一段时间内对人力资源指标进行分析和预测。</w:t>
            </w:r>
          </w:p>
        </w:tc>
      </w:tr>
      <w:tr w:rsidR="0008613A" w14:paraId="77B789C4" w14:textId="77777777" w:rsidTr="000F2143">
        <w:tc>
          <w:tcPr>
            <w:tcW w:w="757" w:type="dxa"/>
            <w:tcBorders>
              <w:top w:val="single" w:sz="4" w:space="0" w:color="auto"/>
              <w:left w:val="single" w:sz="4" w:space="0" w:color="auto"/>
              <w:bottom w:val="single" w:sz="4" w:space="0" w:color="auto"/>
              <w:right w:val="single" w:sz="4" w:space="0" w:color="auto"/>
            </w:tcBorders>
            <w:vAlign w:val="center"/>
          </w:tcPr>
          <w:p w14:paraId="1EE702BA" w14:textId="77777777" w:rsidR="0008613A" w:rsidRDefault="0008613A" w:rsidP="009C2738">
            <w:pPr>
              <w:rPr>
                <w:rFonts w:ascii="宋体" w:hAnsi="宋体"/>
                <w:i/>
                <w:color w:val="4F81BD"/>
                <w:sz w:val="18"/>
              </w:rPr>
            </w:pPr>
            <w:r>
              <w:rPr>
                <w:rFonts w:ascii="宋体" w:hAnsi="宋体" w:hint="eastAsia"/>
                <w:i/>
                <w:color w:val="4F81BD"/>
                <w:sz w:val="18"/>
              </w:rPr>
              <w:t>2</w:t>
            </w:r>
          </w:p>
        </w:tc>
        <w:tc>
          <w:tcPr>
            <w:tcW w:w="1478" w:type="dxa"/>
            <w:tcBorders>
              <w:top w:val="single" w:sz="4" w:space="0" w:color="auto"/>
              <w:left w:val="single" w:sz="4" w:space="0" w:color="auto"/>
              <w:bottom w:val="single" w:sz="4" w:space="0" w:color="auto"/>
              <w:right w:val="single" w:sz="4" w:space="0" w:color="auto"/>
            </w:tcBorders>
            <w:vAlign w:val="center"/>
          </w:tcPr>
          <w:p w14:paraId="1F606421" w14:textId="77777777" w:rsidR="0008613A" w:rsidRDefault="0008613A" w:rsidP="009C2738">
            <w:pPr>
              <w:rPr>
                <w:rFonts w:ascii="宋体" w:hAnsi="宋体"/>
                <w:i/>
                <w:color w:val="4F81BD"/>
                <w:sz w:val="18"/>
              </w:rPr>
            </w:pPr>
            <w:r>
              <w:rPr>
                <w:rFonts w:ascii="宋体" w:hAnsi="宋体" w:hint="eastAsia"/>
                <w:i/>
                <w:color w:val="4F81BD"/>
                <w:sz w:val="18"/>
              </w:rPr>
              <w:t>劳动计划管理</w:t>
            </w:r>
          </w:p>
        </w:tc>
        <w:tc>
          <w:tcPr>
            <w:tcW w:w="6378" w:type="dxa"/>
            <w:tcBorders>
              <w:top w:val="single" w:sz="4" w:space="0" w:color="auto"/>
              <w:left w:val="single" w:sz="4" w:space="0" w:color="auto"/>
              <w:bottom w:val="single" w:sz="4" w:space="0" w:color="auto"/>
              <w:right w:val="single" w:sz="4" w:space="0" w:color="auto"/>
            </w:tcBorders>
            <w:vAlign w:val="center"/>
          </w:tcPr>
          <w:p w14:paraId="4FEDFAB3" w14:textId="77777777" w:rsidR="0008613A" w:rsidRDefault="0008613A" w:rsidP="009C2738">
            <w:pPr>
              <w:rPr>
                <w:rFonts w:ascii="宋体" w:hAnsi="宋体"/>
                <w:i/>
                <w:color w:val="4F81BD"/>
                <w:sz w:val="18"/>
              </w:rPr>
            </w:pPr>
            <w:r>
              <w:rPr>
                <w:rFonts w:ascii="宋体" w:hAnsi="宋体" w:hint="eastAsia"/>
                <w:i/>
                <w:color w:val="4F81BD"/>
                <w:sz w:val="18"/>
              </w:rPr>
              <w:t>通过对劳动计划的编制、申报、审批、执行、调整、考核进行全过程管理，合理调控用工总量和工资分配，保障培训经费投入、提高劳动效率，优化人力资源配置。本文所指劳动计划是根据公司人力资源管理的需要，对主要计划指标进行预测分析、平衡优化后形成的年度预期目标和实施方案。</w:t>
            </w:r>
          </w:p>
        </w:tc>
      </w:tr>
    </w:tbl>
    <w:p w14:paraId="572D198A" w14:textId="77777777" w:rsidR="0008613A" w:rsidRDefault="0008613A" w:rsidP="0008613A"/>
    <w:p w14:paraId="7839AE5A" w14:textId="77777777" w:rsidR="0008613A" w:rsidRPr="00A26FB4" w:rsidRDefault="0008613A" w:rsidP="00002971">
      <w:pPr>
        <w:pStyle w:val="2"/>
        <w:numPr>
          <w:ilvl w:val="1"/>
          <w:numId w:val="26"/>
        </w:numPr>
        <w:spacing w:line="415" w:lineRule="auto"/>
        <w:rPr>
          <w:bCs w:val="0"/>
          <w:sz w:val="24"/>
          <w:szCs w:val="24"/>
        </w:rPr>
      </w:pPr>
      <w:bookmarkStart w:id="22" w:name="_Toc357762081"/>
      <w:bookmarkStart w:id="23" w:name="_Toc358121928"/>
      <w:bookmarkStart w:id="24" w:name="_Toc358131210"/>
      <w:bookmarkStart w:id="25" w:name="_Toc358152104"/>
      <w:bookmarkStart w:id="26" w:name="_Toc358153816"/>
      <w:bookmarkStart w:id="27" w:name="_Toc372714323"/>
      <w:r w:rsidRPr="00A26FB4">
        <w:rPr>
          <w:rFonts w:hint="eastAsia"/>
          <w:bCs w:val="0"/>
          <w:sz w:val="24"/>
          <w:szCs w:val="24"/>
        </w:rPr>
        <w:t>参考资料</w:t>
      </w:r>
      <w:bookmarkEnd w:id="22"/>
      <w:bookmarkEnd w:id="23"/>
      <w:bookmarkEnd w:id="24"/>
      <w:bookmarkEnd w:id="25"/>
      <w:bookmarkEnd w:id="26"/>
      <w:bookmarkEnd w:id="27"/>
    </w:p>
    <w:p w14:paraId="57E2B020" w14:textId="77777777" w:rsidR="0008613A" w:rsidRDefault="0008613A" w:rsidP="0008613A">
      <w:pPr>
        <w:pStyle w:val="afffffff9"/>
        <w:ind w:firstLineChars="0"/>
        <w:jc w:val="left"/>
        <w:rPr>
          <w:i/>
          <w:color w:val="4F81BD"/>
        </w:rPr>
      </w:pPr>
      <w:r>
        <w:rPr>
          <w:rFonts w:hint="eastAsia"/>
          <w:i/>
          <w:color w:val="4F81BD"/>
        </w:rPr>
        <w:t>【编写说明】</w:t>
      </w:r>
    </w:p>
    <w:p w14:paraId="2E8B982A" w14:textId="77777777" w:rsidR="0008613A" w:rsidRDefault="0008613A" w:rsidP="0008613A">
      <w:pPr>
        <w:pStyle w:val="afffffff9"/>
        <w:ind w:firstLineChars="0"/>
        <w:jc w:val="left"/>
        <w:rPr>
          <w:i/>
          <w:color w:val="4F81BD"/>
        </w:rPr>
      </w:pPr>
      <w:r>
        <w:rPr>
          <w:rFonts w:hint="eastAsia"/>
          <w:i/>
          <w:color w:val="4F81BD"/>
        </w:rPr>
        <w:t>列出参考资料的作者、标题、编号、发表日期、出版单位或资料来源等信息。</w:t>
      </w:r>
    </w:p>
    <w:p w14:paraId="3C59433F" w14:textId="77777777" w:rsidR="0008613A" w:rsidRDefault="0008613A" w:rsidP="0008613A">
      <w:pPr>
        <w:pStyle w:val="afffffff9"/>
        <w:ind w:firstLineChars="0"/>
        <w:jc w:val="left"/>
        <w:rPr>
          <w:i/>
          <w:color w:val="4F81BD"/>
        </w:rPr>
      </w:pPr>
      <w:r>
        <w:rPr>
          <w:rFonts w:hint="eastAsia"/>
          <w:i/>
          <w:color w:val="4F81BD"/>
        </w:rPr>
        <w:t>【示例】</w:t>
      </w:r>
    </w:p>
    <w:p w14:paraId="4775A65F" w14:textId="77777777" w:rsidR="0008613A" w:rsidRDefault="0008613A" w:rsidP="00002971">
      <w:pPr>
        <w:pStyle w:val="afffffff9"/>
        <w:numPr>
          <w:ilvl w:val="0"/>
          <w:numId w:val="19"/>
        </w:numPr>
        <w:ind w:firstLineChars="0"/>
        <w:jc w:val="left"/>
        <w:rPr>
          <w:i/>
          <w:color w:val="4F81BD"/>
        </w:rPr>
      </w:pPr>
      <w:r>
        <w:rPr>
          <w:rFonts w:hint="eastAsia"/>
          <w:i/>
          <w:color w:val="4F81BD"/>
        </w:rPr>
        <w:t>国家电网信息化工作部</w:t>
      </w:r>
      <w:r>
        <w:rPr>
          <w:rFonts w:hint="eastAsia"/>
          <w:i/>
          <w:color w:val="4F81BD"/>
        </w:rPr>
        <w:t xml:space="preserve"> </w:t>
      </w:r>
      <w:r>
        <w:rPr>
          <w:rFonts w:hint="eastAsia"/>
          <w:i/>
          <w:color w:val="4F81BD"/>
        </w:rPr>
        <w:t>国家电网信息〔</w:t>
      </w:r>
      <w:r>
        <w:rPr>
          <w:rFonts w:hint="eastAsia"/>
          <w:i/>
          <w:color w:val="4F81BD"/>
        </w:rPr>
        <w:t>YYYY</w:t>
      </w:r>
      <w:r>
        <w:rPr>
          <w:rFonts w:hint="eastAsia"/>
          <w:i/>
          <w:color w:val="4F81BD"/>
        </w:rPr>
        <w:t>〕</w:t>
      </w:r>
      <w:r>
        <w:rPr>
          <w:rFonts w:hint="eastAsia"/>
          <w:i/>
          <w:color w:val="4F81BD"/>
        </w:rPr>
        <w:t>XX</w:t>
      </w:r>
      <w:r>
        <w:rPr>
          <w:rFonts w:hint="eastAsia"/>
          <w:i/>
          <w:color w:val="4F81BD"/>
        </w:rPr>
        <w:t>号《国家电网公司“十二五”信息化发展规划》</w:t>
      </w:r>
    </w:p>
    <w:p w14:paraId="077C663A" w14:textId="77777777" w:rsidR="0008613A" w:rsidRPr="00A26FB4" w:rsidRDefault="0008613A" w:rsidP="00002971">
      <w:pPr>
        <w:pStyle w:val="1"/>
        <w:numPr>
          <w:ilvl w:val="0"/>
          <w:numId w:val="26"/>
        </w:numPr>
        <w:tabs>
          <w:tab w:val="num" w:pos="432"/>
        </w:tabs>
        <w:rPr>
          <w:bCs w:val="0"/>
        </w:rPr>
      </w:pPr>
      <w:bookmarkStart w:id="28" w:name="_Toc357762082"/>
      <w:bookmarkStart w:id="29" w:name="_Toc358121929"/>
      <w:bookmarkStart w:id="30" w:name="_Toc358131211"/>
      <w:bookmarkStart w:id="31" w:name="_Toc358152105"/>
      <w:bookmarkStart w:id="32" w:name="_Toc358153817"/>
      <w:bookmarkStart w:id="33" w:name="_Toc372714324"/>
      <w:r w:rsidRPr="00A26FB4">
        <w:rPr>
          <w:rFonts w:hint="eastAsia"/>
          <w:bCs w:val="0"/>
        </w:rPr>
        <w:t>标准和规范</w:t>
      </w:r>
      <w:bookmarkEnd w:id="28"/>
      <w:bookmarkEnd w:id="29"/>
      <w:bookmarkEnd w:id="30"/>
      <w:bookmarkEnd w:id="31"/>
      <w:bookmarkEnd w:id="32"/>
      <w:bookmarkEnd w:id="33"/>
    </w:p>
    <w:p w14:paraId="4A6A7F22" w14:textId="77777777" w:rsidR="0008613A" w:rsidRPr="00A26FB4" w:rsidRDefault="0008613A" w:rsidP="00002971">
      <w:pPr>
        <w:pStyle w:val="2"/>
        <w:numPr>
          <w:ilvl w:val="1"/>
          <w:numId w:val="26"/>
        </w:numPr>
        <w:spacing w:line="415" w:lineRule="auto"/>
        <w:rPr>
          <w:bCs w:val="0"/>
          <w:sz w:val="24"/>
          <w:szCs w:val="24"/>
        </w:rPr>
      </w:pPr>
      <w:bookmarkStart w:id="34" w:name="_Toc357762083"/>
      <w:bookmarkStart w:id="35" w:name="_Toc358121930"/>
      <w:bookmarkStart w:id="36" w:name="_Toc358131212"/>
      <w:bookmarkStart w:id="37" w:name="_Toc358152106"/>
      <w:bookmarkStart w:id="38" w:name="_Toc358153818"/>
      <w:bookmarkStart w:id="39" w:name="_Toc372714325"/>
      <w:r w:rsidRPr="00A26FB4">
        <w:rPr>
          <w:rFonts w:hint="eastAsia"/>
          <w:bCs w:val="0"/>
          <w:sz w:val="24"/>
          <w:szCs w:val="24"/>
        </w:rPr>
        <w:t>引用的标准和规范</w:t>
      </w:r>
      <w:bookmarkEnd w:id="34"/>
      <w:bookmarkEnd w:id="35"/>
      <w:bookmarkEnd w:id="36"/>
      <w:bookmarkEnd w:id="37"/>
      <w:bookmarkEnd w:id="38"/>
      <w:bookmarkEnd w:id="39"/>
    </w:p>
    <w:p w14:paraId="729C20CD" w14:textId="77777777" w:rsidR="0008613A" w:rsidRDefault="0008613A" w:rsidP="0008613A">
      <w:pPr>
        <w:pStyle w:val="affd"/>
        <w:rPr>
          <w:rFonts w:ascii="Times New Roman"/>
          <w:i/>
          <w:color w:val="4F81BD"/>
        </w:rPr>
      </w:pPr>
      <w:r>
        <w:rPr>
          <w:rFonts w:ascii="Times New Roman" w:hint="eastAsia"/>
          <w:i/>
          <w:color w:val="4F81BD"/>
        </w:rPr>
        <w:t>【编写说明】</w:t>
      </w:r>
    </w:p>
    <w:p w14:paraId="6AA3566D" w14:textId="77777777" w:rsidR="0008613A" w:rsidRDefault="0008613A" w:rsidP="0008613A">
      <w:pPr>
        <w:pStyle w:val="affd"/>
        <w:rPr>
          <w:rFonts w:ascii="Times New Roman"/>
          <w:i/>
          <w:color w:val="4F81BD"/>
        </w:rPr>
      </w:pPr>
      <w:r>
        <w:rPr>
          <w:rFonts w:ascii="Times New Roman"/>
          <w:i/>
          <w:color w:val="4F81BD"/>
        </w:rPr>
        <w:t>列出本文档</w:t>
      </w:r>
      <w:r>
        <w:rPr>
          <w:rFonts w:ascii="Times New Roman" w:hint="eastAsia"/>
          <w:i/>
          <w:color w:val="4F81BD"/>
        </w:rPr>
        <w:t>所引用的标准规范</w:t>
      </w:r>
      <w:r>
        <w:rPr>
          <w:rFonts w:ascii="Times New Roman"/>
          <w:i/>
          <w:color w:val="4F81BD"/>
        </w:rPr>
        <w:t>。</w:t>
      </w:r>
    </w:p>
    <w:p w14:paraId="17377A7A" w14:textId="77777777" w:rsidR="0008613A" w:rsidRDefault="0008613A" w:rsidP="0008613A"/>
    <w:p w14:paraId="46625CDB" w14:textId="77777777" w:rsidR="0008613A" w:rsidRDefault="0008613A" w:rsidP="0008613A">
      <w:pPr>
        <w:pStyle w:val="afffffffc"/>
        <w:keepNext/>
        <w:jc w:val="center"/>
        <w:rPr>
          <w:rFonts w:ascii="宋体" w:eastAsia="宋体" w:hAnsi="宋体"/>
          <w:sz w:val="18"/>
        </w:rPr>
      </w:pPr>
      <w:bookmarkStart w:id="40" w:name="_Toc358155087"/>
      <w:bookmarkStart w:id="41" w:name="_Toc372714530"/>
      <w:r>
        <w:rPr>
          <w:rFonts w:ascii="宋体" w:eastAsia="宋体" w:hAnsi="宋体" w:hint="eastAsia"/>
          <w:sz w:val="18"/>
        </w:rPr>
        <w:t>表</w:t>
      </w:r>
      <w:r w:rsidR="00905B3C">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905B3C">
        <w:rPr>
          <w:rFonts w:ascii="宋体" w:eastAsia="宋体" w:hAnsi="宋体"/>
          <w:sz w:val="18"/>
        </w:rPr>
        <w:fldChar w:fldCharType="separate"/>
      </w:r>
      <w:r>
        <w:rPr>
          <w:rFonts w:ascii="宋体" w:eastAsia="宋体" w:hAnsi="宋体"/>
          <w:noProof/>
          <w:sz w:val="18"/>
        </w:rPr>
        <w:t>2</w:t>
      </w:r>
      <w:r w:rsidR="00905B3C">
        <w:rPr>
          <w:rFonts w:ascii="宋体" w:eastAsia="宋体" w:hAnsi="宋体"/>
          <w:sz w:val="18"/>
        </w:rPr>
        <w:fldChar w:fldCharType="end"/>
      </w:r>
      <w:r>
        <w:rPr>
          <w:rFonts w:ascii="宋体" w:eastAsia="宋体" w:hAnsi="宋体" w:hint="eastAsia"/>
          <w:sz w:val="18"/>
        </w:rPr>
        <w:t xml:space="preserve"> 引用的标准和规范</w:t>
      </w:r>
      <w:bookmarkEnd w:id="40"/>
      <w:bookmarkEnd w:id="41"/>
    </w:p>
    <w:tbl>
      <w:tblPr>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8"/>
        <w:gridCol w:w="2125"/>
        <w:gridCol w:w="5529"/>
      </w:tblGrid>
      <w:tr w:rsidR="0008613A" w14:paraId="17ABFF6A" w14:textId="77777777" w:rsidTr="000F2143">
        <w:trPr>
          <w:trHeight w:val="312"/>
        </w:trPr>
        <w:tc>
          <w:tcPr>
            <w:tcW w:w="818" w:type="dxa"/>
            <w:shd w:val="clear" w:color="auto" w:fill="BFBFBF"/>
            <w:vAlign w:val="center"/>
          </w:tcPr>
          <w:p w14:paraId="469122C9"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序号</w:t>
            </w:r>
          </w:p>
        </w:tc>
        <w:tc>
          <w:tcPr>
            <w:tcW w:w="2125" w:type="dxa"/>
            <w:tcBorders>
              <w:right w:val="single" w:sz="4" w:space="0" w:color="auto"/>
            </w:tcBorders>
            <w:shd w:val="clear" w:color="auto" w:fill="BFBFBF"/>
            <w:vAlign w:val="center"/>
          </w:tcPr>
          <w:p w14:paraId="48F06212"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引用位置</w:t>
            </w:r>
          </w:p>
        </w:tc>
        <w:tc>
          <w:tcPr>
            <w:tcW w:w="5529" w:type="dxa"/>
            <w:tcBorders>
              <w:left w:val="single" w:sz="4" w:space="0" w:color="auto"/>
              <w:right w:val="single" w:sz="4" w:space="0" w:color="auto"/>
            </w:tcBorders>
            <w:shd w:val="clear" w:color="auto" w:fill="BFBFBF"/>
            <w:vAlign w:val="center"/>
          </w:tcPr>
          <w:p w14:paraId="48EF1957"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标准名称</w:t>
            </w:r>
          </w:p>
        </w:tc>
      </w:tr>
      <w:tr w:rsidR="0008613A" w14:paraId="2EA6FCD8" w14:textId="77777777" w:rsidTr="000F2143">
        <w:trPr>
          <w:trHeight w:val="312"/>
        </w:trPr>
        <w:tc>
          <w:tcPr>
            <w:tcW w:w="818" w:type="dxa"/>
            <w:shd w:val="clear" w:color="auto" w:fill="auto"/>
          </w:tcPr>
          <w:p w14:paraId="3C72530F"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1</w:t>
            </w:r>
          </w:p>
        </w:tc>
        <w:tc>
          <w:tcPr>
            <w:tcW w:w="2125" w:type="dxa"/>
            <w:tcBorders>
              <w:right w:val="single" w:sz="4" w:space="0" w:color="auto"/>
            </w:tcBorders>
            <w:shd w:val="clear" w:color="auto" w:fill="BFBFBF"/>
          </w:tcPr>
          <w:p w14:paraId="08E94038" w14:textId="77777777" w:rsidR="0008613A" w:rsidRPr="00894C7D" w:rsidRDefault="0008613A" w:rsidP="009C2738">
            <w:pPr>
              <w:pStyle w:val="afff7"/>
              <w:jc w:val="center"/>
              <w:rPr>
                <w:rFonts w:ascii="宋体" w:hAnsi="宋体"/>
                <w:b w:val="0"/>
                <w:color w:val="4F81BD"/>
                <w:kern w:val="2"/>
                <w:sz w:val="18"/>
              </w:rPr>
            </w:pPr>
            <w:r w:rsidRPr="00894C7D">
              <w:rPr>
                <w:rFonts w:ascii="宋体" w:hAnsi="宋体" w:hint="eastAsia"/>
                <w:b w:val="0"/>
                <w:color w:val="auto"/>
                <w:kern w:val="2"/>
                <w:sz w:val="18"/>
              </w:rPr>
              <w:t>业务描述</w:t>
            </w:r>
          </w:p>
        </w:tc>
        <w:tc>
          <w:tcPr>
            <w:tcW w:w="5529" w:type="dxa"/>
            <w:tcBorders>
              <w:left w:val="single" w:sz="4" w:space="0" w:color="auto"/>
              <w:right w:val="single" w:sz="4" w:space="0" w:color="auto"/>
            </w:tcBorders>
          </w:tcPr>
          <w:p w14:paraId="775148AE" w14:textId="77777777" w:rsidR="0008613A" w:rsidRPr="00894C7D" w:rsidRDefault="0008613A" w:rsidP="00002971">
            <w:pPr>
              <w:pStyle w:val="afff7"/>
              <w:numPr>
                <w:ilvl w:val="0"/>
                <w:numId w:val="20"/>
              </w:numPr>
              <w:rPr>
                <w:rFonts w:ascii="宋体" w:hAnsi="宋体"/>
                <w:b w:val="0"/>
                <w:i/>
                <w:color w:val="4F81BD"/>
                <w:kern w:val="2"/>
                <w:sz w:val="18"/>
              </w:rPr>
            </w:pPr>
            <w:r w:rsidRPr="00894C7D">
              <w:rPr>
                <w:rFonts w:ascii="宋体" w:hAnsi="宋体" w:hint="eastAsia"/>
                <w:b w:val="0"/>
                <w:i/>
                <w:color w:val="4F81BD"/>
                <w:kern w:val="2"/>
                <w:sz w:val="18"/>
              </w:rPr>
              <w:t>信息技术 面向服务的体系结构（SOA）应用的总体技术要求 （征求意见稿）</w:t>
            </w:r>
          </w:p>
          <w:p w14:paraId="045E3F17" w14:textId="77777777" w:rsidR="0008613A" w:rsidRPr="00894C7D" w:rsidRDefault="0008613A" w:rsidP="00002971">
            <w:pPr>
              <w:pStyle w:val="afff7"/>
              <w:numPr>
                <w:ilvl w:val="0"/>
                <w:numId w:val="20"/>
              </w:numPr>
              <w:rPr>
                <w:rFonts w:ascii="宋体" w:hAnsi="宋体"/>
                <w:b w:val="0"/>
                <w:i/>
                <w:color w:val="4F81BD"/>
                <w:kern w:val="2"/>
                <w:sz w:val="18"/>
              </w:rPr>
            </w:pPr>
            <w:r w:rsidRPr="00894C7D">
              <w:rPr>
                <w:rFonts w:ascii="宋体" w:hAnsi="宋体" w:hint="eastAsia"/>
                <w:b w:val="0"/>
                <w:i/>
                <w:color w:val="4F81BD"/>
                <w:kern w:val="2"/>
                <w:sz w:val="18"/>
              </w:rPr>
              <w:t>Business Process Modeling Notation , BPMN规范</w:t>
            </w:r>
          </w:p>
        </w:tc>
      </w:tr>
      <w:tr w:rsidR="0008613A" w14:paraId="43D99C8E" w14:textId="77777777" w:rsidTr="000F2143">
        <w:trPr>
          <w:trHeight w:val="312"/>
        </w:trPr>
        <w:tc>
          <w:tcPr>
            <w:tcW w:w="818" w:type="dxa"/>
            <w:shd w:val="clear" w:color="auto" w:fill="auto"/>
          </w:tcPr>
          <w:p w14:paraId="573EB9BE"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2</w:t>
            </w:r>
          </w:p>
        </w:tc>
        <w:tc>
          <w:tcPr>
            <w:tcW w:w="2125" w:type="dxa"/>
            <w:tcBorders>
              <w:right w:val="single" w:sz="4" w:space="0" w:color="auto"/>
            </w:tcBorders>
            <w:shd w:val="clear" w:color="auto" w:fill="BFBFBF"/>
          </w:tcPr>
          <w:p w14:paraId="1C688E9C" w14:textId="77777777" w:rsidR="0008613A" w:rsidRPr="00894C7D" w:rsidRDefault="0008613A" w:rsidP="009C2738">
            <w:pPr>
              <w:pStyle w:val="afff7"/>
              <w:jc w:val="center"/>
              <w:rPr>
                <w:rFonts w:ascii="宋体" w:hAnsi="宋体"/>
                <w:b w:val="0"/>
                <w:color w:val="4F81BD"/>
                <w:kern w:val="2"/>
                <w:sz w:val="18"/>
              </w:rPr>
            </w:pPr>
            <w:r w:rsidRPr="00894C7D">
              <w:rPr>
                <w:rFonts w:ascii="宋体" w:hAnsi="宋体" w:hint="eastAsia"/>
                <w:b w:val="0"/>
                <w:color w:val="auto"/>
                <w:kern w:val="2"/>
                <w:sz w:val="18"/>
              </w:rPr>
              <w:t>系统功能规格</w:t>
            </w:r>
          </w:p>
        </w:tc>
        <w:tc>
          <w:tcPr>
            <w:tcW w:w="5529" w:type="dxa"/>
            <w:tcBorders>
              <w:left w:val="single" w:sz="4" w:space="0" w:color="auto"/>
              <w:right w:val="single" w:sz="4" w:space="0" w:color="auto"/>
            </w:tcBorders>
          </w:tcPr>
          <w:p w14:paraId="7233AF51" w14:textId="77777777" w:rsidR="0008613A" w:rsidRPr="00894C7D" w:rsidRDefault="0008613A" w:rsidP="009C2738">
            <w:pPr>
              <w:pStyle w:val="afff7"/>
              <w:rPr>
                <w:rFonts w:ascii="宋体" w:hAnsi="宋体"/>
                <w:b w:val="0"/>
                <w:i/>
                <w:color w:val="4F81BD"/>
                <w:kern w:val="2"/>
                <w:sz w:val="18"/>
              </w:rPr>
            </w:pPr>
          </w:p>
        </w:tc>
      </w:tr>
      <w:tr w:rsidR="0008613A" w14:paraId="5AD4BAEE" w14:textId="77777777" w:rsidTr="000F2143">
        <w:trPr>
          <w:trHeight w:val="312"/>
        </w:trPr>
        <w:tc>
          <w:tcPr>
            <w:tcW w:w="818" w:type="dxa"/>
            <w:shd w:val="clear" w:color="auto" w:fill="auto"/>
          </w:tcPr>
          <w:p w14:paraId="0E57BD3E"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3</w:t>
            </w:r>
          </w:p>
        </w:tc>
        <w:tc>
          <w:tcPr>
            <w:tcW w:w="2125" w:type="dxa"/>
            <w:tcBorders>
              <w:right w:val="single" w:sz="4" w:space="0" w:color="auto"/>
            </w:tcBorders>
            <w:shd w:val="clear" w:color="auto" w:fill="BFBFBF"/>
          </w:tcPr>
          <w:p w14:paraId="5703BC34" w14:textId="77777777" w:rsidR="0008613A" w:rsidRPr="00894C7D" w:rsidRDefault="0008613A" w:rsidP="009C2738">
            <w:pPr>
              <w:pStyle w:val="afff7"/>
              <w:jc w:val="center"/>
              <w:rPr>
                <w:rFonts w:ascii="宋体" w:hAnsi="宋体"/>
                <w:b w:val="0"/>
                <w:color w:val="4F81BD"/>
                <w:kern w:val="2"/>
                <w:sz w:val="18"/>
              </w:rPr>
            </w:pPr>
            <w:r w:rsidRPr="00894C7D">
              <w:rPr>
                <w:rFonts w:ascii="宋体" w:hAnsi="宋体" w:hint="eastAsia"/>
                <w:b w:val="0"/>
                <w:color w:val="auto"/>
                <w:kern w:val="2"/>
                <w:sz w:val="18"/>
              </w:rPr>
              <w:t>系统技术规格</w:t>
            </w:r>
          </w:p>
        </w:tc>
        <w:tc>
          <w:tcPr>
            <w:tcW w:w="5529" w:type="dxa"/>
            <w:tcBorders>
              <w:left w:val="single" w:sz="4" w:space="0" w:color="auto"/>
              <w:right w:val="single" w:sz="4" w:space="0" w:color="auto"/>
            </w:tcBorders>
          </w:tcPr>
          <w:p w14:paraId="4557F813" w14:textId="77777777" w:rsidR="0008613A" w:rsidRPr="00894C7D" w:rsidRDefault="0008613A" w:rsidP="009C2738">
            <w:pPr>
              <w:pStyle w:val="afff7"/>
              <w:rPr>
                <w:rFonts w:ascii="宋体" w:hAnsi="宋体"/>
                <w:b w:val="0"/>
                <w:i/>
                <w:color w:val="4F81BD"/>
                <w:kern w:val="2"/>
                <w:sz w:val="18"/>
              </w:rPr>
            </w:pPr>
          </w:p>
        </w:tc>
      </w:tr>
    </w:tbl>
    <w:p w14:paraId="2E1427FC" w14:textId="77777777" w:rsidR="0008613A" w:rsidRDefault="0008613A" w:rsidP="0008613A"/>
    <w:p w14:paraId="564EBB1F" w14:textId="77777777" w:rsidR="0008613A" w:rsidRPr="00A26FB4" w:rsidRDefault="0008613A" w:rsidP="00002971">
      <w:pPr>
        <w:pStyle w:val="2"/>
        <w:numPr>
          <w:ilvl w:val="1"/>
          <w:numId w:val="26"/>
        </w:numPr>
        <w:spacing w:line="415" w:lineRule="auto"/>
        <w:rPr>
          <w:bCs w:val="0"/>
          <w:sz w:val="24"/>
          <w:szCs w:val="24"/>
        </w:rPr>
      </w:pPr>
      <w:bookmarkStart w:id="42" w:name="_Toc357762084"/>
      <w:bookmarkStart w:id="43" w:name="_Toc358121931"/>
      <w:bookmarkStart w:id="44" w:name="_Toc358131213"/>
      <w:bookmarkStart w:id="45" w:name="_Toc358152107"/>
      <w:bookmarkStart w:id="46" w:name="_Toc358153819"/>
      <w:bookmarkStart w:id="47" w:name="_Toc372714326"/>
      <w:r w:rsidRPr="00A26FB4">
        <w:rPr>
          <w:rFonts w:hint="eastAsia"/>
          <w:bCs w:val="0"/>
          <w:sz w:val="24"/>
          <w:szCs w:val="24"/>
        </w:rPr>
        <w:t>拟制定的标准和规范</w:t>
      </w:r>
      <w:bookmarkEnd w:id="42"/>
      <w:bookmarkEnd w:id="43"/>
      <w:bookmarkEnd w:id="44"/>
      <w:bookmarkEnd w:id="45"/>
      <w:bookmarkEnd w:id="46"/>
      <w:bookmarkEnd w:id="47"/>
    </w:p>
    <w:p w14:paraId="256D8688" w14:textId="77777777" w:rsidR="0008613A" w:rsidRDefault="0008613A" w:rsidP="0008613A">
      <w:pPr>
        <w:pStyle w:val="affd"/>
        <w:rPr>
          <w:rFonts w:ascii="Times New Roman"/>
          <w:i/>
          <w:color w:val="4F81BD"/>
        </w:rPr>
      </w:pPr>
      <w:r>
        <w:rPr>
          <w:rFonts w:ascii="Times New Roman" w:hint="eastAsia"/>
          <w:i/>
          <w:color w:val="4F81BD"/>
        </w:rPr>
        <w:t>【编写说明】</w:t>
      </w:r>
    </w:p>
    <w:p w14:paraId="75CEC2F4" w14:textId="77777777" w:rsidR="0008613A" w:rsidRDefault="0008613A" w:rsidP="0008613A">
      <w:pPr>
        <w:pStyle w:val="affd"/>
        <w:rPr>
          <w:rFonts w:ascii="Times New Roman"/>
          <w:i/>
          <w:color w:val="4F81BD"/>
        </w:rPr>
      </w:pPr>
      <w:r>
        <w:rPr>
          <w:rFonts w:ascii="Times New Roman"/>
          <w:i/>
          <w:color w:val="4F81BD"/>
        </w:rPr>
        <w:t>列出本文档</w:t>
      </w:r>
      <w:r>
        <w:rPr>
          <w:rFonts w:ascii="Times New Roman" w:hint="eastAsia"/>
          <w:i/>
          <w:color w:val="4F81BD"/>
        </w:rPr>
        <w:t>所计划制定的标准规范</w:t>
      </w:r>
      <w:r>
        <w:rPr>
          <w:rFonts w:ascii="Times New Roman"/>
          <w:i/>
          <w:color w:val="4F81BD"/>
        </w:rPr>
        <w:t>。</w:t>
      </w:r>
    </w:p>
    <w:p w14:paraId="181A09A6" w14:textId="77777777" w:rsidR="0008613A" w:rsidRDefault="0008613A" w:rsidP="0008613A"/>
    <w:p w14:paraId="39F0D449" w14:textId="77777777" w:rsidR="0008613A" w:rsidRDefault="0008613A" w:rsidP="0008613A">
      <w:pPr>
        <w:pStyle w:val="afffffffc"/>
        <w:keepNext/>
        <w:jc w:val="center"/>
        <w:rPr>
          <w:rFonts w:ascii="宋体" w:eastAsia="宋体" w:hAnsi="宋体"/>
          <w:sz w:val="18"/>
        </w:rPr>
      </w:pPr>
      <w:bookmarkStart w:id="48" w:name="_Toc358155088"/>
      <w:bookmarkStart w:id="49" w:name="_Toc372714531"/>
      <w:r>
        <w:rPr>
          <w:rFonts w:ascii="宋体" w:eastAsia="宋体" w:hAnsi="宋体" w:hint="eastAsia"/>
          <w:sz w:val="18"/>
        </w:rPr>
        <w:t>表</w:t>
      </w:r>
      <w:r w:rsidR="00905B3C">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905B3C">
        <w:rPr>
          <w:rFonts w:ascii="宋体" w:eastAsia="宋体" w:hAnsi="宋体"/>
          <w:sz w:val="18"/>
        </w:rPr>
        <w:fldChar w:fldCharType="separate"/>
      </w:r>
      <w:r>
        <w:rPr>
          <w:rFonts w:ascii="宋体" w:eastAsia="宋体" w:hAnsi="宋体"/>
          <w:noProof/>
          <w:sz w:val="18"/>
        </w:rPr>
        <w:t>3</w:t>
      </w:r>
      <w:r w:rsidR="00905B3C">
        <w:rPr>
          <w:rFonts w:ascii="宋体" w:eastAsia="宋体" w:hAnsi="宋体"/>
          <w:sz w:val="18"/>
        </w:rPr>
        <w:fldChar w:fldCharType="end"/>
      </w:r>
      <w:r>
        <w:rPr>
          <w:rFonts w:ascii="宋体" w:eastAsia="宋体" w:hAnsi="宋体" w:hint="eastAsia"/>
          <w:sz w:val="18"/>
        </w:rPr>
        <w:t xml:space="preserve"> 拟制定的标准和规范</w:t>
      </w:r>
      <w:bookmarkEnd w:id="48"/>
      <w:bookmarkEnd w:id="4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84"/>
        <w:gridCol w:w="1834"/>
        <w:gridCol w:w="3544"/>
        <w:gridCol w:w="1559"/>
        <w:gridCol w:w="1276"/>
      </w:tblGrid>
      <w:tr w:rsidR="0008613A" w14:paraId="2B85AA83" w14:textId="77777777" w:rsidTr="000F2143">
        <w:trPr>
          <w:trHeight w:val="312"/>
        </w:trPr>
        <w:tc>
          <w:tcPr>
            <w:tcW w:w="684" w:type="dxa"/>
            <w:shd w:val="clear" w:color="auto" w:fill="BFBFBF"/>
            <w:vAlign w:val="center"/>
          </w:tcPr>
          <w:p w14:paraId="670CCA16"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序号</w:t>
            </w:r>
          </w:p>
        </w:tc>
        <w:tc>
          <w:tcPr>
            <w:tcW w:w="1834" w:type="dxa"/>
            <w:tcBorders>
              <w:right w:val="single" w:sz="4" w:space="0" w:color="auto"/>
            </w:tcBorders>
            <w:shd w:val="clear" w:color="auto" w:fill="BFBFBF"/>
            <w:vAlign w:val="center"/>
          </w:tcPr>
          <w:p w14:paraId="70B19876"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标准名称</w:t>
            </w:r>
          </w:p>
        </w:tc>
        <w:tc>
          <w:tcPr>
            <w:tcW w:w="3544" w:type="dxa"/>
            <w:tcBorders>
              <w:left w:val="single" w:sz="4" w:space="0" w:color="auto"/>
              <w:right w:val="single" w:sz="4" w:space="0" w:color="auto"/>
            </w:tcBorders>
            <w:shd w:val="clear" w:color="auto" w:fill="BFBFBF"/>
            <w:vAlign w:val="center"/>
          </w:tcPr>
          <w:p w14:paraId="6832EB57"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标准摘要</w:t>
            </w:r>
          </w:p>
        </w:tc>
        <w:tc>
          <w:tcPr>
            <w:tcW w:w="1559" w:type="dxa"/>
            <w:tcBorders>
              <w:left w:val="single" w:sz="4" w:space="0" w:color="auto"/>
            </w:tcBorders>
            <w:shd w:val="clear" w:color="auto" w:fill="BFBFBF"/>
            <w:vAlign w:val="center"/>
          </w:tcPr>
          <w:p w14:paraId="047B47D8"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拟替换的标准</w:t>
            </w:r>
          </w:p>
        </w:tc>
        <w:tc>
          <w:tcPr>
            <w:tcW w:w="1276" w:type="dxa"/>
            <w:tcBorders>
              <w:left w:val="single" w:sz="4" w:space="0" w:color="auto"/>
            </w:tcBorders>
            <w:shd w:val="clear" w:color="auto" w:fill="BFBFBF"/>
          </w:tcPr>
          <w:p w14:paraId="087FD7C7" w14:textId="77777777" w:rsidR="0008613A" w:rsidRPr="00894C7D" w:rsidRDefault="0008613A" w:rsidP="009C2738">
            <w:pPr>
              <w:pStyle w:val="afff7"/>
              <w:jc w:val="center"/>
              <w:rPr>
                <w:rFonts w:ascii="宋体" w:hAnsi="宋体"/>
                <w:b w:val="0"/>
                <w:color w:val="auto"/>
                <w:kern w:val="2"/>
                <w:sz w:val="18"/>
              </w:rPr>
            </w:pPr>
            <w:r w:rsidRPr="00894C7D">
              <w:rPr>
                <w:rFonts w:ascii="宋体" w:hAnsi="宋体" w:hint="eastAsia"/>
                <w:b w:val="0"/>
                <w:color w:val="auto"/>
                <w:kern w:val="2"/>
                <w:sz w:val="18"/>
              </w:rPr>
              <w:t>责任单位</w:t>
            </w:r>
          </w:p>
        </w:tc>
      </w:tr>
      <w:tr w:rsidR="0008613A" w14:paraId="5DEF3ECF" w14:textId="77777777" w:rsidTr="000F2143">
        <w:trPr>
          <w:trHeight w:val="312"/>
        </w:trPr>
        <w:tc>
          <w:tcPr>
            <w:tcW w:w="684" w:type="dxa"/>
          </w:tcPr>
          <w:p w14:paraId="41EB266D"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1</w:t>
            </w:r>
          </w:p>
        </w:tc>
        <w:tc>
          <w:tcPr>
            <w:tcW w:w="1834" w:type="dxa"/>
            <w:tcBorders>
              <w:right w:val="single" w:sz="4" w:space="0" w:color="auto"/>
            </w:tcBorders>
          </w:tcPr>
          <w:p w14:paraId="752DFE55"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国家电网公司主数据管理平台物料主数据标准</w:t>
            </w:r>
          </w:p>
        </w:tc>
        <w:tc>
          <w:tcPr>
            <w:tcW w:w="3544" w:type="dxa"/>
            <w:tcBorders>
              <w:left w:val="single" w:sz="4" w:space="0" w:color="auto"/>
              <w:right w:val="single" w:sz="4" w:space="0" w:color="auto"/>
            </w:tcBorders>
          </w:tcPr>
          <w:p w14:paraId="008301D0"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根据国家电网公司现有主数据管理体系，结合统一主数据管理的业务特点，为对物料主数据管理制定标准</w:t>
            </w:r>
          </w:p>
        </w:tc>
        <w:tc>
          <w:tcPr>
            <w:tcW w:w="1559" w:type="dxa"/>
            <w:tcBorders>
              <w:left w:val="single" w:sz="4" w:space="0" w:color="auto"/>
            </w:tcBorders>
          </w:tcPr>
          <w:p w14:paraId="3CE930A6"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建议替换的标准</w:t>
            </w:r>
          </w:p>
        </w:tc>
        <w:tc>
          <w:tcPr>
            <w:tcW w:w="1276" w:type="dxa"/>
            <w:tcBorders>
              <w:left w:val="single" w:sz="4" w:space="0" w:color="auto"/>
            </w:tcBorders>
          </w:tcPr>
          <w:p w14:paraId="58FC30F6"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必填项，明确标准编制单位</w:t>
            </w:r>
          </w:p>
        </w:tc>
      </w:tr>
      <w:tr w:rsidR="0008613A" w14:paraId="351A5D14" w14:textId="77777777" w:rsidTr="000F2143">
        <w:trPr>
          <w:trHeight w:val="312"/>
        </w:trPr>
        <w:tc>
          <w:tcPr>
            <w:tcW w:w="684" w:type="dxa"/>
          </w:tcPr>
          <w:p w14:paraId="3E496530"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2</w:t>
            </w:r>
          </w:p>
        </w:tc>
        <w:tc>
          <w:tcPr>
            <w:tcW w:w="1834" w:type="dxa"/>
            <w:tcBorders>
              <w:right w:val="single" w:sz="4" w:space="0" w:color="auto"/>
            </w:tcBorders>
          </w:tcPr>
          <w:p w14:paraId="20BBC20C"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国家电网公司主数据管理平台供应商主数据标准</w:t>
            </w:r>
          </w:p>
        </w:tc>
        <w:tc>
          <w:tcPr>
            <w:tcW w:w="3544" w:type="dxa"/>
            <w:tcBorders>
              <w:left w:val="single" w:sz="4" w:space="0" w:color="auto"/>
              <w:right w:val="single" w:sz="4" w:space="0" w:color="auto"/>
            </w:tcBorders>
          </w:tcPr>
          <w:p w14:paraId="5E101781"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根据国家电网公司现有主数据管理体系，结合统一主数据管理的业务特点，为对供应商主数据管理制定业务标准</w:t>
            </w:r>
          </w:p>
        </w:tc>
        <w:tc>
          <w:tcPr>
            <w:tcW w:w="1559" w:type="dxa"/>
            <w:tcBorders>
              <w:left w:val="single" w:sz="4" w:space="0" w:color="auto"/>
            </w:tcBorders>
          </w:tcPr>
          <w:p w14:paraId="2A62A534" w14:textId="77777777" w:rsidR="0008613A" w:rsidRPr="00894C7D" w:rsidRDefault="0008613A" w:rsidP="009C2738">
            <w:pPr>
              <w:pStyle w:val="afff7"/>
              <w:rPr>
                <w:rFonts w:ascii="宋体" w:hAnsi="宋体"/>
                <w:b w:val="0"/>
                <w:i/>
                <w:color w:val="4F81BD"/>
                <w:kern w:val="2"/>
                <w:sz w:val="18"/>
              </w:rPr>
            </w:pPr>
          </w:p>
        </w:tc>
        <w:tc>
          <w:tcPr>
            <w:tcW w:w="1276" w:type="dxa"/>
            <w:tcBorders>
              <w:left w:val="single" w:sz="4" w:space="0" w:color="auto"/>
            </w:tcBorders>
          </w:tcPr>
          <w:p w14:paraId="2568809A" w14:textId="77777777" w:rsidR="0008613A" w:rsidRPr="00894C7D" w:rsidRDefault="0008613A" w:rsidP="009C2738">
            <w:pPr>
              <w:pStyle w:val="afff7"/>
              <w:rPr>
                <w:rFonts w:ascii="宋体" w:hAnsi="宋体"/>
                <w:b w:val="0"/>
                <w:i/>
                <w:color w:val="4F81BD"/>
                <w:kern w:val="2"/>
                <w:sz w:val="18"/>
              </w:rPr>
            </w:pPr>
            <w:r w:rsidRPr="00894C7D">
              <w:rPr>
                <w:rFonts w:ascii="宋体" w:hAnsi="宋体" w:hint="eastAsia"/>
                <w:b w:val="0"/>
                <w:i/>
                <w:color w:val="4F81BD"/>
                <w:kern w:val="2"/>
                <w:sz w:val="18"/>
              </w:rPr>
              <w:t>必填项，明确标准编制单位</w:t>
            </w:r>
          </w:p>
        </w:tc>
      </w:tr>
      <w:tr w:rsidR="0008613A" w14:paraId="52F4AE6E" w14:textId="77777777" w:rsidTr="000F2143">
        <w:trPr>
          <w:trHeight w:val="312"/>
        </w:trPr>
        <w:tc>
          <w:tcPr>
            <w:tcW w:w="684" w:type="dxa"/>
          </w:tcPr>
          <w:p w14:paraId="4F718688" w14:textId="77777777" w:rsidR="0008613A" w:rsidRPr="00894C7D" w:rsidRDefault="0008613A" w:rsidP="009C2738">
            <w:pPr>
              <w:pStyle w:val="afff7"/>
              <w:rPr>
                <w:rFonts w:ascii="宋体" w:hAnsi="宋体"/>
                <w:b w:val="0"/>
                <w:i/>
                <w:color w:val="4F81BD"/>
                <w:kern w:val="2"/>
                <w:sz w:val="18"/>
              </w:rPr>
            </w:pPr>
          </w:p>
        </w:tc>
        <w:tc>
          <w:tcPr>
            <w:tcW w:w="1834" w:type="dxa"/>
            <w:tcBorders>
              <w:right w:val="single" w:sz="4" w:space="0" w:color="auto"/>
            </w:tcBorders>
          </w:tcPr>
          <w:p w14:paraId="5142E712" w14:textId="77777777" w:rsidR="0008613A" w:rsidRPr="00894C7D" w:rsidRDefault="0008613A" w:rsidP="009C2738">
            <w:pPr>
              <w:pStyle w:val="afff7"/>
              <w:rPr>
                <w:rFonts w:ascii="宋体" w:hAnsi="宋体"/>
                <w:b w:val="0"/>
                <w:i/>
                <w:color w:val="4F81BD"/>
                <w:kern w:val="2"/>
                <w:sz w:val="18"/>
              </w:rPr>
            </w:pPr>
          </w:p>
        </w:tc>
        <w:tc>
          <w:tcPr>
            <w:tcW w:w="3544" w:type="dxa"/>
            <w:tcBorders>
              <w:left w:val="single" w:sz="4" w:space="0" w:color="auto"/>
              <w:right w:val="single" w:sz="4" w:space="0" w:color="auto"/>
            </w:tcBorders>
          </w:tcPr>
          <w:p w14:paraId="0EA78B50" w14:textId="77777777" w:rsidR="0008613A" w:rsidRPr="00894C7D" w:rsidRDefault="0008613A" w:rsidP="009C2738">
            <w:pPr>
              <w:pStyle w:val="afff7"/>
              <w:rPr>
                <w:rFonts w:ascii="宋体" w:hAnsi="宋体"/>
                <w:b w:val="0"/>
                <w:i/>
                <w:color w:val="4F81BD"/>
                <w:kern w:val="2"/>
                <w:sz w:val="18"/>
              </w:rPr>
            </w:pPr>
          </w:p>
        </w:tc>
        <w:tc>
          <w:tcPr>
            <w:tcW w:w="1559" w:type="dxa"/>
            <w:tcBorders>
              <w:left w:val="single" w:sz="4" w:space="0" w:color="auto"/>
            </w:tcBorders>
          </w:tcPr>
          <w:p w14:paraId="4C983382" w14:textId="77777777" w:rsidR="0008613A" w:rsidRPr="00894C7D" w:rsidRDefault="0008613A" w:rsidP="009C2738">
            <w:pPr>
              <w:pStyle w:val="afff7"/>
              <w:rPr>
                <w:rFonts w:ascii="宋体" w:hAnsi="宋体"/>
                <w:b w:val="0"/>
                <w:i/>
                <w:color w:val="4F81BD"/>
                <w:kern w:val="2"/>
                <w:sz w:val="18"/>
              </w:rPr>
            </w:pPr>
          </w:p>
        </w:tc>
        <w:tc>
          <w:tcPr>
            <w:tcW w:w="1276" w:type="dxa"/>
            <w:tcBorders>
              <w:left w:val="single" w:sz="4" w:space="0" w:color="auto"/>
            </w:tcBorders>
          </w:tcPr>
          <w:p w14:paraId="05FCEBF4" w14:textId="77777777" w:rsidR="0008613A" w:rsidRPr="00894C7D" w:rsidRDefault="0008613A" w:rsidP="009C2738">
            <w:pPr>
              <w:pStyle w:val="afff7"/>
              <w:rPr>
                <w:rFonts w:ascii="宋体" w:hAnsi="宋体"/>
                <w:b w:val="0"/>
                <w:i/>
                <w:color w:val="4F81BD"/>
                <w:kern w:val="2"/>
                <w:sz w:val="18"/>
              </w:rPr>
            </w:pPr>
          </w:p>
        </w:tc>
      </w:tr>
    </w:tbl>
    <w:p w14:paraId="0FD4940C" w14:textId="77777777" w:rsidR="0008613A" w:rsidRDefault="0008613A" w:rsidP="0008613A"/>
    <w:p w14:paraId="69403AEB" w14:textId="77777777" w:rsidR="0008613A" w:rsidRPr="00A26FB4" w:rsidRDefault="0008613A" w:rsidP="00002971">
      <w:pPr>
        <w:pStyle w:val="1"/>
        <w:numPr>
          <w:ilvl w:val="0"/>
          <w:numId w:val="26"/>
        </w:numPr>
        <w:tabs>
          <w:tab w:val="num" w:pos="432"/>
        </w:tabs>
        <w:rPr>
          <w:bCs w:val="0"/>
        </w:rPr>
      </w:pPr>
      <w:bookmarkStart w:id="50" w:name="_Toc357762085"/>
      <w:bookmarkStart w:id="51" w:name="_Toc358121932"/>
      <w:bookmarkStart w:id="52" w:name="_Toc358131214"/>
      <w:bookmarkStart w:id="53" w:name="_Toc358152108"/>
      <w:bookmarkStart w:id="54" w:name="_Toc358153820"/>
      <w:bookmarkStart w:id="55" w:name="_Toc372714327"/>
      <w:r w:rsidRPr="00A26FB4">
        <w:rPr>
          <w:rFonts w:hint="eastAsia"/>
          <w:bCs w:val="0"/>
        </w:rPr>
        <w:t>相关假设、限制、依赖条件</w:t>
      </w:r>
      <w:bookmarkEnd w:id="50"/>
      <w:bookmarkEnd w:id="51"/>
      <w:bookmarkEnd w:id="52"/>
      <w:bookmarkEnd w:id="53"/>
      <w:bookmarkEnd w:id="54"/>
      <w:bookmarkEnd w:id="55"/>
    </w:p>
    <w:p w14:paraId="602129CD" w14:textId="77777777" w:rsidR="0008613A" w:rsidRDefault="0008613A" w:rsidP="0008613A">
      <w:pPr>
        <w:pStyle w:val="aff4"/>
        <w:spacing w:line="240" w:lineRule="auto"/>
        <w:ind w:left="720" w:firstLine="0"/>
        <w:rPr>
          <w:i/>
          <w:color w:val="4F81BD"/>
          <w:sz w:val="21"/>
        </w:rPr>
      </w:pPr>
      <w:r>
        <w:rPr>
          <w:rFonts w:ascii="Times New Roman" w:hint="eastAsia"/>
          <w:i/>
          <w:color w:val="4F81BD"/>
          <w:sz w:val="21"/>
        </w:rPr>
        <w:t>【编写说明】</w:t>
      </w:r>
    </w:p>
    <w:p w14:paraId="734D94E8" w14:textId="77777777" w:rsidR="0008613A" w:rsidRDefault="0008613A" w:rsidP="0008613A">
      <w:pPr>
        <w:pStyle w:val="aff4"/>
        <w:spacing w:line="240" w:lineRule="auto"/>
        <w:ind w:left="720" w:firstLine="0"/>
        <w:rPr>
          <w:i/>
          <w:color w:val="4F81BD"/>
          <w:sz w:val="21"/>
        </w:rPr>
      </w:pPr>
      <w:r>
        <w:rPr>
          <w:rFonts w:hint="eastAsia"/>
          <w:i/>
          <w:color w:val="4F81BD"/>
          <w:sz w:val="21"/>
        </w:rPr>
        <w:t>描述本文档中描述内容的相关假设、限制和依赖条件。</w:t>
      </w:r>
    </w:p>
    <w:p w14:paraId="025676A8" w14:textId="77777777" w:rsidR="0008613A" w:rsidRDefault="0008613A" w:rsidP="0008613A">
      <w:pPr>
        <w:pStyle w:val="afffffff9"/>
        <w:ind w:firstLineChars="0" w:firstLine="0"/>
        <w:jc w:val="left"/>
        <w:rPr>
          <w:i/>
          <w:color w:val="4F81BD"/>
        </w:rPr>
      </w:pPr>
    </w:p>
    <w:p w14:paraId="4A12AD93" w14:textId="77777777" w:rsidR="0008613A" w:rsidRPr="00A26FB4" w:rsidRDefault="0008613A" w:rsidP="00002971">
      <w:pPr>
        <w:pStyle w:val="1"/>
        <w:numPr>
          <w:ilvl w:val="0"/>
          <w:numId w:val="26"/>
        </w:numPr>
        <w:tabs>
          <w:tab w:val="num" w:pos="432"/>
        </w:tabs>
        <w:rPr>
          <w:bCs w:val="0"/>
        </w:rPr>
      </w:pPr>
      <w:bookmarkStart w:id="56" w:name="_Toc357762109"/>
      <w:bookmarkStart w:id="57" w:name="_Toc358121956"/>
      <w:bookmarkStart w:id="58" w:name="_Toc358131222"/>
      <w:bookmarkStart w:id="59" w:name="_Toc358152132"/>
      <w:bookmarkStart w:id="60" w:name="_Toc358153828"/>
      <w:bookmarkStart w:id="61" w:name="_Toc372714328"/>
      <w:r w:rsidRPr="00A26FB4">
        <w:rPr>
          <w:rFonts w:hint="eastAsia"/>
          <w:bCs w:val="0"/>
        </w:rPr>
        <w:t>功能规格</w:t>
      </w:r>
      <w:bookmarkEnd w:id="56"/>
      <w:bookmarkEnd w:id="57"/>
      <w:bookmarkEnd w:id="58"/>
      <w:bookmarkEnd w:id="59"/>
      <w:bookmarkEnd w:id="60"/>
      <w:bookmarkEnd w:id="61"/>
    </w:p>
    <w:p w14:paraId="4999B021" w14:textId="77777777" w:rsidR="0008613A" w:rsidRDefault="0008613A" w:rsidP="0008613A">
      <w:pPr>
        <w:pStyle w:val="afffffff9"/>
        <w:ind w:left="420" w:firstLineChars="0" w:firstLine="0"/>
        <w:jc w:val="left"/>
        <w:rPr>
          <w:i/>
          <w:color w:val="4F81BD"/>
        </w:rPr>
      </w:pPr>
      <w:r>
        <w:rPr>
          <w:rFonts w:hint="eastAsia"/>
          <w:i/>
          <w:color w:val="4F81BD"/>
        </w:rPr>
        <w:t>【编写说明】</w:t>
      </w:r>
    </w:p>
    <w:p w14:paraId="2806B6A9" w14:textId="77777777" w:rsidR="0008613A" w:rsidRDefault="0008613A" w:rsidP="0008613A">
      <w:pPr>
        <w:pStyle w:val="afffffff9"/>
        <w:ind w:left="420" w:firstLineChars="0" w:firstLine="0"/>
        <w:jc w:val="left"/>
        <w:rPr>
          <w:i/>
          <w:color w:val="4F81BD"/>
        </w:rPr>
      </w:pPr>
      <w:r>
        <w:rPr>
          <w:rFonts w:hint="eastAsia"/>
          <w:i/>
          <w:color w:val="4F81BD"/>
        </w:rPr>
        <w:t>对于业务描述章节中业务活动进行用例分析，分析出系统需要支持的功能。</w:t>
      </w:r>
    </w:p>
    <w:p w14:paraId="249A2E9D" w14:textId="77777777" w:rsidR="0008613A" w:rsidRPr="00FA23D7" w:rsidRDefault="0008613A" w:rsidP="0008613A">
      <w:bookmarkStart w:id="62" w:name="_Toc299637943"/>
    </w:p>
    <w:p w14:paraId="49FAFFDF" w14:textId="77777777" w:rsidR="004E1BB5" w:rsidRDefault="004E1BB5" w:rsidP="00002971">
      <w:pPr>
        <w:pStyle w:val="2"/>
        <w:numPr>
          <w:ilvl w:val="1"/>
          <w:numId w:val="26"/>
        </w:numPr>
        <w:spacing w:line="415" w:lineRule="auto"/>
        <w:rPr>
          <w:bCs w:val="0"/>
          <w:sz w:val="24"/>
          <w:szCs w:val="24"/>
        </w:rPr>
      </w:pPr>
      <w:bookmarkStart w:id="63" w:name="_Toc372714329"/>
      <w:bookmarkStart w:id="64" w:name="_Toc357762110"/>
      <w:bookmarkStart w:id="65" w:name="_Toc358121957"/>
      <w:bookmarkStart w:id="66" w:name="_Toc358131223"/>
      <w:bookmarkStart w:id="67" w:name="_Toc358152133"/>
      <w:bookmarkStart w:id="68" w:name="_Toc358153829"/>
      <w:r>
        <w:rPr>
          <w:rFonts w:hint="eastAsia"/>
          <w:bCs w:val="0"/>
          <w:sz w:val="24"/>
          <w:szCs w:val="24"/>
        </w:rPr>
        <w:t>岗位角色</w:t>
      </w:r>
      <w:bookmarkEnd w:id="63"/>
    </w:p>
    <w:p w14:paraId="3D36E8C0" w14:textId="77777777" w:rsidR="004E1BB5" w:rsidRPr="004E1BB5" w:rsidRDefault="004E1BB5" w:rsidP="004E1BB5">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1"/>
          <w:szCs w:val="21"/>
        </w:rPr>
      </w:pPr>
      <w:bookmarkStart w:id="69" w:name="_Toc372714330"/>
      <w:bookmarkStart w:id="70" w:name="_Toc357762089"/>
      <w:bookmarkStart w:id="71" w:name="_Toc358121936"/>
      <w:bookmarkStart w:id="72" w:name="_Toc358131218"/>
      <w:bookmarkStart w:id="73" w:name="_Toc358152112"/>
      <w:bookmarkStart w:id="74" w:name="_Toc358153824"/>
      <w:bookmarkEnd w:id="69"/>
    </w:p>
    <w:p w14:paraId="7E8BE650" w14:textId="77777777" w:rsidR="004E1BB5" w:rsidRPr="004E1BB5" w:rsidRDefault="004E1BB5" w:rsidP="004E1BB5">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1"/>
          <w:szCs w:val="21"/>
        </w:rPr>
      </w:pPr>
      <w:bookmarkStart w:id="75" w:name="_Toc372714331"/>
      <w:bookmarkEnd w:id="75"/>
    </w:p>
    <w:p w14:paraId="580F7FBA" w14:textId="77777777" w:rsidR="004E1BB5" w:rsidRPr="004E1BB5" w:rsidRDefault="004E1BB5" w:rsidP="004E1BB5">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1"/>
          <w:szCs w:val="21"/>
        </w:rPr>
      </w:pPr>
      <w:bookmarkStart w:id="76" w:name="_Toc372714332"/>
      <w:bookmarkEnd w:id="76"/>
    </w:p>
    <w:p w14:paraId="65A3D55D" w14:textId="77777777" w:rsidR="004E1BB5" w:rsidRPr="004E1BB5" w:rsidRDefault="004E1BB5" w:rsidP="004E1BB5">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kern w:val="2"/>
          <w:sz w:val="21"/>
          <w:szCs w:val="21"/>
        </w:rPr>
      </w:pPr>
      <w:bookmarkStart w:id="77" w:name="_Toc372714333"/>
      <w:bookmarkEnd w:id="77"/>
    </w:p>
    <w:p w14:paraId="593D45F9" w14:textId="77777777" w:rsidR="004E1BB5" w:rsidRPr="004E1BB5" w:rsidRDefault="004E1BB5" w:rsidP="004E1BB5">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1"/>
          <w:szCs w:val="21"/>
        </w:rPr>
      </w:pPr>
      <w:bookmarkStart w:id="78" w:name="_Toc372714334"/>
      <w:bookmarkEnd w:id="78"/>
    </w:p>
    <w:p w14:paraId="1EB23E98" w14:textId="77777777" w:rsidR="004E1BB5" w:rsidRPr="004E1BB5" w:rsidRDefault="004E1BB5" w:rsidP="004E1BB5">
      <w:pPr>
        <w:pStyle w:val="3"/>
        <w:numPr>
          <w:ilvl w:val="2"/>
          <w:numId w:val="12"/>
        </w:numPr>
        <w:spacing w:line="415" w:lineRule="auto"/>
        <w:rPr>
          <w:bCs w:val="0"/>
        </w:rPr>
      </w:pPr>
      <w:bookmarkStart w:id="79" w:name="_Toc372714335"/>
      <w:r w:rsidRPr="004E1BB5">
        <w:rPr>
          <w:rFonts w:hint="eastAsia"/>
          <w:bCs w:val="0"/>
        </w:rPr>
        <w:t>岗位</w:t>
      </w:r>
      <w:bookmarkEnd w:id="70"/>
      <w:bookmarkEnd w:id="71"/>
      <w:bookmarkEnd w:id="72"/>
      <w:bookmarkEnd w:id="73"/>
      <w:bookmarkEnd w:id="74"/>
      <w:bookmarkEnd w:id="79"/>
    </w:p>
    <w:p w14:paraId="37181E97" w14:textId="77777777" w:rsidR="004E1BB5" w:rsidRDefault="004E1BB5" w:rsidP="004E1BB5">
      <w:pPr>
        <w:pStyle w:val="afffffff9"/>
        <w:ind w:left="420" w:firstLineChars="0" w:firstLine="0"/>
        <w:jc w:val="left"/>
        <w:rPr>
          <w:i/>
          <w:color w:val="4F81BD"/>
        </w:rPr>
      </w:pPr>
      <w:r>
        <w:rPr>
          <w:rFonts w:hint="eastAsia"/>
          <w:i/>
          <w:color w:val="4F81BD"/>
        </w:rPr>
        <w:t>【编写说明】</w:t>
      </w:r>
    </w:p>
    <w:p w14:paraId="335A6ABC" w14:textId="77777777" w:rsidR="004E1BB5" w:rsidRDefault="004E1BB5" w:rsidP="004E1BB5">
      <w:pPr>
        <w:pStyle w:val="afffffff9"/>
        <w:ind w:left="420" w:firstLineChars="0" w:firstLine="0"/>
        <w:jc w:val="left"/>
        <w:rPr>
          <w:i/>
          <w:color w:val="4F81BD"/>
        </w:rPr>
      </w:pPr>
      <w:r>
        <w:rPr>
          <w:rFonts w:hint="eastAsia"/>
          <w:i/>
          <w:color w:val="4F81BD"/>
        </w:rPr>
        <w:t>对业务涉及到每个组织单元每个岗位的职责进行详细的描述，采用表格的形式进行描述。</w:t>
      </w:r>
    </w:p>
    <w:p w14:paraId="2EBD8D02" w14:textId="77777777" w:rsidR="004E1BB5" w:rsidRDefault="004E1BB5" w:rsidP="004E1BB5">
      <w:pPr>
        <w:pStyle w:val="afffffff9"/>
        <w:ind w:left="420" w:firstLineChars="0" w:firstLine="0"/>
        <w:jc w:val="left"/>
        <w:rPr>
          <w:i/>
          <w:color w:val="4F81BD"/>
        </w:rPr>
      </w:pPr>
      <w:r>
        <w:rPr>
          <w:rFonts w:hint="eastAsia"/>
          <w:i/>
          <w:color w:val="4F81BD"/>
        </w:rPr>
        <w:t>不同用户层级定义不同岗位。</w:t>
      </w:r>
    </w:p>
    <w:p w14:paraId="38D74FFB" w14:textId="77777777" w:rsidR="004E1BB5" w:rsidRDefault="004E1BB5" w:rsidP="004E1BB5">
      <w:pPr>
        <w:pStyle w:val="afffffff9"/>
        <w:ind w:left="420" w:firstLineChars="0" w:firstLine="0"/>
        <w:jc w:val="left"/>
        <w:rPr>
          <w:i/>
          <w:color w:val="4F81BD"/>
        </w:rPr>
      </w:pPr>
      <w:r>
        <w:rPr>
          <w:rFonts w:hint="eastAsia"/>
          <w:i/>
          <w:color w:val="4F81BD"/>
        </w:rPr>
        <w:t>【示例】</w:t>
      </w:r>
    </w:p>
    <w:p w14:paraId="37242A40" w14:textId="77777777" w:rsidR="004E1BB5" w:rsidRDefault="004E1BB5" w:rsidP="004E1BB5">
      <w:pPr>
        <w:pStyle w:val="afffffffc"/>
        <w:keepNext/>
        <w:jc w:val="center"/>
        <w:rPr>
          <w:rFonts w:ascii="宋体" w:eastAsia="宋体" w:hAnsi="宋体"/>
          <w:sz w:val="18"/>
        </w:rPr>
      </w:pPr>
      <w:bookmarkStart w:id="80" w:name="_Toc358155090"/>
      <w:bookmarkStart w:id="81" w:name="_Toc372714532"/>
      <w:r>
        <w:rPr>
          <w:rFonts w:ascii="宋体" w:eastAsia="宋体" w:hAnsi="宋体" w:hint="eastAsia"/>
          <w:sz w:val="18"/>
        </w:rPr>
        <w:t>表</w:t>
      </w:r>
      <w:r w:rsidR="00905B3C">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905B3C">
        <w:rPr>
          <w:rFonts w:ascii="宋体" w:eastAsia="宋体" w:hAnsi="宋体"/>
          <w:sz w:val="18"/>
        </w:rPr>
        <w:fldChar w:fldCharType="separate"/>
      </w:r>
      <w:r w:rsidR="006E3D4E">
        <w:rPr>
          <w:rFonts w:ascii="宋体" w:eastAsia="宋体" w:hAnsi="宋体"/>
          <w:noProof/>
          <w:sz w:val="18"/>
        </w:rPr>
        <w:t>4</w:t>
      </w:r>
      <w:r w:rsidR="00905B3C">
        <w:rPr>
          <w:rFonts w:ascii="宋体" w:eastAsia="宋体" w:hAnsi="宋体"/>
          <w:sz w:val="18"/>
        </w:rPr>
        <w:fldChar w:fldCharType="end"/>
      </w:r>
      <w:r>
        <w:rPr>
          <w:rFonts w:ascii="宋体" w:eastAsia="宋体" w:hAnsi="宋体" w:hint="eastAsia"/>
          <w:sz w:val="18"/>
        </w:rPr>
        <w:t xml:space="preserve"> 岗位定义</w:t>
      </w:r>
      <w:bookmarkEnd w:id="80"/>
      <w:bookmarkEnd w:id="81"/>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5"/>
        <w:gridCol w:w="2075"/>
        <w:gridCol w:w="2030"/>
        <w:gridCol w:w="2693"/>
      </w:tblGrid>
      <w:tr w:rsidR="004E1BB5" w14:paraId="69B3496D" w14:textId="77777777" w:rsidTr="000F2143">
        <w:tc>
          <w:tcPr>
            <w:tcW w:w="1815" w:type="dxa"/>
            <w:shd w:val="clear" w:color="auto" w:fill="C0C0C0"/>
          </w:tcPr>
          <w:p w14:paraId="01759978"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编号</w:t>
            </w:r>
          </w:p>
        </w:tc>
        <w:tc>
          <w:tcPr>
            <w:tcW w:w="2075" w:type="dxa"/>
            <w:shd w:val="clear" w:color="auto" w:fill="C0C0C0"/>
          </w:tcPr>
          <w:p w14:paraId="178D3742"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岗位</w:t>
            </w:r>
          </w:p>
        </w:tc>
        <w:tc>
          <w:tcPr>
            <w:tcW w:w="2030" w:type="dxa"/>
            <w:shd w:val="clear" w:color="auto" w:fill="C0C0C0"/>
          </w:tcPr>
          <w:p w14:paraId="1F8DAE54"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所属组织单元</w:t>
            </w:r>
          </w:p>
        </w:tc>
        <w:tc>
          <w:tcPr>
            <w:tcW w:w="2693" w:type="dxa"/>
            <w:shd w:val="clear" w:color="auto" w:fill="C0C0C0"/>
          </w:tcPr>
          <w:p w14:paraId="19659935"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职责</w:t>
            </w:r>
          </w:p>
        </w:tc>
      </w:tr>
      <w:tr w:rsidR="005B7BFC" w14:paraId="0CD153ED" w14:textId="77777777" w:rsidTr="000F2143">
        <w:tc>
          <w:tcPr>
            <w:tcW w:w="1815" w:type="dxa"/>
          </w:tcPr>
          <w:p w14:paraId="1E14C184" w14:textId="77777777" w:rsidR="005B7BFC" w:rsidRPr="005B7BFC" w:rsidRDefault="005B7BFC" w:rsidP="006E3D4E">
            <w:pPr>
              <w:pStyle w:val="affffffff8"/>
              <w:spacing w:line="240" w:lineRule="auto"/>
              <w:jc w:val="center"/>
              <w:rPr>
                <w:rFonts w:ascii="宋体" w:hAnsi="宋体"/>
                <w:sz w:val="18"/>
              </w:rPr>
            </w:pPr>
            <w:r w:rsidRPr="005B7BFC">
              <w:rPr>
                <w:rFonts w:ascii="宋体" w:hAnsi="宋体" w:hint="eastAsia"/>
                <w:sz w:val="18"/>
              </w:rPr>
              <w:t>1001</w:t>
            </w:r>
          </w:p>
        </w:tc>
        <w:tc>
          <w:tcPr>
            <w:tcW w:w="2075" w:type="dxa"/>
          </w:tcPr>
          <w:p w14:paraId="1D5097C2" w14:textId="77777777" w:rsidR="005B7BFC" w:rsidRPr="00906EB9" w:rsidRDefault="00906EB9" w:rsidP="002224AD">
            <w:pPr>
              <w:pStyle w:val="affffffff8"/>
              <w:spacing w:line="240" w:lineRule="auto"/>
              <w:jc w:val="center"/>
              <w:rPr>
                <w:rFonts w:ascii="宋体" w:hAnsi="宋体"/>
                <w:sz w:val="18"/>
              </w:rPr>
            </w:pPr>
            <w:r>
              <w:rPr>
                <w:rFonts w:ascii="宋体" w:hAnsi="宋体" w:hint="eastAsia"/>
                <w:sz w:val="18"/>
              </w:rPr>
              <w:t>总部</w:t>
            </w:r>
            <w:r w:rsidR="005B7BFC" w:rsidRPr="00906EB9">
              <w:rPr>
                <w:rFonts w:ascii="宋体" w:hAnsi="宋体" w:hint="eastAsia"/>
                <w:sz w:val="18"/>
              </w:rPr>
              <w:t>决策</w:t>
            </w:r>
            <w:r>
              <w:rPr>
                <w:rFonts w:ascii="宋体" w:hAnsi="宋体" w:hint="eastAsia"/>
                <w:sz w:val="18"/>
              </w:rPr>
              <w:t>人员</w:t>
            </w:r>
          </w:p>
        </w:tc>
        <w:tc>
          <w:tcPr>
            <w:tcW w:w="2030" w:type="dxa"/>
          </w:tcPr>
          <w:p w14:paraId="37DAA6CC" w14:textId="77777777" w:rsidR="005B7BFC" w:rsidRPr="00906EB9" w:rsidRDefault="00906EB9" w:rsidP="00906EB9">
            <w:pPr>
              <w:pStyle w:val="affffffff8"/>
              <w:spacing w:line="240" w:lineRule="auto"/>
              <w:rPr>
                <w:rFonts w:ascii="宋体" w:hAnsi="宋体"/>
                <w:sz w:val="18"/>
              </w:rPr>
            </w:pPr>
            <w:r>
              <w:rPr>
                <w:rFonts w:ascii="宋体" w:hAnsi="宋体" w:hint="eastAsia"/>
                <w:sz w:val="18"/>
              </w:rPr>
              <w:t>总部</w:t>
            </w:r>
            <w:r w:rsidR="005B7BFC">
              <w:rPr>
                <w:rFonts w:ascii="宋体" w:hAnsi="宋体" w:hint="eastAsia"/>
                <w:sz w:val="18"/>
              </w:rPr>
              <w:t>市场部</w:t>
            </w:r>
          </w:p>
        </w:tc>
        <w:tc>
          <w:tcPr>
            <w:tcW w:w="2693" w:type="dxa"/>
          </w:tcPr>
          <w:p w14:paraId="5A3DB839" w14:textId="77777777" w:rsidR="005B7BFC" w:rsidRPr="00906EB9" w:rsidRDefault="005B7BFC" w:rsidP="002224AD">
            <w:pPr>
              <w:pStyle w:val="affffffff8"/>
              <w:spacing w:line="240" w:lineRule="auto"/>
              <w:rPr>
                <w:rFonts w:ascii="宋体" w:hAnsi="宋体"/>
                <w:sz w:val="18"/>
              </w:rPr>
            </w:pPr>
            <w:r w:rsidRPr="00906EB9">
              <w:rPr>
                <w:rFonts w:ascii="宋体" w:hAnsi="宋体" w:hint="eastAsia"/>
                <w:sz w:val="18"/>
              </w:rPr>
              <w:t>负责</w:t>
            </w:r>
            <w:r w:rsidR="00906EB9">
              <w:rPr>
                <w:rFonts w:ascii="宋体" w:hAnsi="宋体" w:hint="eastAsia"/>
                <w:sz w:val="18"/>
              </w:rPr>
              <w:t>总部</w:t>
            </w:r>
            <w:r w:rsidRPr="00906EB9">
              <w:rPr>
                <w:rFonts w:ascii="宋体" w:hAnsi="宋体" w:hint="eastAsia"/>
                <w:sz w:val="18"/>
              </w:rPr>
              <w:t>能源战略统筹与决策分析</w:t>
            </w:r>
          </w:p>
        </w:tc>
      </w:tr>
      <w:tr w:rsidR="00906EB9" w14:paraId="53515D6C" w14:textId="77777777" w:rsidTr="000F2143">
        <w:tc>
          <w:tcPr>
            <w:tcW w:w="1815" w:type="dxa"/>
          </w:tcPr>
          <w:p w14:paraId="558D702E" w14:textId="77777777" w:rsidR="00906EB9" w:rsidRPr="005B7BFC" w:rsidRDefault="00906EB9" w:rsidP="00906EB9">
            <w:pPr>
              <w:pStyle w:val="affffffff8"/>
              <w:spacing w:line="240" w:lineRule="auto"/>
              <w:jc w:val="center"/>
              <w:rPr>
                <w:rFonts w:ascii="宋体" w:hAnsi="宋体"/>
                <w:sz w:val="18"/>
              </w:rPr>
            </w:pPr>
            <w:r w:rsidRPr="005B7BFC">
              <w:rPr>
                <w:rFonts w:ascii="宋体" w:hAnsi="宋体" w:hint="eastAsia"/>
                <w:sz w:val="18"/>
              </w:rPr>
              <w:t>100</w:t>
            </w:r>
            <w:r>
              <w:rPr>
                <w:rFonts w:ascii="宋体" w:hAnsi="宋体" w:hint="eastAsia"/>
                <w:sz w:val="18"/>
              </w:rPr>
              <w:t>2</w:t>
            </w:r>
          </w:p>
        </w:tc>
        <w:tc>
          <w:tcPr>
            <w:tcW w:w="2075" w:type="dxa"/>
          </w:tcPr>
          <w:p w14:paraId="2E1580AF" w14:textId="77777777" w:rsidR="00906EB9" w:rsidRPr="00906EB9" w:rsidRDefault="00906EB9" w:rsidP="002224AD">
            <w:pPr>
              <w:pStyle w:val="affffffff8"/>
              <w:spacing w:line="240" w:lineRule="auto"/>
              <w:jc w:val="center"/>
              <w:rPr>
                <w:rFonts w:ascii="宋体" w:hAnsi="宋体"/>
                <w:sz w:val="18"/>
              </w:rPr>
            </w:pPr>
            <w:r w:rsidRPr="005B7BFC">
              <w:rPr>
                <w:rFonts w:ascii="宋体" w:hAnsi="宋体" w:hint="eastAsia"/>
                <w:sz w:val="18"/>
              </w:rPr>
              <w:t>省级</w:t>
            </w:r>
            <w:r w:rsidRPr="00906EB9">
              <w:rPr>
                <w:rFonts w:ascii="宋体" w:hAnsi="宋体" w:hint="eastAsia"/>
                <w:sz w:val="18"/>
              </w:rPr>
              <w:t>决策</w:t>
            </w:r>
            <w:r>
              <w:rPr>
                <w:rFonts w:ascii="宋体" w:hAnsi="宋体" w:hint="eastAsia"/>
                <w:sz w:val="18"/>
              </w:rPr>
              <w:t>人员</w:t>
            </w:r>
          </w:p>
        </w:tc>
        <w:tc>
          <w:tcPr>
            <w:tcW w:w="2030" w:type="dxa"/>
          </w:tcPr>
          <w:p w14:paraId="09F6899A" w14:textId="77777777" w:rsidR="00906EB9" w:rsidRPr="00906EB9" w:rsidRDefault="00906EB9" w:rsidP="00906EB9">
            <w:pPr>
              <w:pStyle w:val="affffffff8"/>
              <w:spacing w:line="240" w:lineRule="auto"/>
              <w:rPr>
                <w:rFonts w:ascii="宋体" w:hAnsi="宋体"/>
                <w:sz w:val="18"/>
              </w:rPr>
            </w:pPr>
            <w:r w:rsidRPr="005B7BFC">
              <w:rPr>
                <w:rFonts w:ascii="宋体" w:hAnsi="宋体" w:hint="eastAsia"/>
                <w:sz w:val="18"/>
              </w:rPr>
              <w:t>省级</w:t>
            </w:r>
            <w:r>
              <w:rPr>
                <w:rFonts w:ascii="宋体" w:hAnsi="宋体" w:hint="eastAsia"/>
                <w:sz w:val="18"/>
              </w:rPr>
              <w:t>市场部、节能公司</w:t>
            </w:r>
          </w:p>
        </w:tc>
        <w:tc>
          <w:tcPr>
            <w:tcW w:w="2693" w:type="dxa"/>
          </w:tcPr>
          <w:p w14:paraId="52098C1F" w14:textId="77777777" w:rsidR="00906EB9" w:rsidRPr="00906EB9" w:rsidRDefault="00906EB9" w:rsidP="002224AD">
            <w:pPr>
              <w:pStyle w:val="affffffff8"/>
              <w:spacing w:line="240" w:lineRule="auto"/>
              <w:rPr>
                <w:rFonts w:ascii="宋体" w:hAnsi="宋体"/>
                <w:sz w:val="18"/>
              </w:rPr>
            </w:pPr>
            <w:r w:rsidRPr="00906EB9">
              <w:rPr>
                <w:rFonts w:ascii="宋体" w:hAnsi="宋体" w:hint="eastAsia"/>
                <w:sz w:val="18"/>
              </w:rPr>
              <w:t>负责</w:t>
            </w:r>
            <w:r>
              <w:rPr>
                <w:rFonts w:ascii="宋体" w:hAnsi="宋体" w:hint="eastAsia"/>
                <w:sz w:val="18"/>
              </w:rPr>
              <w:t>省级</w:t>
            </w:r>
            <w:r w:rsidRPr="00906EB9">
              <w:rPr>
                <w:rFonts w:ascii="宋体" w:hAnsi="宋体" w:hint="eastAsia"/>
                <w:sz w:val="18"/>
              </w:rPr>
              <w:t>能源战略统筹与决策分析</w:t>
            </w:r>
          </w:p>
        </w:tc>
      </w:tr>
      <w:tr w:rsidR="00906EB9" w14:paraId="08A27E2E" w14:textId="77777777" w:rsidTr="000F2143">
        <w:tc>
          <w:tcPr>
            <w:tcW w:w="1815" w:type="dxa"/>
          </w:tcPr>
          <w:p w14:paraId="7379E21B" w14:textId="77777777" w:rsidR="00906EB9" w:rsidRPr="005B7BFC" w:rsidRDefault="00906EB9" w:rsidP="00906EB9">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10</w:t>
            </w:r>
          </w:p>
        </w:tc>
        <w:tc>
          <w:tcPr>
            <w:tcW w:w="2075" w:type="dxa"/>
          </w:tcPr>
          <w:p w14:paraId="25E418E6" w14:textId="77777777" w:rsidR="00906EB9" w:rsidRPr="005B7BFC" w:rsidRDefault="00906EB9" w:rsidP="005B7BFC">
            <w:pPr>
              <w:pStyle w:val="affffffff8"/>
              <w:spacing w:line="240" w:lineRule="auto"/>
              <w:jc w:val="center"/>
              <w:rPr>
                <w:rFonts w:ascii="宋体" w:hAnsi="宋体"/>
                <w:sz w:val="18"/>
              </w:rPr>
            </w:pPr>
            <w:r>
              <w:rPr>
                <w:rFonts w:ascii="宋体" w:hAnsi="宋体" w:hint="eastAsia"/>
                <w:sz w:val="18"/>
              </w:rPr>
              <w:t>省级能源管理人员</w:t>
            </w:r>
          </w:p>
        </w:tc>
        <w:tc>
          <w:tcPr>
            <w:tcW w:w="2030" w:type="dxa"/>
          </w:tcPr>
          <w:p w14:paraId="3A9C0965" w14:textId="77777777" w:rsidR="00906EB9" w:rsidRPr="005B7BFC" w:rsidRDefault="00906EB9" w:rsidP="00906EB9">
            <w:pPr>
              <w:pStyle w:val="affffffff8"/>
              <w:spacing w:line="240" w:lineRule="auto"/>
              <w:rPr>
                <w:rFonts w:ascii="宋体" w:hAnsi="宋体"/>
                <w:sz w:val="18"/>
              </w:rPr>
            </w:pPr>
            <w:r w:rsidRPr="005B7BFC">
              <w:rPr>
                <w:rFonts w:ascii="宋体" w:hAnsi="宋体" w:hint="eastAsia"/>
                <w:sz w:val="18"/>
              </w:rPr>
              <w:t>省级</w:t>
            </w:r>
            <w:r>
              <w:rPr>
                <w:rFonts w:ascii="宋体" w:hAnsi="宋体" w:hint="eastAsia"/>
                <w:sz w:val="18"/>
              </w:rPr>
              <w:t>市场部、节能公司</w:t>
            </w:r>
          </w:p>
        </w:tc>
        <w:tc>
          <w:tcPr>
            <w:tcW w:w="2693" w:type="dxa"/>
          </w:tcPr>
          <w:p w14:paraId="0F21395E" w14:textId="77777777" w:rsidR="00906EB9" w:rsidRPr="005B7BFC" w:rsidRDefault="00906EB9" w:rsidP="006E3D4E">
            <w:pPr>
              <w:pStyle w:val="affffffff8"/>
              <w:spacing w:line="240" w:lineRule="auto"/>
              <w:rPr>
                <w:rFonts w:ascii="宋体" w:hAnsi="宋体"/>
                <w:sz w:val="18"/>
              </w:rPr>
            </w:pPr>
            <w:r>
              <w:rPr>
                <w:rFonts w:ascii="宋体" w:hAnsi="宋体" w:hint="eastAsia"/>
                <w:sz w:val="18"/>
              </w:rPr>
              <w:t>负责企业能源管理工作，包括节能优化、能源管理</w:t>
            </w:r>
          </w:p>
        </w:tc>
      </w:tr>
      <w:tr w:rsidR="00906EB9" w14:paraId="2F231DB1" w14:textId="77777777" w:rsidTr="000F2143">
        <w:tc>
          <w:tcPr>
            <w:tcW w:w="1815" w:type="dxa"/>
          </w:tcPr>
          <w:p w14:paraId="5CCF5292" w14:textId="77777777" w:rsidR="00906EB9" w:rsidRPr="005B7BFC" w:rsidRDefault="00906EB9" w:rsidP="00906EB9">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11</w:t>
            </w:r>
          </w:p>
        </w:tc>
        <w:tc>
          <w:tcPr>
            <w:tcW w:w="2075" w:type="dxa"/>
          </w:tcPr>
          <w:p w14:paraId="189F9D28" w14:textId="77777777" w:rsidR="00906EB9" w:rsidRPr="005B7BFC" w:rsidRDefault="00906EB9" w:rsidP="002224AD">
            <w:pPr>
              <w:pStyle w:val="affffffff8"/>
              <w:spacing w:line="240" w:lineRule="auto"/>
              <w:jc w:val="center"/>
              <w:rPr>
                <w:rFonts w:ascii="宋体" w:hAnsi="宋体"/>
                <w:sz w:val="18"/>
              </w:rPr>
            </w:pPr>
            <w:r>
              <w:rPr>
                <w:rFonts w:ascii="宋体" w:hAnsi="宋体" w:hint="eastAsia"/>
                <w:sz w:val="18"/>
              </w:rPr>
              <w:t>地级能源管理人员</w:t>
            </w:r>
          </w:p>
        </w:tc>
        <w:tc>
          <w:tcPr>
            <w:tcW w:w="2030" w:type="dxa"/>
          </w:tcPr>
          <w:p w14:paraId="3E5CD382" w14:textId="77777777" w:rsidR="00906EB9" w:rsidRPr="005B7BFC" w:rsidRDefault="00906EB9" w:rsidP="00906EB9">
            <w:pPr>
              <w:pStyle w:val="affffffff8"/>
              <w:spacing w:line="240" w:lineRule="auto"/>
              <w:rPr>
                <w:rFonts w:ascii="宋体" w:hAnsi="宋体"/>
                <w:sz w:val="18"/>
              </w:rPr>
            </w:pPr>
            <w:r>
              <w:rPr>
                <w:rFonts w:ascii="宋体" w:hAnsi="宋体" w:hint="eastAsia"/>
                <w:sz w:val="18"/>
              </w:rPr>
              <w:t>地级市场部、节能公司</w:t>
            </w:r>
          </w:p>
        </w:tc>
        <w:tc>
          <w:tcPr>
            <w:tcW w:w="2693" w:type="dxa"/>
          </w:tcPr>
          <w:p w14:paraId="0A2B031D" w14:textId="77777777" w:rsidR="00906EB9" w:rsidRPr="005B7BFC" w:rsidRDefault="00906EB9" w:rsidP="002224AD">
            <w:pPr>
              <w:pStyle w:val="affffffff8"/>
              <w:spacing w:line="240" w:lineRule="auto"/>
              <w:rPr>
                <w:rFonts w:ascii="宋体" w:hAnsi="宋体"/>
                <w:sz w:val="18"/>
              </w:rPr>
            </w:pPr>
            <w:r>
              <w:rPr>
                <w:rFonts w:ascii="宋体" w:hAnsi="宋体" w:hint="eastAsia"/>
                <w:sz w:val="18"/>
              </w:rPr>
              <w:t>负责企业能源管理工作，包括节能优化、能源管理</w:t>
            </w:r>
          </w:p>
        </w:tc>
      </w:tr>
      <w:tr w:rsidR="00906EB9" w14:paraId="25D3D835" w14:textId="77777777" w:rsidTr="000F2143">
        <w:tc>
          <w:tcPr>
            <w:tcW w:w="1815" w:type="dxa"/>
          </w:tcPr>
          <w:p w14:paraId="7136E4F1" w14:textId="77777777" w:rsidR="00906EB9" w:rsidRPr="005B7BFC" w:rsidRDefault="00906EB9" w:rsidP="00906EB9">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12</w:t>
            </w:r>
          </w:p>
        </w:tc>
        <w:tc>
          <w:tcPr>
            <w:tcW w:w="2075" w:type="dxa"/>
          </w:tcPr>
          <w:p w14:paraId="61F9E2FE" w14:textId="77777777" w:rsidR="00906EB9" w:rsidRPr="005B7BFC" w:rsidRDefault="00906EB9" w:rsidP="002224AD">
            <w:pPr>
              <w:pStyle w:val="affffffff8"/>
              <w:spacing w:line="240" w:lineRule="auto"/>
              <w:jc w:val="center"/>
              <w:rPr>
                <w:rFonts w:ascii="宋体" w:hAnsi="宋体"/>
                <w:sz w:val="18"/>
              </w:rPr>
            </w:pPr>
            <w:r>
              <w:rPr>
                <w:rFonts w:ascii="宋体" w:hAnsi="宋体" w:hint="eastAsia"/>
                <w:sz w:val="18"/>
              </w:rPr>
              <w:t>县级能源管理人员</w:t>
            </w:r>
          </w:p>
        </w:tc>
        <w:tc>
          <w:tcPr>
            <w:tcW w:w="2030" w:type="dxa"/>
          </w:tcPr>
          <w:p w14:paraId="4A860469" w14:textId="77777777" w:rsidR="00906EB9" w:rsidRPr="005B7BFC" w:rsidRDefault="00906EB9" w:rsidP="002224AD">
            <w:pPr>
              <w:pStyle w:val="affffffff8"/>
              <w:spacing w:line="240" w:lineRule="auto"/>
              <w:rPr>
                <w:rFonts w:ascii="宋体" w:hAnsi="宋体"/>
                <w:sz w:val="18"/>
              </w:rPr>
            </w:pPr>
            <w:r>
              <w:rPr>
                <w:rFonts w:ascii="宋体" w:hAnsi="宋体" w:hint="eastAsia"/>
                <w:sz w:val="18"/>
              </w:rPr>
              <w:t>县级市场部、节能公司</w:t>
            </w:r>
          </w:p>
        </w:tc>
        <w:tc>
          <w:tcPr>
            <w:tcW w:w="2693" w:type="dxa"/>
          </w:tcPr>
          <w:p w14:paraId="12641DB1" w14:textId="77777777" w:rsidR="00906EB9" w:rsidRPr="005B7BFC" w:rsidRDefault="00906EB9" w:rsidP="002224AD">
            <w:pPr>
              <w:pStyle w:val="affffffff8"/>
              <w:spacing w:line="240" w:lineRule="auto"/>
              <w:rPr>
                <w:rFonts w:ascii="宋体" w:hAnsi="宋体"/>
                <w:sz w:val="18"/>
              </w:rPr>
            </w:pPr>
            <w:r>
              <w:rPr>
                <w:rFonts w:ascii="宋体" w:hAnsi="宋体" w:hint="eastAsia"/>
                <w:sz w:val="18"/>
              </w:rPr>
              <w:t>负责企业能源管理工作，包括节能优化、能源管理</w:t>
            </w:r>
          </w:p>
        </w:tc>
      </w:tr>
      <w:tr w:rsidR="00906EB9" w14:paraId="31F22A7A" w14:textId="77777777" w:rsidTr="000F2143">
        <w:tc>
          <w:tcPr>
            <w:tcW w:w="1815" w:type="dxa"/>
          </w:tcPr>
          <w:p w14:paraId="4B1A38FA" w14:textId="77777777" w:rsidR="00906EB9" w:rsidRPr="00906EB9" w:rsidRDefault="00906EB9" w:rsidP="00906EB9">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21</w:t>
            </w:r>
          </w:p>
        </w:tc>
        <w:tc>
          <w:tcPr>
            <w:tcW w:w="2075" w:type="dxa"/>
          </w:tcPr>
          <w:p w14:paraId="4808B2D9" w14:textId="77777777" w:rsidR="00906EB9" w:rsidRPr="005B7BFC" w:rsidRDefault="00906EB9" w:rsidP="002224AD">
            <w:pPr>
              <w:pStyle w:val="affffffff8"/>
              <w:spacing w:line="240" w:lineRule="auto"/>
              <w:jc w:val="center"/>
              <w:rPr>
                <w:rFonts w:ascii="宋体" w:hAnsi="宋体"/>
                <w:sz w:val="18"/>
              </w:rPr>
            </w:pPr>
            <w:r>
              <w:rPr>
                <w:rFonts w:ascii="宋体" w:hAnsi="宋体" w:hint="eastAsia"/>
                <w:sz w:val="18"/>
              </w:rPr>
              <w:t>系统</w:t>
            </w:r>
            <w:r w:rsidRPr="005B7BFC">
              <w:rPr>
                <w:rFonts w:ascii="宋体" w:hAnsi="宋体" w:hint="eastAsia"/>
                <w:sz w:val="18"/>
              </w:rPr>
              <w:t>管理</w:t>
            </w:r>
            <w:r>
              <w:rPr>
                <w:rFonts w:ascii="宋体" w:hAnsi="宋体" w:hint="eastAsia"/>
                <w:sz w:val="18"/>
              </w:rPr>
              <w:t>人</w:t>
            </w:r>
            <w:r w:rsidRPr="005B7BFC">
              <w:rPr>
                <w:rFonts w:ascii="宋体" w:hAnsi="宋体" w:hint="eastAsia"/>
                <w:sz w:val="18"/>
              </w:rPr>
              <w:t>员</w:t>
            </w:r>
          </w:p>
        </w:tc>
        <w:tc>
          <w:tcPr>
            <w:tcW w:w="2030" w:type="dxa"/>
          </w:tcPr>
          <w:p w14:paraId="10C21B7B" w14:textId="77777777" w:rsidR="00906EB9" w:rsidRPr="005B7BFC" w:rsidRDefault="00906EB9" w:rsidP="00906EB9">
            <w:pPr>
              <w:pStyle w:val="affffffff8"/>
              <w:spacing w:line="240" w:lineRule="auto"/>
              <w:rPr>
                <w:rFonts w:ascii="宋体" w:hAnsi="宋体"/>
                <w:sz w:val="18"/>
              </w:rPr>
            </w:pPr>
            <w:r>
              <w:rPr>
                <w:rFonts w:ascii="宋体" w:hAnsi="宋体" w:hint="eastAsia"/>
                <w:sz w:val="18"/>
              </w:rPr>
              <w:t>总部信通公司</w:t>
            </w:r>
          </w:p>
        </w:tc>
        <w:tc>
          <w:tcPr>
            <w:tcW w:w="2693" w:type="dxa"/>
          </w:tcPr>
          <w:p w14:paraId="01A4FFB3" w14:textId="77777777" w:rsidR="00906EB9" w:rsidRPr="005B7BFC" w:rsidRDefault="00906EB9" w:rsidP="002224AD">
            <w:pPr>
              <w:pStyle w:val="affffffff8"/>
              <w:spacing w:line="240" w:lineRule="auto"/>
              <w:rPr>
                <w:rFonts w:ascii="宋体" w:hAnsi="宋体"/>
                <w:sz w:val="18"/>
              </w:rPr>
            </w:pPr>
            <w:r>
              <w:rPr>
                <w:rFonts w:ascii="宋体" w:hAnsi="宋体" w:hint="eastAsia"/>
                <w:sz w:val="18"/>
              </w:rPr>
              <w:t>负责维护本级系统，进行信息及运行管理</w:t>
            </w:r>
          </w:p>
        </w:tc>
      </w:tr>
      <w:tr w:rsidR="00906EB9" w14:paraId="4F2CEA38" w14:textId="77777777" w:rsidTr="000F2143">
        <w:tc>
          <w:tcPr>
            <w:tcW w:w="1815" w:type="dxa"/>
          </w:tcPr>
          <w:p w14:paraId="325469DB" w14:textId="77777777" w:rsidR="00906EB9" w:rsidRPr="00906EB9" w:rsidRDefault="00906EB9" w:rsidP="00906EB9">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22</w:t>
            </w:r>
          </w:p>
        </w:tc>
        <w:tc>
          <w:tcPr>
            <w:tcW w:w="2075" w:type="dxa"/>
          </w:tcPr>
          <w:p w14:paraId="6B6DCC3D" w14:textId="77777777" w:rsidR="00906EB9" w:rsidRPr="005B7BFC" w:rsidRDefault="00906EB9" w:rsidP="002224AD">
            <w:pPr>
              <w:pStyle w:val="affffffff8"/>
              <w:spacing w:line="240" w:lineRule="auto"/>
              <w:jc w:val="center"/>
              <w:rPr>
                <w:rFonts w:ascii="宋体" w:hAnsi="宋体"/>
                <w:sz w:val="18"/>
              </w:rPr>
            </w:pPr>
            <w:r>
              <w:rPr>
                <w:rFonts w:ascii="宋体" w:hAnsi="宋体" w:hint="eastAsia"/>
                <w:sz w:val="18"/>
              </w:rPr>
              <w:t>系统</w:t>
            </w:r>
            <w:r w:rsidRPr="005B7BFC">
              <w:rPr>
                <w:rFonts w:ascii="宋体" w:hAnsi="宋体" w:hint="eastAsia"/>
                <w:sz w:val="18"/>
              </w:rPr>
              <w:t>管理</w:t>
            </w:r>
            <w:r>
              <w:rPr>
                <w:rFonts w:ascii="宋体" w:hAnsi="宋体" w:hint="eastAsia"/>
                <w:sz w:val="18"/>
              </w:rPr>
              <w:t>人</w:t>
            </w:r>
            <w:r w:rsidRPr="005B7BFC">
              <w:rPr>
                <w:rFonts w:ascii="宋体" w:hAnsi="宋体" w:hint="eastAsia"/>
                <w:sz w:val="18"/>
              </w:rPr>
              <w:t>员</w:t>
            </w:r>
          </w:p>
        </w:tc>
        <w:tc>
          <w:tcPr>
            <w:tcW w:w="2030" w:type="dxa"/>
          </w:tcPr>
          <w:p w14:paraId="6E4121E7" w14:textId="77777777" w:rsidR="00906EB9" w:rsidRPr="005B7BFC" w:rsidRDefault="00906EB9" w:rsidP="00906EB9">
            <w:pPr>
              <w:pStyle w:val="affffffff8"/>
              <w:spacing w:line="240" w:lineRule="auto"/>
              <w:rPr>
                <w:rFonts w:ascii="宋体" w:hAnsi="宋体"/>
                <w:sz w:val="18"/>
              </w:rPr>
            </w:pPr>
            <w:r>
              <w:rPr>
                <w:rFonts w:ascii="宋体" w:hAnsi="宋体" w:hint="eastAsia"/>
                <w:sz w:val="18"/>
              </w:rPr>
              <w:t>省级信通公司</w:t>
            </w:r>
          </w:p>
        </w:tc>
        <w:tc>
          <w:tcPr>
            <w:tcW w:w="2693" w:type="dxa"/>
          </w:tcPr>
          <w:p w14:paraId="53BE8624" w14:textId="77777777" w:rsidR="00906EB9" w:rsidRPr="005B7BFC" w:rsidRDefault="00906EB9" w:rsidP="002224AD">
            <w:pPr>
              <w:pStyle w:val="affffffff8"/>
              <w:spacing w:line="240" w:lineRule="auto"/>
              <w:rPr>
                <w:rFonts w:ascii="宋体" w:hAnsi="宋体"/>
                <w:sz w:val="18"/>
              </w:rPr>
            </w:pPr>
            <w:r>
              <w:rPr>
                <w:rFonts w:ascii="宋体" w:hAnsi="宋体" w:hint="eastAsia"/>
                <w:sz w:val="18"/>
              </w:rPr>
              <w:t>负责维护本级系统，进行信息及运行管理</w:t>
            </w:r>
          </w:p>
        </w:tc>
      </w:tr>
      <w:tr w:rsidR="00906EB9" w14:paraId="2C4875EF" w14:textId="77777777" w:rsidTr="000F2143">
        <w:tc>
          <w:tcPr>
            <w:tcW w:w="1815" w:type="dxa"/>
          </w:tcPr>
          <w:p w14:paraId="092249B4" w14:textId="77777777" w:rsidR="00906EB9" w:rsidRPr="00906EB9" w:rsidRDefault="00906EB9" w:rsidP="00906EB9">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30</w:t>
            </w:r>
          </w:p>
        </w:tc>
        <w:tc>
          <w:tcPr>
            <w:tcW w:w="2075" w:type="dxa"/>
          </w:tcPr>
          <w:p w14:paraId="03722C53" w14:textId="77777777" w:rsidR="00906EB9" w:rsidRPr="00906EB9" w:rsidRDefault="00906EB9" w:rsidP="006E3D4E">
            <w:pPr>
              <w:pStyle w:val="affffffff8"/>
              <w:spacing w:line="240" w:lineRule="auto"/>
              <w:jc w:val="center"/>
              <w:rPr>
                <w:rFonts w:ascii="宋体" w:hAnsi="宋体"/>
                <w:sz w:val="18"/>
              </w:rPr>
            </w:pPr>
            <w:r w:rsidRPr="00906EB9">
              <w:rPr>
                <w:rFonts w:ascii="宋体" w:hAnsi="宋体" w:hint="eastAsia"/>
                <w:sz w:val="18"/>
              </w:rPr>
              <w:t>企业人员</w:t>
            </w:r>
          </w:p>
        </w:tc>
        <w:tc>
          <w:tcPr>
            <w:tcW w:w="2030" w:type="dxa"/>
          </w:tcPr>
          <w:p w14:paraId="4E1B2CE4" w14:textId="77777777" w:rsidR="00906EB9" w:rsidRPr="00906EB9" w:rsidRDefault="00906EB9" w:rsidP="006E3D4E">
            <w:pPr>
              <w:pStyle w:val="affffffff8"/>
              <w:spacing w:line="240" w:lineRule="auto"/>
              <w:rPr>
                <w:rFonts w:ascii="宋体" w:hAnsi="宋体"/>
                <w:sz w:val="18"/>
              </w:rPr>
            </w:pPr>
            <w:r>
              <w:rPr>
                <w:rFonts w:ascii="宋体" w:hAnsi="宋体" w:hint="eastAsia"/>
                <w:sz w:val="18"/>
              </w:rPr>
              <w:t>企业用户</w:t>
            </w:r>
          </w:p>
        </w:tc>
        <w:tc>
          <w:tcPr>
            <w:tcW w:w="2693" w:type="dxa"/>
          </w:tcPr>
          <w:p w14:paraId="0395FE46" w14:textId="77777777" w:rsidR="00906EB9" w:rsidRPr="00906EB9" w:rsidRDefault="00906EB9" w:rsidP="006E3D4E">
            <w:pPr>
              <w:pStyle w:val="affffffff8"/>
              <w:spacing w:line="240" w:lineRule="auto"/>
              <w:rPr>
                <w:rFonts w:ascii="宋体" w:hAnsi="宋体"/>
                <w:sz w:val="18"/>
              </w:rPr>
            </w:pPr>
            <w:r w:rsidRPr="00906EB9">
              <w:rPr>
                <w:rFonts w:ascii="宋体" w:hAnsi="宋体" w:hint="eastAsia"/>
                <w:sz w:val="18"/>
              </w:rPr>
              <w:t>参与能源管理与节能工作，实施绩效考核，</w:t>
            </w:r>
            <w:r w:rsidR="00802FF9">
              <w:rPr>
                <w:rFonts w:ascii="宋体" w:hAnsi="宋体" w:hint="eastAsia"/>
                <w:sz w:val="18"/>
              </w:rPr>
              <w:t>了解</w:t>
            </w:r>
            <w:r w:rsidRPr="00906EB9">
              <w:rPr>
                <w:rFonts w:ascii="宋体" w:hAnsi="宋体" w:hint="eastAsia"/>
                <w:sz w:val="18"/>
              </w:rPr>
              <w:t>节能知识</w:t>
            </w:r>
          </w:p>
        </w:tc>
      </w:tr>
    </w:tbl>
    <w:p w14:paraId="72E115A2" w14:textId="77777777" w:rsidR="004E1BB5" w:rsidRPr="00204468" w:rsidRDefault="004E1BB5" w:rsidP="004E1BB5"/>
    <w:p w14:paraId="4007D074" w14:textId="77777777" w:rsidR="004E1BB5" w:rsidRPr="004E1BB5" w:rsidRDefault="004E1BB5" w:rsidP="004E1BB5">
      <w:pPr>
        <w:pStyle w:val="3"/>
        <w:numPr>
          <w:ilvl w:val="2"/>
          <w:numId w:val="12"/>
        </w:numPr>
        <w:spacing w:line="415" w:lineRule="auto"/>
        <w:rPr>
          <w:bCs w:val="0"/>
        </w:rPr>
      </w:pPr>
      <w:bookmarkStart w:id="82" w:name="_Toc372714336"/>
      <w:r>
        <w:rPr>
          <w:rFonts w:hint="eastAsia"/>
          <w:bCs w:val="0"/>
        </w:rPr>
        <w:t>角色</w:t>
      </w:r>
      <w:bookmarkEnd w:id="82"/>
    </w:p>
    <w:p w14:paraId="06D4BB80" w14:textId="77777777" w:rsidR="004E1BB5" w:rsidRDefault="004E1BB5" w:rsidP="004E1BB5">
      <w:pPr>
        <w:pStyle w:val="afffffff9"/>
        <w:ind w:left="420" w:firstLineChars="0" w:firstLine="0"/>
        <w:jc w:val="left"/>
        <w:rPr>
          <w:i/>
          <w:color w:val="4F81BD"/>
        </w:rPr>
      </w:pPr>
      <w:r>
        <w:rPr>
          <w:rFonts w:hint="eastAsia"/>
          <w:i/>
          <w:color w:val="4F81BD"/>
        </w:rPr>
        <w:t>【编写说明】</w:t>
      </w:r>
    </w:p>
    <w:p w14:paraId="2A29CA4F" w14:textId="77777777" w:rsidR="004E1BB5" w:rsidRDefault="004E1BB5" w:rsidP="004E1BB5">
      <w:pPr>
        <w:pStyle w:val="afffffff9"/>
        <w:ind w:left="420" w:firstLineChars="0" w:firstLine="0"/>
        <w:jc w:val="left"/>
        <w:rPr>
          <w:i/>
          <w:color w:val="4F81BD"/>
        </w:rPr>
      </w:pPr>
      <w:r>
        <w:rPr>
          <w:rFonts w:hint="eastAsia"/>
          <w:i/>
          <w:color w:val="4F81BD"/>
        </w:rPr>
        <w:t>对系统涉及到每个组织单元每个岗位所承担的角色进行详细的描述，采用表格的形式进行描述。</w:t>
      </w:r>
    </w:p>
    <w:p w14:paraId="20430401" w14:textId="77777777" w:rsidR="004E1BB5" w:rsidRDefault="004E1BB5" w:rsidP="004E1BB5">
      <w:pPr>
        <w:pStyle w:val="afffffff9"/>
        <w:ind w:left="420" w:firstLineChars="0" w:firstLine="0"/>
        <w:jc w:val="left"/>
        <w:rPr>
          <w:i/>
          <w:color w:val="4F81BD"/>
        </w:rPr>
      </w:pPr>
      <w:r>
        <w:rPr>
          <w:rFonts w:hint="eastAsia"/>
          <w:i/>
          <w:color w:val="4F81BD"/>
        </w:rPr>
        <w:t>【示例】</w:t>
      </w:r>
    </w:p>
    <w:p w14:paraId="45FD62E5" w14:textId="77777777" w:rsidR="004E1BB5" w:rsidRDefault="004E1BB5" w:rsidP="004E1BB5">
      <w:pPr>
        <w:pStyle w:val="afffffffc"/>
        <w:keepNext/>
        <w:jc w:val="center"/>
        <w:rPr>
          <w:rFonts w:ascii="宋体" w:eastAsia="宋体" w:hAnsi="宋体"/>
          <w:sz w:val="18"/>
        </w:rPr>
      </w:pPr>
      <w:bookmarkStart w:id="83" w:name="_Toc372714533"/>
      <w:r>
        <w:rPr>
          <w:rFonts w:ascii="宋体" w:eastAsia="宋体" w:hAnsi="宋体" w:hint="eastAsia"/>
          <w:sz w:val="18"/>
        </w:rPr>
        <w:t>表</w:t>
      </w:r>
      <w:r w:rsidR="00905B3C">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表格 \* ARABIC</w:instrText>
      </w:r>
      <w:r>
        <w:rPr>
          <w:rFonts w:ascii="宋体" w:eastAsia="宋体" w:hAnsi="宋体"/>
          <w:sz w:val="18"/>
        </w:rPr>
        <w:instrText xml:space="preserve"> </w:instrText>
      </w:r>
      <w:r w:rsidR="00905B3C">
        <w:rPr>
          <w:rFonts w:ascii="宋体" w:eastAsia="宋体" w:hAnsi="宋体"/>
          <w:sz w:val="18"/>
        </w:rPr>
        <w:fldChar w:fldCharType="separate"/>
      </w:r>
      <w:r>
        <w:rPr>
          <w:rFonts w:ascii="宋体" w:eastAsia="宋体" w:hAnsi="宋体"/>
          <w:noProof/>
          <w:sz w:val="18"/>
        </w:rPr>
        <w:t>5</w:t>
      </w:r>
      <w:r w:rsidR="00905B3C">
        <w:rPr>
          <w:rFonts w:ascii="宋体" w:eastAsia="宋体" w:hAnsi="宋体"/>
          <w:sz w:val="18"/>
        </w:rPr>
        <w:fldChar w:fldCharType="end"/>
      </w:r>
      <w:r>
        <w:rPr>
          <w:rFonts w:ascii="宋体" w:eastAsia="宋体" w:hAnsi="宋体" w:hint="eastAsia"/>
          <w:sz w:val="18"/>
        </w:rPr>
        <w:t xml:space="preserve"> 角色定义</w:t>
      </w:r>
      <w:bookmarkEnd w:id="83"/>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42"/>
        <w:gridCol w:w="1418"/>
        <w:gridCol w:w="2126"/>
        <w:gridCol w:w="2268"/>
      </w:tblGrid>
      <w:tr w:rsidR="004E1BB5" w14:paraId="2F483DA5" w14:textId="77777777" w:rsidTr="000F2143">
        <w:tc>
          <w:tcPr>
            <w:tcW w:w="1101" w:type="dxa"/>
            <w:shd w:val="clear" w:color="auto" w:fill="C0C0C0"/>
          </w:tcPr>
          <w:p w14:paraId="24C7BE70"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编号</w:t>
            </w:r>
          </w:p>
        </w:tc>
        <w:tc>
          <w:tcPr>
            <w:tcW w:w="1842" w:type="dxa"/>
            <w:shd w:val="clear" w:color="auto" w:fill="C0C0C0"/>
          </w:tcPr>
          <w:p w14:paraId="1DE1A0F6"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角色</w:t>
            </w:r>
          </w:p>
        </w:tc>
        <w:tc>
          <w:tcPr>
            <w:tcW w:w="1418" w:type="dxa"/>
            <w:shd w:val="clear" w:color="auto" w:fill="C0C0C0"/>
          </w:tcPr>
          <w:p w14:paraId="73E8C1C6"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对应岗位</w:t>
            </w:r>
          </w:p>
        </w:tc>
        <w:tc>
          <w:tcPr>
            <w:tcW w:w="2126" w:type="dxa"/>
            <w:shd w:val="clear" w:color="auto" w:fill="C0C0C0"/>
          </w:tcPr>
          <w:p w14:paraId="435EC2EA"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所属组织单元</w:t>
            </w:r>
          </w:p>
        </w:tc>
        <w:tc>
          <w:tcPr>
            <w:tcW w:w="2268" w:type="dxa"/>
            <w:shd w:val="clear" w:color="auto" w:fill="C0C0C0"/>
          </w:tcPr>
          <w:p w14:paraId="256859C2" w14:textId="77777777" w:rsidR="004E1BB5" w:rsidRDefault="004E1BB5" w:rsidP="006E3D4E">
            <w:pPr>
              <w:pStyle w:val="affffffff8"/>
              <w:spacing w:line="240" w:lineRule="auto"/>
              <w:jc w:val="center"/>
              <w:rPr>
                <w:rFonts w:ascii="宋体" w:hAnsi="宋体"/>
                <w:sz w:val="18"/>
              </w:rPr>
            </w:pPr>
            <w:r>
              <w:rPr>
                <w:rFonts w:ascii="宋体" w:hAnsi="宋体" w:hint="eastAsia"/>
                <w:sz w:val="18"/>
              </w:rPr>
              <w:t>职责</w:t>
            </w:r>
          </w:p>
        </w:tc>
      </w:tr>
      <w:tr w:rsidR="00802FF9" w14:paraId="06D6E799" w14:textId="77777777" w:rsidTr="000F2143">
        <w:tc>
          <w:tcPr>
            <w:tcW w:w="1101" w:type="dxa"/>
          </w:tcPr>
          <w:p w14:paraId="0171B870"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1001</w:t>
            </w:r>
          </w:p>
        </w:tc>
        <w:tc>
          <w:tcPr>
            <w:tcW w:w="1842" w:type="dxa"/>
          </w:tcPr>
          <w:p w14:paraId="02BD5DD5" w14:textId="77777777" w:rsidR="00802FF9" w:rsidRPr="00906EB9" w:rsidRDefault="00802FF9" w:rsidP="002224AD">
            <w:pPr>
              <w:pStyle w:val="affffffff8"/>
              <w:spacing w:line="240" w:lineRule="auto"/>
              <w:jc w:val="center"/>
              <w:rPr>
                <w:rFonts w:ascii="宋体" w:hAnsi="宋体"/>
                <w:sz w:val="18"/>
              </w:rPr>
            </w:pPr>
            <w:r>
              <w:rPr>
                <w:rFonts w:ascii="宋体" w:hAnsi="宋体" w:hint="eastAsia"/>
                <w:sz w:val="18"/>
              </w:rPr>
              <w:t>总部</w:t>
            </w:r>
            <w:r w:rsidRPr="00906EB9">
              <w:rPr>
                <w:rFonts w:ascii="宋体" w:hAnsi="宋体" w:hint="eastAsia"/>
                <w:sz w:val="18"/>
              </w:rPr>
              <w:t>决策</w:t>
            </w:r>
            <w:r>
              <w:rPr>
                <w:rFonts w:ascii="宋体" w:hAnsi="宋体" w:hint="eastAsia"/>
                <w:sz w:val="18"/>
              </w:rPr>
              <w:t>人员</w:t>
            </w:r>
          </w:p>
        </w:tc>
        <w:tc>
          <w:tcPr>
            <w:tcW w:w="1418" w:type="dxa"/>
          </w:tcPr>
          <w:p w14:paraId="35C57040"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1001</w:t>
            </w:r>
          </w:p>
        </w:tc>
        <w:tc>
          <w:tcPr>
            <w:tcW w:w="2126" w:type="dxa"/>
          </w:tcPr>
          <w:p w14:paraId="72700B3E" w14:textId="77777777" w:rsidR="00802FF9" w:rsidRPr="00906EB9" w:rsidRDefault="00802FF9" w:rsidP="002224AD">
            <w:pPr>
              <w:pStyle w:val="affffffff8"/>
              <w:spacing w:line="240" w:lineRule="auto"/>
              <w:rPr>
                <w:rFonts w:ascii="宋体" w:hAnsi="宋体"/>
                <w:sz w:val="18"/>
              </w:rPr>
            </w:pPr>
            <w:r>
              <w:rPr>
                <w:rFonts w:ascii="宋体" w:hAnsi="宋体" w:hint="eastAsia"/>
                <w:sz w:val="18"/>
              </w:rPr>
              <w:t>总部市场部</w:t>
            </w:r>
          </w:p>
        </w:tc>
        <w:tc>
          <w:tcPr>
            <w:tcW w:w="2268" w:type="dxa"/>
          </w:tcPr>
          <w:p w14:paraId="4F6C3FC2" w14:textId="77777777" w:rsidR="00802FF9" w:rsidRPr="00906EB9" w:rsidRDefault="00802FF9" w:rsidP="002224AD">
            <w:pPr>
              <w:pStyle w:val="affffffff8"/>
              <w:spacing w:line="240" w:lineRule="auto"/>
              <w:rPr>
                <w:rFonts w:ascii="宋体" w:hAnsi="宋体"/>
                <w:sz w:val="18"/>
              </w:rPr>
            </w:pPr>
            <w:r w:rsidRPr="00906EB9">
              <w:rPr>
                <w:rFonts w:ascii="宋体" w:hAnsi="宋体" w:hint="eastAsia"/>
                <w:sz w:val="18"/>
              </w:rPr>
              <w:t>负责</w:t>
            </w:r>
            <w:r>
              <w:rPr>
                <w:rFonts w:ascii="宋体" w:hAnsi="宋体" w:hint="eastAsia"/>
                <w:sz w:val="18"/>
              </w:rPr>
              <w:t>总部</w:t>
            </w:r>
            <w:r w:rsidRPr="00906EB9">
              <w:rPr>
                <w:rFonts w:ascii="宋体" w:hAnsi="宋体" w:hint="eastAsia"/>
                <w:sz w:val="18"/>
              </w:rPr>
              <w:t>能源战略统筹与决策分析</w:t>
            </w:r>
          </w:p>
        </w:tc>
      </w:tr>
      <w:tr w:rsidR="00802FF9" w14:paraId="69E39966" w14:textId="77777777" w:rsidTr="000F2143">
        <w:tc>
          <w:tcPr>
            <w:tcW w:w="1101" w:type="dxa"/>
          </w:tcPr>
          <w:p w14:paraId="7D7F7E31"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100</w:t>
            </w:r>
            <w:r>
              <w:rPr>
                <w:rFonts w:ascii="宋体" w:hAnsi="宋体" w:hint="eastAsia"/>
                <w:sz w:val="18"/>
              </w:rPr>
              <w:t>2</w:t>
            </w:r>
          </w:p>
        </w:tc>
        <w:tc>
          <w:tcPr>
            <w:tcW w:w="1842" w:type="dxa"/>
          </w:tcPr>
          <w:p w14:paraId="1F19250C" w14:textId="77777777" w:rsidR="00802FF9" w:rsidRPr="00906EB9" w:rsidRDefault="00802FF9" w:rsidP="002224AD">
            <w:pPr>
              <w:pStyle w:val="affffffff8"/>
              <w:spacing w:line="240" w:lineRule="auto"/>
              <w:jc w:val="center"/>
              <w:rPr>
                <w:rFonts w:ascii="宋体" w:hAnsi="宋体"/>
                <w:sz w:val="18"/>
              </w:rPr>
            </w:pPr>
            <w:r w:rsidRPr="005B7BFC">
              <w:rPr>
                <w:rFonts w:ascii="宋体" w:hAnsi="宋体" w:hint="eastAsia"/>
                <w:sz w:val="18"/>
              </w:rPr>
              <w:t>省级</w:t>
            </w:r>
            <w:r w:rsidRPr="00906EB9">
              <w:rPr>
                <w:rFonts w:ascii="宋体" w:hAnsi="宋体" w:hint="eastAsia"/>
                <w:sz w:val="18"/>
              </w:rPr>
              <w:t>决策</w:t>
            </w:r>
            <w:r>
              <w:rPr>
                <w:rFonts w:ascii="宋体" w:hAnsi="宋体" w:hint="eastAsia"/>
                <w:sz w:val="18"/>
              </w:rPr>
              <w:t>人员</w:t>
            </w:r>
          </w:p>
        </w:tc>
        <w:tc>
          <w:tcPr>
            <w:tcW w:w="1418" w:type="dxa"/>
          </w:tcPr>
          <w:p w14:paraId="22AF11F5"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100</w:t>
            </w:r>
            <w:r>
              <w:rPr>
                <w:rFonts w:ascii="宋体" w:hAnsi="宋体" w:hint="eastAsia"/>
                <w:sz w:val="18"/>
              </w:rPr>
              <w:t>2</w:t>
            </w:r>
          </w:p>
        </w:tc>
        <w:tc>
          <w:tcPr>
            <w:tcW w:w="2126" w:type="dxa"/>
          </w:tcPr>
          <w:p w14:paraId="31509A41" w14:textId="77777777" w:rsidR="00802FF9" w:rsidRPr="00906EB9" w:rsidRDefault="00802FF9" w:rsidP="002224AD">
            <w:pPr>
              <w:pStyle w:val="affffffff8"/>
              <w:spacing w:line="240" w:lineRule="auto"/>
              <w:rPr>
                <w:rFonts w:ascii="宋体" w:hAnsi="宋体"/>
                <w:sz w:val="18"/>
              </w:rPr>
            </w:pPr>
            <w:r w:rsidRPr="005B7BFC">
              <w:rPr>
                <w:rFonts w:ascii="宋体" w:hAnsi="宋体" w:hint="eastAsia"/>
                <w:sz w:val="18"/>
              </w:rPr>
              <w:t>省级</w:t>
            </w:r>
            <w:r>
              <w:rPr>
                <w:rFonts w:ascii="宋体" w:hAnsi="宋体" w:hint="eastAsia"/>
                <w:sz w:val="18"/>
              </w:rPr>
              <w:t>市场部、节能公司</w:t>
            </w:r>
          </w:p>
        </w:tc>
        <w:tc>
          <w:tcPr>
            <w:tcW w:w="2268" w:type="dxa"/>
          </w:tcPr>
          <w:p w14:paraId="7C3A7691" w14:textId="77777777" w:rsidR="00802FF9" w:rsidRPr="00906EB9" w:rsidRDefault="00802FF9" w:rsidP="002224AD">
            <w:pPr>
              <w:pStyle w:val="affffffff8"/>
              <w:spacing w:line="240" w:lineRule="auto"/>
              <w:rPr>
                <w:rFonts w:ascii="宋体" w:hAnsi="宋体"/>
                <w:sz w:val="18"/>
              </w:rPr>
            </w:pPr>
            <w:r w:rsidRPr="00906EB9">
              <w:rPr>
                <w:rFonts w:ascii="宋体" w:hAnsi="宋体" w:hint="eastAsia"/>
                <w:sz w:val="18"/>
              </w:rPr>
              <w:t>负责</w:t>
            </w:r>
            <w:r>
              <w:rPr>
                <w:rFonts w:ascii="宋体" w:hAnsi="宋体" w:hint="eastAsia"/>
                <w:sz w:val="18"/>
              </w:rPr>
              <w:t>省级</w:t>
            </w:r>
            <w:r w:rsidRPr="00906EB9">
              <w:rPr>
                <w:rFonts w:ascii="宋体" w:hAnsi="宋体" w:hint="eastAsia"/>
                <w:sz w:val="18"/>
              </w:rPr>
              <w:t>能源战略统筹与决策分析</w:t>
            </w:r>
          </w:p>
        </w:tc>
      </w:tr>
      <w:tr w:rsidR="00802FF9" w14:paraId="04CCF702" w14:textId="77777777" w:rsidTr="000F2143">
        <w:tc>
          <w:tcPr>
            <w:tcW w:w="1101" w:type="dxa"/>
          </w:tcPr>
          <w:p w14:paraId="5B80E0A7"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10</w:t>
            </w:r>
          </w:p>
        </w:tc>
        <w:tc>
          <w:tcPr>
            <w:tcW w:w="1842" w:type="dxa"/>
          </w:tcPr>
          <w:p w14:paraId="7A375782" w14:textId="77777777" w:rsidR="00802FF9" w:rsidRPr="005B7BFC" w:rsidRDefault="00802FF9" w:rsidP="002224AD">
            <w:pPr>
              <w:pStyle w:val="affffffff8"/>
              <w:spacing w:line="240" w:lineRule="auto"/>
              <w:jc w:val="center"/>
              <w:rPr>
                <w:rFonts w:ascii="宋体" w:hAnsi="宋体"/>
                <w:sz w:val="18"/>
              </w:rPr>
            </w:pPr>
            <w:r>
              <w:rPr>
                <w:rFonts w:ascii="宋体" w:hAnsi="宋体" w:hint="eastAsia"/>
                <w:sz w:val="18"/>
              </w:rPr>
              <w:t>省级能源管理人员</w:t>
            </w:r>
          </w:p>
        </w:tc>
        <w:tc>
          <w:tcPr>
            <w:tcW w:w="1418" w:type="dxa"/>
          </w:tcPr>
          <w:p w14:paraId="38250532"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10</w:t>
            </w:r>
          </w:p>
        </w:tc>
        <w:tc>
          <w:tcPr>
            <w:tcW w:w="2126" w:type="dxa"/>
          </w:tcPr>
          <w:p w14:paraId="7F452973" w14:textId="77777777" w:rsidR="00802FF9" w:rsidRPr="005B7BFC" w:rsidRDefault="00802FF9" w:rsidP="002224AD">
            <w:pPr>
              <w:pStyle w:val="affffffff8"/>
              <w:spacing w:line="240" w:lineRule="auto"/>
              <w:rPr>
                <w:rFonts w:ascii="宋体" w:hAnsi="宋体"/>
                <w:sz w:val="18"/>
              </w:rPr>
            </w:pPr>
            <w:r w:rsidRPr="005B7BFC">
              <w:rPr>
                <w:rFonts w:ascii="宋体" w:hAnsi="宋体" w:hint="eastAsia"/>
                <w:sz w:val="18"/>
              </w:rPr>
              <w:t>省级</w:t>
            </w:r>
            <w:r>
              <w:rPr>
                <w:rFonts w:ascii="宋体" w:hAnsi="宋体" w:hint="eastAsia"/>
                <w:sz w:val="18"/>
              </w:rPr>
              <w:t>市场部、节能公司</w:t>
            </w:r>
          </w:p>
        </w:tc>
        <w:tc>
          <w:tcPr>
            <w:tcW w:w="2268" w:type="dxa"/>
          </w:tcPr>
          <w:p w14:paraId="1B541C43"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负责企业能源管理工作，包括节能优化、能源管理</w:t>
            </w:r>
          </w:p>
        </w:tc>
      </w:tr>
      <w:tr w:rsidR="00802FF9" w14:paraId="45A8C8D7" w14:textId="77777777" w:rsidTr="000F2143">
        <w:tc>
          <w:tcPr>
            <w:tcW w:w="1101" w:type="dxa"/>
          </w:tcPr>
          <w:p w14:paraId="462CB1D6"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11</w:t>
            </w:r>
          </w:p>
        </w:tc>
        <w:tc>
          <w:tcPr>
            <w:tcW w:w="1842" w:type="dxa"/>
          </w:tcPr>
          <w:p w14:paraId="3BAF3BBB" w14:textId="77777777" w:rsidR="00802FF9" w:rsidRPr="005B7BFC" w:rsidRDefault="00802FF9" w:rsidP="002224AD">
            <w:pPr>
              <w:pStyle w:val="affffffff8"/>
              <w:spacing w:line="240" w:lineRule="auto"/>
              <w:jc w:val="center"/>
              <w:rPr>
                <w:rFonts w:ascii="宋体" w:hAnsi="宋体"/>
                <w:sz w:val="18"/>
              </w:rPr>
            </w:pPr>
            <w:r>
              <w:rPr>
                <w:rFonts w:ascii="宋体" w:hAnsi="宋体" w:hint="eastAsia"/>
                <w:sz w:val="18"/>
              </w:rPr>
              <w:t>地级能源管理人员</w:t>
            </w:r>
          </w:p>
        </w:tc>
        <w:tc>
          <w:tcPr>
            <w:tcW w:w="1418" w:type="dxa"/>
          </w:tcPr>
          <w:p w14:paraId="4C93385E"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11</w:t>
            </w:r>
          </w:p>
        </w:tc>
        <w:tc>
          <w:tcPr>
            <w:tcW w:w="2126" w:type="dxa"/>
          </w:tcPr>
          <w:p w14:paraId="46E65A45"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地级市场部、节能公司</w:t>
            </w:r>
          </w:p>
        </w:tc>
        <w:tc>
          <w:tcPr>
            <w:tcW w:w="2268" w:type="dxa"/>
          </w:tcPr>
          <w:p w14:paraId="0E21E708"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负责企业能源管理工作，包括节能优化、能源管理</w:t>
            </w:r>
          </w:p>
        </w:tc>
      </w:tr>
      <w:tr w:rsidR="00802FF9" w14:paraId="3767D969" w14:textId="77777777" w:rsidTr="000F2143">
        <w:tc>
          <w:tcPr>
            <w:tcW w:w="1101" w:type="dxa"/>
          </w:tcPr>
          <w:p w14:paraId="772DBD03"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12</w:t>
            </w:r>
          </w:p>
        </w:tc>
        <w:tc>
          <w:tcPr>
            <w:tcW w:w="1842" w:type="dxa"/>
          </w:tcPr>
          <w:p w14:paraId="30B92549" w14:textId="77777777" w:rsidR="00802FF9" w:rsidRPr="005B7BFC" w:rsidRDefault="00802FF9" w:rsidP="002224AD">
            <w:pPr>
              <w:pStyle w:val="affffffff8"/>
              <w:spacing w:line="240" w:lineRule="auto"/>
              <w:jc w:val="center"/>
              <w:rPr>
                <w:rFonts w:ascii="宋体" w:hAnsi="宋体"/>
                <w:sz w:val="18"/>
              </w:rPr>
            </w:pPr>
            <w:r>
              <w:rPr>
                <w:rFonts w:ascii="宋体" w:hAnsi="宋体" w:hint="eastAsia"/>
                <w:sz w:val="18"/>
              </w:rPr>
              <w:t>县级能源管理人员</w:t>
            </w:r>
          </w:p>
        </w:tc>
        <w:tc>
          <w:tcPr>
            <w:tcW w:w="1418" w:type="dxa"/>
          </w:tcPr>
          <w:p w14:paraId="49D82B79" w14:textId="77777777" w:rsidR="00802FF9" w:rsidRPr="005B7BFC" w:rsidRDefault="00802FF9" w:rsidP="002224AD">
            <w:pPr>
              <w:pStyle w:val="affffffff8"/>
              <w:spacing w:line="240" w:lineRule="auto"/>
              <w:jc w:val="center"/>
              <w:rPr>
                <w:rFonts w:ascii="宋体" w:hAnsi="宋体"/>
                <w:sz w:val="18"/>
              </w:rPr>
            </w:pPr>
            <w:r w:rsidRPr="005B7BFC">
              <w:rPr>
                <w:rFonts w:ascii="宋体" w:hAnsi="宋体" w:hint="eastAsia"/>
                <w:sz w:val="18"/>
              </w:rPr>
              <w:t>10</w:t>
            </w:r>
            <w:r>
              <w:rPr>
                <w:rFonts w:ascii="宋体" w:hAnsi="宋体" w:hint="eastAsia"/>
                <w:sz w:val="18"/>
              </w:rPr>
              <w:t>12</w:t>
            </w:r>
          </w:p>
        </w:tc>
        <w:tc>
          <w:tcPr>
            <w:tcW w:w="2126" w:type="dxa"/>
          </w:tcPr>
          <w:p w14:paraId="0508A584"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县级市场部、节能公司</w:t>
            </w:r>
          </w:p>
        </w:tc>
        <w:tc>
          <w:tcPr>
            <w:tcW w:w="2268" w:type="dxa"/>
          </w:tcPr>
          <w:p w14:paraId="37C2634A"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负责企业能源管理工作，包括节能优化、能源管理</w:t>
            </w:r>
          </w:p>
        </w:tc>
      </w:tr>
      <w:tr w:rsidR="00802FF9" w14:paraId="7BE09BCF" w14:textId="77777777" w:rsidTr="000F2143">
        <w:tc>
          <w:tcPr>
            <w:tcW w:w="1101" w:type="dxa"/>
          </w:tcPr>
          <w:p w14:paraId="260C6E95"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21</w:t>
            </w:r>
          </w:p>
        </w:tc>
        <w:tc>
          <w:tcPr>
            <w:tcW w:w="1842" w:type="dxa"/>
          </w:tcPr>
          <w:p w14:paraId="45FB1103" w14:textId="77777777" w:rsidR="00802FF9" w:rsidRPr="005B7BFC" w:rsidRDefault="00802FF9" w:rsidP="002224AD">
            <w:pPr>
              <w:pStyle w:val="affffffff8"/>
              <w:spacing w:line="240" w:lineRule="auto"/>
              <w:jc w:val="center"/>
              <w:rPr>
                <w:rFonts w:ascii="宋体" w:hAnsi="宋体"/>
                <w:sz w:val="18"/>
              </w:rPr>
            </w:pPr>
            <w:r>
              <w:rPr>
                <w:rFonts w:ascii="宋体" w:hAnsi="宋体" w:hint="eastAsia"/>
                <w:sz w:val="18"/>
              </w:rPr>
              <w:t>系统</w:t>
            </w:r>
            <w:r w:rsidRPr="005B7BFC">
              <w:rPr>
                <w:rFonts w:ascii="宋体" w:hAnsi="宋体" w:hint="eastAsia"/>
                <w:sz w:val="18"/>
              </w:rPr>
              <w:t>管理</w:t>
            </w:r>
            <w:r>
              <w:rPr>
                <w:rFonts w:ascii="宋体" w:hAnsi="宋体" w:hint="eastAsia"/>
                <w:sz w:val="18"/>
              </w:rPr>
              <w:t>人</w:t>
            </w:r>
            <w:r w:rsidRPr="005B7BFC">
              <w:rPr>
                <w:rFonts w:ascii="宋体" w:hAnsi="宋体" w:hint="eastAsia"/>
                <w:sz w:val="18"/>
              </w:rPr>
              <w:t>员</w:t>
            </w:r>
          </w:p>
        </w:tc>
        <w:tc>
          <w:tcPr>
            <w:tcW w:w="1418" w:type="dxa"/>
          </w:tcPr>
          <w:p w14:paraId="4BC8737C"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21</w:t>
            </w:r>
          </w:p>
        </w:tc>
        <w:tc>
          <w:tcPr>
            <w:tcW w:w="2126" w:type="dxa"/>
          </w:tcPr>
          <w:p w14:paraId="64033C41"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总部信通公司</w:t>
            </w:r>
          </w:p>
        </w:tc>
        <w:tc>
          <w:tcPr>
            <w:tcW w:w="2268" w:type="dxa"/>
          </w:tcPr>
          <w:p w14:paraId="6B2B6C24"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负责维护本级系统，进行信息及运行管理</w:t>
            </w:r>
          </w:p>
        </w:tc>
      </w:tr>
      <w:tr w:rsidR="00802FF9" w14:paraId="7409EA20" w14:textId="77777777" w:rsidTr="000F2143">
        <w:tc>
          <w:tcPr>
            <w:tcW w:w="1101" w:type="dxa"/>
          </w:tcPr>
          <w:p w14:paraId="72C6426A"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22</w:t>
            </w:r>
          </w:p>
        </w:tc>
        <w:tc>
          <w:tcPr>
            <w:tcW w:w="1842" w:type="dxa"/>
          </w:tcPr>
          <w:p w14:paraId="3AEEE434" w14:textId="77777777" w:rsidR="00802FF9" w:rsidRPr="005B7BFC" w:rsidRDefault="00802FF9" w:rsidP="002224AD">
            <w:pPr>
              <w:pStyle w:val="affffffff8"/>
              <w:spacing w:line="240" w:lineRule="auto"/>
              <w:jc w:val="center"/>
              <w:rPr>
                <w:rFonts w:ascii="宋体" w:hAnsi="宋体"/>
                <w:sz w:val="18"/>
              </w:rPr>
            </w:pPr>
            <w:r>
              <w:rPr>
                <w:rFonts w:ascii="宋体" w:hAnsi="宋体" w:hint="eastAsia"/>
                <w:sz w:val="18"/>
              </w:rPr>
              <w:t>系统</w:t>
            </w:r>
            <w:r w:rsidRPr="005B7BFC">
              <w:rPr>
                <w:rFonts w:ascii="宋体" w:hAnsi="宋体" w:hint="eastAsia"/>
                <w:sz w:val="18"/>
              </w:rPr>
              <w:t>管理</w:t>
            </w:r>
            <w:r>
              <w:rPr>
                <w:rFonts w:ascii="宋体" w:hAnsi="宋体" w:hint="eastAsia"/>
                <w:sz w:val="18"/>
              </w:rPr>
              <w:t>人</w:t>
            </w:r>
            <w:r w:rsidRPr="005B7BFC">
              <w:rPr>
                <w:rFonts w:ascii="宋体" w:hAnsi="宋体" w:hint="eastAsia"/>
                <w:sz w:val="18"/>
              </w:rPr>
              <w:t>员</w:t>
            </w:r>
          </w:p>
        </w:tc>
        <w:tc>
          <w:tcPr>
            <w:tcW w:w="1418" w:type="dxa"/>
          </w:tcPr>
          <w:p w14:paraId="79B576EE"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22</w:t>
            </w:r>
          </w:p>
        </w:tc>
        <w:tc>
          <w:tcPr>
            <w:tcW w:w="2126" w:type="dxa"/>
          </w:tcPr>
          <w:p w14:paraId="41A072B6"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省级信通公司</w:t>
            </w:r>
          </w:p>
        </w:tc>
        <w:tc>
          <w:tcPr>
            <w:tcW w:w="2268" w:type="dxa"/>
          </w:tcPr>
          <w:p w14:paraId="435D7979" w14:textId="77777777" w:rsidR="00802FF9" w:rsidRPr="005B7BFC" w:rsidRDefault="00802FF9" w:rsidP="002224AD">
            <w:pPr>
              <w:pStyle w:val="affffffff8"/>
              <w:spacing w:line="240" w:lineRule="auto"/>
              <w:rPr>
                <w:rFonts w:ascii="宋体" w:hAnsi="宋体"/>
                <w:sz w:val="18"/>
              </w:rPr>
            </w:pPr>
            <w:r>
              <w:rPr>
                <w:rFonts w:ascii="宋体" w:hAnsi="宋体" w:hint="eastAsia"/>
                <w:sz w:val="18"/>
              </w:rPr>
              <w:t>负责维护本级系统，进行信息及运行管理</w:t>
            </w:r>
          </w:p>
        </w:tc>
      </w:tr>
      <w:tr w:rsidR="00802FF9" w14:paraId="7AD755C9" w14:textId="77777777" w:rsidTr="000F2143">
        <w:tc>
          <w:tcPr>
            <w:tcW w:w="1101" w:type="dxa"/>
          </w:tcPr>
          <w:p w14:paraId="3B67BF4B"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30</w:t>
            </w:r>
          </w:p>
        </w:tc>
        <w:tc>
          <w:tcPr>
            <w:tcW w:w="1842" w:type="dxa"/>
          </w:tcPr>
          <w:p w14:paraId="162268DB"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企业人员</w:t>
            </w:r>
          </w:p>
        </w:tc>
        <w:tc>
          <w:tcPr>
            <w:tcW w:w="1418" w:type="dxa"/>
          </w:tcPr>
          <w:p w14:paraId="411D4D69" w14:textId="77777777" w:rsidR="00802FF9" w:rsidRPr="00906EB9" w:rsidRDefault="00802FF9" w:rsidP="002224AD">
            <w:pPr>
              <w:pStyle w:val="affffffff8"/>
              <w:spacing w:line="240" w:lineRule="auto"/>
              <w:jc w:val="center"/>
              <w:rPr>
                <w:rFonts w:ascii="宋体" w:hAnsi="宋体"/>
                <w:sz w:val="18"/>
              </w:rPr>
            </w:pPr>
            <w:r w:rsidRPr="00906EB9">
              <w:rPr>
                <w:rFonts w:ascii="宋体" w:hAnsi="宋体" w:hint="eastAsia"/>
                <w:sz w:val="18"/>
              </w:rPr>
              <w:t>10</w:t>
            </w:r>
            <w:r>
              <w:rPr>
                <w:rFonts w:ascii="宋体" w:hAnsi="宋体" w:hint="eastAsia"/>
                <w:sz w:val="18"/>
              </w:rPr>
              <w:t>30</w:t>
            </w:r>
          </w:p>
        </w:tc>
        <w:tc>
          <w:tcPr>
            <w:tcW w:w="2126" w:type="dxa"/>
          </w:tcPr>
          <w:p w14:paraId="1C2F834C" w14:textId="77777777" w:rsidR="00802FF9" w:rsidRPr="00906EB9" w:rsidRDefault="00802FF9" w:rsidP="002224AD">
            <w:pPr>
              <w:pStyle w:val="affffffff8"/>
              <w:spacing w:line="240" w:lineRule="auto"/>
              <w:rPr>
                <w:rFonts w:ascii="宋体" w:hAnsi="宋体"/>
                <w:sz w:val="18"/>
              </w:rPr>
            </w:pPr>
            <w:r>
              <w:rPr>
                <w:rFonts w:ascii="宋体" w:hAnsi="宋体" w:hint="eastAsia"/>
                <w:sz w:val="18"/>
              </w:rPr>
              <w:t>企业用户</w:t>
            </w:r>
          </w:p>
        </w:tc>
        <w:tc>
          <w:tcPr>
            <w:tcW w:w="2268" w:type="dxa"/>
          </w:tcPr>
          <w:p w14:paraId="65CCBF64" w14:textId="77777777" w:rsidR="00802FF9" w:rsidRPr="00906EB9" w:rsidRDefault="00802FF9" w:rsidP="00802FF9">
            <w:pPr>
              <w:pStyle w:val="affffffff8"/>
              <w:spacing w:line="240" w:lineRule="auto"/>
              <w:rPr>
                <w:rFonts w:ascii="宋体" w:hAnsi="宋体"/>
                <w:sz w:val="18"/>
              </w:rPr>
            </w:pPr>
            <w:r w:rsidRPr="00906EB9">
              <w:rPr>
                <w:rFonts w:ascii="宋体" w:hAnsi="宋体" w:hint="eastAsia"/>
                <w:sz w:val="18"/>
              </w:rPr>
              <w:t>参与能源管理与节能工作，实施绩效考核，</w:t>
            </w:r>
            <w:r>
              <w:rPr>
                <w:rFonts w:ascii="宋体" w:hAnsi="宋体" w:hint="eastAsia"/>
                <w:sz w:val="18"/>
              </w:rPr>
              <w:t>了解</w:t>
            </w:r>
            <w:r w:rsidRPr="00906EB9">
              <w:rPr>
                <w:rFonts w:ascii="宋体" w:hAnsi="宋体" w:hint="eastAsia"/>
                <w:sz w:val="18"/>
              </w:rPr>
              <w:t>节能知识</w:t>
            </w:r>
          </w:p>
        </w:tc>
      </w:tr>
      <w:tr w:rsidR="00802FF9" w14:paraId="299B2852" w14:textId="77777777" w:rsidTr="000F2143">
        <w:tc>
          <w:tcPr>
            <w:tcW w:w="1101" w:type="dxa"/>
          </w:tcPr>
          <w:p w14:paraId="320306E4" w14:textId="77777777" w:rsidR="00802FF9" w:rsidRDefault="00802FF9" w:rsidP="006E3D4E">
            <w:pPr>
              <w:pStyle w:val="affffffff8"/>
              <w:spacing w:line="240" w:lineRule="auto"/>
              <w:jc w:val="center"/>
              <w:rPr>
                <w:rFonts w:ascii="宋体" w:hAnsi="宋体"/>
                <w:i/>
                <w:color w:val="4F81BD"/>
                <w:sz w:val="18"/>
              </w:rPr>
            </w:pPr>
          </w:p>
        </w:tc>
        <w:tc>
          <w:tcPr>
            <w:tcW w:w="1842" w:type="dxa"/>
          </w:tcPr>
          <w:p w14:paraId="392C30DF" w14:textId="77777777" w:rsidR="00802FF9" w:rsidRDefault="00802FF9" w:rsidP="006E3D4E">
            <w:pPr>
              <w:pStyle w:val="affffffff8"/>
              <w:spacing w:line="240" w:lineRule="auto"/>
              <w:jc w:val="center"/>
              <w:rPr>
                <w:rFonts w:ascii="宋体" w:hAnsi="宋体"/>
                <w:i/>
                <w:color w:val="4F81BD"/>
                <w:sz w:val="18"/>
              </w:rPr>
            </w:pPr>
          </w:p>
        </w:tc>
        <w:tc>
          <w:tcPr>
            <w:tcW w:w="1418" w:type="dxa"/>
          </w:tcPr>
          <w:p w14:paraId="6F5B9EE5" w14:textId="77777777" w:rsidR="00802FF9" w:rsidRDefault="00802FF9" w:rsidP="006E3D4E">
            <w:pPr>
              <w:pStyle w:val="affffffff8"/>
              <w:spacing w:line="240" w:lineRule="auto"/>
              <w:rPr>
                <w:rFonts w:ascii="宋体" w:hAnsi="宋体"/>
                <w:i/>
                <w:color w:val="4F81BD"/>
                <w:sz w:val="18"/>
              </w:rPr>
            </w:pPr>
          </w:p>
        </w:tc>
        <w:tc>
          <w:tcPr>
            <w:tcW w:w="2126" w:type="dxa"/>
          </w:tcPr>
          <w:p w14:paraId="28EBA6C3" w14:textId="77777777" w:rsidR="00802FF9" w:rsidRDefault="00802FF9" w:rsidP="006E3D4E">
            <w:pPr>
              <w:pStyle w:val="affffffff8"/>
              <w:spacing w:line="240" w:lineRule="auto"/>
              <w:rPr>
                <w:rFonts w:ascii="宋体" w:hAnsi="宋体"/>
                <w:i/>
                <w:color w:val="4F81BD"/>
                <w:sz w:val="18"/>
              </w:rPr>
            </w:pPr>
          </w:p>
        </w:tc>
        <w:tc>
          <w:tcPr>
            <w:tcW w:w="2268" w:type="dxa"/>
          </w:tcPr>
          <w:p w14:paraId="73694C25" w14:textId="77777777" w:rsidR="00802FF9" w:rsidRDefault="00802FF9" w:rsidP="006E3D4E">
            <w:pPr>
              <w:pStyle w:val="affffffff8"/>
              <w:spacing w:line="240" w:lineRule="auto"/>
              <w:rPr>
                <w:rFonts w:ascii="宋体" w:hAnsi="宋体"/>
                <w:i/>
                <w:color w:val="4F81BD"/>
                <w:sz w:val="18"/>
              </w:rPr>
            </w:pPr>
          </w:p>
        </w:tc>
      </w:tr>
    </w:tbl>
    <w:p w14:paraId="40669573" w14:textId="77777777" w:rsidR="004E1BB5" w:rsidRPr="00923C58" w:rsidRDefault="004E1BB5" w:rsidP="0008613A"/>
    <w:p w14:paraId="3A803771" w14:textId="77777777" w:rsidR="004E1BB5" w:rsidRDefault="004E1BB5" w:rsidP="00002971">
      <w:pPr>
        <w:pStyle w:val="2"/>
        <w:numPr>
          <w:ilvl w:val="1"/>
          <w:numId w:val="26"/>
        </w:numPr>
        <w:spacing w:line="415" w:lineRule="auto"/>
        <w:rPr>
          <w:bCs w:val="0"/>
          <w:sz w:val="24"/>
          <w:szCs w:val="24"/>
        </w:rPr>
      </w:pPr>
      <w:bookmarkStart w:id="84" w:name="_Toc372714337"/>
      <w:r>
        <w:rPr>
          <w:rFonts w:hint="eastAsia"/>
          <w:bCs w:val="0"/>
          <w:sz w:val="24"/>
          <w:szCs w:val="24"/>
        </w:rPr>
        <w:t>界面设计</w:t>
      </w:r>
      <w:bookmarkEnd w:id="84"/>
    </w:p>
    <w:p w14:paraId="63DBBBA5" w14:textId="77777777" w:rsidR="004E1BB5" w:rsidRDefault="004E1BB5" w:rsidP="0008613A">
      <w:pPr>
        <w:pStyle w:val="afffffff9"/>
        <w:ind w:left="420" w:firstLineChars="0" w:firstLine="0"/>
        <w:jc w:val="left"/>
        <w:rPr>
          <w:i/>
          <w:color w:val="4F81BD"/>
        </w:rPr>
      </w:pPr>
      <w:r>
        <w:rPr>
          <w:rFonts w:hint="eastAsia"/>
          <w:i/>
          <w:color w:val="4F81BD"/>
        </w:rPr>
        <w:t>【编写说明】</w:t>
      </w:r>
    </w:p>
    <w:p w14:paraId="7FBAA1B9" w14:textId="77777777" w:rsidR="004E1BB5" w:rsidRPr="00283084" w:rsidRDefault="004E1BB5" w:rsidP="0008613A">
      <w:pPr>
        <w:pStyle w:val="afffffff9"/>
        <w:ind w:left="420" w:firstLineChars="0" w:firstLine="0"/>
        <w:jc w:val="left"/>
        <w:rPr>
          <w:i/>
          <w:color w:val="4F81BD"/>
        </w:rPr>
      </w:pPr>
      <w:r>
        <w:rPr>
          <w:rFonts w:hint="eastAsia"/>
          <w:i/>
          <w:color w:val="4F81BD"/>
        </w:rPr>
        <w:t>按</w:t>
      </w:r>
      <w:r w:rsidRPr="001E4552">
        <w:rPr>
          <w:rFonts w:hint="eastAsia"/>
          <w:i/>
          <w:color w:val="FF0000"/>
        </w:rPr>
        <w:t>桌面可视化规范</w:t>
      </w:r>
      <w:r>
        <w:rPr>
          <w:rFonts w:hint="eastAsia"/>
          <w:i/>
          <w:color w:val="4F81BD"/>
        </w:rPr>
        <w:t>确定系统主要用户界面原型，以分界面原型图的形式进行描述。</w:t>
      </w:r>
    </w:p>
    <w:p w14:paraId="35DB2EEB" w14:textId="77777777" w:rsidR="004E1BB5" w:rsidRPr="00283084" w:rsidRDefault="004E1BB5" w:rsidP="0008613A"/>
    <w:p w14:paraId="34A3B8D3" w14:textId="77777777" w:rsidR="0008613A" w:rsidRPr="001B0960" w:rsidRDefault="004E1BB5" w:rsidP="00002971">
      <w:pPr>
        <w:pStyle w:val="2"/>
        <w:numPr>
          <w:ilvl w:val="1"/>
          <w:numId w:val="26"/>
        </w:numPr>
        <w:spacing w:line="415" w:lineRule="auto"/>
        <w:rPr>
          <w:bCs w:val="0"/>
          <w:sz w:val="24"/>
          <w:szCs w:val="24"/>
        </w:rPr>
      </w:pPr>
      <w:bookmarkStart w:id="85" w:name="_Toc372714338"/>
      <w:r w:rsidRPr="001B0960">
        <w:rPr>
          <w:rFonts w:hint="eastAsia"/>
          <w:bCs w:val="0"/>
          <w:sz w:val="24"/>
          <w:szCs w:val="24"/>
        </w:rPr>
        <w:t>功能视图</w:t>
      </w:r>
      <w:bookmarkEnd w:id="64"/>
      <w:bookmarkEnd w:id="65"/>
      <w:bookmarkEnd w:id="66"/>
      <w:bookmarkEnd w:id="67"/>
      <w:bookmarkEnd w:id="68"/>
      <w:bookmarkEnd w:id="85"/>
    </w:p>
    <w:p w14:paraId="07F64D20" w14:textId="77777777" w:rsidR="0008613A" w:rsidRDefault="0008613A" w:rsidP="0008613A">
      <w:pPr>
        <w:pStyle w:val="afffffff9"/>
        <w:ind w:left="420" w:firstLineChars="0" w:firstLine="0"/>
        <w:jc w:val="left"/>
        <w:rPr>
          <w:i/>
          <w:color w:val="4F81BD"/>
        </w:rPr>
      </w:pPr>
      <w:r>
        <w:rPr>
          <w:rFonts w:hint="eastAsia"/>
          <w:i/>
          <w:color w:val="4F81BD"/>
        </w:rPr>
        <w:t>【编写说明】第一级功能清单表列出所有的顶级功能。</w:t>
      </w:r>
    </w:p>
    <w:p w14:paraId="0EF96945" w14:textId="77777777" w:rsidR="0008613A" w:rsidRDefault="0008613A" w:rsidP="0008613A">
      <w:pPr>
        <w:pStyle w:val="afffffff9"/>
        <w:ind w:left="420" w:firstLineChars="0" w:firstLine="0"/>
        <w:jc w:val="left"/>
        <w:rPr>
          <w:i/>
          <w:color w:val="4F81BD"/>
        </w:rPr>
      </w:pPr>
      <w:r>
        <w:rPr>
          <w:rFonts w:hint="eastAsia"/>
          <w:i/>
          <w:color w:val="4F81BD"/>
        </w:rPr>
        <w:t>功能层级图是用来表示功能之间的层级关系的。按照父功能包含子功能方式放置每一个功能。从而让读者对所有功能及其之间的关系有个整体上的把握。</w:t>
      </w:r>
    </w:p>
    <w:p w14:paraId="114828BA" w14:textId="77777777" w:rsidR="0008613A" w:rsidRDefault="0008613A" w:rsidP="0008613A">
      <w:pPr>
        <w:pStyle w:val="afffffff9"/>
        <w:ind w:left="420" w:firstLineChars="0" w:firstLine="0"/>
        <w:jc w:val="left"/>
        <w:rPr>
          <w:i/>
          <w:color w:val="4F81BD"/>
        </w:rPr>
      </w:pPr>
      <w:r>
        <w:rPr>
          <w:rFonts w:hint="eastAsia"/>
          <w:i/>
          <w:color w:val="4F81BD"/>
        </w:rPr>
        <w:t>【示例】</w:t>
      </w:r>
    </w:p>
    <w:p w14:paraId="184F24F0" w14:textId="77777777" w:rsidR="0008613A" w:rsidRDefault="000F2143" w:rsidP="000F2143">
      <w:pPr>
        <w:pStyle w:val="aff4"/>
        <w:keepNext/>
        <w:spacing w:line="240" w:lineRule="auto"/>
        <w:ind w:firstLine="0"/>
        <w:jc w:val="center"/>
      </w:pPr>
      <w:r>
        <w:object w:dxaOrig="15271" w:dyaOrig="11503" w14:anchorId="54D139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330pt;mso-position-horizontal-relative:page;mso-position-vertical-relative:page" o:ole="">
            <v:imagedata r:id="rId10" o:title=""/>
          </v:shape>
          <o:OLEObject Type="Embed" ProgID="Visio.Drawing.11" ShapeID="_x0000_i1025" DrawAspect="Content" ObjectID="_1650647700" r:id="rId11"/>
        </w:object>
      </w:r>
    </w:p>
    <w:p w14:paraId="2F48DBF6" w14:textId="77777777" w:rsidR="0008613A" w:rsidRDefault="0008613A" w:rsidP="0008613A">
      <w:pPr>
        <w:pStyle w:val="afffffffc"/>
        <w:keepNext/>
        <w:jc w:val="center"/>
        <w:rPr>
          <w:rFonts w:ascii="宋体" w:eastAsia="宋体" w:hAnsi="宋体"/>
          <w:sz w:val="18"/>
        </w:rPr>
      </w:pPr>
      <w:bookmarkStart w:id="86" w:name="_Toc372714524"/>
      <w:r>
        <w:rPr>
          <w:rFonts w:ascii="宋体" w:eastAsia="宋体" w:hAnsi="宋体" w:hint="eastAsia"/>
          <w:sz w:val="18"/>
        </w:rPr>
        <w:t>图</w:t>
      </w:r>
      <w:r w:rsidR="00905B3C">
        <w:rPr>
          <w:rFonts w:ascii="宋体" w:eastAsia="宋体" w:hAnsi="宋体"/>
          <w:sz w:val="18"/>
        </w:rPr>
        <w:fldChar w:fldCharType="begin"/>
      </w:r>
      <w:r>
        <w:rPr>
          <w:rFonts w:ascii="宋体" w:eastAsia="宋体" w:hAnsi="宋体"/>
          <w:sz w:val="18"/>
        </w:rPr>
        <w:instrText xml:space="preserve"> </w:instrText>
      </w:r>
      <w:r>
        <w:rPr>
          <w:rFonts w:ascii="宋体" w:eastAsia="宋体" w:hAnsi="宋体" w:hint="eastAsia"/>
          <w:sz w:val="18"/>
        </w:rPr>
        <w:instrText>SEQ 图表 \* ARABIC</w:instrText>
      </w:r>
      <w:r>
        <w:rPr>
          <w:rFonts w:ascii="宋体" w:eastAsia="宋体" w:hAnsi="宋体"/>
          <w:sz w:val="18"/>
        </w:rPr>
        <w:instrText xml:space="preserve"> </w:instrText>
      </w:r>
      <w:r w:rsidR="00905B3C">
        <w:rPr>
          <w:rFonts w:ascii="宋体" w:eastAsia="宋体" w:hAnsi="宋体"/>
          <w:sz w:val="18"/>
        </w:rPr>
        <w:fldChar w:fldCharType="separate"/>
      </w:r>
      <w:r w:rsidR="006E3D4E">
        <w:rPr>
          <w:rFonts w:ascii="宋体" w:eastAsia="宋体" w:hAnsi="宋体"/>
          <w:noProof/>
          <w:sz w:val="18"/>
        </w:rPr>
        <w:t>1</w:t>
      </w:r>
      <w:r w:rsidR="00905B3C">
        <w:rPr>
          <w:rFonts w:ascii="宋体" w:eastAsia="宋体" w:hAnsi="宋体"/>
          <w:sz w:val="18"/>
        </w:rPr>
        <w:fldChar w:fldCharType="end"/>
      </w:r>
      <w:r>
        <w:rPr>
          <w:rFonts w:ascii="宋体" w:eastAsia="宋体" w:hAnsi="宋体" w:hint="eastAsia"/>
          <w:sz w:val="18"/>
        </w:rPr>
        <w:t xml:space="preserve"> &lt;网上营业厅&gt;功能层级图</w:t>
      </w:r>
      <w:bookmarkEnd w:id="86"/>
    </w:p>
    <w:p w14:paraId="192B3EDE" w14:textId="77777777" w:rsidR="0008613A" w:rsidRDefault="0008613A" w:rsidP="0008613A">
      <w:pPr>
        <w:pStyle w:val="aff4"/>
        <w:spacing w:line="240" w:lineRule="auto"/>
        <w:ind w:left="720" w:firstLine="0"/>
        <w:rPr>
          <w:rFonts w:ascii="Times New Roman"/>
          <w:i/>
          <w:color w:val="4F81BD"/>
          <w:sz w:val="21"/>
        </w:rPr>
      </w:pPr>
    </w:p>
    <w:p w14:paraId="2B177D9A" w14:textId="77777777" w:rsidR="0008613A" w:rsidRDefault="0008613A" w:rsidP="0008613A"/>
    <w:p w14:paraId="3F3A4434" w14:textId="77777777" w:rsidR="0008613A" w:rsidRDefault="0008613A" w:rsidP="0008613A">
      <w:pPr>
        <w:pStyle w:val="afffffffc"/>
        <w:keepNext/>
        <w:jc w:val="center"/>
      </w:pPr>
      <w:bookmarkStart w:id="87" w:name="_Toc358155100"/>
      <w:bookmarkStart w:id="88" w:name="_Toc372714534"/>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6</w:t>
      </w:r>
      <w:r w:rsidR="00905B3C">
        <w:fldChar w:fldCharType="end"/>
      </w:r>
      <w:r>
        <w:rPr>
          <w:rFonts w:hint="eastAsia"/>
        </w:rPr>
        <w:t xml:space="preserve"> </w:t>
      </w:r>
      <w:r w:rsidRPr="00057EA5">
        <w:rPr>
          <w:rFonts w:hint="eastAsia"/>
        </w:rPr>
        <w:t>&lt;</w:t>
      </w:r>
      <w:r w:rsidRPr="00057EA5">
        <w:rPr>
          <w:rFonts w:hint="eastAsia"/>
        </w:rPr>
        <w:t>网上营业厅</w:t>
      </w:r>
      <w:r w:rsidRPr="00057EA5">
        <w:rPr>
          <w:rFonts w:hint="eastAsia"/>
        </w:rPr>
        <w:t>&gt;</w:t>
      </w:r>
      <w:r w:rsidRPr="00057EA5">
        <w:rPr>
          <w:rFonts w:hint="eastAsia"/>
        </w:rPr>
        <w:t>功能清单</w:t>
      </w:r>
      <w:bookmarkEnd w:id="87"/>
      <w:bookmarkEnd w:id="88"/>
    </w:p>
    <w:tbl>
      <w:tblPr>
        <w:tblW w:w="9214"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1"/>
        <w:gridCol w:w="1142"/>
        <w:gridCol w:w="984"/>
        <w:gridCol w:w="984"/>
        <w:gridCol w:w="984"/>
        <w:gridCol w:w="859"/>
        <w:gridCol w:w="1851"/>
        <w:gridCol w:w="1559"/>
      </w:tblGrid>
      <w:tr w:rsidR="0008613A" w14:paraId="0696F6EC" w14:textId="77777777" w:rsidTr="000F2143">
        <w:tc>
          <w:tcPr>
            <w:tcW w:w="851" w:type="dxa"/>
            <w:shd w:val="clear" w:color="auto" w:fill="D9D9D9"/>
          </w:tcPr>
          <w:p w14:paraId="39574EC4" w14:textId="77777777" w:rsidR="0008613A" w:rsidRDefault="0008613A" w:rsidP="009C2738">
            <w:pPr>
              <w:jc w:val="center"/>
              <w:rPr>
                <w:rFonts w:ascii="宋体" w:hAnsi="宋体"/>
                <w:sz w:val="18"/>
              </w:rPr>
            </w:pPr>
            <w:r>
              <w:rPr>
                <w:rFonts w:ascii="宋体" w:hAnsi="宋体" w:hint="eastAsia"/>
                <w:sz w:val="18"/>
              </w:rPr>
              <w:t>功能编号</w:t>
            </w:r>
          </w:p>
        </w:tc>
        <w:tc>
          <w:tcPr>
            <w:tcW w:w="1142" w:type="dxa"/>
            <w:shd w:val="clear" w:color="auto" w:fill="D9D9D9"/>
          </w:tcPr>
          <w:p w14:paraId="657580CE" w14:textId="77777777" w:rsidR="0008613A" w:rsidRDefault="0008613A" w:rsidP="009C2738">
            <w:pPr>
              <w:jc w:val="center"/>
              <w:rPr>
                <w:rFonts w:ascii="宋体" w:hAnsi="宋体"/>
                <w:sz w:val="18"/>
              </w:rPr>
            </w:pPr>
            <w:r>
              <w:rPr>
                <w:rFonts w:ascii="宋体" w:hAnsi="宋体" w:hint="eastAsia"/>
                <w:sz w:val="18"/>
              </w:rPr>
              <w:t>功能名称</w:t>
            </w:r>
          </w:p>
        </w:tc>
        <w:tc>
          <w:tcPr>
            <w:tcW w:w="984" w:type="dxa"/>
            <w:shd w:val="clear" w:color="auto" w:fill="D9D9D9"/>
          </w:tcPr>
          <w:p w14:paraId="67DB433D" w14:textId="77777777" w:rsidR="0008613A" w:rsidRDefault="0008613A" w:rsidP="009C2738">
            <w:pPr>
              <w:jc w:val="center"/>
              <w:rPr>
                <w:rFonts w:ascii="宋体" w:hAnsi="宋体"/>
                <w:sz w:val="18"/>
              </w:rPr>
            </w:pPr>
            <w:r>
              <w:rPr>
                <w:rFonts w:ascii="宋体" w:hAnsi="宋体" w:hint="eastAsia"/>
                <w:sz w:val="18"/>
              </w:rPr>
              <w:t>对应业务流程编号</w:t>
            </w:r>
          </w:p>
        </w:tc>
        <w:tc>
          <w:tcPr>
            <w:tcW w:w="984" w:type="dxa"/>
            <w:shd w:val="clear" w:color="auto" w:fill="D9D9D9"/>
          </w:tcPr>
          <w:p w14:paraId="61AF6448" w14:textId="77777777" w:rsidR="0008613A" w:rsidRDefault="0008613A" w:rsidP="009C2738">
            <w:pPr>
              <w:jc w:val="center"/>
              <w:rPr>
                <w:rFonts w:ascii="宋体" w:hAnsi="宋体"/>
                <w:sz w:val="18"/>
              </w:rPr>
            </w:pPr>
            <w:r>
              <w:rPr>
                <w:rFonts w:ascii="宋体" w:hAnsi="宋体" w:hint="eastAsia"/>
                <w:sz w:val="18"/>
              </w:rPr>
              <w:t>对应业务活动编号</w:t>
            </w:r>
          </w:p>
        </w:tc>
        <w:tc>
          <w:tcPr>
            <w:tcW w:w="984" w:type="dxa"/>
            <w:tcBorders>
              <w:left w:val="single" w:sz="4" w:space="0" w:color="auto"/>
              <w:right w:val="single" w:sz="4" w:space="0" w:color="auto"/>
            </w:tcBorders>
            <w:shd w:val="clear" w:color="auto" w:fill="D9D9D9"/>
          </w:tcPr>
          <w:p w14:paraId="20A7184B" w14:textId="77777777" w:rsidR="0008613A" w:rsidRDefault="0008613A" w:rsidP="009C2738">
            <w:pPr>
              <w:jc w:val="center"/>
              <w:rPr>
                <w:rFonts w:ascii="宋体" w:hAnsi="宋体"/>
                <w:sz w:val="18"/>
              </w:rPr>
            </w:pPr>
            <w:r>
              <w:rPr>
                <w:rFonts w:ascii="宋体" w:hAnsi="宋体" w:hint="eastAsia"/>
                <w:sz w:val="18"/>
              </w:rPr>
              <w:t>对应用例编号</w:t>
            </w:r>
          </w:p>
        </w:tc>
        <w:tc>
          <w:tcPr>
            <w:tcW w:w="859" w:type="dxa"/>
            <w:tcBorders>
              <w:left w:val="single" w:sz="4" w:space="0" w:color="auto"/>
              <w:right w:val="single" w:sz="4" w:space="0" w:color="auto"/>
            </w:tcBorders>
            <w:shd w:val="clear" w:color="auto" w:fill="D9D9D9"/>
          </w:tcPr>
          <w:p w14:paraId="455BAB92" w14:textId="77777777" w:rsidR="0008613A" w:rsidRDefault="0008613A" w:rsidP="009C2738">
            <w:pPr>
              <w:jc w:val="center"/>
              <w:rPr>
                <w:rFonts w:ascii="宋体" w:hAnsi="宋体"/>
                <w:sz w:val="18"/>
              </w:rPr>
            </w:pPr>
            <w:r>
              <w:rPr>
                <w:rFonts w:ascii="宋体" w:hAnsi="宋体" w:hint="eastAsia"/>
                <w:sz w:val="18"/>
              </w:rPr>
              <w:t>依赖功能编号</w:t>
            </w:r>
          </w:p>
        </w:tc>
        <w:tc>
          <w:tcPr>
            <w:tcW w:w="1851" w:type="dxa"/>
            <w:tcBorders>
              <w:left w:val="single" w:sz="4" w:space="0" w:color="auto"/>
            </w:tcBorders>
            <w:shd w:val="clear" w:color="auto" w:fill="D9D9D9"/>
          </w:tcPr>
          <w:p w14:paraId="68D1CDF6" w14:textId="77777777" w:rsidR="0008613A" w:rsidRDefault="0008613A" w:rsidP="009C2738">
            <w:pPr>
              <w:jc w:val="center"/>
              <w:rPr>
                <w:rFonts w:ascii="宋体" w:hAnsi="宋体"/>
                <w:sz w:val="18"/>
              </w:rPr>
            </w:pPr>
            <w:r>
              <w:rPr>
                <w:rFonts w:ascii="宋体" w:hAnsi="宋体" w:hint="eastAsia"/>
                <w:sz w:val="18"/>
              </w:rPr>
              <w:t>功能内容描述</w:t>
            </w:r>
          </w:p>
        </w:tc>
        <w:tc>
          <w:tcPr>
            <w:tcW w:w="1559" w:type="dxa"/>
            <w:tcBorders>
              <w:left w:val="single" w:sz="4" w:space="0" w:color="auto"/>
            </w:tcBorders>
            <w:shd w:val="clear" w:color="auto" w:fill="D9D9D9"/>
          </w:tcPr>
          <w:p w14:paraId="53D752F9" w14:textId="77777777" w:rsidR="0008613A" w:rsidRDefault="0008613A" w:rsidP="009C2738">
            <w:pPr>
              <w:jc w:val="center"/>
              <w:rPr>
                <w:rFonts w:ascii="宋体" w:hAnsi="宋体"/>
                <w:sz w:val="18"/>
              </w:rPr>
            </w:pPr>
            <w:r>
              <w:rPr>
                <w:rFonts w:ascii="宋体" w:hAnsi="宋体" w:hint="eastAsia"/>
                <w:sz w:val="18"/>
              </w:rPr>
              <w:t>前置条件</w:t>
            </w:r>
          </w:p>
        </w:tc>
      </w:tr>
      <w:tr w:rsidR="0008613A" w14:paraId="157E02A1" w14:textId="77777777" w:rsidTr="000F2143">
        <w:tc>
          <w:tcPr>
            <w:tcW w:w="851" w:type="dxa"/>
          </w:tcPr>
          <w:p w14:paraId="688B74C1" w14:textId="77777777" w:rsidR="0008613A" w:rsidRDefault="0008613A" w:rsidP="009C2738">
            <w:pPr>
              <w:rPr>
                <w:rFonts w:ascii="宋体" w:hAnsi="宋体"/>
                <w:i/>
                <w:color w:val="4F81BD"/>
                <w:sz w:val="18"/>
              </w:rPr>
            </w:pPr>
            <w:r>
              <w:rPr>
                <w:rFonts w:ascii="宋体" w:hAnsi="宋体" w:hint="eastAsia"/>
                <w:i/>
                <w:color w:val="4F81BD"/>
                <w:sz w:val="18"/>
              </w:rPr>
              <w:t>F01</w:t>
            </w:r>
          </w:p>
        </w:tc>
        <w:tc>
          <w:tcPr>
            <w:tcW w:w="1142" w:type="dxa"/>
          </w:tcPr>
          <w:p w14:paraId="490AF2B8" w14:textId="77777777" w:rsidR="0008613A" w:rsidRDefault="0008613A" w:rsidP="009C2738">
            <w:pPr>
              <w:rPr>
                <w:rFonts w:ascii="宋体" w:hAnsi="宋体"/>
                <w:i/>
                <w:color w:val="4F81BD"/>
                <w:sz w:val="18"/>
              </w:rPr>
            </w:pPr>
            <w:r>
              <w:rPr>
                <w:rFonts w:ascii="宋体" w:hAnsi="宋体" w:hint="eastAsia"/>
                <w:i/>
                <w:color w:val="4F81BD"/>
                <w:sz w:val="18"/>
              </w:rPr>
              <w:t>电量电费</w:t>
            </w:r>
          </w:p>
        </w:tc>
        <w:tc>
          <w:tcPr>
            <w:tcW w:w="984" w:type="dxa"/>
          </w:tcPr>
          <w:p w14:paraId="440E582E"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BP-XXX</w:t>
            </w:r>
          </w:p>
        </w:tc>
        <w:tc>
          <w:tcPr>
            <w:tcW w:w="984" w:type="dxa"/>
          </w:tcPr>
          <w:p w14:paraId="7559C6A8" w14:textId="77777777" w:rsidR="0008613A" w:rsidRDefault="0008613A" w:rsidP="009C2738">
            <w:pPr>
              <w:pStyle w:val="Default"/>
              <w:jc w:val="both"/>
              <w:rPr>
                <w:rFonts w:ascii="宋体" w:eastAsia="宋体" w:hAnsi="宋体"/>
                <w:i/>
                <w:color w:val="4F81BD"/>
                <w:sz w:val="18"/>
              </w:rPr>
            </w:pPr>
          </w:p>
        </w:tc>
        <w:tc>
          <w:tcPr>
            <w:tcW w:w="984" w:type="dxa"/>
            <w:tcBorders>
              <w:left w:val="single" w:sz="4" w:space="0" w:color="auto"/>
              <w:right w:val="single" w:sz="4" w:space="0" w:color="auto"/>
            </w:tcBorders>
          </w:tcPr>
          <w:p w14:paraId="10271518" w14:textId="77777777" w:rsidR="0008613A" w:rsidRDefault="0008613A" w:rsidP="009C2738">
            <w:pPr>
              <w:pStyle w:val="Default"/>
              <w:jc w:val="both"/>
              <w:rPr>
                <w:rFonts w:ascii="宋体" w:eastAsia="宋体" w:hAnsi="宋体"/>
                <w:i/>
                <w:color w:val="4F81BD"/>
                <w:sz w:val="18"/>
              </w:rPr>
            </w:pPr>
          </w:p>
        </w:tc>
        <w:tc>
          <w:tcPr>
            <w:tcW w:w="859" w:type="dxa"/>
            <w:tcBorders>
              <w:left w:val="single" w:sz="4" w:space="0" w:color="auto"/>
              <w:right w:val="single" w:sz="4" w:space="0" w:color="auto"/>
            </w:tcBorders>
          </w:tcPr>
          <w:p w14:paraId="4660E926" w14:textId="77777777" w:rsidR="0008613A" w:rsidRDefault="0008613A" w:rsidP="009C2738">
            <w:pPr>
              <w:pStyle w:val="Default"/>
              <w:jc w:val="both"/>
              <w:rPr>
                <w:rFonts w:ascii="宋体" w:eastAsia="宋体" w:hAnsi="宋体"/>
                <w:i/>
                <w:color w:val="4F81BD"/>
                <w:sz w:val="18"/>
              </w:rPr>
            </w:pPr>
          </w:p>
        </w:tc>
        <w:tc>
          <w:tcPr>
            <w:tcW w:w="1851" w:type="dxa"/>
            <w:tcBorders>
              <w:left w:val="single" w:sz="4" w:space="0" w:color="auto"/>
            </w:tcBorders>
          </w:tcPr>
          <w:p w14:paraId="0EDD2FD3"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用户可通过95598互动服务网站查询电费明细账单以及缴费记录。</w:t>
            </w:r>
          </w:p>
        </w:tc>
        <w:tc>
          <w:tcPr>
            <w:tcW w:w="1559" w:type="dxa"/>
            <w:tcBorders>
              <w:left w:val="single" w:sz="4" w:space="0" w:color="auto"/>
            </w:tcBorders>
          </w:tcPr>
          <w:p w14:paraId="56805D09"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已注册的认证用电客户</w:t>
            </w:r>
          </w:p>
        </w:tc>
      </w:tr>
      <w:tr w:rsidR="0008613A" w14:paraId="4AB185DB" w14:textId="77777777" w:rsidTr="000F2143">
        <w:tc>
          <w:tcPr>
            <w:tcW w:w="851" w:type="dxa"/>
          </w:tcPr>
          <w:p w14:paraId="1E37A498" w14:textId="77777777" w:rsidR="0008613A" w:rsidRDefault="0008613A" w:rsidP="009C2738">
            <w:pPr>
              <w:rPr>
                <w:rFonts w:ascii="宋体" w:hAnsi="宋体"/>
                <w:i/>
                <w:color w:val="4F81BD"/>
                <w:sz w:val="18"/>
              </w:rPr>
            </w:pPr>
            <w:r>
              <w:rPr>
                <w:rFonts w:ascii="宋体" w:hAnsi="宋体" w:hint="eastAsia"/>
                <w:i/>
                <w:color w:val="4F81BD"/>
                <w:sz w:val="18"/>
              </w:rPr>
              <w:t>F02</w:t>
            </w:r>
          </w:p>
        </w:tc>
        <w:tc>
          <w:tcPr>
            <w:tcW w:w="1142" w:type="dxa"/>
          </w:tcPr>
          <w:p w14:paraId="57B22758" w14:textId="77777777" w:rsidR="0008613A" w:rsidRDefault="0008613A" w:rsidP="009C2738">
            <w:pPr>
              <w:rPr>
                <w:rFonts w:ascii="宋体" w:hAnsi="宋体"/>
                <w:i/>
                <w:color w:val="4F81BD"/>
                <w:sz w:val="18"/>
              </w:rPr>
            </w:pPr>
            <w:r>
              <w:rPr>
                <w:rFonts w:ascii="宋体" w:hAnsi="宋体" w:hint="eastAsia"/>
                <w:i/>
                <w:color w:val="4F81BD"/>
                <w:sz w:val="18"/>
              </w:rPr>
              <w:t>电费缴纳</w:t>
            </w:r>
          </w:p>
        </w:tc>
        <w:tc>
          <w:tcPr>
            <w:tcW w:w="984" w:type="dxa"/>
          </w:tcPr>
          <w:p w14:paraId="689C49C9"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BP-XXX2</w:t>
            </w:r>
          </w:p>
        </w:tc>
        <w:tc>
          <w:tcPr>
            <w:tcW w:w="984" w:type="dxa"/>
          </w:tcPr>
          <w:p w14:paraId="4EC796A9" w14:textId="77777777" w:rsidR="0008613A" w:rsidRDefault="0008613A" w:rsidP="009C2738">
            <w:pPr>
              <w:pStyle w:val="Default"/>
              <w:jc w:val="both"/>
              <w:rPr>
                <w:rFonts w:ascii="宋体" w:hAnsi="宋体"/>
                <w:i/>
                <w:color w:val="4F81BD"/>
                <w:sz w:val="18"/>
              </w:rPr>
            </w:pPr>
          </w:p>
        </w:tc>
        <w:tc>
          <w:tcPr>
            <w:tcW w:w="984" w:type="dxa"/>
            <w:tcBorders>
              <w:left w:val="single" w:sz="4" w:space="0" w:color="auto"/>
              <w:right w:val="single" w:sz="4" w:space="0" w:color="auto"/>
            </w:tcBorders>
          </w:tcPr>
          <w:p w14:paraId="59EBA7C9"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XXX_</w:t>
            </w:r>
            <w:r>
              <w:rPr>
                <w:rFonts w:ascii="宋体" w:hAnsi="宋体"/>
                <w:i/>
                <w:color w:val="4F81BD"/>
                <w:sz w:val="18"/>
              </w:rPr>
              <w:t>UC</w:t>
            </w:r>
            <w:r>
              <w:rPr>
                <w:rFonts w:ascii="宋体" w:hAnsi="宋体" w:hint="eastAsia"/>
                <w:i/>
                <w:color w:val="4F81BD"/>
                <w:sz w:val="18"/>
              </w:rPr>
              <w:t>-2</w:t>
            </w:r>
          </w:p>
        </w:tc>
        <w:tc>
          <w:tcPr>
            <w:tcW w:w="859" w:type="dxa"/>
            <w:tcBorders>
              <w:left w:val="single" w:sz="4" w:space="0" w:color="auto"/>
              <w:right w:val="single" w:sz="4" w:space="0" w:color="auto"/>
            </w:tcBorders>
          </w:tcPr>
          <w:p w14:paraId="4090B46B"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F01</w:t>
            </w:r>
          </w:p>
        </w:tc>
        <w:tc>
          <w:tcPr>
            <w:tcW w:w="1851" w:type="dxa"/>
            <w:tcBorders>
              <w:left w:val="single" w:sz="4" w:space="0" w:color="auto"/>
            </w:tcBorders>
          </w:tcPr>
          <w:p w14:paraId="0A664404"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用户通过95598互动服务网站或手机WAP查看已绑定用电客户的缴费金额，使用银行卡支付、充值卡支付、支付卡支付、第三方支付、手机钱包支付等多种方式支付电费。</w:t>
            </w:r>
          </w:p>
        </w:tc>
        <w:tc>
          <w:tcPr>
            <w:tcW w:w="1559" w:type="dxa"/>
            <w:tcBorders>
              <w:left w:val="single" w:sz="4" w:space="0" w:color="auto"/>
            </w:tcBorders>
          </w:tcPr>
          <w:p w14:paraId="104C0A73" w14:textId="77777777" w:rsidR="0008613A" w:rsidRDefault="0008613A" w:rsidP="009C2738">
            <w:pPr>
              <w:pStyle w:val="Default"/>
              <w:rPr>
                <w:rFonts w:ascii="宋体" w:eastAsia="宋体" w:hAnsi="宋体"/>
                <w:i/>
                <w:color w:val="4F81BD"/>
                <w:sz w:val="18"/>
              </w:rPr>
            </w:pPr>
            <w:r>
              <w:rPr>
                <w:rFonts w:ascii="宋体" w:eastAsia="宋体" w:hAnsi="宋体" w:hint="eastAsia"/>
                <w:i/>
                <w:color w:val="4F81BD"/>
                <w:sz w:val="18"/>
              </w:rPr>
              <w:t>1、用户已注册网站帐号；</w:t>
            </w:r>
          </w:p>
          <w:p w14:paraId="50398BB5"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2、为本人或他人缴纳电费时，用户已绑定用电客户。</w:t>
            </w:r>
          </w:p>
        </w:tc>
      </w:tr>
      <w:tr w:rsidR="0008613A" w14:paraId="583F33AC" w14:textId="77777777" w:rsidTr="000F2143">
        <w:tc>
          <w:tcPr>
            <w:tcW w:w="851" w:type="dxa"/>
          </w:tcPr>
          <w:p w14:paraId="1768FA01" w14:textId="77777777" w:rsidR="0008613A" w:rsidRDefault="0008613A" w:rsidP="009C2738">
            <w:pPr>
              <w:rPr>
                <w:rFonts w:ascii="宋体" w:hAnsi="宋体"/>
                <w:i/>
                <w:color w:val="4F81BD"/>
                <w:sz w:val="18"/>
              </w:rPr>
            </w:pPr>
            <w:r>
              <w:rPr>
                <w:rFonts w:ascii="宋体" w:hAnsi="宋体" w:hint="eastAsia"/>
                <w:i/>
                <w:color w:val="4F81BD"/>
                <w:sz w:val="18"/>
              </w:rPr>
              <w:t>F03</w:t>
            </w:r>
          </w:p>
        </w:tc>
        <w:tc>
          <w:tcPr>
            <w:tcW w:w="1142" w:type="dxa"/>
          </w:tcPr>
          <w:p w14:paraId="314BAADE" w14:textId="77777777" w:rsidR="0008613A" w:rsidRDefault="0008613A" w:rsidP="009C2738">
            <w:pPr>
              <w:rPr>
                <w:rFonts w:ascii="宋体" w:hAnsi="宋体"/>
                <w:i/>
                <w:color w:val="4F81BD"/>
                <w:sz w:val="18"/>
              </w:rPr>
            </w:pPr>
            <w:r>
              <w:rPr>
                <w:rFonts w:ascii="宋体" w:hAnsi="宋体" w:hint="eastAsia"/>
                <w:i/>
                <w:color w:val="4F81BD"/>
                <w:sz w:val="18"/>
              </w:rPr>
              <w:t>费控购电</w:t>
            </w:r>
          </w:p>
        </w:tc>
        <w:tc>
          <w:tcPr>
            <w:tcW w:w="984" w:type="dxa"/>
          </w:tcPr>
          <w:p w14:paraId="3EE6CA75"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BP-XXX3</w:t>
            </w:r>
          </w:p>
        </w:tc>
        <w:tc>
          <w:tcPr>
            <w:tcW w:w="984" w:type="dxa"/>
          </w:tcPr>
          <w:p w14:paraId="36F1D31B" w14:textId="77777777" w:rsidR="0008613A" w:rsidRDefault="0008613A" w:rsidP="009C2738">
            <w:pPr>
              <w:pStyle w:val="Default"/>
              <w:jc w:val="both"/>
              <w:rPr>
                <w:rFonts w:ascii="宋体" w:hAnsi="宋体"/>
                <w:i/>
                <w:color w:val="4F81BD"/>
                <w:sz w:val="18"/>
              </w:rPr>
            </w:pPr>
          </w:p>
        </w:tc>
        <w:tc>
          <w:tcPr>
            <w:tcW w:w="984" w:type="dxa"/>
            <w:tcBorders>
              <w:left w:val="single" w:sz="4" w:space="0" w:color="auto"/>
              <w:right w:val="single" w:sz="4" w:space="0" w:color="auto"/>
            </w:tcBorders>
          </w:tcPr>
          <w:p w14:paraId="763C7C29"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XXX_</w:t>
            </w:r>
            <w:r>
              <w:rPr>
                <w:rFonts w:ascii="宋体" w:hAnsi="宋体"/>
                <w:i/>
                <w:color w:val="4F81BD"/>
                <w:sz w:val="18"/>
              </w:rPr>
              <w:t>UC</w:t>
            </w:r>
            <w:r>
              <w:rPr>
                <w:rFonts w:ascii="宋体" w:hAnsi="宋体" w:hint="eastAsia"/>
                <w:i/>
                <w:color w:val="4F81BD"/>
                <w:sz w:val="18"/>
              </w:rPr>
              <w:t>-3</w:t>
            </w:r>
          </w:p>
        </w:tc>
        <w:tc>
          <w:tcPr>
            <w:tcW w:w="859" w:type="dxa"/>
            <w:tcBorders>
              <w:left w:val="single" w:sz="4" w:space="0" w:color="auto"/>
              <w:right w:val="single" w:sz="4" w:space="0" w:color="auto"/>
            </w:tcBorders>
          </w:tcPr>
          <w:p w14:paraId="09742A6F"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F01</w:t>
            </w:r>
          </w:p>
        </w:tc>
        <w:tc>
          <w:tcPr>
            <w:tcW w:w="1851" w:type="dxa"/>
            <w:tcBorders>
              <w:left w:val="single" w:sz="4" w:space="0" w:color="auto"/>
            </w:tcBorders>
          </w:tcPr>
          <w:p w14:paraId="488C896A"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费控用户可通过银行卡支付、充值卡支付、支付卡支付、第三方支付等多种方式在网上购电，并可实时查询智能电表余额和购电记录信息</w:t>
            </w:r>
          </w:p>
        </w:tc>
        <w:tc>
          <w:tcPr>
            <w:tcW w:w="1559" w:type="dxa"/>
            <w:tcBorders>
              <w:left w:val="single" w:sz="4" w:space="0" w:color="auto"/>
            </w:tcBorders>
          </w:tcPr>
          <w:p w14:paraId="52807DF9" w14:textId="77777777" w:rsidR="0008613A" w:rsidRDefault="0008613A" w:rsidP="009C2738">
            <w:pPr>
              <w:pStyle w:val="Default"/>
              <w:rPr>
                <w:rFonts w:ascii="宋体" w:eastAsia="宋体" w:hAnsi="宋体"/>
                <w:i/>
                <w:color w:val="4F81BD"/>
                <w:sz w:val="18"/>
              </w:rPr>
            </w:pPr>
            <w:r>
              <w:rPr>
                <w:rFonts w:ascii="宋体" w:eastAsia="宋体" w:hAnsi="宋体" w:hint="eastAsia"/>
                <w:i/>
                <w:color w:val="4F81BD"/>
                <w:sz w:val="18"/>
              </w:rPr>
              <w:t>1、用户已注册网站帐户；</w:t>
            </w:r>
          </w:p>
          <w:p w14:paraId="266DAAD3"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2、已安装了费控智能表的认证用电客户；</w:t>
            </w:r>
          </w:p>
        </w:tc>
      </w:tr>
      <w:tr w:rsidR="0008613A" w14:paraId="03F37D3D" w14:textId="77777777" w:rsidTr="000F2143">
        <w:tc>
          <w:tcPr>
            <w:tcW w:w="851" w:type="dxa"/>
          </w:tcPr>
          <w:p w14:paraId="0BAE3138" w14:textId="77777777" w:rsidR="0008613A" w:rsidRDefault="0008613A" w:rsidP="009C2738">
            <w:pPr>
              <w:rPr>
                <w:rFonts w:ascii="宋体" w:hAnsi="宋体"/>
                <w:i/>
                <w:color w:val="4F81BD"/>
                <w:sz w:val="18"/>
              </w:rPr>
            </w:pPr>
            <w:r>
              <w:rPr>
                <w:rFonts w:ascii="宋体" w:hAnsi="宋体" w:hint="eastAsia"/>
                <w:i/>
                <w:color w:val="4F81BD"/>
                <w:sz w:val="18"/>
              </w:rPr>
              <w:t>F04</w:t>
            </w:r>
          </w:p>
        </w:tc>
        <w:tc>
          <w:tcPr>
            <w:tcW w:w="1142" w:type="dxa"/>
          </w:tcPr>
          <w:p w14:paraId="34A2DBC1" w14:textId="77777777" w:rsidR="0008613A" w:rsidRDefault="0008613A" w:rsidP="009C2738">
            <w:pPr>
              <w:rPr>
                <w:rFonts w:ascii="宋体" w:hAnsi="宋体"/>
                <w:i/>
                <w:color w:val="4F81BD"/>
                <w:sz w:val="18"/>
              </w:rPr>
            </w:pPr>
            <w:r>
              <w:rPr>
                <w:rFonts w:ascii="宋体" w:hAnsi="宋体" w:hint="eastAsia"/>
                <w:i/>
                <w:color w:val="4F81BD"/>
                <w:sz w:val="18"/>
              </w:rPr>
              <w:t>客户用电信息</w:t>
            </w:r>
          </w:p>
        </w:tc>
        <w:tc>
          <w:tcPr>
            <w:tcW w:w="984" w:type="dxa"/>
          </w:tcPr>
          <w:p w14:paraId="66D54D9B" w14:textId="77777777" w:rsidR="0008613A" w:rsidRDefault="0008613A" w:rsidP="009C2738">
            <w:pPr>
              <w:pStyle w:val="Default"/>
              <w:jc w:val="both"/>
              <w:rPr>
                <w:rFonts w:ascii="宋体" w:hAnsi="宋体"/>
                <w:i/>
                <w:color w:val="4F81BD"/>
                <w:sz w:val="18"/>
              </w:rPr>
            </w:pPr>
          </w:p>
        </w:tc>
        <w:tc>
          <w:tcPr>
            <w:tcW w:w="984" w:type="dxa"/>
          </w:tcPr>
          <w:p w14:paraId="200F32FD"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BA-XXX</w:t>
            </w:r>
          </w:p>
        </w:tc>
        <w:tc>
          <w:tcPr>
            <w:tcW w:w="984" w:type="dxa"/>
            <w:tcBorders>
              <w:left w:val="single" w:sz="4" w:space="0" w:color="auto"/>
              <w:right w:val="single" w:sz="4" w:space="0" w:color="auto"/>
            </w:tcBorders>
          </w:tcPr>
          <w:p w14:paraId="0223DB2C" w14:textId="77777777" w:rsidR="0008613A" w:rsidRDefault="0008613A" w:rsidP="009C2738">
            <w:pPr>
              <w:pStyle w:val="Default"/>
              <w:jc w:val="both"/>
              <w:rPr>
                <w:rFonts w:ascii="宋体" w:hAnsi="宋体"/>
                <w:i/>
                <w:color w:val="4F81BD"/>
                <w:sz w:val="18"/>
              </w:rPr>
            </w:pPr>
            <w:r>
              <w:rPr>
                <w:rFonts w:ascii="宋体" w:hAnsi="宋体" w:hint="eastAsia"/>
                <w:i/>
                <w:color w:val="4F81BD"/>
                <w:sz w:val="18"/>
              </w:rPr>
              <w:t>XXX_</w:t>
            </w:r>
            <w:r>
              <w:rPr>
                <w:rFonts w:ascii="宋体" w:hAnsi="宋体"/>
                <w:i/>
                <w:color w:val="4F81BD"/>
                <w:sz w:val="18"/>
              </w:rPr>
              <w:t>UC</w:t>
            </w:r>
            <w:r>
              <w:rPr>
                <w:rFonts w:ascii="宋体" w:hAnsi="宋体" w:hint="eastAsia"/>
                <w:i/>
                <w:color w:val="4F81BD"/>
                <w:sz w:val="18"/>
              </w:rPr>
              <w:t>-4</w:t>
            </w:r>
          </w:p>
        </w:tc>
        <w:tc>
          <w:tcPr>
            <w:tcW w:w="859" w:type="dxa"/>
            <w:tcBorders>
              <w:left w:val="single" w:sz="4" w:space="0" w:color="auto"/>
              <w:right w:val="single" w:sz="4" w:space="0" w:color="auto"/>
            </w:tcBorders>
          </w:tcPr>
          <w:p w14:paraId="349BD07F" w14:textId="77777777" w:rsidR="0008613A" w:rsidRDefault="0008613A" w:rsidP="009C2738">
            <w:pPr>
              <w:pStyle w:val="Default"/>
              <w:jc w:val="both"/>
              <w:rPr>
                <w:rFonts w:ascii="宋体" w:eastAsia="宋体" w:hAnsi="宋体"/>
                <w:i/>
                <w:color w:val="4F81BD"/>
                <w:sz w:val="18"/>
              </w:rPr>
            </w:pPr>
          </w:p>
        </w:tc>
        <w:tc>
          <w:tcPr>
            <w:tcW w:w="1851" w:type="dxa"/>
            <w:tcBorders>
              <w:left w:val="single" w:sz="4" w:space="0" w:color="auto"/>
            </w:tcBorders>
          </w:tcPr>
          <w:p w14:paraId="589A63BE"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用户通过95598互动服务网站查询用电客户基本档案信息、业务办理进度，对客户联系信息进行修改，并可通过95598互动服务网站或95598WAP网站修改客户查询密码。</w:t>
            </w:r>
          </w:p>
        </w:tc>
        <w:tc>
          <w:tcPr>
            <w:tcW w:w="1559" w:type="dxa"/>
            <w:tcBorders>
              <w:left w:val="single" w:sz="4" w:space="0" w:color="auto"/>
            </w:tcBorders>
          </w:tcPr>
          <w:p w14:paraId="35F14511"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已登录的认证用电客户；</w:t>
            </w:r>
          </w:p>
        </w:tc>
      </w:tr>
    </w:tbl>
    <w:p w14:paraId="2F183B64" w14:textId="77777777" w:rsidR="0008613A" w:rsidRDefault="0008613A" w:rsidP="0008613A"/>
    <w:p w14:paraId="4FAB47F0" w14:textId="77777777" w:rsidR="0008613A" w:rsidRPr="001B0960" w:rsidRDefault="0008613A" w:rsidP="00002971">
      <w:pPr>
        <w:pStyle w:val="2"/>
        <w:numPr>
          <w:ilvl w:val="1"/>
          <w:numId w:val="26"/>
        </w:numPr>
        <w:spacing w:line="415" w:lineRule="auto"/>
        <w:rPr>
          <w:bCs w:val="0"/>
          <w:sz w:val="24"/>
          <w:szCs w:val="24"/>
        </w:rPr>
      </w:pPr>
      <w:bookmarkStart w:id="89" w:name="_Toc357762111"/>
      <w:bookmarkStart w:id="90" w:name="_Toc358121958"/>
      <w:bookmarkStart w:id="91" w:name="_Toc358131224"/>
      <w:bookmarkStart w:id="92" w:name="_Toc358152134"/>
      <w:bookmarkStart w:id="93" w:name="_Toc358153830"/>
      <w:bookmarkStart w:id="94" w:name="_Toc372714339"/>
      <w:r w:rsidRPr="001B0960">
        <w:rPr>
          <w:rFonts w:hint="eastAsia"/>
          <w:bCs w:val="0"/>
          <w:sz w:val="24"/>
          <w:szCs w:val="24"/>
        </w:rPr>
        <w:t>功能</w:t>
      </w:r>
      <w:r>
        <w:rPr>
          <w:rFonts w:hint="eastAsia"/>
          <w:bCs w:val="0"/>
          <w:sz w:val="24"/>
          <w:szCs w:val="24"/>
        </w:rPr>
        <w:t>点</w:t>
      </w:r>
      <w:r w:rsidRPr="001B0960">
        <w:rPr>
          <w:rFonts w:hint="eastAsia"/>
          <w:bCs w:val="0"/>
          <w:sz w:val="24"/>
          <w:szCs w:val="24"/>
        </w:rPr>
        <w:t>清单</w:t>
      </w:r>
      <w:bookmarkEnd w:id="89"/>
      <w:bookmarkEnd w:id="90"/>
      <w:bookmarkEnd w:id="91"/>
      <w:bookmarkEnd w:id="92"/>
      <w:bookmarkEnd w:id="93"/>
      <w:bookmarkEnd w:id="94"/>
    </w:p>
    <w:p w14:paraId="78F3AF81" w14:textId="77777777" w:rsidR="0008613A" w:rsidRPr="00283084" w:rsidRDefault="0008613A" w:rsidP="0008613A">
      <w:pPr>
        <w:pStyle w:val="afffffff9"/>
        <w:keepNext/>
        <w:keepLines/>
        <w:numPr>
          <w:ilvl w:val="0"/>
          <w:numId w:val="12"/>
        </w:numPr>
        <w:tabs>
          <w:tab w:val="left" w:pos="720"/>
        </w:tabs>
        <w:spacing w:before="260" w:after="260" w:line="415" w:lineRule="auto"/>
        <w:ind w:firstLineChars="0"/>
        <w:outlineLvl w:val="2"/>
        <w:rPr>
          <w:rFonts w:ascii="黑体" w:eastAsia="黑体" w:hAnsi="黑体"/>
          <w:b/>
          <w:vanish/>
          <w:szCs w:val="21"/>
        </w:rPr>
      </w:pPr>
      <w:bookmarkStart w:id="95" w:name="_Toc357762112"/>
      <w:bookmarkStart w:id="96" w:name="_Toc358121959"/>
      <w:bookmarkStart w:id="97" w:name="_Toc358133328"/>
      <w:bookmarkStart w:id="98" w:name="_Toc358152135"/>
      <w:bookmarkStart w:id="99" w:name="_Toc358152537"/>
      <w:bookmarkStart w:id="100" w:name="_Toc372714340"/>
      <w:bookmarkStart w:id="101" w:name="_Toc357762115"/>
      <w:bookmarkStart w:id="102" w:name="_Toc358121962"/>
      <w:bookmarkStart w:id="103" w:name="_Toc358152138"/>
      <w:bookmarkEnd w:id="95"/>
      <w:bookmarkEnd w:id="96"/>
      <w:bookmarkEnd w:id="97"/>
      <w:bookmarkEnd w:id="98"/>
      <w:bookmarkEnd w:id="99"/>
      <w:bookmarkEnd w:id="100"/>
    </w:p>
    <w:p w14:paraId="37A0E897" w14:textId="77777777" w:rsidR="0008613A" w:rsidRPr="00283084" w:rsidRDefault="0008613A" w:rsidP="0008613A">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szCs w:val="21"/>
        </w:rPr>
      </w:pPr>
      <w:bookmarkStart w:id="104" w:name="_Toc372714341"/>
      <w:bookmarkEnd w:id="104"/>
    </w:p>
    <w:p w14:paraId="3307C518" w14:textId="77777777" w:rsidR="0008613A" w:rsidRPr="00283084" w:rsidRDefault="0008613A" w:rsidP="0008613A">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szCs w:val="21"/>
        </w:rPr>
      </w:pPr>
      <w:bookmarkStart w:id="105" w:name="_Toc372714342"/>
      <w:bookmarkEnd w:id="105"/>
    </w:p>
    <w:p w14:paraId="4C20F432" w14:textId="77777777" w:rsidR="0008613A" w:rsidRPr="00283084" w:rsidRDefault="0008613A" w:rsidP="0008613A">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szCs w:val="21"/>
        </w:rPr>
      </w:pPr>
      <w:bookmarkStart w:id="106" w:name="_Toc372714343"/>
      <w:bookmarkEnd w:id="106"/>
    </w:p>
    <w:p w14:paraId="27451122" w14:textId="77777777" w:rsidR="0008613A" w:rsidRPr="00283084" w:rsidRDefault="0008613A" w:rsidP="0008613A">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szCs w:val="21"/>
        </w:rPr>
      </w:pPr>
      <w:bookmarkStart w:id="107" w:name="_Toc372714344"/>
      <w:bookmarkEnd w:id="107"/>
    </w:p>
    <w:bookmarkEnd w:id="101"/>
    <w:bookmarkEnd w:id="102"/>
    <w:bookmarkEnd w:id="103"/>
    <w:p w14:paraId="1FAF1F91" w14:textId="77777777" w:rsidR="0008613A" w:rsidRDefault="0008613A" w:rsidP="0008613A">
      <w:pPr>
        <w:pStyle w:val="aff4"/>
        <w:spacing w:line="240" w:lineRule="auto"/>
        <w:ind w:left="720" w:firstLine="0"/>
        <w:rPr>
          <w:rFonts w:ascii="Times New Roman"/>
          <w:i/>
          <w:color w:val="4F81BD"/>
          <w:sz w:val="21"/>
        </w:rPr>
      </w:pPr>
      <w:r>
        <w:rPr>
          <w:rFonts w:ascii="Times New Roman" w:hint="eastAsia"/>
          <w:i/>
          <w:color w:val="4F81BD"/>
          <w:sz w:val="21"/>
        </w:rPr>
        <w:t>【编写说明】</w:t>
      </w:r>
    </w:p>
    <w:p w14:paraId="1C5ACBD4" w14:textId="77777777" w:rsidR="0008613A" w:rsidRDefault="0008613A" w:rsidP="0008613A">
      <w:pPr>
        <w:pStyle w:val="aff4"/>
        <w:spacing w:line="240" w:lineRule="auto"/>
        <w:ind w:left="720" w:firstLine="0"/>
        <w:rPr>
          <w:rFonts w:ascii="Times New Roman"/>
          <w:i/>
          <w:color w:val="4F81BD"/>
          <w:sz w:val="21"/>
        </w:rPr>
      </w:pPr>
      <w:r>
        <w:rPr>
          <w:rFonts w:ascii="Times New Roman" w:hint="eastAsia"/>
          <w:i/>
          <w:color w:val="4F81BD"/>
          <w:sz w:val="21"/>
        </w:rPr>
        <w:tab/>
      </w:r>
      <w:r>
        <w:rPr>
          <w:rFonts w:ascii="Times New Roman" w:hint="eastAsia"/>
          <w:i/>
          <w:color w:val="4F81BD"/>
          <w:sz w:val="21"/>
        </w:rPr>
        <w:t>此功能点清单是第一级功能点清单中的一个功能点的子功能点清单。章节标题按照具体的功能点名称编写。对于此处列出的第二级功能点，还可以继续划分第三级的子功能点清单，并以单独章节编写。以此类推，层层分解，逐级细化，</w:t>
      </w:r>
      <w:r>
        <w:rPr>
          <w:rFonts w:ascii="Times New Roman" w:hint="eastAsia"/>
          <w:b/>
          <w:i/>
          <w:color w:val="4F81BD"/>
          <w:sz w:val="21"/>
        </w:rPr>
        <w:t>对于最底级的功能点，必须列出输入和输出业务信息编号，从管控的角度，系统功能分解的粒度是必须到能够明确输入和输出业务信息。</w:t>
      </w:r>
    </w:p>
    <w:p w14:paraId="624A48CC" w14:textId="77777777" w:rsidR="0008613A" w:rsidRDefault="0008613A" w:rsidP="0008613A">
      <w:pPr>
        <w:jc w:val="center"/>
      </w:pPr>
      <w:bookmarkStart w:id="108" w:name="_Toc358155101"/>
      <w:bookmarkStart w:id="109" w:name="_Toc372714535"/>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7</w:t>
      </w:r>
      <w:r w:rsidR="00905B3C">
        <w:fldChar w:fldCharType="end"/>
      </w:r>
      <w:r>
        <w:rPr>
          <w:rFonts w:hint="eastAsia"/>
        </w:rPr>
        <w:t xml:space="preserve"> </w:t>
      </w:r>
      <w:r w:rsidRPr="00F307F8">
        <w:rPr>
          <w:rFonts w:hint="eastAsia"/>
        </w:rPr>
        <w:t>&lt;</w:t>
      </w:r>
      <w:r w:rsidRPr="00F307F8">
        <w:rPr>
          <w:rFonts w:hint="eastAsia"/>
        </w:rPr>
        <w:t>电量电费</w:t>
      </w:r>
      <w:r w:rsidRPr="00F307F8">
        <w:rPr>
          <w:rFonts w:hint="eastAsia"/>
        </w:rPr>
        <w:t>&gt;</w:t>
      </w:r>
      <w:r w:rsidRPr="00F307F8">
        <w:rPr>
          <w:rFonts w:hint="eastAsia"/>
        </w:rPr>
        <w:t>功能点清单</w:t>
      </w:r>
      <w:bookmarkEnd w:id="108"/>
      <w:bookmarkEnd w:id="109"/>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6"/>
        <w:gridCol w:w="851"/>
        <w:gridCol w:w="851"/>
        <w:gridCol w:w="709"/>
        <w:gridCol w:w="992"/>
        <w:gridCol w:w="1134"/>
        <w:gridCol w:w="1134"/>
        <w:gridCol w:w="1134"/>
        <w:gridCol w:w="1276"/>
      </w:tblGrid>
      <w:tr w:rsidR="0008613A" w14:paraId="03EBB7AE" w14:textId="77777777" w:rsidTr="000F2143">
        <w:trPr>
          <w:trHeight w:val="627"/>
        </w:trPr>
        <w:tc>
          <w:tcPr>
            <w:tcW w:w="816" w:type="dxa"/>
            <w:shd w:val="clear" w:color="auto" w:fill="D9D9D9"/>
          </w:tcPr>
          <w:p w14:paraId="56D7B092" w14:textId="77777777" w:rsidR="0008613A" w:rsidRDefault="0008613A" w:rsidP="009C2738">
            <w:pPr>
              <w:jc w:val="center"/>
              <w:rPr>
                <w:rFonts w:ascii="宋体" w:hAnsi="宋体"/>
                <w:sz w:val="18"/>
              </w:rPr>
            </w:pPr>
            <w:r>
              <w:rPr>
                <w:rFonts w:ascii="宋体" w:hAnsi="宋体" w:hint="eastAsia"/>
                <w:sz w:val="18"/>
              </w:rPr>
              <w:t>功能点编号</w:t>
            </w:r>
          </w:p>
        </w:tc>
        <w:tc>
          <w:tcPr>
            <w:tcW w:w="851" w:type="dxa"/>
            <w:shd w:val="clear" w:color="auto" w:fill="D9D9D9"/>
          </w:tcPr>
          <w:p w14:paraId="2B9DB18C" w14:textId="77777777" w:rsidR="0008613A" w:rsidRDefault="0008613A" w:rsidP="009C2738">
            <w:pPr>
              <w:jc w:val="center"/>
              <w:rPr>
                <w:rFonts w:ascii="宋体" w:hAnsi="宋体"/>
                <w:sz w:val="18"/>
              </w:rPr>
            </w:pPr>
            <w:r>
              <w:rPr>
                <w:rFonts w:ascii="宋体" w:hAnsi="宋体" w:hint="eastAsia"/>
                <w:sz w:val="18"/>
              </w:rPr>
              <w:t>功能点名称</w:t>
            </w:r>
          </w:p>
        </w:tc>
        <w:tc>
          <w:tcPr>
            <w:tcW w:w="851" w:type="dxa"/>
            <w:shd w:val="clear" w:color="auto" w:fill="D9D9D9"/>
          </w:tcPr>
          <w:p w14:paraId="5BB11FE6" w14:textId="77777777" w:rsidR="0008613A" w:rsidRDefault="0008613A" w:rsidP="009C2738">
            <w:pPr>
              <w:jc w:val="center"/>
              <w:rPr>
                <w:rFonts w:ascii="宋体" w:hAnsi="宋体"/>
                <w:sz w:val="18"/>
              </w:rPr>
            </w:pPr>
            <w:r>
              <w:rPr>
                <w:rFonts w:ascii="宋体" w:hAnsi="宋体" w:hint="eastAsia"/>
                <w:sz w:val="18"/>
              </w:rPr>
              <w:t>业务步骤编号</w:t>
            </w:r>
          </w:p>
        </w:tc>
        <w:tc>
          <w:tcPr>
            <w:tcW w:w="709" w:type="dxa"/>
            <w:tcBorders>
              <w:left w:val="single" w:sz="4" w:space="0" w:color="auto"/>
              <w:right w:val="single" w:sz="4" w:space="0" w:color="auto"/>
            </w:tcBorders>
            <w:shd w:val="clear" w:color="auto" w:fill="D9D9D9"/>
          </w:tcPr>
          <w:p w14:paraId="3521A4CE" w14:textId="77777777" w:rsidR="0008613A" w:rsidRDefault="0008613A" w:rsidP="009C2738">
            <w:pPr>
              <w:jc w:val="center"/>
              <w:rPr>
                <w:rFonts w:ascii="宋体" w:hAnsi="宋体"/>
                <w:sz w:val="18"/>
              </w:rPr>
            </w:pPr>
            <w:r>
              <w:rPr>
                <w:rFonts w:ascii="宋体" w:hAnsi="宋体" w:hint="eastAsia"/>
                <w:sz w:val="18"/>
              </w:rPr>
              <w:t>用例编号</w:t>
            </w:r>
          </w:p>
        </w:tc>
        <w:tc>
          <w:tcPr>
            <w:tcW w:w="992" w:type="dxa"/>
            <w:tcBorders>
              <w:left w:val="single" w:sz="4" w:space="0" w:color="auto"/>
              <w:right w:val="single" w:sz="4" w:space="0" w:color="auto"/>
            </w:tcBorders>
            <w:shd w:val="clear" w:color="auto" w:fill="D9D9D9"/>
          </w:tcPr>
          <w:p w14:paraId="66BC3C0A" w14:textId="77777777" w:rsidR="0008613A" w:rsidRDefault="0008613A" w:rsidP="009C2738">
            <w:pPr>
              <w:jc w:val="center"/>
              <w:rPr>
                <w:rFonts w:ascii="宋体" w:hAnsi="宋体"/>
                <w:sz w:val="18"/>
              </w:rPr>
            </w:pPr>
            <w:r>
              <w:rPr>
                <w:rFonts w:ascii="宋体" w:hAnsi="宋体" w:hint="eastAsia"/>
                <w:sz w:val="18"/>
              </w:rPr>
              <w:t>依赖功能点编号</w:t>
            </w:r>
          </w:p>
        </w:tc>
        <w:tc>
          <w:tcPr>
            <w:tcW w:w="1134" w:type="dxa"/>
            <w:tcBorders>
              <w:left w:val="single" w:sz="4" w:space="0" w:color="auto"/>
            </w:tcBorders>
            <w:shd w:val="clear" w:color="auto" w:fill="D9D9D9"/>
          </w:tcPr>
          <w:p w14:paraId="5E58373A" w14:textId="77777777" w:rsidR="0008613A" w:rsidRDefault="0008613A" w:rsidP="009C2738">
            <w:pPr>
              <w:jc w:val="center"/>
              <w:rPr>
                <w:rFonts w:ascii="宋体" w:hAnsi="宋体"/>
                <w:sz w:val="18"/>
              </w:rPr>
            </w:pPr>
            <w:r>
              <w:rPr>
                <w:rFonts w:ascii="宋体" w:hAnsi="宋体" w:hint="eastAsia"/>
                <w:sz w:val="18"/>
              </w:rPr>
              <w:t>功能点内容描述</w:t>
            </w:r>
          </w:p>
        </w:tc>
        <w:tc>
          <w:tcPr>
            <w:tcW w:w="1134" w:type="dxa"/>
            <w:tcBorders>
              <w:left w:val="single" w:sz="4" w:space="0" w:color="auto"/>
            </w:tcBorders>
            <w:shd w:val="clear" w:color="auto" w:fill="D9D9D9"/>
          </w:tcPr>
          <w:p w14:paraId="794BA5FA" w14:textId="77777777" w:rsidR="0008613A" w:rsidRDefault="0008613A" w:rsidP="009C2738">
            <w:pPr>
              <w:jc w:val="center"/>
              <w:rPr>
                <w:rFonts w:ascii="宋体" w:hAnsi="宋体"/>
                <w:sz w:val="18"/>
              </w:rPr>
            </w:pPr>
            <w:r>
              <w:rPr>
                <w:rFonts w:ascii="宋体" w:hAnsi="宋体" w:hint="eastAsia"/>
                <w:sz w:val="18"/>
              </w:rPr>
              <w:t>输入业务信息编号</w:t>
            </w:r>
          </w:p>
        </w:tc>
        <w:tc>
          <w:tcPr>
            <w:tcW w:w="1134" w:type="dxa"/>
            <w:tcBorders>
              <w:left w:val="single" w:sz="4" w:space="0" w:color="auto"/>
              <w:right w:val="single" w:sz="4" w:space="0" w:color="auto"/>
            </w:tcBorders>
            <w:shd w:val="clear" w:color="auto" w:fill="D9D9D9"/>
          </w:tcPr>
          <w:p w14:paraId="662B55F7" w14:textId="77777777" w:rsidR="0008613A" w:rsidRDefault="0008613A" w:rsidP="009C2738">
            <w:pPr>
              <w:jc w:val="center"/>
              <w:rPr>
                <w:rFonts w:ascii="宋体" w:hAnsi="宋体"/>
                <w:sz w:val="18"/>
              </w:rPr>
            </w:pPr>
            <w:r>
              <w:rPr>
                <w:rFonts w:ascii="宋体" w:hAnsi="宋体" w:hint="eastAsia"/>
                <w:sz w:val="18"/>
              </w:rPr>
              <w:t>输出业务信息编号</w:t>
            </w:r>
          </w:p>
        </w:tc>
        <w:tc>
          <w:tcPr>
            <w:tcW w:w="1276" w:type="dxa"/>
            <w:tcBorders>
              <w:left w:val="single" w:sz="4" w:space="0" w:color="auto"/>
            </w:tcBorders>
            <w:shd w:val="clear" w:color="auto" w:fill="D9D9D9"/>
          </w:tcPr>
          <w:p w14:paraId="278DBF2C" w14:textId="77777777" w:rsidR="0008613A" w:rsidRDefault="0008613A" w:rsidP="009C2738">
            <w:pPr>
              <w:jc w:val="center"/>
              <w:rPr>
                <w:rFonts w:ascii="宋体" w:hAnsi="宋体"/>
                <w:sz w:val="18"/>
              </w:rPr>
            </w:pPr>
            <w:r>
              <w:rPr>
                <w:rFonts w:ascii="宋体" w:hAnsi="宋体" w:hint="eastAsia"/>
                <w:sz w:val="18"/>
              </w:rPr>
              <w:t>前置条件</w:t>
            </w:r>
          </w:p>
        </w:tc>
      </w:tr>
      <w:tr w:rsidR="0008613A" w14:paraId="70ED6B88" w14:textId="77777777" w:rsidTr="000F2143">
        <w:trPr>
          <w:trHeight w:val="691"/>
        </w:trPr>
        <w:tc>
          <w:tcPr>
            <w:tcW w:w="816" w:type="dxa"/>
          </w:tcPr>
          <w:p w14:paraId="04F246A3" w14:textId="77777777" w:rsidR="0008613A" w:rsidRDefault="0008613A" w:rsidP="009C2738">
            <w:pPr>
              <w:rPr>
                <w:rFonts w:ascii="宋体" w:hAnsi="宋体"/>
                <w:i/>
                <w:color w:val="4F81BD"/>
                <w:sz w:val="18"/>
              </w:rPr>
            </w:pPr>
            <w:r>
              <w:rPr>
                <w:rFonts w:ascii="宋体" w:hAnsi="宋体" w:hint="eastAsia"/>
                <w:i/>
                <w:color w:val="4F81BD"/>
                <w:sz w:val="18"/>
              </w:rPr>
              <w:t>F0101</w:t>
            </w:r>
          </w:p>
        </w:tc>
        <w:tc>
          <w:tcPr>
            <w:tcW w:w="851" w:type="dxa"/>
          </w:tcPr>
          <w:p w14:paraId="5D8C8613" w14:textId="77777777" w:rsidR="0008613A" w:rsidRDefault="0008613A" w:rsidP="009C2738">
            <w:pPr>
              <w:rPr>
                <w:rFonts w:ascii="宋体" w:hAnsi="宋体"/>
                <w:i/>
                <w:color w:val="4F81BD"/>
                <w:sz w:val="18"/>
              </w:rPr>
            </w:pPr>
            <w:r>
              <w:rPr>
                <w:rFonts w:ascii="宋体" w:hAnsi="宋体" w:hint="eastAsia"/>
                <w:i/>
                <w:color w:val="4F81BD"/>
                <w:sz w:val="18"/>
              </w:rPr>
              <w:t>帐户余额查询</w:t>
            </w:r>
          </w:p>
        </w:tc>
        <w:tc>
          <w:tcPr>
            <w:tcW w:w="851" w:type="dxa"/>
          </w:tcPr>
          <w:p w14:paraId="73005CD8" w14:textId="77777777" w:rsidR="0008613A" w:rsidRDefault="0008613A" w:rsidP="009C2738">
            <w:pPr>
              <w:pStyle w:val="Default"/>
              <w:jc w:val="both"/>
              <w:rPr>
                <w:rFonts w:ascii="宋体" w:eastAsia="宋体" w:hAnsi="宋体"/>
                <w:i/>
                <w:color w:val="4F81BD"/>
                <w:sz w:val="18"/>
              </w:rPr>
            </w:pPr>
          </w:p>
        </w:tc>
        <w:tc>
          <w:tcPr>
            <w:tcW w:w="709" w:type="dxa"/>
            <w:tcBorders>
              <w:left w:val="single" w:sz="4" w:space="0" w:color="auto"/>
              <w:right w:val="single" w:sz="4" w:space="0" w:color="auto"/>
            </w:tcBorders>
          </w:tcPr>
          <w:p w14:paraId="6FF6B16B" w14:textId="77777777" w:rsidR="0008613A" w:rsidRDefault="0008613A" w:rsidP="009C2738">
            <w:pPr>
              <w:pStyle w:val="Default"/>
              <w:jc w:val="both"/>
              <w:rPr>
                <w:rFonts w:ascii="宋体" w:eastAsia="宋体" w:hAnsi="宋体"/>
                <w:i/>
                <w:color w:val="4F81BD"/>
                <w:sz w:val="18"/>
              </w:rPr>
            </w:pPr>
          </w:p>
        </w:tc>
        <w:tc>
          <w:tcPr>
            <w:tcW w:w="992" w:type="dxa"/>
            <w:tcBorders>
              <w:left w:val="single" w:sz="4" w:space="0" w:color="auto"/>
              <w:right w:val="single" w:sz="4" w:space="0" w:color="auto"/>
            </w:tcBorders>
          </w:tcPr>
          <w:p w14:paraId="660145E3" w14:textId="77777777" w:rsidR="0008613A" w:rsidRDefault="0008613A" w:rsidP="009C2738">
            <w:pPr>
              <w:pStyle w:val="Default"/>
              <w:ind w:firstLine="360"/>
              <w:jc w:val="both"/>
              <w:rPr>
                <w:rFonts w:ascii="宋体" w:eastAsia="宋体" w:hAnsi="宋体"/>
                <w:i/>
                <w:color w:val="4F81BD"/>
                <w:sz w:val="18"/>
              </w:rPr>
            </w:pPr>
          </w:p>
        </w:tc>
        <w:tc>
          <w:tcPr>
            <w:tcW w:w="1134" w:type="dxa"/>
            <w:tcBorders>
              <w:left w:val="single" w:sz="4" w:space="0" w:color="auto"/>
            </w:tcBorders>
          </w:tcPr>
          <w:p w14:paraId="59E30495" w14:textId="77777777" w:rsidR="0008613A" w:rsidRDefault="0008613A" w:rsidP="009C2738">
            <w:pPr>
              <w:pStyle w:val="Default"/>
              <w:rPr>
                <w:rFonts w:ascii="宋体" w:eastAsia="宋体" w:hAnsi="宋体"/>
                <w:i/>
                <w:color w:val="4F81BD"/>
                <w:sz w:val="18"/>
              </w:rPr>
            </w:pPr>
            <w:r>
              <w:rPr>
                <w:rFonts w:ascii="宋体" w:eastAsia="宋体" w:hAnsi="宋体" w:hint="eastAsia"/>
                <w:i/>
                <w:color w:val="4F81BD"/>
                <w:sz w:val="18"/>
              </w:rPr>
              <w:t>查询绑定的用电客户余额列表</w:t>
            </w:r>
          </w:p>
          <w:p w14:paraId="7533B047" w14:textId="77777777" w:rsidR="0008613A" w:rsidRDefault="0008613A" w:rsidP="009C2738">
            <w:pPr>
              <w:pStyle w:val="Default"/>
              <w:rPr>
                <w:rFonts w:ascii="宋体" w:eastAsia="宋体" w:hAnsi="宋体"/>
                <w:i/>
                <w:color w:val="4F81BD"/>
                <w:sz w:val="18"/>
              </w:rPr>
            </w:pPr>
          </w:p>
        </w:tc>
        <w:tc>
          <w:tcPr>
            <w:tcW w:w="1134" w:type="dxa"/>
            <w:tcBorders>
              <w:left w:val="single" w:sz="4" w:space="0" w:color="auto"/>
            </w:tcBorders>
          </w:tcPr>
          <w:p w14:paraId="5AFE8010" w14:textId="77777777" w:rsidR="0008613A" w:rsidRDefault="0008613A" w:rsidP="009C2738">
            <w:pPr>
              <w:pStyle w:val="Default"/>
              <w:rPr>
                <w:rFonts w:ascii="宋体" w:eastAsia="宋体" w:hAnsi="宋体"/>
                <w:i/>
                <w:color w:val="4F81BD"/>
                <w:sz w:val="18"/>
              </w:rPr>
            </w:pPr>
          </w:p>
        </w:tc>
        <w:tc>
          <w:tcPr>
            <w:tcW w:w="1134" w:type="dxa"/>
            <w:tcBorders>
              <w:left w:val="single" w:sz="4" w:space="0" w:color="auto"/>
              <w:right w:val="single" w:sz="4" w:space="0" w:color="auto"/>
            </w:tcBorders>
          </w:tcPr>
          <w:p w14:paraId="7083D1C8"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账户余额列表</w:t>
            </w:r>
          </w:p>
        </w:tc>
        <w:tc>
          <w:tcPr>
            <w:tcW w:w="1276" w:type="dxa"/>
            <w:tcBorders>
              <w:left w:val="single" w:sz="4" w:space="0" w:color="auto"/>
            </w:tcBorders>
          </w:tcPr>
          <w:p w14:paraId="0C13DC0C"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已注册的认证用电客户</w:t>
            </w:r>
          </w:p>
        </w:tc>
      </w:tr>
      <w:tr w:rsidR="0008613A" w14:paraId="205FEF0E" w14:textId="77777777" w:rsidTr="000F2143">
        <w:tc>
          <w:tcPr>
            <w:tcW w:w="816" w:type="dxa"/>
          </w:tcPr>
          <w:p w14:paraId="5F4342EE" w14:textId="77777777" w:rsidR="0008613A" w:rsidRDefault="0008613A" w:rsidP="009C2738">
            <w:pPr>
              <w:rPr>
                <w:rFonts w:ascii="宋体" w:hAnsi="宋体"/>
                <w:i/>
                <w:color w:val="4F81BD"/>
                <w:sz w:val="18"/>
              </w:rPr>
            </w:pPr>
            <w:r>
              <w:rPr>
                <w:rFonts w:ascii="宋体" w:hAnsi="宋体" w:hint="eastAsia"/>
                <w:i/>
                <w:color w:val="4F81BD"/>
                <w:sz w:val="18"/>
              </w:rPr>
              <w:t>F0102</w:t>
            </w:r>
          </w:p>
        </w:tc>
        <w:tc>
          <w:tcPr>
            <w:tcW w:w="851" w:type="dxa"/>
          </w:tcPr>
          <w:p w14:paraId="326B8E7C" w14:textId="77777777" w:rsidR="0008613A" w:rsidRDefault="0008613A" w:rsidP="009C2738">
            <w:pPr>
              <w:rPr>
                <w:rFonts w:ascii="宋体" w:hAnsi="宋体"/>
                <w:i/>
                <w:color w:val="4F81BD"/>
                <w:sz w:val="18"/>
              </w:rPr>
            </w:pPr>
            <w:r>
              <w:rPr>
                <w:rFonts w:ascii="宋体" w:hAnsi="宋体" w:hint="eastAsia"/>
                <w:i/>
                <w:color w:val="4F81BD"/>
                <w:sz w:val="18"/>
              </w:rPr>
              <w:t>电量电费分析</w:t>
            </w:r>
          </w:p>
        </w:tc>
        <w:tc>
          <w:tcPr>
            <w:tcW w:w="851" w:type="dxa"/>
          </w:tcPr>
          <w:p w14:paraId="634605B5" w14:textId="77777777" w:rsidR="0008613A" w:rsidRDefault="0008613A" w:rsidP="009C2738">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1055E8B8" w14:textId="77777777" w:rsidR="0008613A" w:rsidRDefault="0008613A" w:rsidP="009C2738">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4ACD86E7" w14:textId="77777777" w:rsidR="0008613A" w:rsidRDefault="0008613A" w:rsidP="009C2738">
            <w:pPr>
              <w:pStyle w:val="Default"/>
              <w:jc w:val="both"/>
              <w:rPr>
                <w:rFonts w:ascii="宋体" w:eastAsia="宋体" w:hAnsi="宋体"/>
                <w:i/>
                <w:color w:val="4F81BD"/>
                <w:sz w:val="18"/>
              </w:rPr>
            </w:pPr>
            <w:r>
              <w:rPr>
                <w:rFonts w:ascii="宋体" w:eastAsia="宋体" w:hAnsi="宋体" w:hint="eastAsia"/>
                <w:i/>
                <w:color w:val="4F81BD"/>
                <w:sz w:val="18"/>
              </w:rPr>
              <w:t>F0101，F0103</w:t>
            </w:r>
          </w:p>
        </w:tc>
        <w:tc>
          <w:tcPr>
            <w:tcW w:w="1134" w:type="dxa"/>
            <w:tcBorders>
              <w:left w:val="single" w:sz="4" w:space="0" w:color="auto"/>
            </w:tcBorders>
          </w:tcPr>
          <w:p w14:paraId="49BD1E44" w14:textId="77777777" w:rsidR="0008613A" w:rsidRDefault="0008613A" w:rsidP="009C2738">
            <w:pPr>
              <w:pStyle w:val="Default"/>
              <w:rPr>
                <w:rFonts w:ascii="宋体" w:eastAsia="宋体" w:hAnsi="宋体"/>
                <w:i/>
                <w:color w:val="4F81BD"/>
                <w:sz w:val="18"/>
              </w:rPr>
            </w:pPr>
          </w:p>
        </w:tc>
        <w:tc>
          <w:tcPr>
            <w:tcW w:w="1134" w:type="dxa"/>
            <w:tcBorders>
              <w:left w:val="single" w:sz="4" w:space="0" w:color="auto"/>
            </w:tcBorders>
          </w:tcPr>
          <w:p w14:paraId="773EE214" w14:textId="77777777" w:rsidR="0008613A" w:rsidRDefault="0008613A" w:rsidP="009C2738">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42740F21" w14:textId="77777777" w:rsidR="0008613A" w:rsidRDefault="0008613A" w:rsidP="009C2738">
            <w:pPr>
              <w:pStyle w:val="Default"/>
              <w:jc w:val="both"/>
              <w:rPr>
                <w:rFonts w:ascii="宋体" w:eastAsia="宋体" w:hAnsi="宋体"/>
                <w:i/>
                <w:color w:val="4F81BD"/>
                <w:sz w:val="18"/>
              </w:rPr>
            </w:pPr>
          </w:p>
        </w:tc>
        <w:tc>
          <w:tcPr>
            <w:tcW w:w="1276" w:type="dxa"/>
            <w:tcBorders>
              <w:left w:val="single" w:sz="4" w:space="0" w:color="auto"/>
            </w:tcBorders>
          </w:tcPr>
          <w:p w14:paraId="7975342F" w14:textId="77777777" w:rsidR="0008613A" w:rsidRDefault="0008613A" w:rsidP="009C2738">
            <w:pPr>
              <w:pStyle w:val="Default"/>
              <w:jc w:val="both"/>
              <w:rPr>
                <w:rFonts w:ascii="宋体" w:eastAsia="宋体" w:hAnsi="宋体"/>
                <w:i/>
                <w:color w:val="4F81BD"/>
                <w:sz w:val="18"/>
              </w:rPr>
            </w:pPr>
          </w:p>
        </w:tc>
      </w:tr>
      <w:tr w:rsidR="0008613A" w14:paraId="11AAC8F1" w14:textId="77777777" w:rsidTr="000F2143">
        <w:tc>
          <w:tcPr>
            <w:tcW w:w="816" w:type="dxa"/>
          </w:tcPr>
          <w:p w14:paraId="1B62A8DB" w14:textId="77777777" w:rsidR="0008613A" w:rsidRDefault="0008613A" w:rsidP="009C2738">
            <w:pPr>
              <w:rPr>
                <w:rFonts w:ascii="宋体" w:hAnsi="宋体"/>
                <w:i/>
                <w:color w:val="4F81BD"/>
                <w:sz w:val="18"/>
              </w:rPr>
            </w:pPr>
            <w:r>
              <w:rPr>
                <w:rFonts w:ascii="宋体" w:hAnsi="宋体" w:hint="eastAsia"/>
                <w:i/>
                <w:color w:val="4F81BD"/>
                <w:sz w:val="18"/>
              </w:rPr>
              <w:t>F0103</w:t>
            </w:r>
          </w:p>
        </w:tc>
        <w:tc>
          <w:tcPr>
            <w:tcW w:w="851" w:type="dxa"/>
          </w:tcPr>
          <w:p w14:paraId="32F498F3" w14:textId="77777777" w:rsidR="0008613A" w:rsidRDefault="0008613A" w:rsidP="009C2738">
            <w:pPr>
              <w:rPr>
                <w:rFonts w:ascii="宋体" w:hAnsi="宋体"/>
                <w:i/>
                <w:color w:val="4F81BD"/>
                <w:sz w:val="18"/>
              </w:rPr>
            </w:pPr>
            <w:r>
              <w:rPr>
                <w:rFonts w:ascii="宋体" w:hAnsi="宋体" w:hint="eastAsia"/>
                <w:i/>
                <w:color w:val="4F81BD"/>
                <w:sz w:val="18"/>
              </w:rPr>
              <w:t>明细账单查询</w:t>
            </w:r>
          </w:p>
        </w:tc>
        <w:tc>
          <w:tcPr>
            <w:tcW w:w="851" w:type="dxa"/>
          </w:tcPr>
          <w:p w14:paraId="6C9C6F60" w14:textId="77777777" w:rsidR="0008613A" w:rsidRDefault="0008613A" w:rsidP="009C2738">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4869B28E" w14:textId="77777777" w:rsidR="0008613A" w:rsidRDefault="0008613A" w:rsidP="009C2738">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19F3D505" w14:textId="77777777" w:rsidR="0008613A" w:rsidRDefault="0008613A" w:rsidP="009C2738">
            <w:pPr>
              <w:pStyle w:val="Default"/>
              <w:ind w:firstLine="360"/>
              <w:jc w:val="both"/>
              <w:rPr>
                <w:rFonts w:ascii="宋体" w:eastAsia="宋体" w:hAnsi="宋体"/>
                <w:i/>
                <w:color w:val="4F81BD"/>
                <w:sz w:val="18"/>
              </w:rPr>
            </w:pPr>
          </w:p>
        </w:tc>
        <w:tc>
          <w:tcPr>
            <w:tcW w:w="1134" w:type="dxa"/>
            <w:tcBorders>
              <w:left w:val="single" w:sz="4" w:space="0" w:color="auto"/>
            </w:tcBorders>
          </w:tcPr>
          <w:p w14:paraId="3A3FD5B7" w14:textId="77777777" w:rsidR="0008613A" w:rsidRDefault="0008613A" w:rsidP="009C2738">
            <w:pPr>
              <w:pStyle w:val="Default"/>
              <w:jc w:val="both"/>
              <w:rPr>
                <w:rFonts w:ascii="宋体" w:eastAsia="宋体" w:hAnsi="宋体"/>
                <w:i/>
                <w:color w:val="4F81BD"/>
                <w:sz w:val="18"/>
              </w:rPr>
            </w:pPr>
          </w:p>
        </w:tc>
        <w:tc>
          <w:tcPr>
            <w:tcW w:w="1134" w:type="dxa"/>
            <w:tcBorders>
              <w:left w:val="single" w:sz="4" w:space="0" w:color="auto"/>
            </w:tcBorders>
          </w:tcPr>
          <w:p w14:paraId="3DF6B076" w14:textId="77777777" w:rsidR="0008613A" w:rsidRDefault="0008613A" w:rsidP="009C2738">
            <w:pPr>
              <w:pStyle w:val="Default"/>
              <w:jc w:val="both"/>
              <w:rPr>
                <w:rFonts w:ascii="宋体" w:eastAsia="宋体" w:hAnsi="宋体"/>
                <w:i/>
                <w:color w:val="4F81BD"/>
                <w:sz w:val="18"/>
              </w:rPr>
            </w:pPr>
          </w:p>
        </w:tc>
        <w:tc>
          <w:tcPr>
            <w:tcW w:w="1134" w:type="dxa"/>
            <w:tcBorders>
              <w:left w:val="single" w:sz="4" w:space="0" w:color="auto"/>
              <w:right w:val="single" w:sz="4" w:space="0" w:color="auto"/>
            </w:tcBorders>
          </w:tcPr>
          <w:p w14:paraId="3BDC76AF" w14:textId="77777777" w:rsidR="0008613A" w:rsidRDefault="0008613A" w:rsidP="009C2738">
            <w:pPr>
              <w:pStyle w:val="Default"/>
              <w:jc w:val="both"/>
              <w:rPr>
                <w:rFonts w:ascii="宋体" w:eastAsia="宋体" w:hAnsi="宋体"/>
                <w:i/>
                <w:color w:val="4F81BD"/>
                <w:sz w:val="18"/>
              </w:rPr>
            </w:pPr>
          </w:p>
        </w:tc>
        <w:tc>
          <w:tcPr>
            <w:tcW w:w="1276" w:type="dxa"/>
            <w:tcBorders>
              <w:left w:val="single" w:sz="4" w:space="0" w:color="auto"/>
            </w:tcBorders>
          </w:tcPr>
          <w:p w14:paraId="13C1ECEC" w14:textId="77777777" w:rsidR="0008613A" w:rsidRDefault="0008613A" w:rsidP="009C2738">
            <w:pPr>
              <w:pStyle w:val="Default"/>
              <w:jc w:val="both"/>
              <w:rPr>
                <w:rFonts w:ascii="宋体" w:eastAsia="宋体" w:hAnsi="宋体"/>
                <w:i/>
                <w:color w:val="4F81BD"/>
                <w:sz w:val="18"/>
              </w:rPr>
            </w:pPr>
          </w:p>
        </w:tc>
      </w:tr>
      <w:tr w:rsidR="0008613A" w14:paraId="741CE6A2" w14:textId="77777777" w:rsidTr="000F2143">
        <w:tc>
          <w:tcPr>
            <w:tcW w:w="816" w:type="dxa"/>
          </w:tcPr>
          <w:p w14:paraId="5FEB89A9" w14:textId="77777777" w:rsidR="0008613A" w:rsidRDefault="0008613A" w:rsidP="009C2738">
            <w:pPr>
              <w:rPr>
                <w:rFonts w:ascii="宋体" w:hAnsi="宋体"/>
                <w:i/>
                <w:color w:val="4F81BD"/>
                <w:sz w:val="18"/>
              </w:rPr>
            </w:pPr>
            <w:r>
              <w:rPr>
                <w:rFonts w:ascii="宋体" w:hAnsi="宋体" w:hint="eastAsia"/>
                <w:i/>
                <w:color w:val="4F81BD"/>
                <w:sz w:val="18"/>
              </w:rPr>
              <w:t>F0104</w:t>
            </w:r>
          </w:p>
        </w:tc>
        <w:tc>
          <w:tcPr>
            <w:tcW w:w="851" w:type="dxa"/>
          </w:tcPr>
          <w:p w14:paraId="6A0CF681" w14:textId="77777777" w:rsidR="0008613A" w:rsidRDefault="0008613A" w:rsidP="009C2738">
            <w:pPr>
              <w:rPr>
                <w:rFonts w:ascii="宋体" w:hAnsi="宋体"/>
                <w:i/>
                <w:color w:val="4F81BD"/>
                <w:sz w:val="18"/>
              </w:rPr>
            </w:pPr>
            <w:r>
              <w:rPr>
                <w:rFonts w:ascii="宋体" w:hAnsi="宋体" w:hint="eastAsia"/>
                <w:i/>
                <w:color w:val="4F81BD"/>
                <w:sz w:val="18"/>
              </w:rPr>
              <w:t>付款记录查询</w:t>
            </w:r>
          </w:p>
        </w:tc>
        <w:tc>
          <w:tcPr>
            <w:tcW w:w="851" w:type="dxa"/>
          </w:tcPr>
          <w:p w14:paraId="0E59921A" w14:textId="77777777" w:rsidR="0008613A" w:rsidRDefault="0008613A" w:rsidP="009C2738">
            <w:pPr>
              <w:pStyle w:val="Default"/>
              <w:jc w:val="both"/>
              <w:rPr>
                <w:rFonts w:ascii="宋体" w:hAnsi="宋体"/>
                <w:i/>
                <w:color w:val="4F81BD"/>
                <w:sz w:val="18"/>
              </w:rPr>
            </w:pPr>
          </w:p>
        </w:tc>
        <w:tc>
          <w:tcPr>
            <w:tcW w:w="709" w:type="dxa"/>
            <w:tcBorders>
              <w:left w:val="single" w:sz="4" w:space="0" w:color="auto"/>
              <w:right w:val="single" w:sz="4" w:space="0" w:color="auto"/>
            </w:tcBorders>
          </w:tcPr>
          <w:p w14:paraId="1D469DC1" w14:textId="77777777" w:rsidR="0008613A" w:rsidRDefault="0008613A" w:rsidP="009C2738">
            <w:pPr>
              <w:pStyle w:val="Default"/>
              <w:jc w:val="both"/>
              <w:rPr>
                <w:rFonts w:ascii="宋体" w:hAnsi="宋体"/>
                <w:i/>
                <w:color w:val="4F81BD"/>
                <w:sz w:val="18"/>
              </w:rPr>
            </w:pPr>
          </w:p>
        </w:tc>
        <w:tc>
          <w:tcPr>
            <w:tcW w:w="992" w:type="dxa"/>
            <w:tcBorders>
              <w:left w:val="single" w:sz="4" w:space="0" w:color="auto"/>
              <w:right w:val="single" w:sz="4" w:space="0" w:color="auto"/>
            </w:tcBorders>
          </w:tcPr>
          <w:p w14:paraId="391EB255" w14:textId="77777777" w:rsidR="0008613A" w:rsidRDefault="0008613A" w:rsidP="009C2738">
            <w:pPr>
              <w:pStyle w:val="Default"/>
              <w:ind w:firstLine="360"/>
              <w:jc w:val="both"/>
              <w:rPr>
                <w:rFonts w:ascii="宋体" w:eastAsia="宋体" w:hAnsi="宋体"/>
                <w:i/>
                <w:color w:val="4F81BD"/>
                <w:sz w:val="18"/>
              </w:rPr>
            </w:pPr>
          </w:p>
        </w:tc>
        <w:tc>
          <w:tcPr>
            <w:tcW w:w="1134" w:type="dxa"/>
            <w:tcBorders>
              <w:left w:val="single" w:sz="4" w:space="0" w:color="auto"/>
            </w:tcBorders>
          </w:tcPr>
          <w:p w14:paraId="69AC29B6" w14:textId="77777777" w:rsidR="0008613A" w:rsidRDefault="0008613A" w:rsidP="009C2738">
            <w:pPr>
              <w:pStyle w:val="Default"/>
              <w:jc w:val="both"/>
              <w:rPr>
                <w:rFonts w:ascii="宋体" w:eastAsia="宋体" w:hAnsi="宋体"/>
                <w:i/>
                <w:color w:val="4F81BD"/>
                <w:sz w:val="18"/>
              </w:rPr>
            </w:pPr>
          </w:p>
        </w:tc>
        <w:tc>
          <w:tcPr>
            <w:tcW w:w="1134" w:type="dxa"/>
            <w:tcBorders>
              <w:left w:val="single" w:sz="4" w:space="0" w:color="auto"/>
            </w:tcBorders>
          </w:tcPr>
          <w:p w14:paraId="0CC92C39" w14:textId="77777777" w:rsidR="0008613A" w:rsidRDefault="0008613A" w:rsidP="009C2738">
            <w:pPr>
              <w:pStyle w:val="Default"/>
              <w:jc w:val="both"/>
              <w:rPr>
                <w:rFonts w:ascii="宋体" w:eastAsia="宋体" w:hAnsi="宋体"/>
                <w:b/>
                <w:i/>
                <w:color w:val="4F81BD"/>
                <w:sz w:val="18"/>
              </w:rPr>
            </w:pPr>
          </w:p>
        </w:tc>
        <w:tc>
          <w:tcPr>
            <w:tcW w:w="1134" w:type="dxa"/>
            <w:tcBorders>
              <w:left w:val="single" w:sz="4" w:space="0" w:color="auto"/>
              <w:right w:val="single" w:sz="4" w:space="0" w:color="auto"/>
            </w:tcBorders>
          </w:tcPr>
          <w:p w14:paraId="1CB238E9" w14:textId="77777777" w:rsidR="0008613A" w:rsidRDefault="0008613A" w:rsidP="009C2738">
            <w:pPr>
              <w:pStyle w:val="Default"/>
              <w:jc w:val="both"/>
              <w:rPr>
                <w:rFonts w:ascii="宋体" w:eastAsia="宋体" w:hAnsi="宋体"/>
                <w:b/>
                <w:i/>
                <w:color w:val="4F81BD"/>
                <w:sz w:val="18"/>
              </w:rPr>
            </w:pPr>
          </w:p>
        </w:tc>
        <w:tc>
          <w:tcPr>
            <w:tcW w:w="1276" w:type="dxa"/>
            <w:tcBorders>
              <w:left w:val="single" w:sz="4" w:space="0" w:color="auto"/>
            </w:tcBorders>
          </w:tcPr>
          <w:p w14:paraId="7C3E10F1" w14:textId="77777777" w:rsidR="0008613A" w:rsidRDefault="0008613A" w:rsidP="009C2738">
            <w:pPr>
              <w:pStyle w:val="Default"/>
              <w:jc w:val="both"/>
              <w:rPr>
                <w:rFonts w:ascii="宋体" w:eastAsia="宋体" w:hAnsi="宋体"/>
                <w:b/>
                <w:i/>
                <w:color w:val="4F81BD"/>
                <w:sz w:val="18"/>
              </w:rPr>
            </w:pPr>
          </w:p>
        </w:tc>
      </w:tr>
    </w:tbl>
    <w:p w14:paraId="13C8C313" w14:textId="77777777" w:rsidR="0008613A" w:rsidRDefault="0008613A" w:rsidP="0008613A"/>
    <w:p w14:paraId="17F06AE0" w14:textId="77777777" w:rsidR="004E1BB5" w:rsidRPr="004E1BB5" w:rsidRDefault="004E1BB5" w:rsidP="00002971">
      <w:pPr>
        <w:pStyle w:val="2"/>
        <w:numPr>
          <w:ilvl w:val="1"/>
          <w:numId w:val="26"/>
        </w:numPr>
        <w:spacing w:line="415" w:lineRule="auto"/>
        <w:rPr>
          <w:bCs w:val="0"/>
          <w:sz w:val="24"/>
          <w:szCs w:val="24"/>
        </w:rPr>
      </w:pPr>
      <w:bookmarkStart w:id="110" w:name="_Toc357762107"/>
      <w:bookmarkStart w:id="111" w:name="_Toc358121954"/>
      <w:bookmarkStart w:id="112" w:name="_Toc358152130"/>
      <w:bookmarkStart w:id="113" w:name="_Toc372714345"/>
      <w:r w:rsidRPr="004E1BB5">
        <w:rPr>
          <w:rFonts w:hint="eastAsia"/>
          <w:bCs w:val="0"/>
          <w:sz w:val="24"/>
          <w:szCs w:val="24"/>
        </w:rPr>
        <w:t>用例</w:t>
      </w:r>
      <w:bookmarkEnd w:id="110"/>
      <w:bookmarkEnd w:id="111"/>
      <w:bookmarkEnd w:id="112"/>
      <w:bookmarkEnd w:id="113"/>
    </w:p>
    <w:p w14:paraId="7D40C4F9" w14:textId="77777777" w:rsidR="004E1BB5" w:rsidRDefault="004E1BB5" w:rsidP="004E1BB5">
      <w:pPr>
        <w:pStyle w:val="afffffff9"/>
        <w:ind w:left="420" w:firstLineChars="0" w:firstLine="0"/>
        <w:jc w:val="left"/>
        <w:rPr>
          <w:i/>
          <w:color w:val="4F81BD"/>
        </w:rPr>
      </w:pPr>
      <w:r>
        <w:rPr>
          <w:rFonts w:hint="eastAsia"/>
          <w:i/>
          <w:color w:val="4F81BD"/>
        </w:rPr>
        <w:t>【编写说明】</w:t>
      </w:r>
    </w:p>
    <w:p w14:paraId="38D18E1A" w14:textId="77777777" w:rsidR="004E1BB5" w:rsidRDefault="004E1BB5" w:rsidP="004E1BB5">
      <w:pPr>
        <w:pStyle w:val="afffffff9"/>
        <w:ind w:left="420" w:firstLineChars="0" w:firstLine="0"/>
        <w:jc w:val="left"/>
        <w:rPr>
          <w:i/>
          <w:color w:val="4F81BD"/>
        </w:rPr>
      </w:pPr>
      <w:r>
        <w:rPr>
          <w:rFonts w:hint="eastAsia"/>
          <w:i/>
          <w:color w:val="4F81BD"/>
        </w:rPr>
        <w:t>针对业务用例进行说明。有两种业务用例的表示方法，一种是按功能进行分解描述；一种是分解为业务步骤来详细说明用例。每一个用例选择一种方式描述即可。</w:t>
      </w:r>
    </w:p>
    <w:p w14:paraId="5A4548D8" w14:textId="77777777" w:rsidR="004E1BB5" w:rsidRDefault="004E1BB5" w:rsidP="004E1BB5">
      <w:pPr>
        <w:pStyle w:val="afffffff9"/>
        <w:ind w:left="420" w:firstLineChars="0" w:firstLine="0"/>
        <w:jc w:val="left"/>
        <w:rPr>
          <w:i/>
          <w:color w:val="4F81BD"/>
        </w:rPr>
      </w:pPr>
      <w:r>
        <w:rPr>
          <w:rFonts w:hint="eastAsia"/>
          <w:i/>
          <w:color w:val="4F81BD"/>
        </w:rPr>
        <w:t>业务用例清单中的所有用例都应该在下面逐一详细描述，如下面提供的两种表示法所示：</w:t>
      </w:r>
    </w:p>
    <w:p w14:paraId="2F0878A9" w14:textId="77777777" w:rsidR="003C69EE" w:rsidRPr="003C69EE" w:rsidRDefault="003C69EE" w:rsidP="003C69EE">
      <w:pPr>
        <w:pStyle w:val="afffffff9"/>
        <w:keepNext/>
        <w:keepLines/>
        <w:numPr>
          <w:ilvl w:val="1"/>
          <w:numId w:val="12"/>
        </w:numPr>
        <w:tabs>
          <w:tab w:val="left" w:pos="720"/>
        </w:tabs>
        <w:spacing w:before="260" w:after="260" w:line="415" w:lineRule="auto"/>
        <w:ind w:firstLineChars="0"/>
        <w:outlineLvl w:val="2"/>
        <w:rPr>
          <w:rFonts w:ascii="黑体" w:eastAsia="黑体" w:hAnsi="黑体"/>
          <w:b/>
          <w:vanish/>
          <w:kern w:val="2"/>
          <w:sz w:val="21"/>
          <w:szCs w:val="21"/>
        </w:rPr>
      </w:pPr>
      <w:bookmarkStart w:id="114" w:name="_Toc372714346"/>
      <w:bookmarkStart w:id="115" w:name="_Toc357762106"/>
      <w:bookmarkStart w:id="116" w:name="_Toc358121953"/>
      <w:bookmarkStart w:id="117" w:name="_Toc358152129"/>
      <w:bookmarkEnd w:id="114"/>
    </w:p>
    <w:p w14:paraId="7309BE56" w14:textId="77777777" w:rsidR="004E1BB5" w:rsidRPr="003C69EE" w:rsidRDefault="004E1BB5" w:rsidP="00002971">
      <w:pPr>
        <w:pStyle w:val="3"/>
        <w:numPr>
          <w:ilvl w:val="2"/>
          <w:numId w:val="26"/>
        </w:numPr>
        <w:spacing w:line="415" w:lineRule="auto"/>
        <w:rPr>
          <w:bCs w:val="0"/>
        </w:rPr>
      </w:pPr>
      <w:bookmarkStart w:id="118" w:name="_Toc372714347"/>
      <w:r w:rsidRPr="003C69EE">
        <w:rPr>
          <w:rFonts w:hint="eastAsia"/>
          <w:bCs w:val="0"/>
        </w:rPr>
        <w:t>用例清单</w:t>
      </w:r>
      <w:bookmarkEnd w:id="115"/>
      <w:bookmarkEnd w:id="116"/>
      <w:bookmarkEnd w:id="117"/>
      <w:bookmarkEnd w:id="118"/>
    </w:p>
    <w:p w14:paraId="57D7EC5E" w14:textId="77777777" w:rsidR="004E1BB5" w:rsidRDefault="004E1BB5" w:rsidP="004E1BB5">
      <w:pPr>
        <w:pStyle w:val="afffffff9"/>
        <w:ind w:left="420" w:firstLineChars="0" w:firstLine="0"/>
        <w:jc w:val="left"/>
        <w:rPr>
          <w:i/>
          <w:color w:val="4F81BD"/>
        </w:rPr>
      </w:pPr>
      <w:r>
        <w:rPr>
          <w:rFonts w:hint="eastAsia"/>
          <w:i/>
          <w:color w:val="4F81BD"/>
        </w:rPr>
        <w:t>【编写说明】</w:t>
      </w:r>
    </w:p>
    <w:p w14:paraId="1193A732" w14:textId="77777777" w:rsidR="004E1BB5" w:rsidRDefault="000F2143" w:rsidP="004E1BB5">
      <w:pPr>
        <w:pStyle w:val="afffffff9"/>
        <w:ind w:left="420" w:firstLineChars="0" w:firstLine="0"/>
        <w:jc w:val="left"/>
        <w:rPr>
          <w:i/>
          <w:color w:val="4F81BD"/>
        </w:rPr>
      </w:pPr>
      <w:r>
        <w:rPr>
          <w:rFonts w:hint="eastAsia"/>
          <w:i/>
          <w:color w:val="4F81BD"/>
        </w:rPr>
        <w:t>列出业务相关的所有用例，仅需要针对业务活动编写</w:t>
      </w:r>
      <w:r w:rsidR="004E1BB5">
        <w:rPr>
          <w:rFonts w:hint="eastAsia"/>
          <w:i/>
          <w:color w:val="4F81BD"/>
        </w:rPr>
        <w:t>用例，对于业务步骤不需要进行编写。</w:t>
      </w:r>
    </w:p>
    <w:p w14:paraId="6881E2DB" w14:textId="77777777" w:rsidR="004E1BB5" w:rsidRDefault="004E1BB5" w:rsidP="004E1BB5">
      <w:pPr>
        <w:pStyle w:val="afffffff9"/>
        <w:ind w:left="420" w:firstLineChars="0" w:firstLine="0"/>
        <w:jc w:val="left"/>
        <w:rPr>
          <w:i/>
          <w:color w:val="4F81BD"/>
        </w:rPr>
      </w:pPr>
      <w:r>
        <w:rPr>
          <w:rFonts w:hint="eastAsia"/>
          <w:i/>
          <w:color w:val="4F81BD"/>
        </w:rPr>
        <w:t>【示例】</w:t>
      </w:r>
    </w:p>
    <w:p w14:paraId="59E8E684" w14:textId="77777777" w:rsidR="004E1BB5" w:rsidRDefault="00A07E99" w:rsidP="004E1BB5">
      <w:pPr>
        <w:pStyle w:val="afffffff9"/>
        <w:keepNext/>
        <w:ind w:firstLineChars="0" w:firstLine="0"/>
        <w:jc w:val="center"/>
      </w:pPr>
      <w:r>
        <w:rPr>
          <w:noProof/>
          <w:color w:val="4F81BD"/>
        </w:rPr>
        <w:drawing>
          <wp:inline distT="0" distB="0" distL="0" distR="0" wp14:anchorId="79997E9B" wp14:editId="109AFCD8">
            <wp:extent cx="5400675" cy="4371975"/>
            <wp:effectExtent l="19050" t="0" r="9525" b="0"/>
            <wp:docPr id="4" name="图片 6" descr="用例图示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用例图示例"/>
                    <pic:cNvPicPr>
                      <a:picLocks noChangeAspect="1" noChangeArrowheads="1"/>
                    </pic:cNvPicPr>
                  </pic:nvPicPr>
                  <pic:blipFill>
                    <a:blip r:embed="rId12" cstate="print"/>
                    <a:srcRect/>
                    <a:stretch>
                      <a:fillRect/>
                    </a:stretch>
                  </pic:blipFill>
                  <pic:spPr bwMode="auto">
                    <a:xfrm>
                      <a:off x="0" y="0"/>
                      <a:ext cx="5400675" cy="4371975"/>
                    </a:xfrm>
                    <a:prstGeom prst="rect">
                      <a:avLst/>
                    </a:prstGeom>
                    <a:noFill/>
                    <a:ln w="9525">
                      <a:noFill/>
                      <a:miter lim="800000"/>
                      <a:headEnd/>
                      <a:tailEnd/>
                    </a:ln>
                  </pic:spPr>
                </pic:pic>
              </a:graphicData>
            </a:graphic>
          </wp:inline>
        </w:drawing>
      </w:r>
    </w:p>
    <w:p w14:paraId="56E03290" w14:textId="77777777" w:rsidR="004E1BB5" w:rsidRPr="00893828" w:rsidRDefault="004E1BB5" w:rsidP="004E1BB5">
      <w:pPr>
        <w:pStyle w:val="afffffffc"/>
        <w:jc w:val="center"/>
        <w:rPr>
          <w:rFonts w:ascii="Times New Roman" w:hAnsi="Times New Roman"/>
          <w:color w:val="4F81BD"/>
          <w:kern w:val="0"/>
        </w:rPr>
      </w:pPr>
      <w:bookmarkStart w:id="119" w:name="_Toc372714525"/>
      <w:r>
        <w:rPr>
          <w:rFonts w:hint="eastAsia"/>
        </w:rPr>
        <w:t>图</w:t>
      </w:r>
      <w:r w:rsidR="00905B3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rsidR="00905B3C">
        <w:fldChar w:fldCharType="separate"/>
      </w:r>
      <w:r w:rsidR="006E3D4E">
        <w:rPr>
          <w:noProof/>
        </w:rPr>
        <w:t>2</w:t>
      </w:r>
      <w:r w:rsidR="00905B3C">
        <w:fldChar w:fldCharType="end"/>
      </w:r>
      <w:r>
        <w:rPr>
          <w:rFonts w:hint="eastAsia"/>
        </w:rPr>
        <w:t xml:space="preserve"> </w:t>
      </w:r>
      <w:r>
        <w:rPr>
          <w:rFonts w:hint="eastAsia"/>
        </w:rPr>
        <w:t>用例图</w:t>
      </w:r>
      <w:bookmarkEnd w:id="119"/>
    </w:p>
    <w:p w14:paraId="7200ABA1" w14:textId="77777777" w:rsidR="004E1BB5" w:rsidRDefault="004E1BB5" w:rsidP="004E1BB5">
      <w:pPr>
        <w:pStyle w:val="afffffffc"/>
        <w:keepNext/>
        <w:jc w:val="center"/>
      </w:pPr>
      <w:bookmarkStart w:id="120" w:name="_Toc358155096"/>
      <w:bookmarkStart w:id="121" w:name="_Toc372714536"/>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8</w:t>
      </w:r>
      <w:r w:rsidR="00905B3C">
        <w:fldChar w:fldCharType="end"/>
      </w:r>
      <w:r>
        <w:rPr>
          <w:rFonts w:hint="eastAsia"/>
        </w:rPr>
        <w:t xml:space="preserve"> </w:t>
      </w:r>
      <w:r w:rsidRPr="000D1588">
        <w:rPr>
          <w:rFonts w:hint="eastAsia"/>
        </w:rPr>
        <w:t>用例清单</w:t>
      </w:r>
      <w:bookmarkEnd w:id="120"/>
      <w:bookmarkEnd w:id="12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2844"/>
        <w:gridCol w:w="2840"/>
      </w:tblGrid>
      <w:tr w:rsidR="004E1BB5" w14:paraId="484FC742" w14:textId="77777777" w:rsidTr="006E3D4E">
        <w:trPr>
          <w:cantSplit/>
        </w:trPr>
        <w:tc>
          <w:tcPr>
            <w:tcW w:w="1667" w:type="pct"/>
            <w:shd w:val="clear" w:color="auto" w:fill="C0C0C0"/>
          </w:tcPr>
          <w:p w14:paraId="1EC54038" w14:textId="77777777" w:rsidR="004E1BB5" w:rsidRDefault="004E1BB5" w:rsidP="006E3D4E">
            <w:pPr>
              <w:pStyle w:val="affffffff8"/>
              <w:spacing w:line="240" w:lineRule="auto"/>
              <w:jc w:val="center"/>
              <w:rPr>
                <w:sz w:val="18"/>
              </w:rPr>
            </w:pPr>
            <w:r>
              <w:rPr>
                <w:rFonts w:hint="eastAsia"/>
                <w:sz w:val="18"/>
              </w:rPr>
              <w:t>用例编号</w:t>
            </w:r>
          </w:p>
        </w:tc>
        <w:tc>
          <w:tcPr>
            <w:tcW w:w="1667" w:type="pct"/>
            <w:shd w:val="clear" w:color="auto" w:fill="C0C0C0"/>
          </w:tcPr>
          <w:p w14:paraId="103D5A38" w14:textId="77777777" w:rsidR="004E1BB5" w:rsidRDefault="004E1BB5" w:rsidP="006E3D4E">
            <w:pPr>
              <w:pStyle w:val="affffffff8"/>
              <w:spacing w:line="240" w:lineRule="auto"/>
              <w:jc w:val="center"/>
              <w:rPr>
                <w:sz w:val="18"/>
              </w:rPr>
            </w:pPr>
            <w:r>
              <w:rPr>
                <w:rFonts w:hint="eastAsia"/>
                <w:sz w:val="18"/>
              </w:rPr>
              <w:t>用例名称</w:t>
            </w:r>
          </w:p>
        </w:tc>
        <w:tc>
          <w:tcPr>
            <w:tcW w:w="1665" w:type="pct"/>
            <w:shd w:val="clear" w:color="auto" w:fill="C0C0C0"/>
          </w:tcPr>
          <w:p w14:paraId="1CBAE0D3" w14:textId="77777777" w:rsidR="004E1BB5" w:rsidRDefault="004E1BB5" w:rsidP="006E3D4E">
            <w:pPr>
              <w:pStyle w:val="affffffff8"/>
              <w:spacing w:line="240" w:lineRule="auto"/>
              <w:jc w:val="center"/>
              <w:rPr>
                <w:sz w:val="18"/>
              </w:rPr>
            </w:pPr>
            <w:r>
              <w:rPr>
                <w:rFonts w:hint="eastAsia"/>
                <w:sz w:val="18"/>
              </w:rPr>
              <w:t>活动编号</w:t>
            </w:r>
          </w:p>
        </w:tc>
      </w:tr>
      <w:tr w:rsidR="004E1BB5" w14:paraId="73DD40D8" w14:textId="77777777" w:rsidTr="006E3D4E">
        <w:trPr>
          <w:cantSplit/>
        </w:trPr>
        <w:tc>
          <w:tcPr>
            <w:tcW w:w="1667" w:type="pct"/>
          </w:tcPr>
          <w:p w14:paraId="379C0931" w14:textId="77777777" w:rsidR="004E1BB5" w:rsidRDefault="004E1BB5" w:rsidP="006E3D4E">
            <w:pPr>
              <w:pStyle w:val="affffffff8"/>
              <w:spacing w:line="240" w:lineRule="auto"/>
              <w:jc w:val="center"/>
              <w:rPr>
                <w:i/>
                <w:color w:val="4F81BD"/>
                <w:sz w:val="18"/>
              </w:rPr>
            </w:pPr>
            <w:r>
              <w:rPr>
                <w:rFonts w:hint="eastAsia"/>
                <w:i/>
                <w:color w:val="4F81BD"/>
                <w:sz w:val="18"/>
              </w:rPr>
              <w:t>UC-01</w:t>
            </w:r>
          </w:p>
        </w:tc>
        <w:tc>
          <w:tcPr>
            <w:tcW w:w="1667" w:type="pct"/>
          </w:tcPr>
          <w:p w14:paraId="78196AF3" w14:textId="77777777" w:rsidR="004E1BB5" w:rsidRDefault="004E1BB5" w:rsidP="006E3D4E">
            <w:pPr>
              <w:pStyle w:val="affffffff8"/>
              <w:spacing w:line="240" w:lineRule="auto"/>
              <w:rPr>
                <w:i/>
                <w:color w:val="4F81BD"/>
                <w:sz w:val="18"/>
              </w:rPr>
            </w:pPr>
            <w:r>
              <w:rPr>
                <w:rFonts w:hint="eastAsia"/>
                <w:i/>
                <w:color w:val="4F81BD"/>
                <w:sz w:val="18"/>
              </w:rPr>
              <w:t>转账管理</w:t>
            </w:r>
          </w:p>
        </w:tc>
        <w:tc>
          <w:tcPr>
            <w:tcW w:w="1665" w:type="pct"/>
          </w:tcPr>
          <w:p w14:paraId="0228D76E" w14:textId="77777777" w:rsidR="004E1BB5" w:rsidRDefault="004E1BB5" w:rsidP="006E3D4E">
            <w:pPr>
              <w:pStyle w:val="affffffff8"/>
              <w:spacing w:line="240" w:lineRule="auto"/>
              <w:rPr>
                <w:i/>
                <w:color w:val="4F81BD"/>
                <w:sz w:val="18"/>
              </w:rPr>
            </w:pPr>
            <w:r>
              <w:rPr>
                <w:rFonts w:hint="eastAsia"/>
                <w:i/>
                <w:color w:val="4F81BD"/>
                <w:sz w:val="18"/>
              </w:rPr>
              <w:t>ACT01</w:t>
            </w:r>
          </w:p>
        </w:tc>
      </w:tr>
      <w:tr w:rsidR="004E1BB5" w14:paraId="233CDB3B" w14:textId="77777777" w:rsidTr="006E3D4E">
        <w:trPr>
          <w:cantSplit/>
        </w:trPr>
        <w:tc>
          <w:tcPr>
            <w:tcW w:w="1667" w:type="pct"/>
          </w:tcPr>
          <w:p w14:paraId="0A0D8CEB" w14:textId="77777777" w:rsidR="004E1BB5" w:rsidRDefault="004E1BB5" w:rsidP="006E3D4E">
            <w:pPr>
              <w:pStyle w:val="affffffff8"/>
              <w:spacing w:line="240" w:lineRule="auto"/>
              <w:jc w:val="center"/>
              <w:rPr>
                <w:i/>
                <w:color w:val="4F81BD"/>
                <w:sz w:val="18"/>
              </w:rPr>
            </w:pPr>
            <w:r>
              <w:rPr>
                <w:rFonts w:hint="eastAsia"/>
                <w:i/>
                <w:color w:val="4F81BD"/>
                <w:sz w:val="18"/>
              </w:rPr>
              <w:t>UC-02</w:t>
            </w:r>
          </w:p>
        </w:tc>
        <w:tc>
          <w:tcPr>
            <w:tcW w:w="1667" w:type="pct"/>
          </w:tcPr>
          <w:p w14:paraId="44E3D3E2" w14:textId="77777777" w:rsidR="004E1BB5" w:rsidRDefault="004E1BB5" w:rsidP="006E3D4E">
            <w:pPr>
              <w:pStyle w:val="affffffff8"/>
              <w:spacing w:line="240" w:lineRule="auto"/>
              <w:rPr>
                <w:i/>
                <w:color w:val="4F81BD"/>
                <w:sz w:val="18"/>
              </w:rPr>
            </w:pPr>
            <w:r>
              <w:rPr>
                <w:rFonts w:hint="eastAsia"/>
                <w:i/>
                <w:color w:val="4F81BD"/>
                <w:sz w:val="18"/>
              </w:rPr>
              <w:t>销售管理</w:t>
            </w:r>
          </w:p>
        </w:tc>
        <w:tc>
          <w:tcPr>
            <w:tcW w:w="1665" w:type="pct"/>
          </w:tcPr>
          <w:p w14:paraId="73446E00" w14:textId="77777777" w:rsidR="004E1BB5" w:rsidRDefault="004E1BB5" w:rsidP="006E3D4E">
            <w:pPr>
              <w:pStyle w:val="affffffff8"/>
              <w:spacing w:line="240" w:lineRule="auto"/>
              <w:rPr>
                <w:i/>
                <w:color w:val="4F81BD"/>
                <w:sz w:val="18"/>
              </w:rPr>
            </w:pPr>
            <w:r>
              <w:rPr>
                <w:rFonts w:hint="eastAsia"/>
                <w:i/>
                <w:color w:val="4F81BD"/>
                <w:sz w:val="18"/>
              </w:rPr>
              <w:t>ACT02</w:t>
            </w:r>
          </w:p>
        </w:tc>
      </w:tr>
      <w:tr w:rsidR="004E1BB5" w14:paraId="5DCB6E41" w14:textId="77777777" w:rsidTr="006E3D4E">
        <w:trPr>
          <w:cantSplit/>
        </w:trPr>
        <w:tc>
          <w:tcPr>
            <w:tcW w:w="1667" w:type="pct"/>
          </w:tcPr>
          <w:p w14:paraId="70B32931" w14:textId="77777777" w:rsidR="004E1BB5" w:rsidRDefault="004E1BB5" w:rsidP="006E3D4E">
            <w:pPr>
              <w:pStyle w:val="affffffff8"/>
              <w:spacing w:line="240" w:lineRule="auto"/>
              <w:jc w:val="center"/>
              <w:rPr>
                <w:i/>
                <w:color w:val="4F81BD"/>
                <w:sz w:val="18"/>
              </w:rPr>
            </w:pPr>
            <w:r>
              <w:rPr>
                <w:rFonts w:hint="eastAsia"/>
                <w:i/>
                <w:color w:val="4F81BD"/>
                <w:sz w:val="18"/>
              </w:rPr>
              <w:t>UC-03</w:t>
            </w:r>
          </w:p>
        </w:tc>
        <w:tc>
          <w:tcPr>
            <w:tcW w:w="1667" w:type="pct"/>
          </w:tcPr>
          <w:p w14:paraId="244036F0" w14:textId="77777777" w:rsidR="004E1BB5" w:rsidRDefault="004E1BB5" w:rsidP="006E3D4E">
            <w:pPr>
              <w:pStyle w:val="affffffff8"/>
              <w:spacing w:line="240" w:lineRule="auto"/>
              <w:rPr>
                <w:i/>
                <w:color w:val="4F81BD"/>
                <w:sz w:val="18"/>
              </w:rPr>
            </w:pPr>
            <w:r>
              <w:rPr>
                <w:rFonts w:hint="eastAsia"/>
                <w:i/>
                <w:color w:val="4F81BD"/>
                <w:sz w:val="18"/>
              </w:rPr>
              <w:t>回执管理</w:t>
            </w:r>
          </w:p>
        </w:tc>
        <w:tc>
          <w:tcPr>
            <w:tcW w:w="1665" w:type="pct"/>
          </w:tcPr>
          <w:p w14:paraId="4E884BA9" w14:textId="77777777" w:rsidR="004E1BB5" w:rsidRDefault="004E1BB5" w:rsidP="006E3D4E">
            <w:pPr>
              <w:pStyle w:val="affffffff8"/>
              <w:spacing w:line="240" w:lineRule="auto"/>
              <w:rPr>
                <w:i/>
                <w:color w:val="4F81BD"/>
                <w:sz w:val="18"/>
              </w:rPr>
            </w:pPr>
            <w:r>
              <w:rPr>
                <w:rFonts w:hint="eastAsia"/>
                <w:i/>
                <w:color w:val="4F81BD"/>
                <w:sz w:val="18"/>
              </w:rPr>
              <w:t>ACT03</w:t>
            </w:r>
          </w:p>
        </w:tc>
      </w:tr>
      <w:tr w:rsidR="004E1BB5" w14:paraId="046A86A6" w14:textId="77777777" w:rsidTr="006E3D4E">
        <w:trPr>
          <w:cantSplit/>
        </w:trPr>
        <w:tc>
          <w:tcPr>
            <w:tcW w:w="1667" w:type="pct"/>
          </w:tcPr>
          <w:p w14:paraId="6051A7FA" w14:textId="77777777" w:rsidR="004E1BB5" w:rsidRDefault="004E1BB5" w:rsidP="006E3D4E">
            <w:pPr>
              <w:pStyle w:val="affffffff8"/>
              <w:spacing w:line="240" w:lineRule="auto"/>
              <w:jc w:val="center"/>
              <w:rPr>
                <w:i/>
                <w:color w:val="4F81BD"/>
                <w:sz w:val="18"/>
              </w:rPr>
            </w:pPr>
            <w:r>
              <w:rPr>
                <w:rFonts w:hint="eastAsia"/>
                <w:i/>
                <w:color w:val="4F81BD"/>
                <w:sz w:val="18"/>
              </w:rPr>
              <w:t>UC-04</w:t>
            </w:r>
          </w:p>
        </w:tc>
        <w:tc>
          <w:tcPr>
            <w:tcW w:w="1667" w:type="pct"/>
          </w:tcPr>
          <w:p w14:paraId="37A5FF08" w14:textId="77777777" w:rsidR="004E1BB5" w:rsidRDefault="004E1BB5" w:rsidP="006E3D4E">
            <w:pPr>
              <w:pStyle w:val="affffffff8"/>
              <w:spacing w:line="240" w:lineRule="auto"/>
              <w:rPr>
                <w:i/>
                <w:color w:val="4F81BD"/>
                <w:sz w:val="18"/>
              </w:rPr>
            </w:pPr>
            <w:r>
              <w:rPr>
                <w:rFonts w:hint="eastAsia"/>
                <w:i/>
                <w:color w:val="4F81BD"/>
                <w:sz w:val="18"/>
              </w:rPr>
              <w:t>租金管理</w:t>
            </w:r>
          </w:p>
        </w:tc>
        <w:tc>
          <w:tcPr>
            <w:tcW w:w="1665" w:type="pct"/>
          </w:tcPr>
          <w:p w14:paraId="7635AE3E" w14:textId="77777777" w:rsidR="004E1BB5" w:rsidRDefault="004E1BB5" w:rsidP="006E3D4E">
            <w:pPr>
              <w:pStyle w:val="affffffff8"/>
              <w:spacing w:line="240" w:lineRule="auto"/>
              <w:rPr>
                <w:i/>
                <w:color w:val="4F81BD"/>
                <w:sz w:val="18"/>
              </w:rPr>
            </w:pPr>
            <w:r>
              <w:rPr>
                <w:rFonts w:hint="eastAsia"/>
                <w:i/>
                <w:color w:val="4F81BD"/>
                <w:sz w:val="18"/>
              </w:rPr>
              <w:t>ACT04</w:t>
            </w:r>
          </w:p>
        </w:tc>
      </w:tr>
      <w:tr w:rsidR="004E1BB5" w14:paraId="0B8D531C" w14:textId="77777777" w:rsidTr="006E3D4E">
        <w:trPr>
          <w:cantSplit/>
        </w:trPr>
        <w:tc>
          <w:tcPr>
            <w:tcW w:w="1667" w:type="pct"/>
          </w:tcPr>
          <w:p w14:paraId="05BC472E" w14:textId="77777777" w:rsidR="004E1BB5" w:rsidRDefault="004E1BB5" w:rsidP="006E3D4E">
            <w:pPr>
              <w:pStyle w:val="affffffff8"/>
              <w:spacing w:line="240" w:lineRule="auto"/>
              <w:jc w:val="center"/>
              <w:rPr>
                <w:i/>
                <w:color w:val="4F81BD"/>
                <w:sz w:val="18"/>
              </w:rPr>
            </w:pPr>
            <w:r>
              <w:rPr>
                <w:rFonts w:hint="eastAsia"/>
                <w:i/>
                <w:color w:val="4F81BD"/>
                <w:sz w:val="18"/>
              </w:rPr>
              <w:t>UC-05</w:t>
            </w:r>
          </w:p>
        </w:tc>
        <w:tc>
          <w:tcPr>
            <w:tcW w:w="1667" w:type="pct"/>
          </w:tcPr>
          <w:p w14:paraId="23035E05" w14:textId="77777777" w:rsidR="004E1BB5" w:rsidRDefault="004E1BB5" w:rsidP="006E3D4E">
            <w:pPr>
              <w:pStyle w:val="affffffff8"/>
              <w:spacing w:line="240" w:lineRule="auto"/>
              <w:rPr>
                <w:i/>
                <w:color w:val="4F81BD"/>
                <w:sz w:val="18"/>
              </w:rPr>
            </w:pPr>
            <w:r>
              <w:rPr>
                <w:rFonts w:hint="eastAsia"/>
                <w:i/>
                <w:color w:val="4F81BD"/>
                <w:sz w:val="18"/>
              </w:rPr>
              <w:t>现金管理</w:t>
            </w:r>
          </w:p>
        </w:tc>
        <w:tc>
          <w:tcPr>
            <w:tcW w:w="1665" w:type="pct"/>
          </w:tcPr>
          <w:p w14:paraId="533AA308" w14:textId="77777777" w:rsidR="004E1BB5" w:rsidRDefault="004E1BB5" w:rsidP="006E3D4E">
            <w:pPr>
              <w:pStyle w:val="affffffff8"/>
              <w:spacing w:line="240" w:lineRule="auto"/>
              <w:rPr>
                <w:i/>
                <w:color w:val="4F81BD"/>
                <w:sz w:val="18"/>
              </w:rPr>
            </w:pPr>
            <w:r>
              <w:rPr>
                <w:rFonts w:hint="eastAsia"/>
                <w:i/>
                <w:color w:val="4F81BD"/>
                <w:sz w:val="18"/>
              </w:rPr>
              <w:t>ACT05</w:t>
            </w:r>
          </w:p>
        </w:tc>
      </w:tr>
      <w:tr w:rsidR="004E1BB5" w14:paraId="7316ED46" w14:textId="77777777" w:rsidTr="006E3D4E">
        <w:trPr>
          <w:cantSplit/>
        </w:trPr>
        <w:tc>
          <w:tcPr>
            <w:tcW w:w="1667" w:type="pct"/>
          </w:tcPr>
          <w:p w14:paraId="47BA0D8C" w14:textId="77777777" w:rsidR="004E1BB5" w:rsidRDefault="004E1BB5" w:rsidP="006E3D4E">
            <w:pPr>
              <w:pStyle w:val="affffffff8"/>
              <w:spacing w:line="240" w:lineRule="auto"/>
              <w:jc w:val="center"/>
              <w:rPr>
                <w:i/>
                <w:color w:val="4F81BD"/>
                <w:sz w:val="18"/>
              </w:rPr>
            </w:pPr>
            <w:r>
              <w:rPr>
                <w:rFonts w:hint="eastAsia"/>
                <w:i/>
                <w:color w:val="4F81BD"/>
                <w:sz w:val="18"/>
              </w:rPr>
              <w:t>UC-06</w:t>
            </w:r>
          </w:p>
        </w:tc>
        <w:tc>
          <w:tcPr>
            <w:tcW w:w="1667" w:type="pct"/>
          </w:tcPr>
          <w:p w14:paraId="47A68C6D" w14:textId="77777777" w:rsidR="004E1BB5" w:rsidRDefault="004E1BB5" w:rsidP="006E3D4E">
            <w:pPr>
              <w:pStyle w:val="affffffff8"/>
              <w:spacing w:line="240" w:lineRule="auto"/>
              <w:rPr>
                <w:i/>
                <w:color w:val="4F81BD"/>
                <w:sz w:val="18"/>
              </w:rPr>
            </w:pPr>
            <w:r>
              <w:rPr>
                <w:rFonts w:hint="eastAsia"/>
                <w:i/>
                <w:color w:val="4F81BD"/>
                <w:sz w:val="18"/>
              </w:rPr>
              <w:t>活动审计</w:t>
            </w:r>
          </w:p>
        </w:tc>
        <w:tc>
          <w:tcPr>
            <w:tcW w:w="1665" w:type="pct"/>
          </w:tcPr>
          <w:p w14:paraId="5B65FFE5" w14:textId="77777777" w:rsidR="004E1BB5" w:rsidRDefault="004E1BB5" w:rsidP="006E3D4E">
            <w:pPr>
              <w:pStyle w:val="affffffff8"/>
              <w:spacing w:line="240" w:lineRule="auto"/>
              <w:rPr>
                <w:i/>
                <w:color w:val="4F81BD"/>
                <w:sz w:val="18"/>
              </w:rPr>
            </w:pPr>
            <w:r>
              <w:rPr>
                <w:rFonts w:hint="eastAsia"/>
                <w:i/>
                <w:color w:val="4F81BD"/>
                <w:sz w:val="18"/>
              </w:rPr>
              <w:t>ACT06</w:t>
            </w:r>
          </w:p>
        </w:tc>
      </w:tr>
      <w:tr w:rsidR="004E1BB5" w14:paraId="021CF5FF" w14:textId="77777777" w:rsidTr="006E3D4E">
        <w:trPr>
          <w:cantSplit/>
        </w:trPr>
        <w:tc>
          <w:tcPr>
            <w:tcW w:w="1667" w:type="pct"/>
          </w:tcPr>
          <w:p w14:paraId="519984A6" w14:textId="77777777" w:rsidR="004E1BB5" w:rsidRDefault="004E1BB5" w:rsidP="006E3D4E">
            <w:pPr>
              <w:pStyle w:val="affffffff8"/>
              <w:spacing w:line="240" w:lineRule="auto"/>
              <w:jc w:val="center"/>
              <w:rPr>
                <w:i/>
                <w:color w:val="4F81BD"/>
                <w:sz w:val="18"/>
              </w:rPr>
            </w:pPr>
            <w:r>
              <w:rPr>
                <w:rFonts w:hint="eastAsia"/>
                <w:i/>
                <w:color w:val="4F81BD"/>
                <w:sz w:val="18"/>
              </w:rPr>
              <w:t>UC-07</w:t>
            </w:r>
          </w:p>
        </w:tc>
        <w:tc>
          <w:tcPr>
            <w:tcW w:w="1667" w:type="pct"/>
          </w:tcPr>
          <w:p w14:paraId="0982B5A4" w14:textId="77777777" w:rsidR="004E1BB5" w:rsidRDefault="004E1BB5" w:rsidP="006E3D4E">
            <w:pPr>
              <w:pStyle w:val="affffffff8"/>
              <w:spacing w:line="240" w:lineRule="auto"/>
              <w:rPr>
                <w:i/>
                <w:color w:val="4F81BD"/>
                <w:sz w:val="18"/>
              </w:rPr>
            </w:pPr>
            <w:r>
              <w:rPr>
                <w:rFonts w:hint="eastAsia"/>
                <w:i/>
                <w:color w:val="4F81BD"/>
                <w:sz w:val="18"/>
              </w:rPr>
              <w:t>安全管理</w:t>
            </w:r>
          </w:p>
        </w:tc>
        <w:tc>
          <w:tcPr>
            <w:tcW w:w="1665" w:type="pct"/>
          </w:tcPr>
          <w:p w14:paraId="767F062D" w14:textId="77777777" w:rsidR="004E1BB5" w:rsidRDefault="004E1BB5" w:rsidP="006E3D4E">
            <w:pPr>
              <w:pStyle w:val="affffffff8"/>
              <w:spacing w:line="240" w:lineRule="auto"/>
              <w:rPr>
                <w:i/>
                <w:color w:val="4F81BD"/>
                <w:sz w:val="18"/>
              </w:rPr>
            </w:pPr>
            <w:r>
              <w:rPr>
                <w:rFonts w:hint="eastAsia"/>
                <w:i/>
                <w:color w:val="4F81BD"/>
                <w:sz w:val="18"/>
              </w:rPr>
              <w:t>ACT07</w:t>
            </w:r>
          </w:p>
        </w:tc>
      </w:tr>
      <w:tr w:rsidR="004E1BB5" w14:paraId="5726F1CE" w14:textId="77777777" w:rsidTr="006E3D4E">
        <w:trPr>
          <w:cantSplit/>
        </w:trPr>
        <w:tc>
          <w:tcPr>
            <w:tcW w:w="1667" w:type="pct"/>
          </w:tcPr>
          <w:p w14:paraId="2C15DEAD" w14:textId="77777777" w:rsidR="004E1BB5" w:rsidRDefault="004E1BB5" w:rsidP="006E3D4E">
            <w:pPr>
              <w:pStyle w:val="affffffff8"/>
              <w:spacing w:line="240" w:lineRule="auto"/>
              <w:jc w:val="center"/>
              <w:rPr>
                <w:i/>
                <w:color w:val="4F81BD"/>
                <w:sz w:val="18"/>
              </w:rPr>
            </w:pPr>
            <w:r>
              <w:rPr>
                <w:rFonts w:hint="eastAsia"/>
                <w:i/>
                <w:color w:val="4F81BD"/>
                <w:sz w:val="18"/>
              </w:rPr>
              <w:t>UC-08</w:t>
            </w:r>
          </w:p>
        </w:tc>
        <w:tc>
          <w:tcPr>
            <w:tcW w:w="1667" w:type="pct"/>
          </w:tcPr>
          <w:p w14:paraId="5E0C5EAD" w14:textId="77777777" w:rsidR="004E1BB5" w:rsidRDefault="004E1BB5" w:rsidP="006E3D4E">
            <w:pPr>
              <w:pStyle w:val="affffffff8"/>
              <w:spacing w:line="240" w:lineRule="auto"/>
              <w:rPr>
                <w:i/>
                <w:color w:val="4F81BD"/>
                <w:sz w:val="18"/>
              </w:rPr>
            </w:pPr>
            <w:r>
              <w:rPr>
                <w:rFonts w:hint="eastAsia"/>
                <w:i/>
                <w:color w:val="4F81BD"/>
                <w:sz w:val="18"/>
              </w:rPr>
              <w:t>用户管理</w:t>
            </w:r>
          </w:p>
        </w:tc>
        <w:tc>
          <w:tcPr>
            <w:tcW w:w="1665" w:type="pct"/>
          </w:tcPr>
          <w:p w14:paraId="1B98FCCC" w14:textId="77777777" w:rsidR="004E1BB5" w:rsidRDefault="004E1BB5" w:rsidP="006E3D4E">
            <w:pPr>
              <w:pStyle w:val="affffffff8"/>
              <w:spacing w:line="240" w:lineRule="auto"/>
              <w:rPr>
                <w:i/>
                <w:color w:val="4F81BD"/>
                <w:sz w:val="18"/>
              </w:rPr>
            </w:pPr>
            <w:r>
              <w:rPr>
                <w:rFonts w:hint="eastAsia"/>
                <w:i/>
                <w:color w:val="4F81BD"/>
                <w:sz w:val="18"/>
              </w:rPr>
              <w:t>ACT08</w:t>
            </w:r>
          </w:p>
        </w:tc>
      </w:tr>
    </w:tbl>
    <w:p w14:paraId="0C17418F" w14:textId="77777777" w:rsidR="004E1BB5" w:rsidRDefault="004E1BB5" w:rsidP="004E1BB5">
      <w:pPr>
        <w:pStyle w:val="afffffff9"/>
        <w:ind w:left="420" w:firstLineChars="0" w:firstLine="0"/>
        <w:jc w:val="left"/>
        <w:rPr>
          <w:i/>
          <w:color w:val="4F81BD"/>
        </w:rPr>
      </w:pPr>
    </w:p>
    <w:p w14:paraId="733AB6A1" w14:textId="77777777" w:rsidR="004E1BB5" w:rsidRDefault="004E1BB5" w:rsidP="004E1BB5">
      <w:pPr>
        <w:pStyle w:val="afffffff9"/>
        <w:ind w:left="420" w:firstLineChars="0" w:firstLine="0"/>
        <w:jc w:val="left"/>
        <w:rPr>
          <w:i/>
          <w:color w:val="4F81BD"/>
        </w:rPr>
      </w:pPr>
    </w:p>
    <w:p w14:paraId="2E7D3AB9" w14:textId="77777777" w:rsidR="004E1BB5" w:rsidRPr="003C69EE" w:rsidRDefault="004E1BB5" w:rsidP="00002971">
      <w:pPr>
        <w:pStyle w:val="3"/>
        <w:numPr>
          <w:ilvl w:val="2"/>
          <w:numId w:val="26"/>
        </w:numPr>
        <w:spacing w:line="415" w:lineRule="auto"/>
        <w:rPr>
          <w:bCs w:val="0"/>
        </w:rPr>
      </w:pPr>
      <w:bookmarkStart w:id="122" w:name="_Toc372714348"/>
      <w:r w:rsidRPr="003C69EE">
        <w:rPr>
          <w:rFonts w:hint="eastAsia"/>
          <w:bCs w:val="0"/>
        </w:rPr>
        <w:t>UC-01转账管理用例（示例1 按功能进行分解描述）</w:t>
      </w:r>
      <w:bookmarkEnd w:id="122"/>
    </w:p>
    <w:p w14:paraId="154284FB" w14:textId="77777777" w:rsidR="004E1BB5" w:rsidRDefault="004E1BB5" w:rsidP="004E1BB5">
      <w:pPr>
        <w:pStyle w:val="afffffffc"/>
        <w:keepNext/>
        <w:jc w:val="center"/>
      </w:pPr>
      <w:bookmarkStart w:id="123" w:name="_Toc358155097"/>
      <w:bookmarkStart w:id="124" w:name="_Toc372714537"/>
      <w:r>
        <w:rPr>
          <w:rFonts w:hint="eastAsia"/>
        </w:rPr>
        <w:t>表</w:t>
      </w:r>
      <w:r w:rsidR="00905B3C">
        <w:rPr>
          <w:rFonts w:ascii="宋体" w:eastAsia="宋体" w:hAnsi="宋体"/>
          <w:sz w:val="18"/>
        </w:rPr>
        <w:fldChar w:fldCharType="begin"/>
      </w:r>
      <w:r>
        <w:rPr>
          <w:rFonts w:ascii="宋体" w:eastAsia="宋体" w:hAnsi="宋体"/>
          <w:sz w:val="18"/>
        </w:rPr>
        <w:instrText xml:space="preserve"> SEQ 表格 \* ARABIC </w:instrText>
      </w:r>
      <w:r w:rsidR="00905B3C">
        <w:rPr>
          <w:rFonts w:ascii="宋体" w:eastAsia="宋体" w:hAnsi="宋体"/>
          <w:sz w:val="18"/>
        </w:rPr>
        <w:fldChar w:fldCharType="separate"/>
      </w:r>
      <w:r w:rsidR="006E3D4E">
        <w:rPr>
          <w:rFonts w:ascii="宋体" w:eastAsia="宋体" w:hAnsi="宋体"/>
          <w:noProof/>
          <w:sz w:val="18"/>
        </w:rPr>
        <w:t>9</w:t>
      </w:r>
      <w:r w:rsidR="00905B3C">
        <w:rPr>
          <w:rFonts w:ascii="宋体" w:eastAsia="宋体" w:hAnsi="宋体"/>
          <w:sz w:val="18"/>
        </w:rPr>
        <w:fldChar w:fldCharType="end"/>
      </w:r>
      <w:r>
        <w:rPr>
          <w:rFonts w:hint="eastAsia"/>
        </w:rPr>
        <w:t xml:space="preserve"> </w:t>
      </w:r>
      <w:r w:rsidRPr="00881079">
        <w:rPr>
          <w:rFonts w:hint="eastAsia"/>
        </w:rPr>
        <w:t>银行转账用例</w:t>
      </w:r>
      <w:bookmarkEnd w:id="123"/>
      <w:bookmarkEnd w:id="124"/>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4E1BB5" w14:paraId="66B9BE0C" w14:textId="77777777" w:rsidTr="000F2143">
        <w:tc>
          <w:tcPr>
            <w:tcW w:w="993" w:type="dxa"/>
            <w:shd w:val="clear" w:color="auto" w:fill="D9D9D9"/>
            <w:vAlign w:val="center"/>
          </w:tcPr>
          <w:p w14:paraId="33F44662" w14:textId="77777777" w:rsidR="004E1BB5" w:rsidRDefault="004E1BB5" w:rsidP="006E3D4E">
            <w:pPr>
              <w:rPr>
                <w:rFonts w:ascii="宋体" w:hAnsi="宋体"/>
                <w:b/>
                <w:sz w:val="18"/>
              </w:rPr>
            </w:pPr>
            <w:r>
              <w:rPr>
                <w:rFonts w:ascii="宋体" w:hAnsi="宋体" w:hint="eastAsia"/>
                <w:b/>
                <w:sz w:val="18"/>
              </w:rPr>
              <w:t>用例名称</w:t>
            </w:r>
          </w:p>
        </w:tc>
        <w:tc>
          <w:tcPr>
            <w:tcW w:w="7620" w:type="dxa"/>
          </w:tcPr>
          <w:p w14:paraId="3D3CF618" w14:textId="77777777" w:rsidR="004E1BB5" w:rsidRDefault="004E1BB5" w:rsidP="006E3D4E">
            <w:pPr>
              <w:rPr>
                <w:rFonts w:ascii="宋体" w:hAnsi="宋体"/>
                <w:i/>
                <w:color w:val="4F81BD"/>
                <w:sz w:val="18"/>
              </w:rPr>
            </w:pPr>
            <w:r>
              <w:rPr>
                <w:rFonts w:ascii="宋体" w:hAnsi="宋体" w:hint="eastAsia"/>
                <w:i/>
                <w:color w:val="4F81BD"/>
                <w:sz w:val="18"/>
              </w:rPr>
              <w:t>银行转帐</w:t>
            </w:r>
          </w:p>
        </w:tc>
      </w:tr>
      <w:tr w:rsidR="004E1BB5" w14:paraId="6DF9A475" w14:textId="77777777" w:rsidTr="000F2143">
        <w:tc>
          <w:tcPr>
            <w:tcW w:w="993" w:type="dxa"/>
            <w:shd w:val="clear" w:color="auto" w:fill="D9D9D9"/>
            <w:vAlign w:val="center"/>
          </w:tcPr>
          <w:p w14:paraId="7EBCCF90" w14:textId="77777777" w:rsidR="004E1BB5" w:rsidRDefault="004E1BB5" w:rsidP="006E3D4E">
            <w:pPr>
              <w:rPr>
                <w:rFonts w:ascii="宋体" w:hAnsi="宋体"/>
                <w:b/>
                <w:sz w:val="18"/>
              </w:rPr>
            </w:pPr>
            <w:r>
              <w:rPr>
                <w:rFonts w:ascii="宋体" w:hAnsi="宋体" w:hint="eastAsia"/>
                <w:b/>
                <w:sz w:val="18"/>
              </w:rPr>
              <w:t>用例编号</w:t>
            </w:r>
          </w:p>
        </w:tc>
        <w:tc>
          <w:tcPr>
            <w:tcW w:w="7620" w:type="dxa"/>
          </w:tcPr>
          <w:p w14:paraId="2C73B529" w14:textId="77777777" w:rsidR="004E1BB5" w:rsidRDefault="004E1BB5" w:rsidP="006E3D4E">
            <w:pPr>
              <w:rPr>
                <w:rFonts w:ascii="宋体" w:hAnsi="宋体"/>
                <w:i/>
                <w:color w:val="4F81BD"/>
                <w:sz w:val="18"/>
              </w:rPr>
            </w:pPr>
            <w:r>
              <w:rPr>
                <w:rFonts w:ascii="宋体" w:hAnsi="宋体" w:hint="eastAsia"/>
                <w:i/>
                <w:color w:val="4F81BD"/>
                <w:sz w:val="18"/>
              </w:rPr>
              <w:t>XXX_UC-P1-01</w:t>
            </w:r>
          </w:p>
        </w:tc>
      </w:tr>
      <w:tr w:rsidR="004E1BB5" w14:paraId="41509035" w14:textId="77777777" w:rsidTr="000F2143">
        <w:tc>
          <w:tcPr>
            <w:tcW w:w="993" w:type="dxa"/>
            <w:shd w:val="clear" w:color="auto" w:fill="D9D9D9"/>
            <w:vAlign w:val="center"/>
          </w:tcPr>
          <w:p w14:paraId="1D27100C" w14:textId="77777777" w:rsidR="004E1BB5" w:rsidRDefault="004E1BB5" w:rsidP="006E3D4E">
            <w:pPr>
              <w:rPr>
                <w:rFonts w:ascii="宋体" w:hAnsi="宋体"/>
                <w:b/>
                <w:sz w:val="18"/>
              </w:rPr>
            </w:pPr>
            <w:r>
              <w:rPr>
                <w:rFonts w:ascii="宋体" w:hAnsi="宋体" w:hint="eastAsia"/>
                <w:b/>
                <w:sz w:val="18"/>
              </w:rPr>
              <w:t>参与者</w:t>
            </w:r>
          </w:p>
        </w:tc>
        <w:tc>
          <w:tcPr>
            <w:tcW w:w="7620" w:type="dxa"/>
          </w:tcPr>
          <w:p w14:paraId="7E9F536E" w14:textId="77777777" w:rsidR="004E1BB5" w:rsidRDefault="004E1BB5" w:rsidP="006E3D4E">
            <w:pPr>
              <w:rPr>
                <w:rFonts w:ascii="宋体" w:hAnsi="宋体"/>
                <w:i/>
                <w:color w:val="4F81BD"/>
                <w:sz w:val="18"/>
              </w:rPr>
            </w:pPr>
            <w:r>
              <w:rPr>
                <w:rFonts w:ascii="宋体" w:hAnsi="宋体" w:hint="eastAsia"/>
                <w:i/>
                <w:color w:val="4F81BD"/>
                <w:sz w:val="18"/>
              </w:rPr>
              <w:t>执行该用例的岗位，与4.3定义的岗位对应</w:t>
            </w:r>
          </w:p>
        </w:tc>
      </w:tr>
      <w:tr w:rsidR="004E1BB5" w14:paraId="29F8CBE7" w14:textId="77777777" w:rsidTr="000F2143">
        <w:tc>
          <w:tcPr>
            <w:tcW w:w="993" w:type="dxa"/>
            <w:shd w:val="clear" w:color="auto" w:fill="D9D9D9"/>
            <w:vAlign w:val="center"/>
          </w:tcPr>
          <w:p w14:paraId="4AB914CC" w14:textId="77777777" w:rsidR="004E1BB5" w:rsidRDefault="004E1BB5" w:rsidP="006E3D4E">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395FC441" w14:textId="77777777" w:rsidR="004E1BB5" w:rsidRDefault="004E1BB5" w:rsidP="006E3D4E">
            <w:pPr>
              <w:rPr>
                <w:rFonts w:ascii="宋体" w:hAnsi="宋体"/>
                <w:i/>
                <w:color w:val="4F81BD"/>
                <w:sz w:val="18"/>
              </w:rPr>
            </w:pPr>
            <w:r>
              <w:rPr>
                <w:rFonts w:ascii="宋体" w:hAnsi="宋体" w:hint="eastAsia"/>
                <w:i/>
                <w:color w:val="4F81BD"/>
                <w:sz w:val="18"/>
              </w:rPr>
              <w:t>用户通过认证并成功登录系统，并且已经开通了转账功能</w:t>
            </w:r>
          </w:p>
        </w:tc>
      </w:tr>
      <w:tr w:rsidR="004E1BB5" w14:paraId="5D5710D5" w14:textId="77777777" w:rsidTr="000F2143">
        <w:tc>
          <w:tcPr>
            <w:tcW w:w="993" w:type="dxa"/>
            <w:shd w:val="clear" w:color="auto" w:fill="D9D9D9"/>
            <w:vAlign w:val="center"/>
          </w:tcPr>
          <w:p w14:paraId="48B33209" w14:textId="77777777" w:rsidR="004E1BB5" w:rsidRDefault="004E1BB5" w:rsidP="006E3D4E">
            <w:pPr>
              <w:rPr>
                <w:rFonts w:ascii="宋体" w:hAnsi="宋体"/>
                <w:b/>
                <w:sz w:val="18"/>
              </w:rPr>
            </w:pPr>
            <w:r>
              <w:rPr>
                <w:rFonts w:ascii="宋体" w:hAnsi="宋体" w:hint="eastAsia"/>
                <w:b/>
                <w:sz w:val="18"/>
              </w:rPr>
              <w:t>业务步骤</w:t>
            </w:r>
          </w:p>
        </w:tc>
        <w:tc>
          <w:tcPr>
            <w:tcW w:w="7620" w:type="dxa"/>
          </w:tcPr>
          <w:p w14:paraId="1D936A4C" w14:textId="77777777" w:rsidR="004E1BB5" w:rsidRDefault="004E1BB5" w:rsidP="00002971">
            <w:pPr>
              <w:numPr>
                <w:ilvl w:val="0"/>
                <w:numId w:val="21"/>
              </w:numPr>
              <w:rPr>
                <w:rFonts w:ascii="宋体" w:hAnsi="宋体"/>
                <w:i/>
                <w:color w:val="4F81BD"/>
                <w:sz w:val="18"/>
              </w:rPr>
            </w:pPr>
            <w:r>
              <w:rPr>
                <w:rFonts w:ascii="宋体" w:hAnsi="宋体" w:hint="eastAsia"/>
                <w:i/>
                <w:color w:val="4F81BD"/>
                <w:sz w:val="18"/>
              </w:rPr>
              <w:t>查询待转出账户余额，检查是否有足够存款</w:t>
            </w:r>
          </w:p>
          <w:p w14:paraId="3B61B615" w14:textId="77777777" w:rsidR="004E1BB5" w:rsidRDefault="004E1BB5" w:rsidP="00002971">
            <w:pPr>
              <w:numPr>
                <w:ilvl w:val="0"/>
                <w:numId w:val="21"/>
              </w:numPr>
              <w:rPr>
                <w:rFonts w:ascii="宋体" w:hAnsi="宋体"/>
                <w:i/>
                <w:color w:val="4F81BD"/>
                <w:sz w:val="18"/>
              </w:rPr>
            </w:pPr>
            <w:r>
              <w:rPr>
                <w:rFonts w:ascii="宋体" w:hAnsi="宋体" w:hint="eastAsia"/>
                <w:i/>
                <w:color w:val="4F81BD"/>
                <w:sz w:val="18"/>
              </w:rPr>
              <w:t>从待转出账户扣除相应款项</w:t>
            </w:r>
          </w:p>
          <w:p w14:paraId="2E93209E" w14:textId="77777777" w:rsidR="004E1BB5" w:rsidRDefault="004E1BB5" w:rsidP="00002971">
            <w:pPr>
              <w:numPr>
                <w:ilvl w:val="0"/>
                <w:numId w:val="21"/>
              </w:numPr>
              <w:rPr>
                <w:rFonts w:ascii="宋体" w:hAnsi="宋体"/>
                <w:i/>
                <w:color w:val="4F81BD"/>
                <w:sz w:val="18"/>
              </w:rPr>
            </w:pPr>
            <w:r>
              <w:rPr>
                <w:rFonts w:ascii="宋体" w:hAnsi="宋体" w:hint="eastAsia"/>
                <w:i/>
                <w:color w:val="4F81BD"/>
                <w:sz w:val="18"/>
              </w:rPr>
              <w:t>在转入账户转入相应款项</w:t>
            </w:r>
          </w:p>
        </w:tc>
      </w:tr>
      <w:tr w:rsidR="004E1BB5" w14:paraId="18ADFB51" w14:textId="77777777" w:rsidTr="000F2143">
        <w:tc>
          <w:tcPr>
            <w:tcW w:w="993" w:type="dxa"/>
            <w:shd w:val="clear" w:color="auto" w:fill="D9D9D9"/>
            <w:vAlign w:val="center"/>
          </w:tcPr>
          <w:p w14:paraId="702DA77F" w14:textId="77777777" w:rsidR="004E1BB5" w:rsidRDefault="004E1BB5" w:rsidP="006E3D4E">
            <w:pPr>
              <w:rPr>
                <w:rFonts w:ascii="宋体" w:hAnsi="宋体"/>
                <w:b/>
                <w:sz w:val="18"/>
              </w:rPr>
            </w:pPr>
            <w:r>
              <w:rPr>
                <w:rFonts w:ascii="宋体" w:hAnsi="宋体" w:hint="eastAsia"/>
                <w:b/>
                <w:sz w:val="18"/>
              </w:rPr>
              <w:t>后置条件</w:t>
            </w:r>
          </w:p>
        </w:tc>
        <w:tc>
          <w:tcPr>
            <w:tcW w:w="7620" w:type="dxa"/>
          </w:tcPr>
          <w:p w14:paraId="227FB776" w14:textId="77777777" w:rsidR="004E1BB5" w:rsidRDefault="004E1BB5" w:rsidP="006E3D4E">
            <w:pPr>
              <w:rPr>
                <w:rFonts w:ascii="宋体" w:hAnsi="宋体"/>
                <w:i/>
                <w:color w:val="4F81BD"/>
                <w:sz w:val="18"/>
              </w:rPr>
            </w:pPr>
          </w:p>
        </w:tc>
      </w:tr>
      <w:tr w:rsidR="004E1BB5" w14:paraId="5D449F6D" w14:textId="77777777" w:rsidTr="000F2143">
        <w:tc>
          <w:tcPr>
            <w:tcW w:w="993" w:type="dxa"/>
            <w:shd w:val="clear" w:color="auto" w:fill="D9D9D9"/>
            <w:vAlign w:val="center"/>
          </w:tcPr>
          <w:p w14:paraId="658F16E9" w14:textId="77777777" w:rsidR="004E1BB5" w:rsidRDefault="004E1BB5" w:rsidP="006E3D4E">
            <w:pPr>
              <w:rPr>
                <w:rFonts w:ascii="宋体" w:hAnsi="宋体"/>
                <w:b/>
                <w:sz w:val="18"/>
              </w:rPr>
            </w:pPr>
            <w:r>
              <w:rPr>
                <w:rFonts w:ascii="宋体" w:hAnsi="宋体" w:hint="eastAsia"/>
                <w:b/>
                <w:sz w:val="18"/>
              </w:rPr>
              <w:t>非功能性需求</w:t>
            </w:r>
          </w:p>
        </w:tc>
        <w:tc>
          <w:tcPr>
            <w:tcW w:w="7620" w:type="dxa"/>
          </w:tcPr>
          <w:p w14:paraId="3D6EC33C" w14:textId="77777777" w:rsidR="004E1BB5" w:rsidRDefault="004E1BB5" w:rsidP="006E3D4E">
            <w:pPr>
              <w:rPr>
                <w:rFonts w:ascii="宋体" w:hAnsi="宋体"/>
                <w:i/>
                <w:color w:val="4F81BD"/>
                <w:sz w:val="18"/>
              </w:rPr>
            </w:pPr>
          </w:p>
        </w:tc>
      </w:tr>
      <w:tr w:rsidR="004E1BB5" w14:paraId="1AA726D0" w14:textId="77777777" w:rsidTr="000F2143">
        <w:tc>
          <w:tcPr>
            <w:tcW w:w="993" w:type="dxa"/>
            <w:shd w:val="clear" w:color="auto" w:fill="D9D9D9"/>
            <w:vAlign w:val="center"/>
          </w:tcPr>
          <w:p w14:paraId="2CA4EF24" w14:textId="77777777" w:rsidR="004E1BB5" w:rsidRDefault="004E1BB5" w:rsidP="006E3D4E">
            <w:pPr>
              <w:rPr>
                <w:rFonts w:ascii="宋体" w:hAnsi="宋体"/>
                <w:b/>
                <w:sz w:val="18"/>
              </w:rPr>
            </w:pPr>
            <w:r>
              <w:rPr>
                <w:rFonts w:ascii="宋体" w:hAnsi="宋体" w:hint="eastAsia"/>
                <w:b/>
                <w:sz w:val="18"/>
              </w:rPr>
              <w:t>抽取出的功能名称列表</w:t>
            </w:r>
          </w:p>
        </w:tc>
        <w:tc>
          <w:tcPr>
            <w:tcW w:w="7620" w:type="dxa"/>
          </w:tcPr>
          <w:p w14:paraId="4E770A0D" w14:textId="77777777" w:rsidR="004E1BB5" w:rsidRDefault="004E1BB5" w:rsidP="00002971">
            <w:pPr>
              <w:numPr>
                <w:ilvl w:val="0"/>
                <w:numId w:val="22"/>
              </w:numPr>
              <w:rPr>
                <w:rFonts w:ascii="宋体" w:hAnsi="宋体"/>
                <w:i/>
                <w:color w:val="4F81BD"/>
                <w:sz w:val="18"/>
              </w:rPr>
            </w:pPr>
            <w:r>
              <w:rPr>
                <w:rFonts w:ascii="宋体" w:hAnsi="宋体" w:hint="eastAsia"/>
                <w:i/>
                <w:color w:val="4F81BD"/>
                <w:sz w:val="18"/>
              </w:rPr>
              <w:t>转账</w:t>
            </w:r>
          </w:p>
          <w:p w14:paraId="47C9639F" w14:textId="77777777" w:rsidR="004E1BB5" w:rsidRDefault="004E1BB5" w:rsidP="00002971">
            <w:pPr>
              <w:numPr>
                <w:ilvl w:val="0"/>
                <w:numId w:val="22"/>
              </w:numPr>
              <w:rPr>
                <w:rFonts w:ascii="宋体" w:hAnsi="宋体"/>
                <w:i/>
                <w:color w:val="4F81BD"/>
                <w:sz w:val="18"/>
              </w:rPr>
            </w:pPr>
            <w:r>
              <w:rPr>
                <w:rFonts w:ascii="宋体" w:hAnsi="宋体" w:hint="eastAsia"/>
                <w:i/>
                <w:color w:val="4F81BD"/>
                <w:sz w:val="18"/>
              </w:rPr>
              <w:t>查询余额</w:t>
            </w:r>
          </w:p>
          <w:p w14:paraId="13FFAEDE" w14:textId="77777777" w:rsidR="004E1BB5" w:rsidRDefault="004E1BB5" w:rsidP="00002971">
            <w:pPr>
              <w:numPr>
                <w:ilvl w:val="0"/>
                <w:numId w:val="22"/>
              </w:numPr>
              <w:rPr>
                <w:rFonts w:ascii="宋体" w:hAnsi="宋体"/>
                <w:i/>
                <w:color w:val="4F81BD"/>
                <w:sz w:val="18"/>
              </w:rPr>
            </w:pPr>
            <w:r>
              <w:rPr>
                <w:rFonts w:ascii="宋体" w:hAnsi="宋体" w:hint="eastAsia"/>
                <w:i/>
                <w:color w:val="4F81BD"/>
                <w:sz w:val="18"/>
              </w:rPr>
              <w:t>扣除款项</w:t>
            </w:r>
          </w:p>
          <w:p w14:paraId="52E447E6" w14:textId="77777777" w:rsidR="004E1BB5" w:rsidRDefault="004E1BB5" w:rsidP="00002971">
            <w:pPr>
              <w:numPr>
                <w:ilvl w:val="0"/>
                <w:numId w:val="22"/>
              </w:numPr>
              <w:rPr>
                <w:rFonts w:ascii="宋体" w:hAnsi="宋体"/>
                <w:i/>
                <w:color w:val="4F81BD"/>
                <w:sz w:val="18"/>
              </w:rPr>
            </w:pPr>
            <w:r>
              <w:rPr>
                <w:rFonts w:ascii="宋体" w:hAnsi="宋体" w:hint="eastAsia"/>
                <w:i/>
                <w:color w:val="4F81BD"/>
                <w:sz w:val="18"/>
              </w:rPr>
              <w:t>转入款项</w:t>
            </w:r>
          </w:p>
        </w:tc>
      </w:tr>
    </w:tbl>
    <w:p w14:paraId="1988AE64" w14:textId="77777777" w:rsidR="004E1BB5" w:rsidRDefault="004E1BB5" w:rsidP="004E1BB5"/>
    <w:p w14:paraId="2B96E7FA" w14:textId="77777777" w:rsidR="004E1BB5" w:rsidRPr="003C69EE" w:rsidRDefault="004E1BB5" w:rsidP="00002971">
      <w:pPr>
        <w:pStyle w:val="3"/>
        <w:numPr>
          <w:ilvl w:val="2"/>
          <w:numId w:val="26"/>
        </w:numPr>
        <w:spacing w:line="415" w:lineRule="auto"/>
        <w:rPr>
          <w:bCs w:val="0"/>
        </w:rPr>
      </w:pPr>
      <w:bookmarkStart w:id="125" w:name="_Toc372714349"/>
      <w:r w:rsidRPr="003C69EE">
        <w:rPr>
          <w:rFonts w:hint="eastAsia"/>
          <w:bCs w:val="0"/>
        </w:rPr>
        <w:t>UC-08用户管理用例（示例2 按业务步骤描述）</w:t>
      </w:r>
      <w:bookmarkEnd w:id="125"/>
    </w:p>
    <w:p w14:paraId="574E3DC2" w14:textId="77777777" w:rsidR="004E1BB5" w:rsidRDefault="004E1BB5" w:rsidP="004E1BB5">
      <w:pPr>
        <w:pStyle w:val="afffffffc"/>
        <w:keepNext/>
        <w:jc w:val="center"/>
      </w:pPr>
      <w:bookmarkStart w:id="126" w:name="_Toc358155098"/>
      <w:bookmarkStart w:id="127" w:name="_Toc372714538"/>
      <w:r>
        <w:rPr>
          <w:rFonts w:hint="eastAsia"/>
        </w:rPr>
        <w:t>表</w:t>
      </w:r>
      <w:r w:rsidR="00905B3C">
        <w:rPr>
          <w:rFonts w:ascii="宋体" w:eastAsia="宋体" w:hAnsi="宋体"/>
          <w:sz w:val="18"/>
        </w:rPr>
        <w:fldChar w:fldCharType="begin"/>
      </w:r>
      <w:r>
        <w:rPr>
          <w:rFonts w:ascii="宋体" w:eastAsia="宋体" w:hAnsi="宋体"/>
          <w:sz w:val="18"/>
        </w:rPr>
        <w:instrText xml:space="preserve"> SEQ 表格 \* ARABIC </w:instrText>
      </w:r>
      <w:r w:rsidR="00905B3C">
        <w:rPr>
          <w:rFonts w:ascii="宋体" w:eastAsia="宋体" w:hAnsi="宋体"/>
          <w:sz w:val="18"/>
        </w:rPr>
        <w:fldChar w:fldCharType="separate"/>
      </w:r>
      <w:r w:rsidR="006E3D4E">
        <w:rPr>
          <w:rFonts w:ascii="宋体" w:eastAsia="宋体" w:hAnsi="宋体"/>
          <w:noProof/>
          <w:sz w:val="18"/>
        </w:rPr>
        <w:t>10</w:t>
      </w:r>
      <w:r w:rsidR="00905B3C">
        <w:rPr>
          <w:rFonts w:ascii="宋体" w:eastAsia="宋体" w:hAnsi="宋体"/>
          <w:sz w:val="18"/>
        </w:rPr>
        <w:fldChar w:fldCharType="end"/>
      </w:r>
      <w:r>
        <w:rPr>
          <w:rFonts w:hint="eastAsia"/>
        </w:rPr>
        <w:t xml:space="preserve"> </w:t>
      </w:r>
      <w:r w:rsidRPr="00EE479F">
        <w:rPr>
          <w:rFonts w:hint="eastAsia"/>
        </w:rPr>
        <w:t>注册员工信息用例</w:t>
      </w:r>
      <w:bookmarkEnd w:id="126"/>
      <w:bookmarkEnd w:id="127"/>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3083"/>
        <w:gridCol w:w="4536"/>
      </w:tblGrid>
      <w:tr w:rsidR="004E1BB5" w14:paraId="1DF433A8" w14:textId="77777777" w:rsidTr="000F2143">
        <w:tc>
          <w:tcPr>
            <w:tcW w:w="994" w:type="dxa"/>
            <w:shd w:val="clear" w:color="auto" w:fill="D9D9D9"/>
            <w:vAlign w:val="center"/>
          </w:tcPr>
          <w:p w14:paraId="6FA41071" w14:textId="77777777" w:rsidR="004E1BB5" w:rsidRDefault="004E1BB5" w:rsidP="006E3D4E">
            <w:pPr>
              <w:rPr>
                <w:rFonts w:ascii="宋体" w:hAnsi="宋体"/>
                <w:b/>
                <w:sz w:val="18"/>
              </w:rPr>
            </w:pPr>
            <w:r>
              <w:rPr>
                <w:rFonts w:ascii="宋体" w:hAnsi="宋体" w:hint="eastAsia"/>
                <w:b/>
                <w:sz w:val="18"/>
              </w:rPr>
              <w:t>用例名称</w:t>
            </w:r>
          </w:p>
        </w:tc>
        <w:tc>
          <w:tcPr>
            <w:tcW w:w="7619" w:type="dxa"/>
            <w:gridSpan w:val="2"/>
          </w:tcPr>
          <w:p w14:paraId="0417BE82" w14:textId="77777777" w:rsidR="004E1BB5" w:rsidRDefault="004E1BB5" w:rsidP="006E3D4E">
            <w:pPr>
              <w:rPr>
                <w:rFonts w:ascii="宋体" w:hAnsi="宋体"/>
                <w:i/>
                <w:color w:val="4F81BD"/>
                <w:sz w:val="18"/>
              </w:rPr>
            </w:pPr>
            <w:r>
              <w:rPr>
                <w:rFonts w:ascii="宋体" w:hAnsi="宋体" w:hint="eastAsia"/>
                <w:i/>
                <w:color w:val="4F81BD"/>
                <w:sz w:val="18"/>
              </w:rPr>
              <w:t>注册员工信息</w:t>
            </w:r>
          </w:p>
        </w:tc>
      </w:tr>
      <w:tr w:rsidR="004E1BB5" w14:paraId="674E8046" w14:textId="77777777" w:rsidTr="000F2143">
        <w:tc>
          <w:tcPr>
            <w:tcW w:w="994" w:type="dxa"/>
            <w:shd w:val="clear" w:color="auto" w:fill="D9D9D9"/>
            <w:vAlign w:val="center"/>
          </w:tcPr>
          <w:p w14:paraId="3C6E70E0" w14:textId="77777777" w:rsidR="004E1BB5" w:rsidRDefault="004E1BB5" w:rsidP="006E3D4E">
            <w:pPr>
              <w:rPr>
                <w:rFonts w:ascii="宋体" w:hAnsi="宋体"/>
                <w:b/>
                <w:sz w:val="18"/>
              </w:rPr>
            </w:pPr>
            <w:r>
              <w:rPr>
                <w:rFonts w:ascii="宋体" w:hAnsi="宋体" w:hint="eastAsia"/>
                <w:b/>
                <w:sz w:val="18"/>
              </w:rPr>
              <w:t>用例编号</w:t>
            </w:r>
          </w:p>
        </w:tc>
        <w:tc>
          <w:tcPr>
            <w:tcW w:w="7619" w:type="dxa"/>
            <w:gridSpan w:val="2"/>
          </w:tcPr>
          <w:p w14:paraId="73ED07BB" w14:textId="77777777" w:rsidR="004E1BB5" w:rsidRDefault="004E1BB5" w:rsidP="006E3D4E">
            <w:pPr>
              <w:rPr>
                <w:rFonts w:ascii="宋体" w:hAnsi="宋体"/>
                <w:i/>
                <w:color w:val="4F81BD"/>
                <w:sz w:val="18"/>
              </w:rPr>
            </w:pPr>
            <w:r>
              <w:rPr>
                <w:rFonts w:ascii="宋体" w:hAnsi="宋体" w:hint="eastAsia"/>
                <w:i/>
                <w:color w:val="4F81BD"/>
                <w:sz w:val="18"/>
              </w:rPr>
              <w:t>XXX_UC-P1-01</w:t>
            </w:r>
          </w:p>
        </w:tc>
      </w:tr>
      <w:tr w:rsidR="004E1BB5" w14:paraId="766CBF71" w14:textId="77777777" w:rsidTr="000F2143">
        <w:tc>
          <w:tcPr>
            <w:tcW w:w="994" w:type="dxa"/>
            <w:shd w:val="clear" w:color="auto" w:fill="D9D9D9"/>
            <w:vAlign w:val="center"/>
          </w:tcPr>
          <w:p w14:paraId="499BFAA2" w14:textId="77777777" w:rsidR="004E1BB5" w:rsidRDefault="004E1BB5" w:rsidP="006E3D4E">
            <w:pPr>
              <w:rPr>
                <w:rFonts w:ascii="宋体" w:hAnsi="宋体"/>
                <w:b/>
                <w:sz w:val="18"/>
              </w:rPr>
            </w:pPr>
            <w:r>
              <w:rPr>
                <w:rFonts w:ascii="宋体" w:hAnsi="宋体" w:hint="eastAsia"/>
                <w:b/>
                <w:sz w:val="18"/>
              </w:rPr>
              <w:t>参与者</w:t>
            </w:r>
          </w:p>
        </w:tc>
        <w:tc>
          <w:tcPr>
            <w:tcW w:w="7619" w:type="dxa"/>
            <w:gridSpan w:val="2"/>
          </w:tcPr>
          <w:p w14:paraId="7FEB06B1" w14:textId="77777777" w:rsidR="004E1BB5" w:rsidRDefault="004E1BB5" w:rsidP="006E3D4E">
            <w:pPr>
              <w:rPr>
                <w:rFonts w:ascii="宋体" w:hAnsi="宋体"/>
                <w:i/>
                <w:color w:val="4F81BD"/>
                <w:sz w:val="18"/>
              </w:rPr>
            </w:pPr>
            <w:r>
              <w:rPr>
                <w:rFonts w:ascii="宋体" w:hAnsi="宋体" w:hint="eastAsia"/>
                <w:i/>
                <w:color w:val="4F81BD"/>
                <w:sz w:val="18"/>
              </w:rPr>
              <w:t>1001，[执行该用例的岗位编号，与4.3定义的岗位对应]</w:t>
            </w:r>
          </w:p>
        </w:tc>
      </w:tr>
      <w:tr w:rsidR="004E1BB5" w14:paraId="3573917C" w14:textId="77777777" w:rsidTr="000F2143">
        <w:tc>
          <w:tcPr>
            <w:tcW w:w="994" w:type="dxa"/>
            <w:shd w:val="clear" w:color="auto" w:fill="D9D9D9"/>
            <w:vAlign w:val="center"/>
          </w:tcPr>
          <w:p w14:paraId="44F937BA" w14:textId="77777777" w:rsidR="004E1BB5" w:rsidRDefault="004E1BB5" w:rsidP="006E3D4E">
            <w:pPr>
              <w:rPr>
                <w:rFonts w:ascii="宋体" w:hAnsi="宋体"/>
                <w:b/>
                <w:sz w:val="18"/>
              </w:rPr>
            </w:pPr>
            <w:r>
              <w:rPr>
                <w:rFonts w:ascii="宋体" w:hAnsi="宋体" w:hint="eastAsia"/>
                <w:b/>
                <w:sz w:val="18"/>
              </w:rPr>
              <w:t>前置条件</w:t>
            </w:r>
          </w:p>
        </w:tc>
        <w:tc>
          <w:tcPr>
            <w:tcW w:w="7619" w:type="dxa"/>
            <w:gridSpan w:val="2"/>
            <w:tcBorders>
              <w:bottom w:val="single" w:sz="4" w:space="0" w:color="000000"/>
            </w:tcBorders>
          </w:tcPr>
          <w:p w14:paraId="27DBC725" w14:textId="77777777" w:rsidR="004E1BB5" w:rsidRDefault="004E1BB5" w:rsidP="006E3D4E">
            <w:pPr>
              <w:rPr>
                <w:rFonts w:ascii="宋体" w:hAnsi="宋体"/>
                <w:i/>
                <w:color w:val="4F81BD"/>
                <w:sz w:val="18"/>
              </w:rPr>
            </w:pPr>
            <w:r>
              <w:rPr>
                <w:rFonts w:ascii="宋体" w:hAnsi="宋体" w:hint="eastAsia"/>
                <w:i/>
                <w:color w:val="4F81BD"/>
                <w:sz w:val="18"/>
              </w:rPr>
              <w:t>用户进入系统“添加员工信息”界面</w:t>
            </w:r>
          </w:p>
        </w:tc>
      </w:tr>
      <w:tr w:rsidR="004E1BB5" w14:paraId="187A6CD3" w14:textId="77777777" w:rsidTr="000F2143">
        <w:tc>
          <w:tcPr>
            <w:tcW w:w="994" w:type="dxa"/>
            <w:vMerge w:val="restart"/>
            <w:shd w:val="clear" w:color="auto" w:fill="D9D9D9"/>
            <w:vAlign w:val="center"/>
          </w:tcPr>
          <w:p w14:paraId="2DA120FC" w14:textId="77777777" w:rsidR="004E1BB5" w:rsidRDefault="004E1BB5" w:rsidP="006E3D4E">
            <w:pPr>
              <w:rPr>
                <w:rFonts w:ascii="宋体" w:hAnsi="宋体"/>
                <w:b/>
                <w:sz w:val="18"/>
              </w:rPr>
            </w:pPr>
            <w:r>
              <w:rPr>
                <w:rFonts w:ascii="宋体" w:hAnsi="宋体" w:hint="eastAsia"/>
                <w:b/>
                <w:sz w:val="18"/>
              </w:rPr>
              <w:t>基本流程</w:t>
            </w:r>
          </w:p>
        </w:tc>
        <w:tc>
          <w:tcPr>
            <w:tcW w:w="3083" w:type="dxa"/>
            <w:shd w:val="clear" w:color="auto" w:fill="D9D9D9"/>
          </w:tcPr>
          <w:p w14:paraId="197B1C58" w14:textId="77777777" w:rsidR="004E1BB5" w:rsidRDefault="004E1BB5" w:rsidP="006E3D4E">
            <w:pPr>
              <w:jc w:val="center"/>
              <w:rPr>
                <w:rFonts w:ascii="宋体" w:hAnsi="宋体"/>
                <w:b/>
                <w:sz w:val="18"/>
              </w:rPr>
            </w:pPr>
            <w:r>
              <w:rPr>
                <w:rFonts w:ascii="宋体" w:hAnsi="宋体" w:hint="eastAsia"/>
                <w:b/>
                <w:sz w:val="18"/>
              </w:rPr>
              <w:t>参与者行为</w:t>
            </w:r>
          </w:p>
        </w:tc>
        <w:tc>
          <w:tcPr>
            <w:tcW w:w="4536" w:type="dxa"/>
            <w:shd w:val="clear" w:color="auto" w:fill="D9D9D9"/>
          </w:tcPr>
          <w:p w14:paraId="22FB29AC" w14:textId="77777777" w:rsidR="004E1BB5" w:rsidRDefault="004E1BB5" w:rsidP="006E3D4E">
            <w:pPr>
              <w:jc w:val="center"/>
              <w:rPr>
                <w:rFonts w:ascii="宋体" w:hAnsi="宋体"/>
                <w:b/>
                <w:sz w:val="18"/>
              </w:rPr>
            </w:pPr>
            <w:r>
              <w:rPr>
                <w:rFonts w:ascii="宋体" w:hAnsi="宋体" w:hint="eastAsia"/>
                <w:b/>
                <w:sz w:val="18"/>
              </w:rPr>
              <w:t>系统响应</w:t>
            </w:r>
          </w:p>
        </w:tc>
      </w:tr>
      <w:tr w:rsidR="004E1BB5" w14:paraId="0C6C72CD" w14:textId="77777777" w:rsidTr="000F2143">
        <w:tc>
          <w:tcPr>
            <w:tcW w:w="994" w:type="dxa"/>
            <w:vMerge/>
            <w:shd w:val="clear" w:color="auto" w:fill="D9D9D9"/>
            <w:vAlign w:val="center"/>
          </w:tcPr>
          <w:p w14:paraId="2BAD9D1E" w14:textId="77777777" w:rsidR="004E1BB5" w:rsidRDefault="004E1BB5" w:rsidP="006E3D4E">
            <w:pPr>
              <w:rPr>
                <w:rFonts w:ascii="宋体" w:hAnsi="宋体"/>
                <w:b/>
                <w:sz w:val="18"/>
              </w:rPr>
            </w:pPr>
          </w:p>
        </w:tc>
        <w:tc>
          <w:tcPr>
            <w:tcW w:w="3083" w:type="dxa"/>
          </w:tcPr>
          <w:p w14:paraId="3E713FCC" w14:textId="77777777" w:rsidR="004E1BB5" w:rsidRDefault="004E1BB5" w:rsidP="006E3D4E">
            <w:pPr>
              <w:numPr>
                <w:ilvl w:val="0"/>
                <w:numId w:val="8"/>
              </w:numPr>
              <w:ind w:left="420" w:hanging="420"/>
              <w:rPr>
                <w:rFonts w:ascii="宋体" w:hAnsi="宋体"/>
                <w:i/>
                <w:color w:val="4F81BD"/>
                <w:sz w:val="18"/>
              </w:rPr>
            </w:pPr>
            <w:r>
              <w:rPr>
                <w:rFonts w:ascii="宋体" w:hAnsi="宋体" w:hint="eastAsia"/>
                <w:i/>
                <w:color w:val="4F81BD"/>
                <w:sz w:val="18"/>
              </w:rPr>
              <w:t>用户点击“添加员工信息”按钮。</w:t>
            </w:r>
          </w:p>
        </w:tc>
        <w:tc>
          <w:tcPr>
            <w:tcW w:w="4536" w:type="dxa"/>
          </w:tcPr>
          <w:p w14:paraId="19A93BEB" w14:textId="77777777" w:rsidR="004E1BB5" w:rsidRDefault="004E1BB5" w:rsidP="006E3D4E">
            <w:pPr>
              <w:jc w:val="center"/>
              <w:rPr>
                <w:rFonts w:ascii="宋体" w:hAnsi="宋体"/>
                <w:i/>
                <w:color w:val="4F81BD"/>
                <w:sz w:val="18"/>
              </w:rPr>
            </w:pPr>
          </w:p>
        </w:tc>
      </w:tr>
      <w:tr w:rsidR="004E1BB5" w14:paraId="472986BE" w14:textId="77777777" w:rsidTr="000F2143">
        <w:tc>
          <w:tcPr>
            <w:tcW w:w="994" w:type="dxa"/>
            <w:vMerge/>
            <w:shd w:val="clear" w:color="auto" w:fill="D9D9D9"/>
            <w:vAlign w:val="center"/>
          </w:tcPr>
          <w:p w14:paraId="377CE070" w14:textId="77777777" w:rsidR="004E1BB5" w:rsidRDefault="004E1BB5" w:rsidP="006E3D4E">
            <w:pPr>
              <w:rPr>
                <w:rFonts w:ascii="宋体" w:hAnsi="宋体"/>
                <w:b/>
                <w:sz w:val="18"/>
              </w:rPr>
            </w:pPr>
          </w:p>
        </w:tc>
        <w:tc>
          <w:tcPr>
            <w:tcW w:w="3083" w:type="dxa"/>
          </w:tcPr>
          <w:p w14:paraId="4CBB0AD8" w14:textId="77777777" w:rsidR="004E1BB5" w:rsidRDefault="004E1BB5" w:rsidP="006E3D4E">
            <w:pPr>
              <w:jc w:val="center"/>
              <w:rPr>
                <w:rFonts w:ascii="宋体" w:hAnsi="宋体"/>
                <w:i/>
                <w:color w:val="4F81BD"/>
                <w:sz w:val="18"/>
              </w:rPr>
            </w:pPr>
          </w:p>
        </w:tc>
        <w:tc>
          <w:tcPr>
            <w:tcW w:w="4536" w:type="dxa"/>
          </w:tcPr>
          <w:p w14:paraId="3E9BD85C" w14:textId="77777777" w:rsidR="004E1BB5" w:rsidRDefault="004E1BB5" w:rsidP="00002971">
            <w:pPr>
              <w:numPr>
                <w:ilvl w:val="0"/>
                <w:numId w:val="18"/>
              </w:numPr>
              <w:ind w:left="420" w:hanging="420"/>
              <w:rPr>
                <w:rFonts w:ascii="宋体" w:hAnsi="宋体"/>
                <w:i/>
                <w:color w:val="4F81BD"/>
                <w:sz w:val="18"/>
              </w:rPr>
            </w:pPr>
            <w:r>
              <w:rPr>
                <w:rFonts w:ascii="宋体" w:hAnsi="宋体" w:hint="eastAsia"/>
                <w:i/>
                <w:color w:val="4F81BD"/>
                <w:sz w:val="18"/>
              </w:rPr>
              <w:t>系统显示【员工】编号输入框、【员工】姓名输入框、【部门】选择下拉列表、性别下拉列表。</w:t>
            </w:r>
          </w:p>
          <w:p w14:paraId="7BC81DBB" w14:textId="77777777" w:rsidR="004E1BB5" w:rsidRDefault="004E1BB5" w:rsidP="006E3D4E">
            <w:pPr>
              <w:jc w:val="center"/>
              <w:rPr>
                <w:rFonts w:ascii="宋体" w:hAnsi="宋体"/>
                <w:i/>
                <w:color w:val="4F81BD"/>
                <w:sz w:val="18"/>
              </w:rPr>
            </w:pPr>
          </w:p>
        </w:tc>
      </w:tr>
      <w:tr w:rsidR="004E1BB5" w14:paraId="4CA75626" w14:textId="77777777" w:rsidTr="000F2143">
        <w:tc>
          <w:tcPr>
            <w:tcW w:w="994" w:type="dxa"/>
            <w:vMerge/>
            <w:shd w:val="clear" w:color="auto" w:fill="D9D9D9"/>
            <w:vAlign w:val="center"/>
          </w:tcPr>
          <w:p w14:paraId="1F2311F3" w14:textId="77777777" w:rsidR="004E1BB5" w:rsidRDefault="004E1BB5" w:rsidP="006E3D4E">
            <w:pPr>
              <w:rPr>
                <w:rFonts w:ascii="宋体" w:hAnsi="宋体"/>
                <w:b/>
                <w:sz w:val="18"/>
              </w:rPr>
            </w:pPr>
          </w:p>
        </w:tc>
        <w:tc>
          <w:tcPr>
            <w:tcW w:w="3083" w:type="dxa"/>
          </w:tcPr>
          <w:p w14:paraId="1F745279" w14:textId="77777777" w:rsidR="004E1BB5" w:rsidRDefault="004E1BB5" w:rsidP="00002971">
            <w:pPr>
              <w:numPr>
                <w:ilvl w:val="0"/>
                <w:numId w:val="23"/>
              </w:numPr>
              <w:rPr>
                <w:rFonts w:ascii="宋体" w:hAnsi="宋体"/>
                <w:i/>
                <w:color w:val="4F81BD"/>
                <w:sz w:val="18"/>
              </w:rPr>
            </w:pPr>
            <w:r>
              <w:rPr>
                <w:rFonts w:ascii="宋体" w:hAnsi="宋体" w:hint="eastAsia"/>
                <w:i/>
                <w:color w:val="4F81BD"/>
                <w:sz w:val="18"/>
              </w:rPr>
              <w:t>用户输入员工编号、员工姓名、选择性别、部门。</w:t>
            </w:r>
          </w:p>
        </w:tc>
        <w:tc>
          <w:tcPr>
            <w:tcW w:w="4536" w:type="dxa"/>
          </w:tcPr>
          <w:p w14:paraId="4C8CB277" w14:textId="77777777" w:rsidR="004E1BB5" w:rsidRDefault="004E1BB5" w:rsidP="006E3D4E">
            <w:pPr>
              <w:jc w:val="center"/>
              <w:rPr>
                <w:rFonts w:ascii="宋体" w:hAnsi="宋体"/>
                <w:i/>
                <w:color w:val="4F81BD"/>
                <w:sz w:val="18"/>
              </w:rPr>
            </w:pPr>
          </w:p>
        </w:tc>
      </w:tr>
      <w:tr w:rsidR="004E1BB5" w14:paraId="62897500" w14:textId="77777777" w:rsidTr="000F2143">
        <w:tc>
          <w:tcPr>
            <w:tcW w:w="994" w:type="dxa"/>
            <w:vMerge/>
            <w:shd w:val="clear" w:color="auto" w:fill="D9D9D9"/>
            <w:vAlign w:val="center"/>
          </w:tcPr>
          <w:p w14:paraId="4AA0BE41" w14:textId="77777777" w:rsidR="004E1BB5" w:rsidRDefault="004E1BB5" w:rsidP="006E3D4E">
            <w:pPr>
              <w:rPr>
                <w:rFonts w:ascii="宋体" w:hAnsi="宋体"/>
                <w:b/>
                <w:sz w:val="18"/>
              </w:rPr>
            </w:pPr>
          </w:p>
        </w:tc>
        <w:tc>
          <w:tcPr>
            <w:tcW w:w="3083" w:type="dxa"/>
          </w:tcPr>
          <w:p w14:paraId="13AFA446" w14:textId="77777777" w:rsidR="004E1BB5" w:rsidRDefault="004E1BB5" w:rsidP="006E3D4E">
            <w:pPr>
              <w:numPr>
                <w:ilvl w:val="0"/>
                <w:numId w:val="9"/>
              </w:numPr>
              <w:ind w:left="420" w:hanging="420"/>
              <w:jc w:val="left"/>
              <w:rPr>
                <w:rFonts w:ascii="宋体" w:hAnsi="宋体"/>
                <w:i/>
                <w:color w:val="4F81BD"/>
                <w:sz w:val="18"/>
              </w:rPr>
            </w:pPr>
            <w:r>
              <w:rPr>
                <w:rFonts w:ascii="宋体" w:hAnsi="宋体" w:hint="eastAsia"/>
                <w:i/>
                <w:color w:val="4F81BD"/>
                <w:sz w:val="18"/>
              </w:rPr>
              <w:t>用户点击“保存”按钮。</w:t>
            </w:r>
          </w:p>
        </w:tc>
        <w:tc>
          <w:tcPr>
            <w:tcW w:w="4536" w:type="dxa"/>
          </w:tcPr>
          <w:p w14:paraId="543DD10B" w14:textId="77777777" w:rsidR="004E1BB5" w:rsidRDefault="004E1BB5" w:rsidP="006E3D4E">
            <w:pPr>
              <w:jc w:val="center"/>
              <w:rPr>
                <w:rFonts w:ascii="宋体" w:hAnsi="宋体"/>
                <w:i/>
                <w:color w:val="4F81BD"/>
                <w:sz w:val="18"/>
              </w:rPr>
            </w:pPr>
          </w:p>
        </w:tc>
      </w:tr>
      <w:tr w:rsidR="004E1BB5" w14:paraId="458BF6B4" w14:textId="77777777" w:rsidTr="000F2143">
        <w:tc>
          <w:tcPr>
            <w:tcW w:w="994" w:type="dxa"/>
            <w:vMerge/>
            <w:shd w:val="clear" w:color="auto" w:fill="D9D9D9"/>
            <w:vAlign w:val="center"/>
          </w:tcPr>
          <w:p w14:paraId="4E5A7151" w14:textId="77777777" w:rsidR="004E1BB5" w:rsidRDefault="004E1BB5" w:rsidP="006E3D4E">
            <w:pPr>
              <w:rPr>
                <w:rFonts w:ascii="宋体" w:hAnsi="宋体"/>
                <w:b/>
                <w:sz w:val="18"/>
              </w:rPr>
            </w:pPr>
          </w:p>
        </w:tc>
        <w:tc>
          <w:tcPr>
            <w:tcW w:w="3083" w:type="dxa"/>
          </w:tcPr>
          <w:p w14:paraId="7EBA14FA" w14:textId="77777777" w:rsidR="004E1BB5" w:rsidRDefault="004E1BB5" w:rsidP="006E3D4E">
            <w:pPr>
              <w:jc w:val="center"/>
              <w:rPr>
                <w:rFonts w:ascii="宋体" w:hAnsi="宋体"/>
                <w:i/>
                <w:color w:val="4F81BD"/>
                <w:sz w:val="18"/>
              </w:rPr>
            </w:pPr>
          </w:p>
        </w:tc>
        <w:tc>
          <w:tcPr>
            <w:tcW w:w="4536" w:type="dxa"/>
          </w:tcPr>
          <w:p w14:paraId="43C3B1E2" w14:textId="77777777" w:rsidR="004E1BB5" w:rsidRDefault="004E1BB5" w:rsidP="006E3D4E">
            <w:pPr>
              <w:jc w:val="left"/>
              <w:rPr>
                <w:rFonts w:ascii="宋体" w:hAnsi="宋体"/>
                <w:i/>
                <w:color w:val="4F81BD"/>
                <w:sz w:val="18"/>
              </w:rPr>
            </w:pPr>
            <w:r>
              <w:rPr>
                <w:rFonts w:ascii="宋体" w:hAnsi="宋体" w:hint="eastAsia"/>
                <w:i/>
                <w:color w:val="4F81BD"/>
                <w:sz w:val="18"/>
              </w:rPr>
              <w:t>5．系统提示“保存成功”</w:t>
            </w:r>
          </w:p>
        </w:tc>
      </w:tr>
      <w:tr w:rsidR="004E1BB5" w14:paraId="373C1B91" w14:textId="77777777" w:rsidTr="000F2143">
        <w:tc>
          <w:tcPr>
            <w:tcW w:w="994" w:type="dxa"/>
            <w:shd w:val="clear" w:color="auto" w:fill="D9D9D9"/>
            <w:vAlign w:val="center"/>
          </w:tcPr>
          <w:p w14:paraId="25843BCC" w14:textId="77777777" w:rsidR="004E1BB5" w:rsidRDefault="004E1BB5" w:rsidP="006E3D4E">
            <w:pPr>
              <w:rPr>
                <w:rFonts w:ascii="宋体" w:hAnsi="宋体"/>
                <w:b/>
                <w:sz w:val="18"/>
              </w:rPr>
            </w:pPr>
            <w:r>
              <w:rPr>
                <w:rFonts w:ascii="宋体" w:hAnsi="宋体" w:hint="eastAsia"/>
                <w:b/>
                <w:sz w:val="18"/>
              </w:rPr>
              <w:t>备选流程</w:t>
            </w:r>
          </w:p>
        </w:tc>
        <w:tc>
          <w:tcPr>
            <w:tcW w:w="7619" w:type="dxa"/>
            <w:gridSpan w:val="2"/>
          </w:tcPr>
          <w:p w14:paraId="5CF6C3DE" w14:textId="77777777" w:rsidR="004E1BB5" w:rsidRDefault="004E1BB5" w:rsidP="006E3D4E">
            <w:pPr>
              <w:rPr>
                <w:rFonts w:ascii="宋体" w:hAnsi="宋体"/>
                <w:i/>
                <w:color w:val="4F81BD"/>
                <w:sz w:val="18"/>
              </w:rPr>
            </w:pPr>
            <w:r>
              <w:rPr>
                <w:rFonts w:ascii="宋体" w:hAnsi="宋体" w:hint="eastAsia"/>
                <w:i/>
                <w:color w:val="4F81BD"/>
                <w:sz w:val="18"/>
              </w:rPr>
              <w:t>4a 检查【员工】姓名、【员工】编号、【部门】、性别是否为空</w:t>
            </w:r>
          </w:p>
          <w:p w14:paraId="01C515C9" w14:textId="77777777" w:rsidR="004E1BB5" w:rsidRDefault="004E1BB5" w:rsidP="006E3D4E">
            <w:pPr>
              <w:ind w:leftChars="100" w:left="210" w:firstLineChars="50" w:firstLine="90"/>
              <w:rPr>
                <w:rFonts w:ascii="宋体" w:hAnsi="宋体"/>
                <w:i/>
                <w:color w:val="4F81BD"/>
                <w:sz w:val="18"/>
              </w:rPr>
            </w:pPr>
            <w:r>
              <w:rPr>
                <w:rFonts w:ascii="宋体" w:hAnsi="宋体" w:hint="eastAsia"/>
                <w:i/>
                <w:color w:val="4F81BD"/>
                <w:sz w:val="18"/>
              </w:rPr>
              <w:t>4a1 用户点击“保存”，客户端验证【员工】姓名、【员工】编号、【部门】、性别是否为空。</w:t>
            </w:r>
          </w:p>
          <w:p w14:paraId="00E17659" w14:textId="77777777" w:rsidR="004E1BB5" w:rsidRDefault="004E1BB5" w:rsidP="006E3D4E">
            <w:pPr>
              <w:ind w:leftChars="100" w:left="210" w:firstLineChars="50" w:firstLine="90"/>
              <w:rPr>
                <w:rFonts w:ascii="宋体" w:hAnsi="宋体"/>
                <w:i/>
                <w:color w:val="4F81BD"/>
                <w:sz w:val="18"/>
              </w:rPr>
            </w:pPr>
            <w:r>
              <w:rPr>
                <w:rFonts w:ascii="宋体" w:hAnsi="宋体" w:hint="eastAsia"/>
                <w:i/>
                <w:color w:val="4F81BD"/>
                <w:sz w:val="18"/>
              </w:rPr>
              <w:t>4a2 若为空，给出不能为空提示。</w:t>
            </w:r>
          </w:p>
          <w:p w14:paraId="6485DBE5" w14:textId="77777777" w:rsidR="004E1BB5" w:rsidRDefault="004E1BB5" w:rsidP="006E3D4E">
            <w:pPr>
              <w:rPr>
                <w:rFonts w:ascii="宋体" w:hAnsi="宋体"/>
                <w:i/>
                <w:color w:val="4F81BD"/>
                <w:sz w:val="18"/>
              </w:rPr>
            </w:pPr>
            <w:r>
              <w:rPr>
                <w:rFonts w:ascii="宋体" w:hAnsi="宋体" w:hint="eastAsia"/>
                <w:i/>
                <w:color w:val="4F81BD"/>
                <w:sz w:val="18"/>
              </w:rPr>
              <w:t>4b 检测员工编号是否重复</w:t>
            </w:r>
          </w:p>
          <w:p w14:paraId="7E51CD6D" w14:textId="77777777" w:rsidR="004E1BB5" w:rsidRDefault="004E1BB5" w:rsidP="006E3D4E">
            <w:pPr>
              <w:ind w:leftChars="100" w:left="210" w:firstLineChars="50" w:firstLine="90"/>
              <w:rPr>
                <w:rFonts w:ascii="宋体" w:hAnsi="宋体"/>
                <w:i/>
                <w:color w:val="4F81BD"/>
                <w:sz w:val="18"/>
              </w:rPr>
            </w:pPr>
            <w:r>
              <w:rPr>
                <w:rFonts w:ascii="宋体" w:hAnsi="宋体" w:hint="eastAsia"/>
                <w:i/>
                <w:color w:val="4F81BD"/>
                <w:sz w:val="18"/>
              </w:rPr>
              <w:t>4b1 用户点击“保存” 检查用户输入编号是否已在系统存在。</w:t>
            </w:r>
          </w:p>
          <w:p w14:paraId="2342DB9D" w14:textId="77777777" w:rsidR="004E1BB5" w:rsidRDefault="004E1BB5" w:rsidP="006E3D4E">
            <w:pPr>
              <w:ind w:leftChars="100" w:left="210" w:firstLineChars="50" w:firstLine="90"/>
              <w:rPr>
                <w:rFonts w:ascii="宋体" w:hAnsi="宋体"/>
                <w:i/>
                <w:color w:val="4F81BD"/>
                <w:sz w:val="18"/>
              </w:rPr>
            </w:pPr>
            <w:r>
              <w:rPr>
                <w:rFonts w:ascii="宋体" w:hAnsi="宋体" w:hint="eastAsia"/>
                <w:i/>
                <w:color w:val="4F81BD"/>
                <w:sz w:val="18"/>
              </w:rPr>
              <w:t>4b2 若存在，给出相应提示。</w:t>
            </w:r>
          </w:p>
          <w:p w14:paraId="56EFEA2E" w14:textId="77777777" w:rsidR="004E1BB5" w:rsidRDefault="004E1BB5" w:rsidP="006E3D4E">
            <w:pPr>
              <w:rPr>
                <w:rFonts w:ascii="宋体" w:hAnsi="宋体"/>
                <w:i/>
                <w:color w:val="4F81BD"/>
                <w:sz w:val="18"/>
              </w:rPr>
            </w:pPr>
            <w:r>
              <w:rPr>
                <w:rFonts w:ascii="宋体" w:hAnsi="宋体" w:hint="eastAsia"/>
                <w:i/>
                <w:color w:val="4F81BD"/>
                <w:sz w:val="18"/>
              </w:rPr>
              <w:t>4c 用户取消操作</w:t>
            </w:r>
          </w:p>
          <w:p w14:paraId="4CF7BFE0" w14:textId="77777777" w:rsidR="004E1BB5" w:rsidRDefault="004E1BB5" w:rsidP="006E3D4E">
            <w:pPr>
              <w:ind w:leftChars="100" w:left="210" w:firstLineChars="50" w:firstLine="90"/>
              <w:rPr>
                <w:rFonts w:ascii="宋体" w:hAnsi="宋体"/>
                <w:i/>
                <w:color w:val="4F81BD"/>
                <w:sz w:val="18"/>
              </w:rPr>
            </w:pPr>
            <w:r>
              <w:rPr>
                <w:rFonts w:ascii="宋体" w:hAnsi="宋体" w:hint="eastAsia"/>
                <w:i/>
                <w:color w:val="4F81BD"/>
                <w:sz w:val="18"/>
              </w:rPr>
              <w:t>4c1用户点击“取消”按钮 或者“关闭”窗口。</w:t>
            </w:r>
          </w:p>
          <w:p w14:paraId="5788D40F" w14:textId="77777777" w:rsidR="004E1BB5" w:rsidRDefault="004E1BB5" w:rsidP="006E3D4E">
            <w:pPr>
              <w:ind w:leftChars="100" w:left="210" w:firstLineChars="50" w:firstLine="90"/>
              <w:rPr>
                <w:rFonts w:ascii="宋体" w:hAnsi="宋体"/>
                <w:i/>
                <w:color w:val="4F81BD"/>
                <w:sz w:val="18"/>
              </w:rPr>
            </w:pPr>
            <w:r>
              <w:rPr>
                <w:rFonts w:ascii="宋体" w:hAnsi="宋体" w:hint="eastAsia"/>
                <w:i/>
                <w:color w:val="4F81BD"/>
                <w:sz w:val="18"/>
              </w:rPr>
              <w:t>4c2 系统给出相应提示“确定离开该页面”。</w:t>
            </w:r>
          </w:p>
        </w:tc>
      </w:tr>
      <w:tr w:rsidR="004E1BB5" w14:paraId="315E6962" w14:textId="77777777" w:rsidTr="000F2143">
        <w:tc>
          <w:tcPr>
            <w:tcW w:w="994" w:type="dxa"/>
            <w:shd w:val="clear" w:color="auto" w:fill="D9D9D9"/>
            <w:vAlign w:val="center"/>
          </w:tcPr>
          <w:p w14:paraId="17FA5488" w14:textId="77777777" w:rsidR="004E1BB5" w:rsidRDefault="004E1BB5" w:rsidP="006E3D4E">
            <w:pPr>
              <w:rPr>
                <w:rFonts w:ascii="宋体" w:hAnsi="宋体"/>
                <w:b/>
                <w:sz w:val="18"/>
              </w:rPr>
            </w:pPr>
            <w:r>
              <w:rPr>
                <w:rFonts w:ascii="宋体" w:hAnsi="宋体" w:hint="eastAsia"/>
                <w:b/>
                <w:sz w:val="18"/>
              </w:rPr>
              <w:t>后置条件</w:t>
            </w:r>
          </w:p>
        </w:tc>
        <w:tc>
          <w:tcPr>
            <w:tcW w:w="7619" w:type="dxa"/>
            <w:gridSpan w:val="2"/>
          </w:tcPr>
          <w:p w14:paraId="7989AA7D" w14:textId="77777777" w:rsidR="004E1BB5" w:rsidRDefault="004E1BB5" w:rsidP="006E3D4E">
            <w:pPr>
              <w:rPr>
                <w:rFonts w:ascii="宋体" w:hAnsi="宋体"/>
                <w:i/>
                <w:color w:val="4F81BD"/>
                <w:sz w:val="18"/>
              </w:rPr>
            </w:pPr>
            <w:r>
              <w:rPr>
                <w:rFonts w:ascii="宋体" w:hAnsi="宋体" w:hint="eastAsia"/>
                <w:i/>
                <w:color w:val="4F81BD"/>
                <w:sz w:val="18"/>
              </w:rPr>
              <w:t>进入系统“查询员工信息”界面，如果出现错误提示则停留在当前页面</w:t>
            </w:r>
          </w:p>
        </w:tc>
      </w:tr>
      <w:tr w:rsidR="004E1BB5" w14:paraId="77592ACF" w14:textId="77777777" w:rsidTr="000F2143">
        <w:tc>
          <w:tcPr>
            <w:tcW w:w="994" w:type="dxa"/>
            <w:shd w:val="clear" w:color="auto" w:fill="D9D9D9"/>
            <w:vAlign w:val="center"/>
          </w:tcPr>
          <w:p w14:paraId="0DFDA4B4" w14:textId="77777777" w:rsidR="004E1BB5" w:rsidRDefault="004E1BB5" w:rsidP="006E3D4E">
            <w:pPr>
              <w:rPr>
                <w:rFonts w:ascii="宋体" w:hAnsi="宋体"/>
                <w:b/>
                <w:sz w:val="18"/>
              </w:rPr>
            </w:pPr>
            <w:r>
              <w:rPr>
                <w:rFonts w:ascii="宋体" w:hAnsi="宋体" w:hint="eastAsia"/>
                <w:b/>
                <w:sz w:val="18"/>
              </w:rPr>
              <w:t>主要界面</w:t>
            </w:r>
          </w:p>
        </w:tc>
        <w:tc>
          <w:tcPr>
            <w:tcW w:w="7619" w:type="dxa"/>
            <w:gridSpan w:val="2"/>
          </w:tcPr>
          <w:p w14:paraId="56A44789" w14:textId="77777777" w:rsidR="004E1BB5" w:rsidRDefault="00A07E99" w:rsidP="006E3D4E">
            <w:pPr>
              <w:rPr>
                <w:rFonts w:ascii="宋体" w:hAnsi="宋体"/>
                <w:sz w:val="18"/>
              </w:rPr>
            </w:pPr>
            <w:r>
              <w:rPr>
                <w:noProof/>
              </w:rPr>
              <w:drawing>
                <wp:inline distT="0" distB="0" distL="0" distR="0" wp14:anchorId="24E299C0" wp14:editId="243125D5">
                  <wp:extent cx="5486400" cy="141922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srcRect/>
                          <a:stretch>
                            <a:fillRect/>
                          </a:stretch>
                        </pic:blipFill>
                        <pic:spPr bwMode="auto">
                          <a:xfrm>
                            <a:off x="0" y="0"/>
                            <a:ext cx="5486400" cy="1419225"/>
                          </a:xfrm>
                          <a:prstGeom prst="rect">
                            <a:avLst/>
                          </a:prstGeom>
                          <a:noFill/>
                          <a:ln w="9525">
                            <a:noFill/>
                            <a:miter lim="800000"/>
                            <a:headEnd/>
                            <a:tailEnd/>
                          </a:ln>
                        </pic:spPr>
                      </pic:pic>
                    </a:graphicData>
                  </a:graphic>
                </wp:inline>
              </w:drawing>
            </w:r>
          </w:p>
        </w:tc>
      </w:tr>
      <w:tr w:rsidR="004E1BB5" w14:paraId="1B373586" w14:textId="77777777" w:rsidTr="000F2143">
        <w:tc>
          <w:tcPr>
            <w:tcW w:w="994" w:type="dxa"/>
            <w:shd w:val="clear" w:color="auto" w:fill="D9D9D9"/>
            <w:vAlign w:val="center"/>
          </w:tcPr>
          <w:p w14:paraId="32CC3173" w14:textId="77777777" w:rsidR="004E1BB5" w:rsidRDefault="004E1BB5" w:rsidP="006E3D4E">
            <w:pPr>
              <w:rPr>
                <w:rFonts w:ascii="宋体" w:hAnsi="宋体"/>
                <w:b/>
                <w:sz w:val="18"/>
              </w:rPr>
            </w:pPr>
            <w:r>
              <w:rPr>
                <w:rFonts w:ascii="宋体" w:hAnsi="宋体" w:hint="eastAsia"/>
                <w:b/>
                <w:sz w:val="18"/>
              </w:rPr>
              <w:t>非功能性需求</w:t>
            </w:r>
          </w:p>
        </w:tc>
        <w:tc>
          <w:tcPr>
            <w:tcW w:w="7619" w:type="dxa"/>
            <w:gridSpan w:val="2"/>
          </w:tcPr>
          <w:p w14:paraId="5E91D221" w14:textId="77777777" w:rsidR="004E1BB5" w:rsidRDefault="004E1BB5" w:rsidP="006E3D4E">
            <w:pPr>
              <w:rPr>
                <w:rFonts w:ascii="宋体" w:hAnsi="宋体"/>
                <w:i/>
                <w:color w:val="4F81BD"/>
                <w:sz w:val="18"/>
              </w:rPr>
            </w:pPr>
          </w:p>
        </w:tc>
      </w:tr>
      <w:tr w:rsidR="004E1BB5" w14:paraId="4822CE83" w14:textId="77777777" w:rsidTr="000F2143">
        <w:tc>
          <w:tcPr>
            <w:tcW w:w="994" w:type="dxa"/>
            <w:shd w:val="clear" w:color="auto" w:fill="D9D9D9"/>
            <w:vAlign w:val="center"/>
          </w:tcPr>
          <w:p w14:paraId="300D20FC" w14:textId="77777777" w:rsidR="004E1BB5" w:rsidRDefault="004E1BB5" w:rsidP="006E3D4E">
            <w:pPr>
              <w:rPr>
                <w:rFonts w:ascii="宋体" w:hAnsi="宋体"/>
                <w:b/>
                <w:sz w:val="18"/>
              </w:rPr>
            </w:pPr>
            <w:r>
              <w:rPr>
                <w:rFonts w:ascii="宋体" w:hAnsi="宋体" w:hint="eastAsia"/>
                <w:b/>
                <w:sz w:val="18"/>
              </w:rPr>
              <w:t>抽取出的功能名称列表</w:t>
            </w:r>
          </w:p>
        </w:tc>
        <w:tc>
          <w:tcPr>
            <w:tcW w:w="7619" w:type="dxa"/>
            <w:gridSpan w:val="2"/>
          </w:tcPr>
          <w:p w14:paraId="02B72C15" w14:textId="77777777" w:rsidR="004E1BB5" w:rsidRDefault="004E1BB5" w:rsidP="006E3D4E">
            <w:pPr>
              <w:numPr>
                <w:ilvl w:val="0"/>
                <w:numId w:val="13"/>
              </w:numPr>
              <w:ind w:left="840" w:hanging="420"/>
              <w:rPr>
                <w:rFonts w:ascii="宋体" w:hAnsi="宋体"/>
                <w:i/>
                <w:color w:val="4F81BD"/>
                <w:sz w:val="18"/>
              </w:rPr>
            </w:pPr>
            <w:r>
              <w:rPr>
                <w:rFonts w:ascii="宋体" w:hAnsi="宋体" w:hint="eastAsia"/>
                <w:i/>
                <w:color w:val="4F81BD"/>
                <w:sz w:val="18"/>
              </w:rPr>
              <w:t>添加员工信息</w:t>
            </w:r>
          </w:p>
        </w:tc>
      </w:tr>
    </w:tbl>
    <w:p w14:paraId="7A5949DC" w14:textId="77777777" w:rsidR="004E1BB5" w:rsidRDefault="004E1BB5" w:rsidP="0008613A"/>
    <w:p w14:paraId="4E737EB2" w14:textId="77777777" w:rsidR="003C5868" w:rsidRDefault="003C5868" w:rsidP="00002971">
      <w:pPr>
        <w:pStyle w:val="3"/>
        <w:numPr>
          <w:ilvl w:val="2"/>
          <w:numId w:val="26"/>
        </w:numPr>
        <w:spacing w:line="415" w:lineRule="auto"/>
        <w:rPr>
          <w:bCs w:val="0"/>
        </w:rPr>
      </w:pPr>
      <w:bookmarkStart w:id="128" w:name="_Toc357762116"/>
      <w:bookmarkStart w:id="129" w:name="_Toc358121963"/>
      <w:bookmarkStart w:id="130" w:name="_Toc358131225"/>
      <w:bookmarkStart w:id="131" w:name="_Toc358152139"/>
      <w:bookmarkStart w:id="132" w:name="_Toc358153831"/>
      <w:bookmarkStart w:id="133" w:name="_Toc372714350"/>
      <w:bookmarkEnd w:id="62"/>
      <w:r>
        <w:rPr>
          <w:rFonts w:hint="eastAsia"/>
          <w:bCs w:val="0"/>
        </w:rPr>
        <w:t>能耗分析用例</w:t>
      </w:r>
    </w:p>
    <w:p w14:paraId="3FD06395" w14:textId="77777777" w:rsidR="003C5868" w:rsidRDefault="003C5868" w:rsidP="00002971">
      <w:pPr>
        <w:pStyle w:val="4"/>
        <w:numPr>
          <w:ilvl w:val="3"/>
          <w:numId w:val="26"/>
        </w:numPr>
        <w:tabs>
          <w:tab w:val="clear" w:pos="2424"/>
        </w:tabs>
        <w:spacing w:before="0" w:after="0" w:line="240" w:lineRule="auto"/>
        <w:ind w:leftChars="100" w:left="1074" w:rightChars="100" w:right="210" w:hanging="864"/>
        <w:rPr>
          <w:bCs w:val="0"/>
          <w:sz w:val="21"/>
        </w:rPr>
      </w:pPr>
      <w:r w:rsidRPr="003C5868">
        <w:rPr>
          <w:rFonts w:hint="eastAsia"/>
          <w:bCs w:val="0"/>
          <w:sz w:val="21"/>
        </w:rPr>
        <w:t>用例清单</w:t>
      </w:r>
    </w:p>
    <w:p w14:paraId="38891AB4" w14:textId="77777777" w:rsidR="003C5868" w:rsidRPr="003C5868" w:rsidRDefault="003C5868" w:rsidP="003C5868"/>
    <w:p w14:paraId="7ED2417B" w14:textId="77777777" w:rsidR="003C5868" w:rsidRPr="003C5868" w:rsidRDefault="003C5868" w:rsidP="003C5868"/>
    <w:p w14:paraId="63270092" w14:textId="77777777" w:rsidR="003C5868" w:rsidRDefault="003C5868" w:rsidP="00002971">
      <w:pPr>
        <w:pStyle w:val="4"/>
        <w:numPr>
          <w:ilvl w:val="3"/>
          <w:numId w:val="26"/>
        </w:numPr>
        <w:tabs>
          <w:tab w:val="clear" w:pos="2424"/>
        </w:tabs>
        <w:spacing w:before="0" w:after="0" w:line="240" w:lineRule="auto"/>
        <w:ind w:leftChars="100" w:left="1074" w:rightChars="100" w:right="210" w:hanging="864"/>
        <w:rPr>
          <w:bCs w:val="0"/>
          <w:sz w:val="21"/>
        </w:rPr>
      </w:pPr>
      <w:r w:rsidRPr="00B722B4">
        <w:rPr>
          <w:rFonts w:hint="eastAsia"/>
          <w:bCs w:val="0"/>
          <w:sz w:val="21"/>
        </w:rPr>
        <w:t>历史能耗分析</w:t>
      </w:r>
      <w:r w:rsidRPr="003C5868">
        <w:rPr>
          <w:rFonts w:hint="eastAsia"/>
          <w:bCs w:val="0"/>
          <w:sz w:val="21"/>
        </w:rPr>
        <w:t>用例</w:t>
      </w:r>
    </w:p>
    <w:p w14:paraId="6A4DC8AA" w14:textId="77777777" w:rsidR="003C5868" w:rsidRDefault="003C5868" w:rsidP="003C5868">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Pr>
          <w:rFonts w:hint="eastAsia"/>
        </w:rPr>
        <w:t xml:space="preserve"> </w:t>
      </w:r>
      <w:r w:rsidR="008251D5" w:rsidRPr="008251D5">
        <w:rPr>
          <w:rFonts w:hint="eastAsia"/>
        </w:rPr>
        <w:t>历史能耗分析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3C5868" w14:paraId="15FE4F4E" w14:textId="77777777" w:rsidTr="002224AD">
        <w:tc>
          <w:tcPr>
            <w:tcW w:w="993" w:type="dxa"/>
            <w:shd w:val="clear" w:color="auto" w:fill="D9D9D9"/>
            <w:vAlign w:val="center"/>
          </w:tcPr>
          <w:p w14:paraId="4518039D" w14:textId="77777777" w:rsidR="003C5868" w:rsidRDefault="003C5868" w:rsidP="002224AD">
            <w:pPr>
              <w:rPr>
                <w:rFonts w:ascii="宋体" w:hAnsi="宋体"/>
                <w:b/>
                <w:sz w:val="18"/>
              </w:rPr>
            </w:pPr>
            <w:r>
              <w:rPr>
                <w:rFonts w:ascii="宋体" w:hAnsi="宋体" w:hint="eastAsia"/>
                <w:b/>
                <w:sz w:val="18"/>
              </w:rPr>
              <w:t>用例名称</w:t>
            </w:r>
          </w:p>
        </w:tc>
        <w:tc>
          <w:tcPr>
            <w:tcW w:w="7620" w:type="dxa"/>
          </w:tcPr>
          <w:p w14:paraId="454F806A" w14:textId="77777777" w:rsidR="003C5868" w:rsidRPr="002224AD" w:rsidRDefault="003C5868" w:rsidP="002224AD">
            <w:pPr>
              <w:rPr>
                <w:kern w:val="21"/>
                <w:position w:val="12"/>
                <w:sz w:val="18"/>
                <w:szCs w:val="20"/>
              </w:rPr>
            </w:pPr>
            <w:r w:rsidRPr="002224AD">
              <w:rPr>
                <w:rFonts w:hint="eastAsia"/>
                <w:kern w:val="21"/>
                <w:position w:val="12"/>
                <w:sz w:val="18"/>
                <w:szCs w:val="20"/>
              </w:rPr>
              <w:t>历史能耗分析用例</w:t>
            </w:r>
          </w:p>
        </w:tc>
      </w:tr>
      <w:tr w:rsidR="003C5868" w14:paraId="0F1034A4" w14:textId="77777777" w:rsidTr="002224AD">
        <w:tc>
          <w:tcPr>
            <w:tcW w:w="993" w:type="dxa"/>
            <w:shd w:val="clear" w:color="auto" w:fill="D9D9D9"/>
            <w:vAlign w:val="center"/>
          </w:tcPr>
          <w:p w14:paraId="58353349" w14:textId="77777777" w:rsidR="003C5868" w:rsidRDefault="003C5868" w:rsidP="002224AD">
            <w:pPr>
              <w:rPr>
                <w:rFonts w:ascii="宋体" w:hAnsi="宋体"/>
                <w:b/>
                <w:sz w:val="18"/>
              </w:rPr>
            </w:pPr>
            <w:r>
              <w:rPr>
                <w:rFonts w:ascii="宋体" w:hAnsi="宋体" w:hint="eastAsia"/>
                <w:b/>
                <w:sz w:val="18"/>
              </w:rPr>
              <w:t>用例编号</w:t>
            </w:r>
          </w:p>
        </w:tc>
        <w:tc>
          <w:tcPr>
            <w:tcW w:w="7620" w:type="dxa"/>
          </w:tcPr>
          <w:p w14:paraId="0BFD4A18" w14:textId="77777777" w:rsidR="003C5868" w:rsidRPr="002224AD" w:rsidRDefault="002224AD" w:rsidP="002224AD">
            <w:pPr>
              <w:rPr>
                <w:kern w:val="21"/>
                <w:position w:val="12"/>
                <w:sz w:val="18"/>
                <w:szCs w:val="20"/>
              </w:rPr>
            </w:pPr>
            <w:r w:rsidRPr="002224AD">
              <w:rPr>
                <w:rFonts w:hint="eastAsia"/>
                <w:kern w:val="21"/>
                <w:position w:val="12"/>
                <w:sz w:val="18"/>
                <w:szCs w:val="20"/>
              </w:rPr>
              <w:t>NLGL</w:t>
            </w:r>
            <w:r w:rsidR="003C5868" w:rsidRPr="002224AD">
              <w:rPr>
                <w:rFonts w:hint="eastAsia"/>
                <w:kern w:val="21"/>
                <w:position w:val="12"/>
                <w:sz w:val="18"/>
                <w:szCs w:val="20"/>
              </w:rPr>
              <w:t>_UC-P</w:t>
            </w:r>
            <w:r w:rsidRPr="002224AD">
              <w:rPr>
                <w:rFonts w:hint="eastAsia"/>
                <w:kern w:val="21"/>
                <w:position w:val="12"/>
                <w:sz w:val="18"/>
                <w:szCs w:val="20"/>
              </w:rPr>
              <w:t>2</w:t>
            </w:r>
            <w:r w:rsidR="003C5868" w:rsidRPr="002224AD">
              <w:rPr>
                <w:rFonts w:hint="eastAsia"/>
                <w:kern w:val="21"/>
                <w:position w:val="12"/>
                <w:sz w:val="18"/>
                <w:szCs w:val="20"/>
              </w:rPr>
              <w:t>-01</w:t>
            </w:r>
          </w:p>
        </w:tc>
      </w:tr>
      <w:tr w:rsidR="003C5868" w14:paraId="4C6E2417" w14:textId="77777777" w:rsidTr="002224AD">
        <w:tc>
          <w:tcPr>
            <w:tcW w:w="993" w:type="dxa"/>
            <w:shd w:val="clear" w:color="auto" w:fill="D9D9D9"/>
            <w:vAlign w:val="center"/>
          </w:tcPr>
          <w:p w14:paraId="7BC03AB6" w14:textId="77777777" w:rsidR="003C5868" w:rsidRDefault="003C5868" w:rsidP="002224AD">
            <w:pPr>
              <w:rPr>
                <w:rFonts w:ascii="宋体" w:hAnsi="宋体"/>
                <w:b/>
                <w:sz w:val="18"/>
              </w:rPr>
            </w:pPr>
            <w:r>
              <w:rPr>
                <w:rFonts w:ascii="宋体" w:hAnsi="宋体" w:hint="eastAsia"/>
                <w:b/>
                <w:sz w:val="18"/>
              </w:rPr>
              <w:t>参与者</w:t>
            </w:r>
          </w:p>
        </w:tc>
        <w:tc>
          <w:tcPr>
            <w:tcW w:w="7620" w:type="dxa"/>
          </w:tcPr>
          <w:p w14:paraId="18994EBB" w14:textId="77777777" w:rsidR="003C5868" w:rsidRPr="002224AD" w:rsidRDefault="002224AD" w:rsidP="002224AD">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3C5868" w14:paraId="7E2F089C" w14:textId="77777777" w:rsidTr="002224AD">
        <w:tc>
          <w:tcPr>
            <w:tcW w:w="993" w:type="dxa"/>
            <w:shd w:val="clear" w:color="auto" w:fill="D9D9D9"/>
            <w:vAlign w:val="center"/>
          </w:tcPr>
          <w:p w14:paraId="386B5D20" w14:textId="77777777" w:rsidR="003C5868" w:rsidRDefault="003C5868" w:rsidP="002224AD">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09E05524" w14:textId="77777777" w:rsidR="003C5868" w:rsidRPr="002224AD" w:rsidRDefault="003C5868" w:rsidP="002224AD">
            <w:pPr>
              <w:rPr>
                <w:kern w:val="21"/>
                <w:position w:val="12"/>
                <w:sz w:val="18"/>
                <w:szCs w:val="20"/>
              </w:rPr>
            </w:pPr>
            <w:r w:rsidRPr="002224AD">
              <w:rPr>
                <w:rFonts w:hint="eastAsia"/>
                <w:kern w:val="21"/>
                <w:position w:val="12"/>
                <w:sz w:val="18"/>
                <w:szCs w:val="20"/>
              </w:rPr>
              <w:t>用户通过认证并成功登录系统</w:t>
            </w:r>
          </w:p>
        </w:tc>
      </w:tr>
      <w:tr w:rsidR="003C5868" w14:paraId="2F1A7697" w14:textId="77777777" w:rsidTr="002224AD">
        <w:tc>
          <w:tcPr>
            <w:tcW w:w="993" w:type="dxa"/>
            <w:shd w:val="clear" w:color="auto" w:fill="D9D9D9"/>
            <w:vAlign w:val="center"/>
          </w:tcPr>
          <w:p w14:paraId="6D6A5443" w14:textId="77777777" w:rsidR="003C5868" w:rsidRDefault="003C5868" w:rsidP="002224AD">
            <w:pPr>
              <w:rPr>
                <w:rFonts w:ascii="宋体" w:hAnsi="宋体"/>
                <w:b/>
                <w:sz w:val="18"/>
              </w:rPr>
            </w:pPr>
            <w:r>
              <w:rPr>
                <w:rFonts w:ascii="宋体" w:hAnsi="宋体" w:hint="eastAsia"/>
                <w:b/>
                <w:sz w:val="18"/>
              </w:rPr>
              <w:t>业务步骤</w:t>
            </w:r>
          </w:p>
        </w:tc>
        <w:tc>
          <w:tcPr>
            <w:tcW w:w="7620" w:type="dxa"/>
          </w:tcPr>
          <w:p w14:paraId="232F7777" w14:textId="77777777" w:rsidR="002224AD" w:rsidRPr="002224AD" w:rsidRDefault="002224AD" w:rsidP="00002971">
            <w:pPr>
              <w:numPr>
                <w:ilvl w:val="0"/>
                <w:numId w:val="33"/>
              </w:numPr>
              <w:rPr>
                <w:kern w:val="21"/>
                <w:position w:val="12"/>
                <w:sz w:val="18"/>
                <w:szCs w:val="20"/>
              </w:rPr>
            </w:pPr>
            <w:r w:rsidRPr="002224AD">
              <w:rPr>
                <w:rFonts w:hint="eastAsia"/>
                <w:kern w:val="21"/>
                <w:position w:val="12"/>
                <w:sz w:val="18"/>
                <w:szCs w:val="20"/>
              </w:rPr>
              <w:t>根据用户权限信息，展示所能查看的企业范围，进行选择。</w:t>
            </w:r>
          </w:p>
          <w:p w14:paraId="6F06E413" w14:textId="77777777" w:rsidR="002224AD" w:rsidRPr="00F93E3D" w:rsidRDefault="002224AD" w:rsidP="00002971">
            <w:pPr>
              <w:numPr>
                <w:ilvl w:val="0"/>
                <w:numId w:val="33"/>
              </w:numPr>
              <w:rPr>
                <w:kern w:val="21"/>
                <w:position w:val="12"/>
                <w:sz w:val="18"/>
                <w:szCs w:val="20"/>
              </w:rPr>
            </w:pPr>
            <w:r>
              <w:rPr>
                <w:rFonts w:hint="eastAsia"/>
                <w:kern w:val="21"/>
                <w:position w:val="12"/>
                <w:sz w:val="18"/>
                <w:szCs w:val="20"/>
              </w:rPr>
              <w:t>选中企业后，选择能源分类分项和日期范围。</w:t>
            </w:r>
          </w:p>
          <w:p w14:paraId="7668908E" w14:textId="77777777" w:rsidR="002224AD" w:rsidRDefault="002224AD" w:rsidP="00002971">
            <w:pPr>
              <w:numPr>
                <w:ilvl w:val="0"/>
                <w:numId w:val="33"/>
              </w:numPr>
              <w:rPr>
                <w:kern w:val="21"/>
                <w:position w:val="12"/>
                <w:sz w:val="18"/>
                <w:szCs w:val="20"/>
              </w:rPr>
            </w:pPr>
            <w:r>
              <w:rPr>
                <w:rFonts w:hint="eastAsia"/>
                <w:kern w:val="21"/>
                <w:position w:val="12"/>
                <w:sz w:val="18"/>
                <w:szCs w:val="20"/>
              </w:rPr>
              <w:t>查询该企业的</w:t>
            </w:r>
            <w:r w:rsidRPr="00B722B4">
              <w:rPr>
                <w:rFonts w:hint="eastAsia"/>
                <w:kern w:val="21"/>
                <w:position w:val="12"/>
                <w:sz w:val="18"/>
                <w:szCs w:val="20"/>
              </w:rPr>
              <w:t>能耗的总量及同比环比</w:t>
            </w:r>
            <w:r w:rsidRPr="004D7CBF">
              <w:rPr>
                <w:rFonts w:hint="eastAsia"/>
                <w:kern w:val="21"/>
                <w:position w:val="12"/>
                <w:sz w:val="18"/>
                <w:szCs w:val="20"/>
              </w:rPr>
              <w:t>。</w:t>
            </w:r>
          </w:p>
          <w:p w14:paraId="247E87E8" w14:textId="77777777" w:rsidR="002224AD" w:rsidRDefault="002224AD" w:rsidP="00002971">
            <w:pPr>
              <w:numPr>
                <w:ilvl w:val="0"/>
                <w:numId w:val="33"/>
              </w:numPr>
              <w:rPr>
                <w:kern w:val="21"/>
                <w:position w:val="12"/>
                <w:sz w:val="18"/>
                <w:szCs w:val="20"/>
              </w:rPr>
            </w:pPr>
            <w:r>
              <w:rPr>
                <w:rFonts w:hint="eastAsia"/>
                <w:kern w:val="21"/>
                <w:position w:val="12"/>
                <w:sz w:val="18"/>
                <w:szCs w:val="20"/>
              </w:rPr>
              <w:t>查询企业</w:t>
            </w:r>
            <w:r w:rsidRPr="00B722B4">
              <w:rPr>
                <w:rFonts w:hint="eastAsia"/>
                <w:kern w:val="21"/>
                <w:position w:val="12"/>
                <w:sz w:val="18"/>
                <w:szCs w:val="20"/>
              </w:rPr>
              <w:t>能耗量的变化曲线及发展趋势</w:t>
            </w:r>
            <w:r w:rsidRPr="004D7CBF">
              <w:rPr>
                <w:rFonts w:hint="eastAsia"/>
                <w:kern w:val="21"/>
                <w:position w:val="12"/>
                <w:sz w:val="18"/>
                <w:szCs w:val="20"/>
              </w:rPr>
              <w:t>。</w:t>
            </w:r>
          </w:p>
          <w:p w14:paraId="25308D8C" w14:textId="77777777" w:rsidR="002224AD" w:rsidRDefault="002224AD" w:rsidP="00002971">
            <w:pPr>
              <w:numPr>
                <w:ilvl w:val="0"/>
                <w:numId w:val="33"/>
              </w:numPr>
              <w:rPr>
                <w:kern w:val="21"/>
                <w:position w:val="12"/>
                <w:sz w:val="18"/>
                <w:szCs w:val="20"/>
              </w:rPr>
            </w:pPr>
            <w:r>
              <w:rPr>
                <w:rFonts w:hint="eastAsia"/>
                <w:kern w:val="21"/>
                <w:position w:val="12"/>
                <w:sz w:val="18"/>
                <w:szCs w:val="20"/>
              </w:rPr>
              <w:t>查询企业</w:t>
            </w:r>
            <w:r w:rsidRPr="00B722B4">
              <w:rPr>
                <w:rFonts w:hint="eastAsia"/>
                <w:kern w:val="21"/>
                <w:position w:val="12"/>
                <w:sz w:val="18"/>
                <w:szCs w:val="20"/>
              </w:rPr>
              <w:t>各类能源</w:t>
            </w:r>
            <w:r w:rsidRPr="00BF064D">
              <w:rPr>
                <w:rFonts w:hint="eastAsia"/>
                <w:kern w:val="21"/>
                <w:position w:val="12"/>
                <w:sz w:val="18"/>
                <w:szCs w:val="20"/>
              </w:rPr>
              <w:t>的</w:t>
            </w:r>
            <w:r w:rsidRPr="00B722B4">
              <w:rPr>
                <w:rFonts w:hint="eastAsia"/>
                <w:kern w:val="21"/>
                <w:position w:val="12"/>
                <w:sz w:val="18"/>
                <w:szCs w:val="20"/>
              </w:rPr>
              <w:t>消耗量占比情况</w:t>
            </w:r>
            <w:r w:rsidRPr="004D7CBF">
              <w:rPr>
                <w:rFonts w:hint="eastAsia"/>
                <w:kern w:val="21"/>
                <w:position w:val="12"/>
                <w:sz w:val="18"/>
                <w:szCs w:val="20"/>
              </w:rPr>
              <w:t>。</w:t>
            </w:r>
          </w:p>
          <w:p w14:paraId="52B30B86" w14:textId="77777777" w:rsidR="002224AD" w:rsidRDefault="002224AD" w:rsidP="00002971">
            <w:pPr>
              <w:numPr>
                <w:ilvl w:val="0"/>
                <w:numId w:val="33"/>
              </w:numPr>
              <w:rPr>
                <w:kern w:val="21"/>
                <w:position w:val="12"/>
                <w:sz w:val="18"/>
                <w:szCs w:val="20"/>
              </w:rPr>
            </w:pPr>
            <w:r>
              <w:rPr>
                <w:rFonts w:hint="eastAsia"/>
                <w:kern w:val="21"/>
                <w:position w:val="12"/>
                <w:sz w:val="18"/>
                <w:szCs w:val="20"/>
              </w:rPr>
              <w:t>查询企业</w:t>
            </w:r>
            <w:r w:rsidRPr="00BF064D">
              <w:rPr>
                <w:rFonts w:hint="eastAsia"/>
                <w:kern w:val="21"/>
                <w:position w:val="12"/>
                <w:sz w:val="18"/>
                <w:szCs w:val="20"/>
              </w:rPr>
              <w:t>所消耗的能源折算碳排放的数据况</w:t>
            </w:r>
          </w:p>
          <w:p w14:paraId="39CE0173" w14:textId="77777777" w:rsidR="002224AD" w:rsidRPr="002224AD" w:rsidRDefault="002224AD" w:rsidP="007227F9">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3C5868" w14:paraId="7A43836E" w14:textId="77777777" w:rsidTr="002224AD">
        <w:tc>
          <w:tcPr>
            <w:tcW w:w="993" w:type="dxa"/>
            <w:shd w:val="clear" w:color="auto" w:fill="D9D9D9"/>
            <w:vAlign w:val="center"/>
          </w:tcPr>
          <w:p w14:paraId="25444238" w14:textId="77777777" w:rsidR="003C5868" w:rsidRDefault="003C5868" w:rsidP="002224AD">
            <w:pPr>
              <w:rPr>
                <w:rFonts w:ascii="宋体" w:hAnsi="宋体"/>
                <w:b/>
                <w:sz w:val="18"/>
              </w:rPr>
            </w:pPr>
            <w:r>
              <w:rPr>
                <w:rFonts w:ascii="宋体" w:hAnsi="宋体" w:hint="eastAsia"/>
                <w:b/>
                <w:sz w:val="18"/>
              </w:rPr>
              <w:t>后置条件</w:t>
            </w:r>
          </w:p>
        </w:tc>
        <w:tc>
          <w:tcPr>
            <w:tcW w:w="7620" w:type="dxa"/>
          </w:tcPr>
          <w:p w14:paraId="46AD1D22" w14:textId="77777777" w:rsidR="003C5868" w:rsidRPr="002224AD" w:rsidRDefault="007227F9" w:rsidP="007227F9">
            <w:pPr>
              <w:rPr>
                <w:kern w:val="21"/>
                <w:position w:val="12"/>
                <w:sz w:val="18"/>
                <w:szCs w:val="20"/>
              </w:rPr>
            </w:pPr>
            <w:r>
              <w:rPr>
                <w:rFonts w:hint="eastAsia"/>
                <w:kern w:val="21"/>
                <w:position w:val="12"/>
                <w:sz w:val="18"/>
                <w:szCs w:val="20"/>
              </w:rPr>
              <w:t>进入本界面后</w:t>
            </w:r>
            <w:r w:rsidR="00220930" w:rsidRPr="00220930">
              <w:rPr>
                <w:rFonts w:hint="eastAsia"/>
                <w:kern w:val="21"/>
                <w:position w:val="12"/>
                <w:sz w:val="18"/>
                <w:szCs w:val="20"/>
              </w:rPr>
              <w:t>，如果出现错误提示则在</w:t>
            </w:r>
            <w:r w:rsidR="00220930">
              <w:rPr>
                <w:rFonts w:hint="eastAsia"/>
                <w:kern w:val="21"/>
                <w:position w:val="12"/>
                <w:sz w:val="18"/>
                <w:szCs w:val="20"/>
              </w:rPr>
              <w:t>停留在</w:t>
            </w:r>
            <w:r w:rsidR="00220930" w:rsidRPr="00220930">
              <w:rPr>
                <w:rFonts w:hint="eastAsia"/>
                <w:kern w:val="21"/>
                <w:position w:val="12"/>
                <w:sz w:val="18"/>
                <w:szCs w:val="20"/>
              </w:rPr>
              <w:t>当前页面</w:t>
            </w:r>
            <w:r w:rsidR="00220930">
              <w:rPr>
                <w:rFonts w:hint="eastAsia"/>
                <w:kern w:val="21"/>
                <w:position w:val="12"/>
                <w:sz w:val="18"/>
                <w:szCs w:val="20"/>
              </w:rPr>
              <w:t>；如果没有查询到相关内容，则在查询页面显示“暂无查询结果”等提示。</w:t>
            </w:r>
          </w:p>
        </w:tc>
      </w:tr>
      <w:tr w:rsidR="003C5868" w14:paraId="31EA61DD" w14:textId="77777777" w:rsidTr="002224AD">
        <w:tc>
          <w:tcPr>
            <w:tcW w:w="993" w:type="dxa"/>
            <w:shd w:val="clear" w:color="auto" w:fill="D9D9D9"/>
            <w:vAlign w:val="center"/>
          </w:tcPr>
          <w:p w14:paraId="0B160A40" w14:textId="77777777" w:rsidR="003C5868" w:rsidRDefault="003C5868" w:rsidP="002224AD">
            <w:pPr>
              <w:rPr>
                <w:rFonts w:ascii="宋体" w:hAnsi="宋体"/>
                <w:b/>
                <w:sz w:val="18"/>
              </w:rPr>
            </w:pPr>
            <w:r>
              <w:rPr>
                <w:rFonts w:ascii="宋体" w:hAnsi="宋体" w:hint="eastAsia"/>
                <w:b/>
                <w:sz w:val="18"/>
              </w:rPr>
              <w:t>非功能性需求</w:t>
            </w:r>
          </w:p>
        </w:tc>
        <w:tc>
          <w:tcPr>
            <w:tcW w:w="7620" w:type="dxa"/>
          </w:tcPr>
          <w:p w14:paraId="6793F351" w14:textId="77777777" w:rsidR="003C5868" w:rsidRPr="002224AD" w:rsidRDefault="003C5868" w:rsidP="002224AD">
            <w:pPr>
              <w:rPr>
                <w:kern w:val="21"/>
                <w:position w:val="12"/>
                <w:sz w:val="18"/>
                <w:szCs w:val="20"/>
              </w:rPr>
            </w:pPr>
          </w:p>
        </w:tc>
      </w:tr>
      <w:tr w:rsidR="003C5868" w14:paraId="73836FE5" w14:textId="77777777" w:rsidTr="002224AD">
        <w:tc>
          <w:tcPr>
            <w:tcW w:w="993" w:type="dxa"/>
            <w:shd w:val="clear" w:color="auto" w:fill="D9D9D9"/>
            <w:vAlign w:val="center"/>
          </w:tcPr>
          <w:p w14:paraId="07B9234C" w14:textId="77777777" w:rsidR="003C5868" w:rsidRDefault="003C5868" w:rsidP="002224AD">
            <w:pPr>
              <w:rPr>
                <w:rFonts w:ascii="宋体" w:hAnsi="宋体"/>
                <w:b/>
                <w:sz w:val="18"/>
              </w:rPr>
            </w:pPr>
            <w:r>
              <w:rPr>
                <w:rFonts w:ascii="宋体" w:hAnsi="宋体" w:hint="eastAsia"/>
                <w:b/>
                <w:sz w:val="18"/>
              </w:rPr>
              <w:t>抽取出的功能名称列表</w:t>
            </w:r>
          </w:p>
        </w:tc>
        <w:tc>
          <w:tcPr>
            <w:tcW w:w="7620" w:type="dxa"/>
          </w:tcPr>
          <w:p w14:paraId="648BBD13" w14:textId="77777777" w:rsidR="003C5868" w:rsidRDefault="002224AD" w:rsidP="00002971">
            <w:pPr>
              <w:numPr>
                <w:ilvl w:val="0"/>
                <w:numId w:val="34"/>
              </w:numPr>
              <w:rPr>
                <w:kern w:val="21"/>
                <w:position w:val="12"/>
                <w:sz w:val="18"/>
                <w:szCs w:val="20"/>
              </w:rPr>
            </w:pPr>
            <w:r>
              <w:rPr>
                <w:rFonts w:hint="eastAsia"/>
                <w:kern w:val="21"/>
                <w:position w:val="12"/>
                <w:sz w:val="18"/>
                <w:szCs w:val="20"/>
              </w:rPr>
              <w:t>查询企业历史能耗</w:t>
            </w:r>
            <w:r w:rsidR="00220930">
              <w:rPr>
                <w:rFonts w:hint="eastAsia"/>
                <w:kern w:val="21"/>
                <w:position w:val="12"/>
                <w:sz w:val="18"/>
                <w:szCs w:val="20"/>
              </w:rPr>
              <w:t>分析</w:t>
            </w:r>
            <w:r>
              <w:rPr>
                <w:rFonts w:hint="eastAsia"/>
                <w:kern w:val="21"/>
                <w:position w:val="12"/>
                <w:sz w:val="18"/>
                <w:szCs w:val="20"/>
              </w:rPr>
              <w:t>信息</w:t>
            </w:r>
          </w:p>
          <w:p w14:paraId="5FE17105" w14:textId="77777777" w:rsidR="002224AD" w:rsidRDefault="00220930" w:rsidP="00002971">
            <w:pPr>
              <w:numPr>
                <w:ilvl w:val="0"/>
                <w:numId w:val="34"/>
              </w:numPr>
              <w:rPr>
                <w:kern w:val="21"/>
                <w:position w:val="12"/>
                <w:sz w:val="18"/>
                <w:szCs w:val="20"/>
              </w:rPr>
            </w:pPr>
            <w:r>
              <w:rPr>
                <w:rFonts w:hint="eastAsia"/>
                <w:kern w:val="21"/>
                <w:position w:val="12"/>
                <w:sz w:val="18"/>
                <w:szCs w:val="20"/>
              </w:rPr>
              <w:t>查询</w:t>
            </w:r>
            <w:r w:rsidRPr="00B722B4">
              <w:rPr>
                <w:rFonts w:hint="eastAsia"/>
                <w:kern w:val="21"/>
                <w:position w:val="12"/>
                <w:sz w:val="18"/>
                <w:szCs w:val="20"/>
              </w:rPr>
              <w:t>历史能耗趋势</w:t>
            </w:r>
            <w:r>
              <w:rPr>
                <w:rFonts w:hint="eastAsia"/>
                <w:kern w:val="21"/>
                <w:position w:val="12"/>
                <w:sz w:val="18"/>
                <w:szCs w:val="20"/>
              </w:rPr>
              <w:t>分析信息</w:t>
            </w:r>
          </w:p>
          <w:p w14:paraId="66B9B4F7" w14:textId="77777777" w:rsidR="00220930" w:rsidRDefault="00220930" w:rsidP="00002971">
            <w:pPr>
              <w:numPr>
                <w:ilvl w:val="0"/>
                <w:numId w:val="34"/>
              </w:numPr>
              <w:rPr>
                <w:kern w:val="21"/>
                <w:position w:val="12"/>
                <w:sz w:val="18"/>
                <w:szCs w:val="20"/>
              </w:rPr>
            </w:pPr>
            <w:r>
              <w:rPr>
                <w:rFonts w:hint="eastAsia"/>
                <w:kern w:val="21"/>
                <w:position w:val="12"/>
                <w:sz w:val="18"/>
                <w:szCs w:val="20"/>
              </w:rPr>
              <w:t>查询</w:t>
            </w:r>
            <w:r w:rsidRPr="00B722B4">
              <w:rPr>
                <w:rFonts w:hint="eastAsia"/>
                <w:kern w:val="21"/>
                <w:position w:val="12"/>
                <w:sz w:val="18"/>
                <w:szCs w:val="20"/>
              </w:rPr>
              <w:t>能源分类占比</w:t>
            </w:r>
            <w:r>
              <w:rPr>
                <w:rFonts w:hint="eastAsia"/>
                <w:kern w:val="21"/>
                <w:position w:val="12"/>
                <w:sz w:val="18"/>
                <w:szCs w:val="20"/>
              </w:rPr>
              <w:t>信息</w:t>
            </w:r>
          </w:p>
          <w:p w14:paraId="7D605400" w14:textId="77777777" w:rsidR="00220930" w:rsidRPr="002224AD" w:rsidRDefault="00220930" w:rsidP="00002971">
            <w:pPr>
              <w:numPr>
                <w:ilvl w:val="0"/>
                <w:numId w:val="34"/>
              </w:numPr>
              <w:rPr>
                <w:kern w:val="21"/>
                <w:position w:val="12"/>
                <w:sz w:val="18"/>
                <w:szCs w:val="20"/>
              </w:rPr>
            </w:pPr>
            <w:r>
              <w:rPr>
                <w:rFonts w:hint="eastAsia"/>
                <w:kern w:val="21"/>
                <w:position w:val="12"/>
                <w:sz w:val="18"/>
                <w:szCs w:val="20"/>
              </w:rPr>
              <w:t>查询</w:t>
            </w:r>
            <w:r w:rsidRPr="00B722B4">
              <w:rPr>
                <w:rFonts w:hint="eastAsia"/>
                <w:kern w:val="21"/>
                <w:position w:val="12"/>
                <w:sz w:val="18"/>
                <w:szCs w:val="20"/>
              </w:rPr>
              <w:t>碳排放分析</w:t>
            </w:r>
            <w:r>
              <w:rPr>
                <w:rFonts w:hint="eastAsia"/>
                <w:kern w:val="21"/>
                <w:position w:val="12"/>
                <w:sz w:val="18"/>
                <w:szCs w:val="20"/>
              </w:rPr>
              <w:t>信息</w:t>
            </w:r>
          </w:p>
        </w:tc>
      </w:tr>
    </w:tbl>
    <w:p w14:paraId="1468939D" w14:textId="77777777" w:rsidR="003C5868" w:rsidRDefault="003C5868" w:rsidP="003C5868"/>
    <w:p w14:paraId="0AF3A569" w14:textId="77777777" w:rsidR="008251D5" w:rsidRDefault="008251D5" w:rsidP="00002971">
      <w:pPr>
        <w:pStyle w:val="4"/>
        <w:numPr>
          <w:ilvl w:val="3"/>
          <w:numId w:val="26"/>
        </w:numPr>
        <w:tabs>
          <w:tab w:val="clear" w:pos="2424"/>
        </w:tabs>
        <w:spacing w:before="0" w:after="0" w:line="240" w:lineRule="auto"/>
        <w:ind w:leftChars="100" w:left="1074" w:rightChars="100" w:right="210" w:hanging="864"/>
        <w:rPr>
          <w:bCs w:val="0"/>
          <w:sz w:val="21"/>
        </w:rPr>
      </w:pPr>
      <w:r>
        <w:rPr>
          <w:rFonts w:hint="eastAsia"/>
          <w:bCs w:val="0"/>
          <w:sz w:val="21"/>
        </w:rPr>
        <w:t>能量平衡</w:t>
      </w:r>
      <w:r w:rsidRPr="00B722B4">
        <w:rPr>
          <w:rFonts w:hint="eastAsia"/>
          <w:bCs w:val="0"/>
          <w:sz w:val="21"/>
        </w:rPr>
        <w:t>分析</w:t>
      </w:r>
      <w:r w:rsidRPr="003C5868">
        <w:rPr>
          <w:rFonts w:hint="eastAsia"/>
          <w:bCs w:val="0"/>
          <w:sz w:val="21"/>
        </w:rPr>
        <w:t>用例</w:t>
      </w:r>
    </w:p>
    <w:p w14:paraId="401D6989" w14:textId="77777777" w:rsidR="008251D5" w:rsidRDefault="008251D5" w:rsidP="008251D5">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Pr>
          <w:rFonts w:hint="eastAsia"/>
        </w:rPr>
        <w:t xml:space="preserve"> </w:t>
      </w:r>
      <w:r w:rsidRPr="008251D5">
        <w:rPr>
          <w:rFonts w:hint="eastAsia"/>
        </w:rPr>
        <w:t>能量平衡分析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8251D5" w14:paraId="29C29ED6" w14:textId="77777777" w:rsidTr="00093ABE">
        <w:tc>
          <w:tcPr>
            <w:tcW w:w="993" w:type="dxa"/>
            <w:shd w:val="clear" w:color="auto" w:fill="D9D9D9"/>
            <w:vAlign w:val="center"/>
          </w:tcPr>
          <w:p w14:paraId="4366960B" w14:textId="77777777" w:rsidR="008251D5" w:rsidRDefault="008251D5" w:rsidP="00093ABE">
            <w:pPr>
              <w:rPr>
                <w:rFonts w:ascii="宋体" w:hAnsi="宋体"/>
                <w:b/>
                <w:sz w:val="18"/>
              </w:rPr>
            </w:pPr>
            <w:r>
              <w:rPr>
                <w:rFonts w:ascii="宋体" w:hAnsi="宋体" w:hint="eastAsia"/>
                <w:b/>
                <w:sz w:val="18"/>
              </w:rPr>
              <w:t>用例名称</w:t>
            </w:r>
          </w:p>
        </w:tc>
        <w:tc>
          <w:tcPr>
            <w:tcW w:w="7620" w:type="dxa"/>
          </w:tcPr>
          <w:p w14:paraId="519705B4" w14:textId="77777777" w:rsidR="008251D5" w:rsidRPr="002224AD" w:rsidRDefault="008251D5" w:rsidP="00093ABE">
            <w:pPr>
              <w:rPr>
                <w:kern w:val="21"/>
                <w:position w:val="12"/>
                <w:sz w:val="18"/>
                <w:szCs w:val="20"/>
              </w:rPr>
            </w:pPr>
            <w:r w:rsidRPr="007227F9">
              <w:rPr>
                <w:rFonts w:hint="eastAsia"/>
                <w:kern w:val="21"/>
                <w:position w:val="12"/>
                <w:sz w:val="18"/>
                <w:szCs w:val="20"/>
              </w:rPr>
              <w:t>能量平衡分析</w:t>
            </w:r>
            <w:r w:rsidRPr="002224AD">
              <w:rPr>
                <w:rFonts w:hint="eastAsia"/>
                <w:kern w:val="21"/>
                <w:position w:val="12"/>
                <w:sz w:val="18"/>
                <w:szCs w:val="20"/>
              </w:rPr>
              <w:t>用例</w:t>
            </w:r>
          </w:p>
        </w:tc>
      </w:tr>
      <w:tr w:rsidR="008251D5" w14:paraId="6A72FA27" w14:textId="77777777" w:rsidTr="00093ABE">
        <w:tc>
          <w:tcPr>
            <w:tcW w:w="993" w:type="dxa"/>
            <w:shd w:val="clear" w:color="auto" w:fill="D9D9D9"/>
            <w:vAlign w:val="center"/>
          </w:tcPr>
          <w:p w14:paraId="2A54466B" w14:textId="77777777" w:rsidR="008251D5" w:rsidRDefault="008251D5" w:rsidP="00093ABE">
            <w:pPr>
              <w:rPr>
                <w:rFonts w:ascii="宋体" w:hAnsi="宋体"/>
                <w:b/>
                <w:sz w:val="18"/>
              </w:rPr>
            </w:pPr>
            <w:r>
              <w:rPr>
                <w:rFonts w:ascii="宋体" w:hAnsi="宋体" w:hint="eastAsia"/>
                <w:b/>
                <w:sz w:val="18"/>
              </w:rPr>
              <w:t>用例编号</w:t>
            </w:r>
          </w:p>
        </w:tc>
        <w:tc>
          <w:tcPr>
            <w:tcW w:w="7620" w:type="dxa"/>
          </w:tcPr>
          <w:p w14:paraId="7E1E4611" w14:textId="77777777" w:rsidR="008251D5" w:rsidRPr="002224AD" w:rsidRDefault="008251D5" w:rsidP="00093ABE">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-02</w:t>
            </w:r>
          </w:p>
        </w:tc>
      </w:tr>
      <w:tr w:rsidR="008251D5" w14:paraId="1E15F6E4" w14:textId="77777777" w:rsidTr="00093ABE">
        <w:tc>
          <w:tcPr>
            <w:tcW w:w="993" w:type="dxa"/>
            <w:shd w:val="clear" w:color="auto" w:fill="D9D9D9"/>
            <w:vAlign w:val="center"/>
          </w:tcPr>
          <w:p w14:paraId="57F38D4C" w14:textId="77777777" w:rsidR="008251D5" w:rsidRDefault="008251D5" w:rsidP="00093ABE">
            <w:pPr>
              <w:rPr>
                <w:rFonts w:ascii="宋体" w:hAnsi="宋体"/>
                <w:b/>
                <w:sz w:val="18"/>
              </w:rPr>
            </w:pPr>
            <w:r>
              <w:rPr>
                <w:rFonts w:ascii="宋体" w:hAnsi="宋体" w:hint="eastAsia"/>
                <w:b/>
                <w:sz w:val="18"/>
              </w:rPr>
              <w:t>参与者</w:t>
            </w:r>
          </w:p>
        </w:tc>
        <w:tc>
          <w:tcPr>
            <w:tcW w:w="7620" w:type="dxa"/>
          </w:tcPr>
          <w:p w14:paraId="3580825D" w14:textId="77777777" w:rsidR="008251D5" w:rsidRPr="002224AD" w:rsidRDefault="008251D5" w:rsidP="00093ABE">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8251D5" w14:paraId="6BA30B41" w14:textId="77777777" w:rsidTr="00093ABE">
        <w:tc>
          <w:tcPr>
            <w:tcW w:w="993" w:type="dxa"/>
            <w:shd w:val="clear" w:color="auto" w:fill="D9D9D9"/>
            <w:vAlign w:val="center"/>
          </w:tcPr>
          <w:p w14:paraId="4BAD38C8" w14:textId="77777777" w:rsidR="008251D5" w:rsidRDefault="008251D5" w:rsidP="00093ABE">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4F683416" w14:textId="77777777" w:rsidR="008251D5" w:rsidRPr="002224AD" w:rsidRDefault="008251D5" w:rsidP="00093ABE">
            <w:pPr>
              <w:rPr>
                <w:kern w:val="21"/>
                <w:position w:val="12"/>
                <w:sz w:val="18"/>
                <w:szCs w:val="20"/>
              </w:rPr>
            </w:pPr>
            <w:r w:rsidRPr="002224AD">
              <w:rPr>
                <w:rFonts w:hint="eastAsia"/>
                <w:kern w:val="21"/>
                <w:position w:val="12"/>
                <w:sz w:val="18"/>
                <w:szCs w:val="20"/>
              </w:rPr>
              <w:t>用户通过认证并成功登录系统</w:t>
            </w:r>
          </w:p>
        </w:tc>
      </w:tr>
      <w:tr w:rsidR="008251D5" w14:paraId="2FE679B2" w14:textId="77777777" w:rsidTr="00093ABE">
        <w:tc>
          <w:tcPr>
            <w:tcW w:w="993" w:type="dxa"/>
            <w:shd w:val="clear" w:color="auto" w:fill="D9D9D9"/>
            <w:vAlign w:val="center"/>
          </w:tcPr>
          <w:p w14:paraId="68F39F97" w14:textId="77777777" w:rsidR="008251D5" w:rsidRDefault="008251D5" w:rsidP="00093ABE">
            <w:pPr>
              <w:rPr>
                <w:rFonts w:ascii="宋体" w:hAnsi="宋体"/>
                <w:b/>
                <w:sz w:val="18"/>
              </w:rPr>
            </w:pPr>
            <w:r>
              <w:rPr>
                <w:rFonts w:ascii="宋体" w:hAnsi="宋体" w:hint="eastAsia"/>
                <w:b/>
                <w:sz w:val="18"/>
              </w:rPr>
              <w:t>业务步骤</w:t>
            </w:r>
          </w:p>
        </w:tc>
        <w:tc>
          <w:tcPr>
            <w:tcW w:w="7620" w:type="dxa"/>
          </w:tcPr>
          <w:p w14:paraId="653E621C" w14:textId="77777777" w:rsidR="008251D5" w:rsidRPr="002224AD" w:rsidRDefault="008251D5" w:rsidP="00002971">
            <w:pPr>
              <w:numPr>
                <w:ilvl w:val="0"/>
                <w:numId w:val="37"/>
              </w:numPr>
              <w:rPr>
                <w:kern w:val="21"/>
                <w:position w:val="12"/>
                <w:sz w:val="18"/>
                <w:szCs w:val="20"/>
              </w:rPr>
            </w:pPr>
            <w:r w:rsidRPr="002224AD">
              <w:rPr>
                <w:rFonts w:hint="eastAsia"/>
                <w:kern w:val="21"/>
                <w:position w:val="12"/>
                <w:sz w:val="18"/>
                <w:szCs w:val="20"/>
              </w:rPr>
              <w:t>根据用户权限信息，展示所能查看的企业范围，进行选择。</w:t>
            </w:r>
          </w:p>
          <w:p w14:paraId="2546A87C" w14:textId="77777777" w:rsidR="008251D5" w:rsidRPr="00F93E3D" w:rsidRDefault="008251D5" w:rsidP="00002971">
            <w:pPr>
              <w:numPr>
                <w:ilvl w:val="0"/>
                <w:numId w:val="37"/>
              </w:numPr>
              <w:rPr>
                <w:kern w:val="21"/>
                <w:position w:val="12"/>
                <w:sz w:val="18"/>
                <w:szCs w:val="20"/>
              </w:rPr>
            </w:pPr>
            <w:r>
              <w:rPr>
                <w:rFonts w:hint="eastAsia"/>
                <w:kern w:val="21"/>
                <w:position w:val="12"/>
                <w:sz w:val="18"/>
                <w:szCs w:val="20"/>
              </w:rPr>
              <w:t>选中企业后。</w:t>
            </w:r>
          </w:p>
          <w:p w14:paraId="22BA6E7F" w14:textId="77777777" w:rsidR="008251D5" w:rsidRDefault="008251D5" w:rsidP="00002971">
            <w:pPr>
              <w:numPr>
                <w:ilvl w:val="0"/>
                <w:numId w:val="37"/>
              </w:numPr>
              <w:rPr>
                <w:kern w:val="21"/>
                <w:position w:val="12"/>
                <w:sz w:val="18"/>
                <w:szCs w:val="20"/>
              </w:rPr>
            </w:pPr>
            <w:r>
              <w:rPr>
                <w:rFonts w:hint="eastAsia"/>
                <w:kern w:val="21"/>
                <w:position w:val="12"/>
                <w:sz w:val="18"/>
                <w:szCs w:val="20"/>
              </w:rPr>
              <w:t>查询企业所有</w:t>
            </w:r>
            <w:r w:rsidRPr="00B10A62">
              <w:rPr>
                <w:rFonts w:hint="eastAsia"/>
                <w:kern w:val="21"/>
                <w:position w:val="12"/>
                <w:sz w:val="18"/>
                <w:szCs w:val="20"/>
              </w:rPr>
              <w:t>锅炉的</w:t>
            </w:r>
            <w:r>
              <w:rPr>
                <w:rFonts w:hint="eastAsia"/>
                <w:kern w:val="21"/>
                <w:position w:val="12"/>
                <w:sz w:val="18"/>
                <w:szCs w:val="20"/>
              </w:rPr>
              <w:t>正</w:t>
            </w:r>
            <w:r w:rsidRPr="00B10A62">
              <w:rPr>
                <w:rFonts w:hint="eastAsia"/>
                <w:kern w:val="21"/>
                <w:position w:val="12"/>
                <w:sz w:val="18"/>
                <w:szCs w:val="20"/>
              </w:rPr>
              <w:t>能量平衡信息</w:t>
            </w:r>
            <w:r w:rsidRPr="004D7CBF">
              <w:rPr>
                <w:rFonts w:hint="eastAsia"/>
                <w:kern w:val="21"/>
                <w:position w:val="12"/>
                <w:sz w:val="18"/>
                <w:szCs w:val="20"/>
              </w:rPr>
              <w:t>。</w:t>
            </w:r>
          </w:p>
          <w:p w14:paraId="652DC29F" w14:textId="77777777" w:rsidR="008251D5" w:rsidRDefault="008251D5" w:rsidP="00002971">
            <w:pPr>
              <w:numPr>
                <w:ilvl w:val="0"/>
                <w:numId w:val="37"/>
              </w:numPr>
              <w:rPr>
                <w:kern w:val="21"/>
                <w:position w:val="12"/>
                <w:sz w:val="18"/>
                <w:szCs w:val="20"/>
              </w:rPr>
            </w:pPr>
            <w:r>
              <w:rPr>
                <w:rFonts w:hint="eastAsia"/>
                <w:kern w:val="21"/>
                <w:position w:val="12"/>
                <w:sz w:val="18"/>
                <w:szCs w:val="20"/>
              </w:rPr>
              <w:t>查询企业所有</w:t>
            </w:r>
            <w:r w:rsidRPr="00B10A62">
              <w:rPr>
                <w:rFonts w:hint="eastAsia"/>
                <w:kern w:val="21"/>
                <w:position w:val="12"/>
                <w:sz w:val="18"/>
                <w:szCs w:val="20"/>
              </w:rPr>
              <w:t>锅炉的</w:t>
            </w:r>
            <w:r>
              <w:rPr>
                <w:rFonts w:hint="eastAsia"/>
                <w:kern w:val="21"/>
                <w:position w:val="12"/>
                <w:sz w:val="18"/>
                <w:szCs w:val="20"/>
              </w:rPr>
              <w:t>反</w:t>
            </w:r>
            <w:r w:rsidRPr="00B10A62">
              <w:rPr>
                <w:rFonts w:hint="eastAsia"/>
                <w:kern w:val="21"/>
                <w:position w:val="12"/>
                <w:sz w:val="18"/>
                <w:szCs w:val="20"/>
              </w:rPr>
              <w:t>能量平衡信息</w:t>
            </w:r>
            <w:r w:rsidRPr="004D7CBF">
              <w:rPr>
                <w:rFonts w:hint="eastAsia"/>
                <w:kern w:val="21"/>
                <w:position w:val="12"/>
                <w:sz w:val="18"/>
                <w:szCs w:val="20"/>
              </w:rPr>
              <w:t>。</w:t>
            </w:r>
          </w:p>
          <w:p w14:paraId="2790285A" w14:textId="77777777" w:rsidR="008251D5" w:rsidRDefault="008251D5" w:rsidP="00002971">
            <w:pPr>
              <w:numPr>
                <w:ilvl w:val="0"/>
                <w:numId w:val="37"/>
              </w:numPr>
              <w:rPr>
                <w:kern w:val="21"/>
                <w:position w:val="12"/>
                <w:sz w:val="18"/>
                <w:szCs w:val="20"/>
              </w:rPr>
            </w:pPr>
            <w:r>
              <w:rPr>
                <w:rFonts w:hint="eastAsia"/>
                <w:kern w:val="21"/>
                <w:position w:val="12"/>
                <w:sz w:val="18"/>
                <w:szCs w:val="20"/>
              </w:rPr>
              <w:t>查询企业</w:t>
            </w:r>
            <w:r w:rsidR="00E6330A">
              <w:rPr>
                <w:rFonts w:hint="eastAsia"/>
                <w:kern w:val="21"/>
                <w:position w:val="12"/>
                <w:sz w:val="18"/>
              </w:rPr>
              <w:t>厂区为对象的厂级能量</w:t>
            </w:r>
            <w:r w:rsidRPr="00B10A62">
              <w:rPr>
                <w:rFonts w:hint="eastAsia"/>
                <w:kern w:val="21"/>
                <w:position w:val="12"/>
                <w:sz w:val="18"/>
              </w:rPr>
              <w:t>平衡信息</w:t>
            </w:r>
            <w:r w:rsidRPr="004D7CBF">
              <w:rPr>
                <w:rFonts w:hint="eastAsia"/>
                <w:kern w:val="21"/>
                <w:position w:val="12"/>
                <w:sz w:val="18"/>
                <w:szCs w:val="20"/>
              </w:rPr>
              <w:t>。</w:t>
            </w:r>
          </w:p>
          <w:p w14:paraId="6068CF52" w14:textId="77777777" w:rsidR="008251D5" w:rsidRPr="002224AD" w:rsidRDefault="008251D5" w:rsidP="00093ABE">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8251D5" w14:paraId="339053A4" w14:textId="77777777" w:rsidTr="00093ABE">
        <w:tc>
          <w:tcPr>
            <w:tcW w:w="993" w:type="dxa"/>
            <w:shd w:val="clear" w:color="auto" w:fill="D9D9D9"/>
            <w:vAlign w:val="center"/>
          </w:tcPr>
          <w:p w14:paraId="37D773A3" w14:textId="77777777" w:rsidR="008251D5" w:rsidRDefault="008251D5" w:rsidP="00093ABE">
            <w:pPr>
              <w:rPr>
                <w:rFonts w:ascii="宋体" w:hAnsi="宋体"/>
                <w:b/>
                <w:sz w:val="18"/>
              </w:rPr>
            </w:pPr>
            <w:r>
              <w:rPr>
                <w:rFonts w:ascii="宋体" w:hAnsi="宋体" w:hint="eastAsia"/>
                <w:b/>
                <w:sz w:val="18"/>
              </w:rPr>
              <w:t>后置条件</w:t>
            </w:r>
          </w:p>
        </w:tc>
        <w:tc>
          <w:tcPr>
            <w:tcW w:w="7620" w:type="dxa"/>
          </w:tcPr>
          <w:p w14:paraId="5F7C031D" w14:textId="77777777" w:rsidR="008251D5" w:rsidRPr="002224AD" w:rsidRDefault="008251D5" w:rsidP="00093ABE">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E6330A" w:rsidRPr="002224AD" w14:paraId="4F489641" w14:textId="77777777" w:rsidTr="00E6330A">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2E587D4" w14:textId="77777777" w:rsidR="00E6330A" w:rsidRDefault="00E6330A" w:rsidP="00934EF6">
            <w:pPr>
              <w:rPr>
                <w:rFonts w:ascii="宋体" w:hAnsi="宋体"/>
                <w:b/>
                <w:sz w:val="18"/>
              </w:rPr>
            </w:pPr>
            <w:r>
              <w:rPr>
                <w:rFonts w:ascii="宋体" w:hAnsi="宋体" w:hint="eastAsia"/>
                <w:b/>
                <w:sz w:val="18"/>
              </w:rPr>
              <w:t>非功能性需求</w:t>
            </w:r>
          </w:p>
        </w:tc>
        <w:tc>
          <w:tcPr>
            <w:tcW w:w="7620" w:type="dxa"/>
            <w:tcBorders>
              <w:top w:val="single" w:sz="4" w:space="0" w:color="000000"/>
              <w:left w:val="single" w:sz="4" w:space="0" w:color="000000"/>
              <w:bottom w:val="single" w:sz="4" w:space="0" w:color="000000"/>
              <w:right w:val="single" w:sz="4" w:space="0" w:color="000000"/>
            </w:tcBorders>
          </w:tcPr>
          <w:p w14:paraId="7A98B444" w14:textId="77777777" w:rsidR="00E6330A" w:rsidRPr="002224AD" w:rsidRDefault="00E6330A" w:rsidP="00934EF6">
            <w:pPr>
              <w:rPr>
                <w:kern w:val="21"/>
                <w:position w:val="12"/>
                <w:sz w:val="18"/>
                <w:szCs w:val="20"/>
              </w:rPr>
            </w:pPr>
          </w:p>
        </w:tc>
      </w:tr>
      <w:tr w:rsidR="00E6330A" w:rsidRPr="002224AD" w14:paraId="4C69BB78" w14:textId="77777777" w:rsidTr="00E6330A">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EB917B4" w14:textId="77777777" w:rsidR="00E6330A" w:rsidRDefault="00E6330A" w:rsidP="00934EF6">
            <w:pPr>
              <w:rPr>
                <w:rFonts w:ascii="宋体" w:hAnsi="宋体"/>
                <w:b/>
                <w:sz w:val="18"/>
              </w:rPr>
            </w:pPr>
            <w:r>
              <w:rPr>
                <w:rFonts w:ascii="宋体" w:hAnsi="宋体" w:hint="eastAsia"/>
                <w:b/>
                <w:sz w:val="18"/>
              </w:rPr>
              <w:t>抽取出的功能名称列表</w:t>
            </w:r>
          </w:p>
        </w:tc>
        <w:tc>
          <w:tcPr>
            <w:tcW w:w="7620" w:type="dxa"/>
            <w:tcBorders>
              <w:top w:val="single" w:sz="4" w:space="0" w:color="000000"/>
              <w:left w:val="single" w:sz="4" w:space="0" w:color="000000"/>
              <w:bottom w:val="single" w:sz="4" w:space="0" w:color="000000"/>
              <w:right w:val="single" w:sz="4" w:space="0" w:color="000000"/>
            </w:tcBorders>
          </w:tcPr>
          <w:p w14:paraId="0DCF10F0" w14:textId="77777777" w:rsidR="00E6330A" w:rsidRDefault="00E6330A" w:rsidP="00934EF6">
            <w:pPr>
              <w:numPr>
                <w:ilvl w:val="0"/>
                <w:numId w:val="51"/>
              </w:numPr>
              <w:rPr>
                <w:kern w:val="21"/>
                <w:position w:val="12"/>
                <w:sz w:val="18"/>
                <w:szCs w:val="20"/>
              </w:rPr>
            </w:pPr>
            <w:r>
              <w:rPr>
                <w:rFonts w:hint="eastAsia"/>
                <w:kern w:val="21"/>
                <w:position w:val="12"/>
                <w:sz w:val="18"/>
                <w:szCs w:val="20"/>
              </w:rPr>
              <w:t>查询企业锅炉正</w:t>
            </w:r>
            <w:r w:rsidRPr="00B10A62">
              <w:rPr>
                <w:rFonts w:hint="eastAsia"/>
                <w:kern w:val="21"/>
                <w:position w:val="12"/>
                <w:sz w:val="18"/>
                <w:szCs w:val="20"/>
              </w:rPr>
              <w:t>能量平衡</w:t>
            </w:r>
            <w:r>
              <w:rPr>
                <w:rFonts w:hint="eastAsia"/>
                <w:kern w:val="21"/>
                <w:position w:val="12"/>
                <w:sz w:val="18"/>
                <w:szCs w:val="20"/>
              </w:rPr>
              <w:t>分析信息</w:t>
            </w:r>
          </w:p>
          <w:p w14:paraId="5BC971AC" w14:textId="77777777" w:rsidR="00E6330A" w:rsidRDefault="00E6330A" w:rsidP="00934EF6">
            <w:pPr>
              <w:numPr>
                <w:ilvl w:val="0"/>
                <w:numId w:val="51"/>
              </w:numPr>
              <w:rPr>
                <w:kern w:val="21"/>
                <w:position w:val="12"/>
                <w:sz w:val="18"/>
                <w:szCs w:val="20"/>
              </w:rPr>
            </w:pPr>
            <w:r>
              <w:rPr>
                <w:rFonts w:hint="eastAsia"/>
                <w:kern w:val="21"/>
                <w:position w:val="12"/>
                <w:sz w:val="18"/>
                <w:szCs w:val="20"/>
              </w:rPr>
              <w:t>查询企业锅炉反</w:t>
            </w:r>
            <w:r w:rsidRPr="00B10A62">
              <w:rPr>
                <w:rFonts w:hint="eastAsia"/>
                <w:kern w:val="21"/>
                <w:position w:val="12"/>
                <w:sz w:val="18"/>
                <w:szCs w:val="20"/>
              </w:rPr>
              <w:t>能量平衡</w:t>
            </w:r>
            <w:r>
              <w:rPr>
                <w:rFonts w:hint="eastAsia"/>
                <w:kern w:val="21"/>
                <w:position w:val="12"/>
                <w:sz w:val="18"/>
                <w:szCs w:val="20"/>
              </w:rPr>
              <w:t>分析信息</w:t>
            </w:r>
          </w:p>
          <w:p w14:paraId="5A1AACF3" w14:textId="77777777" w:rsidR="00E6330A" w:rsidRPr="002224AD" w:rsidRDefault="00E6330A" w:rsidP="00934EF6">
            <w:pPr>
              <w:numPr>
                <w:ilvl w:val="0"/>
                <w:numId w:val="51"/>
              </w:numPr>
              <w:rPr>
                <w:kern w:val="21"/>
                <w:position w:val="12"/>
                <w:sz w:val="18"/>
                <w:szCs w:val="20"/>
              </w:rPr>
            </w:pPr>
            <w:r>
              <w:rPr>
                <w:rFonts w:hint="eastAsia"/>
                <w:kern w:val="21"/>
                <w:position w:val="12"/>
                <w:sz w:val="18"/>
                <w:szCs w:val="20"/>
              </w:rPr>
              <w:t>查询企业</w:t>
            </w:r>
            <w:r>
              <w:rPr>
                <w:rFonts w:hint="eastAsia"/>
                <w:kern w:val="21"/>
                <w:position w:val="12"/>
                <w:sz w:val="18"/>
              </w:rPr>
              <w:t>厂级能量</w:t>
            </w:r>
            <w:r w:rsidRPr="00B10A62">
              <w:rPr>
                <w:rFonts w:hint="eastAsia"/>
                <w:kern w:val="21"/>
                <w:position w:val="12"/>
                <w:sz w:val="18"/>
              </w:rPr>
              <w:t>平衡</w:t>
            </w:r>
            <w:r>
              <w:rPr>
                <w:rFonts w:hint="eastAsia"/>
                <w:kern w:val="21"/>
                <w:position w:val="12"/>
                <w:sz w:val="18"/>
              </w:rPr>
              <w:t>信息</w:t>
            </w:r>
          </w:p>
        </w:tc>
      </w:tr>
    </w:tbl>
    <w:p w14:paraId="0F49D897" w14:textId="77777777" w:rsidR="00BE35BF" w:rsidRDefault="00BE35BF" w:rsidP="00002971">
      <w:pPr>
        <w:pStyle w:val="4"/>
        <w:numPr>
          <w:ilvl w:val="3"/>
          <w:numId w:val="26"/>
        </w:numPr>
        <w:tabs>
          <w:tab w:val="clear" w:pos="2424"/>
        </w:tabs>
        <w:spacing w:before="0" w:after="0" w:line="240" w:lineRule="auto"/>
        <w:ind w:leftChars="100" w:left="1074" w:rightChars="100" w:right="210" w:hanging="864"/>
        <w:rPr>
          <w:bCs w:val="0"/>
          <w:sz w:val="21"/>
        </w:rPr>
      </w:pPr>
      <w:r w:rsidRPr="00E56EBA">
        <w:rPr>
          <w:rFonts w:hint="eastAsia"/>
          <w:bCs w:val="0"/>
          <w:sz w:val="21"/>
        </w:rPr>
        <w:t>能耗指标分析</w:t>
      </w:r>
      <w:r w:rsidRPr="003C5868">
        <w:rPr>
          <w:rFonts w:hint="eastAsia"/>
          <w:bCs w:val="0"/>
          <w:sz w:val="21"/>
        </w:rPr>
        <w:t>用例</w:t>
      </w:r>
    </w:p>
    <w:p w14:paraId="1F06E536" w14:textId="77777777" w:rsidR="00BE35BF" w:rsidRDefault="00BE35BF" w:rsidP="00BE35BF">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Pr>
          <w:rFonts w:hint="eastAsia"/>
        </w:rPr>
        <w:t xml:space="preserve"> </w:t>
      </w:r>
      <w:r w:rsidR="008251D5" w:rsidRPr="008251D5">
        <w:rPr>
          <w:rFonts w:hint="eastAsia"/>
        </w:rPr>
        <w:t>能耗指标分析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BE35BF" w14:paraId="6DF8A494" w14:textId="77777777" w:rsidTr="00093ABE">
        <w:tc>
          <w:tcPr>
            <w:tcW w:w="993" w:type="dxa"/>
            <w:shd w:val="clear" w:color="auto" w:fill="D9D9D9"/>
            <w:vAlign w:val="center"/>
          </w:tcPr>
          <w:p w14:paraId="6693FF9D" w14:textId="77777777" w:rsidR="00BE35BF" w:rsidRDefault="00BE35BF" w:rsidP="00093ABE">
            <w:pPr>
              <w:rPr>
                <w:rFonts w:ascii="宋体" w:hAnsi="宋体"/>
                <w:b/>
                <w:sz w:val="18"/>
              </w:rPr>
            </w:pPr>
            <w:r>
              <w:rPr>
                <w:rFonts w:ascii="宋体" w:hAnsi="宋体" w:hint="eastAsia"/>
                <w:b/>
                <w:sz w:val="18"/>
              </w:rPr>
              <w:t>用例名称</w:t>
            </w:r>
          </w:p>
        </w:tc>
        <w:tc>
          <w:tcPr>
            <w:tcW w:w="7620" w:type="dxa"/>
          </w:tcPr>
          <w:p w14:paraId="56C21050" w14:textId="77777777" w:rsidR="00BE35BF" w:rsidRPr="002224AD" w:rsidRDefault="00BE35BF" w:rsidP="00093ABE">
            <w:pPr>
              <w:rPr>
                <w:kern w:val="21"/>
                <w:position w:val="12"/>
                <w:sz w:val="18"/>
                <w:szCs w:val="20"/>
              </w:rPr>
            </w:pPr>
            <w:r w:rsidRPr="00BE35BF">
              <w:rPr>
                <w:rFonts w:hint="eastAsia"/>
                <w:kern w:val="21"/>
                <w:position w:val="12"/>
                <w:sz w:val="18"/>
                <w:szCs w:val="20"/>
              </w:rPr>
              <w:t>能耗指标分析</w:t>
            </w:r>
            <w:r w:rsidR="00DD20AE">
              <w:rPr>
                <w:rFonts w:hint="eastAsia"/>
                <w:kern w:val="21"/>
                <w:position w:val="12"/>
                <w:sz w:val="18"/>
                <w:szCs w:val="20"/>
              </w:rPr>
              <w:t>用例</w:t>
            </w:r>
          </w:p>
        </w:tc>
      </w:tr>
      <w:tr w:rsidR="00BE35BF" w14:paraId="3C971FC6" w14:textId="77777777" w:rsidTr="00093ABE">
        <w:tc>
          <w:tcPr>
            <w:tcW w:w="993" w:type="dxa"/>
            <w:shd w:val="clear" w:color="auto" w:fill="D9D9D9"/>
            <w:vAlign w:val="center"/>
          </w:tcPr>
          <w:p w14:paraId="76CEA199" w14:textId="77777777" w:rsidR="00BE35BF" w:rsidRDefault="00BE35BF" w:rsidP="00093ABE">
            <w:pPr>
              <w:rPr>
                <w:rFonts w:ascii="宋体" w:hAnsi="宋体"/>
                <w:b/>
                <w:sz w:val="18"/>
              </w:rPr>
            </w:pPr>
            <w:r>
              <w:rPr>
                <w:rFonts w:ascii="宋体" w:hAnsi="宋体" w:hint="eastAsia"/>
                <w:b/>
                <w:sz w:val="18"/>
              </w:rPr>
              <w:t>用例编号</w:t>
            </w:r>
          </w:p>
        </w:tc>
        <w:tc>
          <w:tcPr>
            <w:tcW w:w="7620" w:type="dxa"/>
          </w:tcPr>
          <w:p w14:paraId="701A50B5" w14:textId="77777777" w:rsidR="00BE35BF" w:rsidRPr="002224AD" w:rsidRDefault="00BE35BF" w:rsidP="009372DD">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w:t>
            </w:r>
            <w:r w:rsidR="009372DD">
              <w:rPr>
                <w:rFonts w:hint="eastAsia"/>
                <w:kern w:val="21"/>
                <w:position w:val="12"/>
                <w:sz w:val="18"/>
                <w:szCs w:val="20"/>
              </w:rPr>
              <w:t>3</w:t>
            </w:r>
          </w:p>
        </w:tc>
      </w:tr>
      <w:tr w:rsidR="00BE35BF" w14:paraId="4B6A517A" w14:textId="77777777" w:rsidTr="00093ABE">
        <w:tc>
          <w:tcPr>
            <w:tcW w:w="993" w:type="dxa"/>
            <w:shd w:val="clear" w:color="auto" w:fill="D9D9D9"/>
            <w:vAlign w:val="center"/>
          </w:tcPr>
          <w:p w14:paraId="0CAAB7B0" w14:textId="77777777" w:rsidR="00BE35BF" w:rsidRDefault="00BE35BF" w:rsidP="00093ABE">
            <w:pPr>
              <w:rPr>
                <w:rFonts w:ascii="宋体" w:hAnsi="宋体"/>
                <w:b/>
                <w:sz w:val="18"/>
              </w:rPr>
            </w:pPr>
            <w:r>
              <w:rPr>
                <w:rFonts w:ascii="宋体" w:hAnsi="宋体" w:hint="eastAsia"/>
                <w:b/>
                <w:sz w:val="18"/>
              </w:rPr>
              <w:t>参与者</w:t>
            </w:r>
          </w:p>
        </w:tc>
        <w:tc>
          <w:tcPr>
            <w:tcW w:w="7620" w:type="dxa"/>
          </w:tcPr>
          <w:p w14:paraId="0C559CBA" w14:textId="77777777" w:rsidR="00BE35BF" w:rsidRPr="002224AD" w:rsidRDefault="00BE35BF" w:rsidP="00093ABE">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BE35BF" w14:paraId="02BAE8B8" w14:textId="77777777" w:rsidTr="00093ABE">
        <w:tc>
          <w:tcPr>
            <w:tcW w:w="993" w:type="dxa"/>
            <w:shd w:val="clear" w:color="auto" w:fill="D9D9D9"/>
            <w:vAlign w:val="center"/>
          </w:tcPr>
          <w:p w14:paraId="48C4A138" w14:textId="77777777" w:rsidR="00BE35BF" w:rsidRDefault="00BE35BF" w:rsidP="00093ABE">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3A69AA66" w14:textId="77777777" w:rsidR="00BE35BF" w:rsidRPr="002224AD" w:rsidRDefault="00BE35BF" w:rsidP="00093ABE">
            <w:pPr>
              <w:rPr>
                <w:kern w:val="21"/>
                <w:position w:val="12"/>
                <w:sz w:val="18"/>
                <w:szCs w:val="20"/>
              </w:rPr>
            </w:pPr>
            <w:r w:rsidRPr="002224AD">
              <w:rPr>
                <w:rFonts w:hint="eastAsia"/>
                <w:kern w:val="21"/>
                <w:position w:val="12"/>
                <w:sz w:val="18"/>
                <w:szCs w:val="20"/>
              </w:rPr>
              <w:t>用户通过认证并成功登录系统</w:t>
            </w:r>
          </w:p>
        </w:tc>
      </w:tr>
      <w:tr w:rsidR="00BE35BF" w14:paraId="18F5E961" w14:textId="77777777" w:rsidTr="00093ABE">
        <w:tc>
          <w:tcPr>
            <w:tcW w:w="993" w:type="dxa"/>
            <w:shd w:val="clear" w:color="auto" w:fill="D9D9D9"/>
            <w:vAlign w:val="center"/>
          </w:tcPr>
          <w:p w14:paraId="577E9044" w14:textId="77777777" w:rsidR="00BE35BF" w:rsidRDefault="00BE35BF" w:rsidP="00093ABE">
            <w:pPr>
              <w:rPr>
                <w:rFonts w:ascii="宋体" w:hAnsi="宋体"/>
                <w:b/>
                <w:sz w:val="18"/>
              </w:rPr>
            </w:pPr>
            <w:r>
              <w:rPr>
                <w:rFonts w:ascii="宋体" w:hAnsi="宋体" w:hint="eastAsia"/>
                <w:b/>
                <w:sz w:val="18"/>
              </w:rPr>
              <w:t>业务步骤</w:t>
            </w:r>
          </w:p>
        </w:tc>
        <w:tc>
          <w:tcPr>
            <w:tcW w:w="7620" w:type="dxa"/>
          </w:tcPr>
          <w:p w14:paraId="2D716E1A" w14:textId="77777777" w:rsidR="00BE35BF" w:rsidRPr="002224AD" w:rsidRDefault="00BE35BF" w:rsidP="00002971">
            <w:pPr>
              <w:numPr>
                <w:ilvl w:val="0"/>
                <w:numId w:val="35"/>
              </w:numPr>
              <w:rPr>
                <w:kern w:val="21"/>
                <w:position w:val="12"/>
                <w:sz w:val="18"/>
                <w:szCs w:val="20"/>
              </w:rPr>
            </w:pPr>
            <w:r w:rsidRPr="002224AD">
              <w:rPr>
                <w:rFonts w:hint="eastAsia"/>
                <w:kern w:val="21"/>
                <w:position w:val="12"/>
                <w:sz w:val="18"/>
                <w:szCs w:val="20"/>
              </w:rPr>
              <w:t>根据用户权限信息，展示所能查看的企业范围。</w:t>
            </w:r>
          </w:p>
          <w:p w14:paraId="7399AD6A" w14:textId="77777777" w:rsidR="00BE35BF" w:rsidRPr="00F93E3D" w:rsidRDefault="00BE35BF" w:rsidP="00002971">
            <w:pPr>
              <w:numPr>
                <w:ilvl w:val="0"/>
                <w:numId w:val="35"/>
              </w:numPr>
              <w:rPr>
                <w:kern w:val="21"/>
                <w:position w:val="12"/>
                <w:sz w:val="18"/>
                <w:szCs w:val="20"/>
              </w:rPr>
            </w:pPr>
            <w:r>
              <w:rPr>
                <w:rFonts w:hint="eastAsia"/>
                <w:kern w:val="21"/>
                <w:position w:val="12"/>
                <w:sz w:val="18"/>
                <w:szCs w:val="20"/>
              </w:rPr>
              <w:t>选中企业后。</w:t>
            </w:r>
          </w:p>
          <w:p w14:paraId="699EB0C5" w14:textId="77777777" w:rsidR="00BE35BF" w:rsidRDefault="00BE35BF" w:rsidP="00002971">
            <w:pPr>
              <w:numPr>
                <w:ilvl w:val="0"/>
                <w:numId w:val="35"/>
              </w:numPr>
              <w:rPr>
                <w:kern w:val="21"/>
                <w:position w:val="12"/>
                <w:sz w:val="18"/>
                <w:szCs w:val="20"/>
              </w:rPr>
            </w:pPr>
            <w:r>
              <w:rPr>
                <w:rFonts w:hint="eastAsia"/>
                <w:kern w:val="21"/>
                <w:position w:val="12"/>
                <w:sz w:val="18"/>
                <w:szCs w:val="20"/>
              </w:rPr>
              <w:t>查询</w:t>
            </w:r>
            <w:r w:rsidR="008251D5">
              <w:rPr>
                <w:rFonts w:hint="eastAsia"/>
                <w:kern w:val="21"/>
                <w:position w:val="12"/>
                <w:sz w:val="18"/>
                <w:szCs w:val="20"/>
              </w:rPr>
              <w:t>企业</w:t>
            </w:r>
            <w:r w:rsidR="008251D5" w:rsidRPr="00E56EBA">
              <w:rPr>
                <w:rFonts w:hint="eastAsia"/>
                <w:kern w:val="21"/>
                <w:position w:val="12"/>
                <w:sz w:val="18"/>
                <w:szCs w:val="20"/>
              </w:rPr>
              <w:t>最近的用户单位建筑面积能耗指标，并分析指标的变化情况</w:t>
            </w:r>
            <w:r w:rsidRPr="004D7CBF">
              <w:rPr>
                <w:rFonts w:hint="eastAsia"/>
                <w:kern w:val="21"/>
                <w:position w:val="12"/>
                <w:sz w:val="18"/>
                <w:szCs w:val="20"/>
              </w:rPr>
              <w:t>。</w:t>
            </w:r>
          </w:p>
          <w:p w14:paraId="07F059C0" w14:textId="77777777" w:rsidR="00BE35BF" w:rsidRDefault="00BE35BF" w:rsidP="00002971">
            <w:pPr>
              <w:numPr>
                <w:ilvl w:val="0"/>
                <w:numId w:val="35"/>
              </w:numPr>
              <w:rPr>
                <w:kern w:val="21"/>
                <w:position w:val="12"/>
                <w:sz w:val="18"/>
                <w:szCs w:val="20"/>
              </w:rPr>
            </w:pPr>
            <w:r>
              <w:rPr>
                <w:rFonts w:hint="eastAsia"/>
                <w:kern w:val="21"/>
                <w:position w:val="12"/>
                <w:sz w:val="18"/>
                <w:szCs w:val="20"/>
              </w:rPr>
              <w:t>查询</w:t>
            </w:r>
            <w:r w:rsidR="008251D5">
              <w:rPr>
                <w:rFonts w:hint="eastAsia"/>
                <w:kern w:val="21"/>
                <w:position w:val="12"/>
                <w:sz w:val="18"/>
                <w:szCs w:val="20"/>
              </w:rPr>
              <w:t>企业</w:t>
            </w:r>
            <w:r w:rsidR="008251D5" w:rsidRPr="00E56EBA">
              <w:rPr>
                <w:rFonts w:hint="eastAsia"/>
                <w:kern w:val="21"/>
                <w:position w:val="12"/>
                <w:sz w:val="18"/>
                <w:szCs w:val="20"/>
              </w:rPr>
              <w:t>最近的用户单位空调面积能耗指标，并分析指标的变化情况</w:t>
            </w:r>
            <w:r w:rsidRPr="004D7CBF">
              <w:rPr>
                <w:rFonts w:hint="eastAsia"/>
                <w:kern w:val="21"/>
                <w:position w:val="12"/>
                <w:sz w:val="18"/>
                <w:szCs w:val="20"/>
              </w:rPr>
              <w:t>。</w:t>
            </w:r>
          </w:p>
          <w:p w14:paraId="2AAFC89C" w14:textId="77777777" w:rsidR="00BE35BF" w:rsidRDefault="00BE35BF" w:rsidP="00002971">
            <w:pPr>
              <w:numPr>
                <w:ilvl w:val="0"/>
                <w:numId w:val="35"/>
              </w:numPr>
              <w:rPr>
                <w:kern w:val="21"/>
                <w:position w:val="12"/>
                <w:sz w:val="18"/>
                <w:szCs w:val="20"/>
              </w:rPr>
            </w:pPr>
            <w:r>
              <w:rPr>
                <w:rFonts w:hint="eastAsia"/>
                <w:kern w:val="21"/>
                <w:position w:val="12"/>
                <w:sz w:val="18"/>
                <w:szCs w:val="20"/>
              </w:rPr>
              <w:t>查询</w:t>
            </w:r>
            <w:r w:rsidR="008251D5">
              <w:rPr>
                <w:rFonts w:hint="eastAsia"/>
                <w:kern w:val="21"/>
                <w:position w:val="12"/>
                <w:sz w:val="18"/>
              </w:rPr>
              <w:t>企业</w:t>
            </w:r>
            <w:r w:rsidR="008251D5" w:rsidRPr="00E56EBA">
              <w:rPr>
                <w:rFonts w:hint="eastAsia"/>
                <w:kern w:val="21"/>
                <w:position w:val="12"/>
                <w:sz w:val="18"/>
              </w:rPr>
              <w:t>最近的用户单位人口能耗指标，并分析指标的变化情况</w:t>
            </w:r>
            <w:r w:rsidRPr="004D7CBF">
              <w:rPr>
                <w:rFonts w:hint="eastAsia"/>
                <w:kern w:val="21"/>
                <w:position w:val="12"/>
                <w:sz w:val="18"/>
                <w:szCs w:val="20"/>
              </w:rPr>
              <w:t>。</w:t>
            </w:r>
          </w:p>
          <w:p w14:paraId="34AFC271" w14:textId="77777777" w:rsidR="008251D5" w:rsidRPr="008251D5" w:rsidRDefault="008251D5" w:rsidP="00002971">
            <w:pPr>
              <w:numPr>
                <w:ilvl w:val="0"/>
                <w:numId w:val="35"/>
              </w:numPr>
              <w:rPr>
                <w:kern w:val="21"/>
                <w:position w:val="12"/>
                <w:sz w:val="18"/>
                <w:szCs w:val="20"/>
              </w:rPr>
            </w:pPr>
            <w:r>
              <w:rPr>
                <w:rFonts w:hint="eastAsia"/>
                <w:kern w:val="21"/>
                <w:position w:val="12"/>
                <w:sz w:val="18"/>
                <w:szCs w:val="20"/>
              </w:rPr>
              <w:t>查询</w:t>
            </w:r>
            <w:r>
              <w:rPr>
                <w:rFonts w:hint="eastAsia"/>
                <w:kern w:val="21"/>
                <w:position w:val="12"/>
                <w:sz w:val="18"/>
              </w:rPr>
              <w:t>企业</w:t>
            </w:r>
            <w:r w:rsidRPr="00E56EBA">
              <w:rPr>
                <w:rFonts w:hint="eastAsia"/>
                <w:kern w:val="21"/>
                <w:position w:val="12"/>
                <w:sz w:val="18"/>
              </w:rPr>
              <w:t>最近的用户单位产值能耗指标，并分析指标的变化情况</w:t>
            </w:r>
            <w:r>
              <w:rPr>
                <w:rFonts w:hint="eastAsia"/>
                <w:kern w:val="21"/>
                <w:position w:val="12"/>
                <w:sz w:val="18"/>
              </w:rPr>
              <w:t>。</w:t>
            </w:r>
          </w:p>
          <w:p w14:paraId="55C3449D" w14:textId="77777777" w:rsidR="008251D5" w:rsidRDefault="008251D5" w:rsidP="00002971">
            <w:pPr>
              <w:numPr>
                <w:ilvl w:val="0"/>
                <w:numId w:val="35"/>
              </w:numPr>
              <w:rPr>
                <w:kern w:val="21"/>
                <w:position w:val="12"/>
                <w:sz w:val="18"/>
                <w:szCs w:val="20"/>
              </w:rPr>
            </w:pPr>
            <w:r>
              <w:rPr>
                <w:rFonts w:hint="eastAsia"/>
                <w:kern w:val="21"/>
                <w:position w:val="12"/>
                <w:sz w:val="18"/>
                <w:szCs w:val="20"/>
              </w:rPr>
              <w:t>查询</w:t>
            </w:r>
            <w:r>
              <w:rPr>
                <w:rFonts w:hint="eastAsia"/>
                <w:kern w:val="21"/>
                <w:position w:val="12"/>
                <w:sz w:val="18"/>
              </w:rPr>
              <w:t>企业</w:t>
            </w:r>
            <w:r w:rsidRPr="00E56EBA">
              <w:rPr>
                <w:rFonts w:hint="eastAsia"/>
                <w:kern w:val="21"/>
                <w:position w:val="12"/>
                <w:sz w:val="18"/>
              </w:rPr>
              <w:t>最近的用户单位产品能耗指标，并分析指标的变化情况</w:t>
            </w:r>
            <w:r>
              <w:rPr>
                <w:rFonts w:hint="eastAsia"/>
                <w:kern w:val="21"/>
                <w:position w:val="12"/>
                <w:sz w:val="18"/>
              </w:rPr>
              <w:t>。</w:t>
            </w:r>
          </w:p>
          <w:p w14:paraId="3F2C1387" w14:textId="77777777" w:rsidR="00BE35BF" w:rsidRPr="002224AD" w:rsidRDefault="00BE35BF" w:rsidP="00093ABE">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BE35BF" w14:paraId="046854EF" w14:textId="77777777" w:rsidTr="00093ABE">
        <w:tc>
          <w:tcPr>
            <w:tcW w:w="993" w:type="dxa"/>
            <w:shd w:val="clear" w:color="auto" w:fill="D9D9D9"/>
            <w:vAlign w:val="center"/>
          </w:tcPr>
          <w:p w14:paraId="2D06DEB8" w14:textId="77777777" w:rsidR="00BE35BF" w:rsidRDefault="00BE35BF" w:rsidP="00093ABE">
            <w:pPr>
              <w:rPr>
                <w:rFonts w:ascii="宋体" w:hAnsi="宋体"/>
                <w:b/>
                <w:sz w:val="18"/>
              </w:rPr>
            </w:pPr>
            <w:r>
              <w:rPr>
                <w:rFonts w:ascii="宋体" w:hAnsi="宋体" w:hint="eastAsia"/>
                <w:b/>
                <w:sz w:val="18"/>
              </w:rPr>
              <w:t>后置条件</w:t>
            </w:r>
          </w:p>
        </w:tc>
        <w:tc>
          <w:tcPr>
            <w:tcW w:w="7620" w:type="dxa"/>
          </w:tcPr>
          <w:p w14:paraId="7B9B0052" w14:textId="77777777" w:rsidR="00BE35BF" w:rsidRPr="002224AD" w:rsidRDefault="00BE35BF" w:rsidP="00093ABE">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BE35BF" w14:paraId="1A2B450F" w14:textId="77777777" w:rsidTr="00093ABE">
        <w:tc>
          <w:tcPr>
            <w:tcW w:w="993" w:type="dxa"/>
            <w:shd w:val="clear" w:color="auto" w:fill="D9D9D9"/>
            <w:vAlign w:val="center"/>
          </w:tcPr>
          <w:p w14:paraId="318F1424" w14:textId="77777777" w:rsidR="00BE35BF" w:rsidRDefault="00BE35BF" w:rsidP="00093ABE">
            <w:pPr>
              <w:rPr>
                <w:rFonts w:ascii="宋体" w:hAnsi="宋体"/>
                <w:b/>
                <w:sz w:val="18"/>
              </w:rPr>
            </w:pPr>
            <w:r>
              <w:rPr>
                <w:rFonts w:ascii="宋体" w:hAnsi="宋体" w:hint="eastAsia"/>
                <w:b/>
                <w:sz w:val="18"/>
              </w:rPr>
              <w:t>非功能性需求</w:t>
            </w:r>
          </w:p>
        </w:tc>
        <w:tc>
          <w:tcPr>
            <w:tcW w:w="7620" w:type="dxa"/>
          </w:tcPr>
          <w:p w14:paraId="59046F36" w14:textId="77777777" w:rsidR="00BE35BF" w:rsidRPr="002224AD" w:rsidRDefault="00BE35BF" w:rsidP="00093ABE">
            <w:pPr>
              <w:rPr>
                <w:kern w:val="21"/>
                <w:position w:val="12"/>
                <w:sz w:val="18"/>
                <w:szCs w:val="20"/>
              </w:rPr>
            </w:pPr>
          </w:p>
        </w:tc>
      </w:tr>
      <w:tr w:rsidR="00BE35BF" w14:paraId="299A4D64" w14:textId="77777777" w:rsidTr="00093ABE">
        <w:tc>
          <w:tcPr>
            <w:tcW w:w="993" w:type="dxa"/>
            <w:shd w:val="clear" w:color="auto" w:fill="D9D9D9"/>
            <w:vAlign w:val="center"/>
          </w:tcPr>
          <w:p w14:paraId="09050D25" w14:textId="77777777" w:rsidR="00BE35BF" w:rsidRDefault="00BE35BF" w:rsidP="00093ABE">
            <w:pPr>
              <w:rPr>
                <w:rFonts w:ascii="宋体" w:hAnsi="宋体"/>
                <w:b/>
                <w:sz w:val="18"/>
              </w:rPr>
            </w:pPr>
            <w:r>
              <w:rPr>
                <w:rFonts w:ascii="宋体" w:hAnsi="宋体" w:hint="eastAsia"/>
                <w:b/>
                <w:sz w:val="18"/>
              </w:rPr>
              <w:t>抽取出的功能名称列表</w:t>
            </w:r>
          </w:p>
        </w:tc>
        <w:tc>
          <w:tcPr>
            <w:tcW w:w="7620" w:type="dxa"/>
          </w:tcPr>
          <w:p w14:paraId="21D5FCDD" w14:textId="77777777" w:rsidR="00BE35BF" w:rsidRDefault="00BE35BF" w:rsidP="00002971">
            <w:pPr>
              <w:numPr>
                <w:ilvl w:val="0"/>
                <w:numId w:val="36"/>
              </w:numPr>
              <w:rPr>
                <w:kern w:val="21"/>
                <w:position w:val="12"/>
                <w:sz w:val="18"/>
                <w:szCs w:val="20"/>
              </w:rPr>
            </w:pPr>
            <w:r>
              <w:rPr>
                <w:rFonts w:hint="eastAsia"/>
                <w:kern w:val="21"/>
                <w:position w:val="12"/>
                <w:sz w:val="18"/>
                <w:szCs w:val="20"/>
              </w:rPr>
              <w:t>查询企业</w:t>
            </w:r>
            <w:r w:rsidR="008251D5" w:rsidRPr="00E56EBA">
              <w:rPr>
                <w:rFonts w:hint="eastAsia"/>
                <w:kern w:val="21"/>
                <w:position w:val="12"/>
                <w:sz w:val="18"/>
                <w:szCs w:val="20"/>
              </w:rPr>
              <w:t>单元建筑面积能耗分析</w:t>
            </w:r>
          </w:p>
          <w:p w14:paraId="29527B82" w14:textId="77777777" w:rsidR="00BE35BF" w:rsidRDefault="00BE35BF" w:rsidP="00002971">
            <w:pPr>
              <w:numPr>
                <w:ilvl w:val="0"/>
                <w:numId w:val="36"/>
              </w:numPr>
              <w:rPr>
                <w:kern w:val="21"/>
                <w:position w:val="12"/>
                <w:sz w:val="18"/>
                <w:szCs w:val="20"/>
              </w:rPr>
            </w:pPr>
            <w:r>
              <w:rPr>
                <w:rFonts w:hint="eastAsia"/>
                <w:kern w:val="21"/>
                <w:position w:val="12"/>
                <w:sz w:val="18"/>
                <w:szCs w:val="20"/>
              </w:rPr>
              <w:t>查询企业</w:t>
            </w:r>
            <w:r w:rsidR="008251D5" w:rsidRPr="00E56EBA">
              <w:rPr>
                <w:rFonts w:hint="eastAsia"/>
                <w:kern w:val="21"/>
                <w:position w:val="12"/>
                <w:sz w:val="18"/>
                <w:szCs w:val="20"/>
              </w:rPr>
              <w:t>单位空调面积能耗分析</w:t>
            </w:r>
          </w:p>
          <w:p w14:paraId="5C59002B" w14:textId="77777777" w:rsidR="00BE35BF" w:rsidRDefault="00BE35BF" w:rsidP="00002971">
            <w:pPr>
              <w:numPr>
                <w:ilvl w:val="0"/>
                <w:numId w:val="36"/>
              </w:numPr>
              <w:rPr>
                <w:kern w:val="21"/>
                <w:position w:val="12"/>
                <w:sz w:val="18"/>
                <w:szCs w:val="20"/>
              </w:rPr>
            </w:pPr>
            <w:r>
              <w:rPr>
                <w:rFonts w:hint="eastAsia"/>
                <w:kern w:val="21"/>
                <w:position w:val="12"/>
                <w:sz w:val="18"/>
                <w:szCs w:val="20"/>
              </w:rPr>
              <w:t>查询</w:t>
            </w:r>
            <w:r w:rsidR="00EA51C0">
              <w:rPr>
                <w:rFonts w:hint="eastAsia"/>
                <w:kern w:val="21"/>
                <w:position w:val="12"/>
                <w:sz w:val="18"/>
                <w:szCs w:val="20"/>
              </w:rPr>
              <w:t>企业</w:t>
            </w:r>
            <w:r w:rsidR="008251D5" w:rsidRPr="00E56EBA">
              <w:rPr>
                <w:rFonts w:hint="eastAsia"/>
                <w:kern w:val="21"/>
                <w:position w:val="12"/>
                <w:sz w:val="18"/>
                <w:szCs w:val="20"/>
              </w:rPr>
              <w:t>单位人口能耗分析</w:t>
            </w:r>
          </w:p>
          <w:p w14:paraId="5D685892" w14:textId="77777777" w:rsidR="008251D5" w:rsidRDefault="008251D5" w:rsidP="00002971">
            <w:pPr>
              <w:numPr>
                <w:ilvl w:val="0"/>
                <w:numId w:val="36"/>
              </w:numPr>
              <w:rPr>
                <w:kern w:val="21"/>
                <w:position w:val="12"/>
                <w:sz w:val="18"/>
                <w:szCs w:val="20"/>
              </w:rPr>
            </w:pPr>
            <w:r>
              <w:rPr>
                <w:rFonts w:hint="eastAsia"/>
                <w:kern w:val="21"/>
                <w:position w:val="12"/>
                <w:sz w:val="18"/>
                <w:szCs w:val="20"/>
              </w:rPr>
              <w:t>查询</w:t>
            </w:r>
            <w:r w:rsidR="00EA51C0">
              <w:rPr>
                <w:rFonts w:hint="eastAsia"/>
                <w:kern w:val="21"/>
                <w:position w:val="12"/>
                <w:sz w:val="18"/>
                <w:szCs w:val="20"/>
              </w:rPr>
              <w:t>企业</w:t>
            </w:r>
            <w:r w:rsidRPr="00E56EBA">
              <w:rPr>
                <w:rFonts w:hint="eastAsia"/>
                <w:kern w:val="21"/>
                <w:position w:val="12"/>
                <w:sz w:val="18"/>
                <w:szCs w:val="20"/>
              </w:rPr>
              <w:t>单位产值能耗分析</w:t>
            </w:r>
          </w:p>
          <w:p w14:paraId="071AC8E9" w14:textId="77777777" w:rsidR="008251D5" w:rsidRPr="002224AD" w:rsidRDefault="008251D5" w:rsidP="00002971">
            <w:pPr>
              <w:numPr>
                <w:ilvl w:val="0"/>
                <w:numId w:val="36"/>
              </w:numPr>
              <w:rPr>
                <w:kern w:val="21"/>
                <w:position w:val="12"/>
                <w:sz w:val="18"/>
                <w:szCs w:val="20"/>
              </w:rPr>
            </w:pPr>
            <w:r>
              <w:rPr>
                <w:rFonts w:hint="eastAsia"/>
                <w:kern w:val="21"/>
                <w:position w:val="12"/>
                <w:sz w:val="18"/>
                <w:szCs w:val="20"/>
              </w:rPr>
              <w:t>查询</w:t>
            </w:r>
            <w:r w:rsidR="00EA51C0">
              <w:rPr>
                <w:rFonts w:hint="eastAsia"/>
                <w:kern w:val="21"/>
                <w:position w:val="12"/>
                <w:sz w:val="18"/>
                <w:szCs w:val="20"/>
              </w:rPr>
              <w:t>企业</w:t>
            </w:r>
            <w:r w:rsidRPr="00E56EBA">
              <w:rPr>
                <w:rFonts w:hint="eastAsia"/>
                <w:kern w:val="21"/>
                <w:position w:val="12"/>
                <w:sz w:val="18"/>
                <w:szCs w:val="20"/>
              </w:rPr>
              <w:t>单位产品能耗分析</w:t>
            </w:r>
          </w:p>
        </w:tc>
      </w:tr>
    </w:tbl>
    <w:p w14:paraId="1F97B864" w14:textId="77777777" w:rsidR="007227F9" w:rsidRDefault="008251D5" w:rsidP="00002971">
      <w:pPr>
        <w:pStyle w:val="4"/>
        <w:numPr>
          <w:ilvl w:val="3"/>
          <w:numId w:val="26"/>
        </w:numPr>
        <w:tabs>
          <w:tab w:val="clear" w:pos="2424"/>
        </w:tabs>
        <w:spacing w:before="0" w:after="0" w:line="240" w:lineRule="auto"/>
        <w:ind w:leftChars="100" w:left="1074" w:rightChars="100" w:right="210" w:hanging="864"/>
        <w:rPr>
          <w:bCs w:val="0"/>
          <w:sz w:val="21"/>
        </w:rPr>
      </w:pPr>
      <w:r w:rsidRPr="00E56EBA">
        <w:rPr>
          <w:rFonts w:hint="eastAsia"/>
          <w:bCs w:val="0"/>
          <w:sz w:val="21"/>
        </w:rPr>
        <w:t>能耗</w:t>
      </w:r>
      <w:r>
        <w:rPr>
          <w:rFonts w:hint="eastAsia"/>
          <w:bCs w:val="0"/>
          <w:sz w:val="21"/>
        </w:rPr>
        <w:t>成本</w:t>
      </w:r>
      <w:r w:rsidR="007227F9" w:rsidRPr="00B722B4">
        <w:rPr>
          <w:rFonts w:hint="eastAsia"/>
          <w:bCs w:val="0"/>
          <w:sz w:val="21"/>
        </w:rPr>
        <w:t>分析</w:t>
      </w:r>
      <w:r w:rsidR="007227F9" w:rsidRPr="003C5868">
        <w:rPr>
          <w:rFonts w:hint="eastAsia"/>
          <w:bCs w:val="0"/>
          <w:sz w:val="21"/>
        </w:rPr>
        <w:t>用例</w:t>
      </w:r>
    </w:p>
    <w:p w14:paraId="1A899D9C" w14:textId="77777777" w:rsidR="007227F9" w:rsidRDefault="007227F9" w:rsidP="007227F9">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Pr>
          <w:rFonts w:hint="eastAsia"/>
        </w:rPr>
        <w:t xml:space="preserve"> </w:t>
      </w:r>
      <w:r w:rsidR="008251D5" w:rsidRPr="008251D5">
        <w:rPr>
          <w:rFonts w:hint="eastAsia"/>
        </w:rPr>
        <w:t>能耗成本分析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7227F9" w14:paraId="237EFDA1" w14:textId="77777777" w:rsidTr="00093ABE">
        <w:tc>
          <w:tcPr>
            <w:tcW w:w="993" w:type="dxa"/>
            <w:shd w:val="clear" w:color="auto" w:fill="D9D9D9"/>
            <w:vAlign w:val="center"/>
          </w:tcPr>
          <w:p w14:paraId="2C7035E0" w14:textId="77777777" w:rsidR="007227F9" w:rsidRDefault="007227F9" w:rsidP="00093ABE">
            <w:pPr>
              <w:rPr>
                <w:rFonts w:ascii="宋体" w:hAnsi="宋体"/>
                <w:b/>
                <w:sz w:val="18"/>
              </w:rPr>
            </w:pPr>
            <w:r>
              <w:rPr>
                <w:rFonts w:ascii="宋体" w:hAnsi="宋体" w:hint="eastAsia"/>
                <w:b/>
                <w:sz w:val="18"/>
              </w:rPr>
              <w:t>用例名称</w:t>
            </w:r>
          </w:p>
        </w:tc>
        <w:tc>
          <w:tcPr>
            <w:tcW w:w="7620" w:type="dxa"/>
          </w:tcPr>
          <w:p w14:paraId="67CFA1CC" w14:textId="77777777" w:rsidR="007227F9" w:rsidRPr="002224AD" w:rsidRDefault="008251D5" w:rsidP="00093ABE">
            <w:pPr>
              <w:rPr>
                <w:kern w:val="21"/>
                <w:position w:val="12"/>
                <w:sz w:val="18"/>
                <w:szCs w:val="20"/>
              </w:rPr>
            </w:pPr>
            <w:r w:rsidRPr="008251D5">
              <w:rPr>
                <w:rFonts w:hint="eastAsia"/>
                <w:kern w:val="21"/>
                <w:position w:val="12"/>
                <w:sz w:val="18"/>
                <w:szCs w:val="20"/>
              </w:rPr>
              <w:t>能耗成本</w:t>
            </w:r>
            <w:r w:rsidR="007227F9" w:rsidRPr="007227F9">
              <w:rPr>
                <w:rFonts w:hint="eastAsia"/>
                <w:kern w:val="21"/>
                <w:position w:val="12"/>
                <w:sz w:val="18"/>
                <w:szCs w:val="20"/>
              </w:rPr>
              <w:t>分析</w:t>
            </w:r>
            <w:r w:rsidR="007227F9" w:rsidRPr="002224AD">
              <w:rPr>
                <w:rFonts w:hint="eastAsia"/>
                <w:kern w:val="21"/>
                <w:position w:val="12"/>
                <w:sz w:val="18"/>
                <w:szCs w:val="20"/>
              </w:rPr>
              <w:t>用例</w:t>
            </w:r>
          </w:p>
        </w:tc>
      </w:tr>
      <w:tr w:rsidR="007227F9" w14:paraId="20351850" w14:textId="77777777" w:rsidTr="00093ABE">
        <w:tc>
          <w:tcPr>
            <w:tcW w:w="993" w:type="dxa"/>
            <w:shd w:val="clear" w:color="auto" w:fill="D9D9D9"/>
            <w:vAlign w:val="center"/>
          </w:tcPr>
          <w:p w14:paraId="59D4E041" w14:textId="77777777" w:rsidR="007227F9" w:rsidRDefault="007227F9" w:rsidP="00093ABE">
            <w:pPr>
              <w:rPr>
                <w:rFonts w:ascii="宋体" w:hAnsi="宋体"/>
                <w:b/>
                <w:sz w:val="18"/>
              </w:rPr>
            </w:pPr>
            <w:r>
              <w:rPr>
                <w:rFonts w:ascii="宋体" w:hAnsi="宋体" w:hint="eastAsia"/>
                <w:b/>
                <w:sz w:val="18"/>
              </w:rPr>
              <w:t>用例编号</w:t>
            </w:r>
          </w:p>
        </w:tc>
        <w:tc>
          <w:tcPr>
            <w:tcW w:w="7620" w:type="dxa"/>
          </w:tcPr>
          <w:p w14:paraId="56AC047D" w14:textId="77777777" w:rsidR="007227F9" w:rsidRPr="002224AD" w:rsidRDefault="007227F9" w:rsidP="008251D5">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w:t>
            </w:r>
            <w:r w:rsidR="008251D5">
              <w:rPr>
                <w:rFonts w:hint="eastAsia"/>
                <w:kern w:val="21"/>
                <w:position w:val="12"/>
                <w:sz w:val="18"/>
                <w:szCs w:val="20"/>
              </w:rPr>
              <w:t>4</w:t>
            </w:r>
          </w:p>
        </w:tc>
      </w:tr>
      <w:tr w:rsidR="007227F9" w14:paraId="1D1B629C" w14:textId="77777777" w:rsidTr="00093ABE">
        <w:tc>
          <w:tcPr>
            <w:tcW w:w="993" w:type="dxa"/>
            <w:shd w:val="clear" w:color="auto" w:fill="D9D9D9"/>
            <w:vAlign w:val="center"/>
          </w:tcPr>
          <w:p w14:paraId="2FF273EE" w14:textId="77777777" w:rsidR="007227F9" w:rsidRDefault="007227F9" w:rsidP="00093ABE">
            <w:pPr>
              <w:rPr>
                <w:rFonts w:ascii="宋体" w:hAnsi="宋体"/>
                <w:b/>
                <w:sz w:val="18"/>
              </w:rPr>
            </w:pPr>
            <w:r>
              <w:rPr>
                <w:rFonts w:ascii="宋体" w:hAnsi="宋体" w:hint="eastAsia"/>
                <w:b/>
                <w:sz w:val="18"/>
              </w:rPr>
              <w:t>参与者</w:t>
            </w:r>
          </w:p>
        </w:tc>
        <w:tc>
          <w:tcPr>
            <w:tcW w:w="7620" w:type="dxa"/>
          </w:tcPr>
          <w:p w14:paraId="03563427" w14:textId="77777777" w:rsidR="007227F9" w:rsidRPr="002224AD" w:rsidRDefault="007227F9" w:rsidP="00093ABE">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7227F9" w14:paraId="5A0FCE8A" w14:textId="77777777" w:rsidTr="00093ABE">
        <w:tc>
          <w:tcPr>
            <w:tcW w:w="993" w:type="dxa"/>
            <w:shd w:val="clear" w:color="auto" w:fill="D9D9D9"/>
            <w:vAlign w:val="center"/>
          </w:tcPr>
          <w:p w14:paraId="3EA2B51E" w14:textId="77777777" w:rsidR="007227F9" w:rsidRDefault="007227F9" w:rsidP="00093ABE">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030B0D74" w14:textId="77777777" w:rsidR="007227F9" w:rsidRPr="002224AD" w:rsidRDefault="007227F9" w:rsidP="00093ABE">
            <w:pPr>
              <w:rPr>
                <w:kern w:val="21"/>
                <w:position w:val="12"/>
                <w:sz w:val="18"/>
                <w:szCs w:val="20"/>
              </w:rPr>
            </w:pPr>
            <w:r w:rsidRPr="002224AD">
              <w:rPr>
                <w:rFonts w:hint="eastAsia"/>
                <w:kern w:val="21"/>
                <w:position w:val="12"/>
                <w:sz w:val="18"/>
                <w:szCs w:val="20"/>
              </w:rPr>
              <w:t>用户通过认证并成功登录系统</w:t>
            </w:r>
          </w:p>
        </w:tc>
      </w:tr>
      <w:tr w:rsidR="007227F9" w14:paraId="74C42EE4" w14:textId="77777777" w:rsidTr="00093ABE">
        <w:tc>
          <w:tcPr>
            <w:tcW w:w="993" w:type="dxa"/>
            <w:shd w:val="clear" w:color="auto" w:fill="D9D9D9"/>
            <w:vAlign w:val="center"/>
          </w:tcPr>
          <w:p w14:paraId="2B737534" w14:textId="77777777" w:rsidR="007227F9" w:rsidRDefault="007227F9" w:rsidP="00093ABE">
            <w:pPr>
              <w:rPr>
                <w:rFonts w:ascii="宋体" w:hAnsi="宋体"/>
                <w:b/>
                <w:sz w:val="18"/>
              </w:rPr>
            </w:pPr>
            <w:r>
              <w:rPr>
                <w:rFonts w:ascii="宋体" w:hAnsi="宋体" w:hint="eastAsia"/>
                <w:b/>
                <w:sz w:val="18"/>
              </w:rPr>
              <w:t>业务步骤</w:t>
            </w:r>
          </w:p>
        </w:tc>
        <w:tc>
          <w:tcPr>
            <w:tcW w:w="7620" w:type="dxa"/>
          </w:tcPr>
          <w:p w14:paraId="07641A0B" w14:textId="77777777" w:rsidR="007227F9" w:rsidRPr="002224AD" w:rsidRDefault="007227F9" w:rsidP="00002971">
            <w:pPr>
              <w:numPr>
                <w:ilvl w:val="0"/>
                <w:numId w:val="38"/>
              </w:numPr>
              <w:rPr>
                <w:kern w:val="21"/>
                <w:position w:val="12"/>
                <w:sz w:val="18"/>
                <w:szCs w:val="20"/>
              </w:rPr>
            </w:pPr>
            <w:r w:rsidRPr="002224AD">
              <w:rPr>
                <w:rFonts w:hint="eastAsia"/>
                <w:kern w:val="21"/>
                <w:position w:val="12"/>
                <w:sz w:val="18"/>
                <w:szCs w:val="20"/>
              </w:rPr>
              <w:t>根据用户权限信息，展示所能查看的企业范围，进行选择。</w:t>
            </w:r>
          </w:p>
          <w:p w14:paraId="2647DCC8" w14:textId="77777777" w:rsidR="007227F9" w:rsidRPr="00F93E3D" w:rsidRDefault="007227F9" w:rsidP="00002971">
            <w:pPr>
              <w:numPr>
                <w:ilvl w:val="0"/>
                <w:numId w:val="38"/>
              </w:numPr>
              <w:rPr>
                <w:kern w:val="21"/>
                <w:position w:val="12"/>
                <w:sz w:val="18"/>
                <w:szCs w:val="20"/>
              </w:rPr>
            </w:pPr>
            <w:r>
              <w:rPr>
                <w:rFonts w:hint="eastAsia"/>
                <w:kern w:val="21"/>
                <w:position w:val="12"/>
                <w:sz w:val="18"/>
                <w:szCs w:val="20"/>
              </w:rPr>
              <w:t>选中企业后</w:t>
            </w:r>
            <w:r w:rsidR="008251D5">
              <w:rPr>
                <w:rFonts w:hint="eastAsia"/>
                <w:kern w:val="21"/>
                <w:position w:val="12"/>
                <w:sz w:val="18"/>
                <w:szCs w:val="20"/>
              </w:rPr>
              <w:t>，选择时间范围进行查询</w:t>
            </w:r>
            <w:r>
              <w:rPr>
                <w:rFonts w:hint="eastAsia"/>
                <w:kern w:val="21"/>
                <w:position w:val="12"/>
                <w:sz w:val="18"/>
                <w:szCs w:val="20"/>
              </w:rPr>
              <w:t>。</w:t>
            </w:r>
          </w:p>
          <w:p w14:paraId="2DEDB4C2" w14:textId="77777777" w:rsidR="007227F9" w:rsidRDefault="007227F9" w:rsidP="00002971">
            <w:pPr>
              <w:numPr>
                <w:ilvl w:val="0"/>
                <w:numId w:val="38"/>
              </w:numPr>
              <w:rPr>
                <w:kern w:val="21"/>
                <w:position w:val="12"/>
                <w:sz w:val="18"/>
                <w:szCs w:val="20"/>
              </w:rPr>
            </w:pPr>
            <w:r>
              <w:rPr>
                <w:rFonts w:hint="eastAsia"/>
                <w:kern w:val="21"/>
                <w:position w:val="12"/>
                <w:sz w:val="18"/>
                <w:szCs w:val="20"/>
              </w:rPr>
              <w:t>查询</w:t>
            </w:r>
            <w:r w:rsidR="008251D5">
              <w:rPr>
                <w:rFonts w:hint="eastAsia"/>
                <w:kern w:val="21"/>
                <w:position w:val="12"/>
                <w:sz w:val="18"/>
                <w:szCs w:val="20"/>
              </w:rPr>
              <w:t>企业</w:t>
            </w:r>
            <w:r w:rsidR="008251D5" w:rsidRPr="0084184C">
              <w:rPr>
                <w:rFonts w:hint="eastAsia"/>
                <w:kern w:val="21"/>
                <w:position w:val="12"/>
                <w:sz w:val="18"/>
                <w:szCs w:val="20"/>
              </w:rPr>
              <w:t>各类能源在</w:t>
            </w:r>
            <w:r w:rsidR="008251D5">
              <w:rPr>
                <w:rFonts w:hint="eastAsia"/>
                <w:kern w:val="21"/>
                <w:position w:val="12"/>
                <w:sz w:val="18"/>
                <w:szCs w:val="20"/>
              </w:rPr>
              <w:t>这</w:t>
            </w:r>
            <w:r w:rsidR="008251D5" w:rsidRPr="0084184C">
              <w:rPr>
                <w:rFonts w:hint="eastAsia"/>
                <w:kern w:val="21"/>
                <w:position w:val="12"/>
                <w:sz w:val="18"/>
                <w:szCs w:val="20"/>
              </w:rPr>
              <w:t>段时间内的费用及占比情况</w:t>
            </w:r>
            <w:r w:rsidRPr="004D7CBF">
              <w:rPr>
                <w:rFonts w:hint="eastAsia"/>
                <w:kern w:val="21"/>
                <w:position w:val="12"/>
                <w:sz w:val="18"/>
                <w:szCs w:val="20"/>
              </w:rPr>
              <w:t>。</w:t>
            </w:r>
          </w:p>
          <w:p w14:paraId="133C30A0" w14:textId="77777777" w:rsidR="007227F9" w:rsidRDefault="007227F9" w:rsidP="00002971">
            <w:pPr>
              <w:numPr>
                <w:ilvl w:val="0"/>
                <w:numId w:val="38"/>
              </w:numPr>
              <w:rPr>
                <w:kern w:val="21"/>
                <w:position w:val="12"/>
                <w:sz w:val="18"/>
                <w:szCs w:val="20"/>
              </w:rPr>
            </w:pPr>
            <w:r>
              <w:rPr>
                <w:rFonts w:hint="eastAsia"/>
                <w:kern w:val="21"/>
                <w:position w:val="12"/>
                <w:sz w:val="18"/>
                <w:szCs w:val="20"/>
              </w:rPr>
              <w:t>查询企业</w:t>
            </w:r>
            <w:r w:rsidR="008251D5" w:rsidRPr="0084184C">
              <w:rPr>
                <w:rFonts w:hint="eastAsia"/>
                <w:kern w:val="21"/>
                <w:position w:val="12"/>
                <w:sz w:val="18"/>
                <w:szCs w:val="20"/>
              </w:rPr>
              <w:t>用电费用及费用的变化情况，支持阶梯电价、时段电价等</w:t>
            </w:r>
            <w:r w:rsidRPr="004D7CBF">
              <w:rPr>
                <w:rFonts w:hint="eastAsia"/>
                <w:kern w:val="21"/>
                <w:position w:val="12"/>
                <w:sz w:val="18"/>
                <w:szCs w:val="20"/>
              </w:rPr>
              <w:t>。</w:t>
            </w:r>
          </w:p>
          <w:p w14:paraId="07221BCE" w14:textId="77777777" w:rsidR="007227F9" w:rsidRDefault="007227F9" w:rsidP="00002971">
            <w:pPr>
              <w:numPr>
                <w:ilvl w:val="0"/>
                <w:numId w:val="38"/>
              </w:numPr>
              <w:rPr>
                <w:kern w:val="21"/>
                <w:position w:val="12"/>
                <w:sz w:val="18"/>
                <w:szCs w:val="20"/>
              </w:rPr>
            </w:pPr>
            <w:r>
              <w:rPr>
                <w:rFonts w:hint="eastAsia"/>
                <w:kern w:val="21"/>
                <w:position w:val="12"/>
                <w:sz w:val="18"/>
                <w:szCs w:val="20"/>
              </w:rPr>
              <w:t>查询</w:t>
            </w:r>
            <w:r w:rsidR="008251D5">
              <w:rPr>
                <w:rFonts w:hint="eastAsia"/>
                <w:kern w:val="21"/>
                <w:position w:val="12"/>
                <w:sz w:val="18"/>
                <w:szCs w:val="20"/>
              </w:rPr>
              <w:t>企业</w:t>
            </w:r>
            <w:r w:rsidR="008251D5" w:rsidRPr="0084184C">
              <w:rPr>
                <w:rFonts w:hint="eastAsia"/>
                <w:kern w:val="21"/>
                <w:position w:val="12"/>
                <w:sz w:val="18"/>
              </w:rPr>
              <w:t>用水费用及费用的变化情况</w:t>
            </w:r>
            <w:r w:rsidRPr="004D7CBF">
              <w:rPr>
                <w:rFonts w:hint="eastAsia"/>
                <w:kern w:val="21"/>
                <w:position w:val="12"/>
                <w:sz w:val="18"/>
                <w:szCs w:val="20"/>
              </w:rPr>
              <w:t>。</w:t>
            </w:r>
          </w:p>
          <w:p w14:paraId="429171B9" w14:textId="77777777" w:rsidR="008251D5" w:rsidRPr="008251D5" w:rsidRDefault="008251D5" w:rsidP="00002971">
            <w:pPr>
              <w:numPr>
                <w:ilvl w:val="0"/>
                <w:numId w:val="38"/>
              </w:numPr>
              <w:rPr>
                <w:kern w:val="21"/>
                <w:position w:val="12"/>
                <w:sz w:val="18"/>
                <w:szCs w:val="20"/>
              </w:rPr>
            </w:pPr>
            <w:r>
              <w:rPr>
                <w:rFonts w:hint="eastAsia"/>
                <w:kern w:val="21"/>
                <w:position w:val="12"/>
                <w:sz w:val="18"/>
                <w:szCs w:val="20"/>
              </w:rPr>
              <w:t>查询企业</w:t>
            </w:r>
            <w:r w:rsidRPr="0084184C">
              <w:rPr>
                <w:rFonts w:hint="eastAsia"/>
                <w:kern w:val="21"/>
                <w:position w:val="12"/>
                <w:sz w:val="18"/>
              </w:rPr>
              <w:t>燃气费用及费用的变化情况</w:t>
            </w:r>
            <w:r>
              <w:rPr>
                <w:rFonts w:hint="eastAsia"/>
                <w:kern w:val="21"/>
                <w:position w:val="12"/>
                <w:sz w:val="18"/>
              </w:rPr>
              <w:t>。</w:t>
            </w:r>
          </w:p>
          <w:p w14:paraId="60C48F69" w14:textId="77777777" w:rsidR="008251D5" w:rsidRPr="008251D5" w:rsidRDefault="008251D5" w:rsidP="00002971">
            <w:pPr>
              <w:numPr>
                <w:ilvl w:val="0"/>
                <w:numId w:val="38"/>
              </w:numPr>
              <w:rPr>
                <w:kern w:val="21"/>
                <w:position w:val="12"/>
                <w:sz w:val="18"/>
                <w:szCs w:val="20"/>
              </w:rPr>
            </w:pPr>
            <w:r>
              <w:rPr>
                <w:rFonts w:hint="eastAsia"/>
                <w:kern w:val="21"/>
                <w:position w:val="12"/>
                <w:sz w:val="18"/>
                <w:szCs w:val="20"/>
              </w:rPr>
              <w:t>查询企业</w:t>
            </w:r>
            <w:r w:rsidRPr="0084184C">
              <w:rPr>
                <w:rFonts w:hint="eastAsia"/>
                <w:kern w:val="21"/>
                <w:position w:val="12"/>
                <w:sz w:val="18"/>
              </w:rPr>
              <w:t>供热费用及分析费用的变化情况</w:t>
            </w:r>
            <w:r>
              <w:rPr>
                <w:rFonts w:hint="eastAsia"/>
                <w:kern w:val="21"/>
                <w:position w:val="12"/>
                <w:sz w:val="18"/>
              </w:rPr>
              <w:t>。</w:t>
            </w:r>
          </w:p>
          <w:p w14:paraId="6FBE9ABD" w14:textId="77777777" w:rsidR="008251D5" w:rsidRDefault="008251D5" w:rsidP="00002971">
            <w:pPr>
              <w:numPr>
                <w:ilvl w:val="0"/>
                <w:numId w:val="38"/>
              </w:numPr>
              <w:rPr>
                <w:kern w:val="21"/>
                <w:position w:val="12"/>
                <w:sz w:val="18"/>
                <w:szCs w:val="20"/>
              </w:rPr>
            </w:pPr>
            <w:r>
              <w:rPr>
                <w:rFonts w:hint="eastAsia"/>
                <w:kern w:val="21"/>
                <w:position w:val="12"/>
                <w:sz w:val="18"/>
                <w:szCs w:val="20"/>
              </w:rPr>
              <w:t>查询企业</w:t>
            </w:r>
            <w:r w:rsidRPr="0084184C">
              <w:rPr>
                <w:rFonts w:hint="eastAsia"/>
                <w:kern w:val="21"/>
                <w:position w:val="12"/>
                <w:sz w:val="18"/>
              </w:rPr>
              <w:t>各类能源的折算系数换算综合成本并分析综合成本的变化趋势</w:t>
            </w:r>
            <w:r>
              <w:rPr>
                <w:rFonts w:hint="eastAsia"/>
                <w:kern w:val="21"/>
                <w:position w:val="12"/>
                <w:sz w:val="18"/>
              </w:rPr>
              <w:t>。</w:t>
            </w:r>
          </w:p>
          <w:p w14:paraId="7E433E91" w14:textId="77777777" w:rsidR="007227F9" w:rsidRPr="002224AD" w:rsidRDefault="007227F9" w:rsidP="007227F9">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7227F9" w14:paraId="4CE36117" w14:textId="77777777" w:rsidTr="00093ABE">
        <w:tc>
          <w:tcPr>
            <w:tcW w:w="993" w:type="dxa"/>
            <w:shd w:val="clear" w:color="auto" w:fill="D9D9D9"/>
            <w:vAlign w:val="center"/>
          </w:tcPr>
          <w:p w14:paraId="2547E886" w14:textId="77777777" w:rsidR="007227F9" w:rsidRDefault="007227F9" w:rsidP="00093ABE">
            <w:pPr>
              <w:rPr>
                <w:rFonts w:ascii="宋体" w:hAnsi="宋体"/>
                <w:b/>
                <w:sz w:val="18"/>
              </w:rPr>
            </w:pPr>
            <w:r>
              <w:rPr>
                <w:rFonts w:ascii="宋体" w:hAnsi="宋体" w:hint="eastAsia"/>
                <w:b/>
                <w:sz w:val="18"/>
              </w:rPr>
              <w:t>后置条件</w:t>
            </w:r>
          </w:p>
        </w:tc>
        <w:tc>
          <w:tcPr>
            <w:tcW w:w="7620" w:type="dxa"/>
          </w:tcPr>
          <w:p w14:paraId="52B034B8" w14:textId="77777777" w:rsidR="007227F9" w:rsidRPr="002224AD" w:rsidRDefault="007227F9" w:rsidP="007227F9">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7227F9" w14:paraId="742C236C" w14:textId="77777777" w:rsidTr="00093ABE">
        <w:tc>
          <w:tcPr>
            <w:tcW w:w="993" w:type="dxa"/>
            <w:shd w:val="clear" w:color="auto" w:fill="D9D9D9"/>
            <w:vAlign w:val="center"/>
          </w:tcPr>
          <w:p w14:paraId="4A109EEC" w14:textId="77777777" w:rsidR="007227F9" w:rsidRDefault="007227F9" w:rsidP="00093ABE">
            <w:pPr>
              <w:rPr>
                <w:rFonts w:ascii="宋体" w:hAnsi="宋体"/>
                <w:b/>
                <w:sz w:val="18"/>
              </w:rPr>
            </w:pPr>
            <w:r>
              <w:rPr>
                <w:rFonts w:ascii="宋体" w:hAnsi="宋体" w:hint="eastAsia"/>
                <w:b/>
                <w:sz w:val="18"/>
              </w:rPr>
              <w:t>非功能性需求</w:t>
            </w:r>
          </w:p>
        </w:tc>
        <w:tc>
          <w:tcPr>
            <w:tcW w:w="7620" w:type="dxa"/>
          </w:tcPr>
          <w:p w14:paraId="7AADAF54" w14:textId="77777777" w:rsidR="007227F9" w:rsidRPr="002224AD" w:rsidRDefault="007227F9" w:rsidP="00093ABE">
            <w:pPr>
              <w:rPr>
                <w:kern w:val="21"/>
                <w:position w:val="12"/>
                <w:sz w:val="18"/>
                <w:szCs w:val="20"/>
              </w:rPr>
            </w:pPr>
          </w:p>
        </w:tc>
      </w:tr>
      <w:tr w:rsidR="007227F9" w14:paraId="54F19768" w14:textId="77777777" w:rsidTr="00093ABE">
        <w:tc>
          <w:tcPr>
            <w:tcW w:w="993" w:type="dxa"/>
            <w:shd w:val="clear" w:color="auto" w:fill="D9D9D9"/>
            <w:vAlign w:val="center"/>
          </w:tcPr>
          <w:p w14:paraId="5C57D474" w14:textId="77777777" w:rsidR="007227F9" w:rsidRDefault="007227F9" w:rsidP="00093ABE">
            <w:pPr>
              <w:rPr>
                <w:rFonts w:ascii="宋体" w:hAnsi="宋体"/>
                <w:b/>
                <w:sz w:val="18"/>
              </w:rPr>
            </w:pPr>
            <w:r>
              <w:rPr>
                <w:rFonts w:ascii="宋体" w:hAnsi="宋体" w:hint="eastAsia"/>
                <w:b/>
                <w:sz w:val="18"/>
              </w:rPr>
              <w:t>抽取出的功能名称列表</w:t>
            </w:r>
          </w:p>
        </w:tc>
        <w:tc>
          <w:tcPr>
            <w:tcW w:w="7620" w:type="dxa"/>
          </w:tcPr>
          <w:p w14:paraId="307E4779" w14:textId="77777777" w:rsidR="007227F9" w:rsidRDefault="007227F9" w:rsidP="00002971">
            <w:pPr>
              <w:numPr>
                <w:ilvl w:val="0"/>
                <w:numId w:val="39"/>
              </w:numPr>
              <w:rPr>
                <w:kern w:val="21"/>
                <w:position w:val="12"/>
                <w:sz w:val="18"/>
                <w:szCs w:val="20"/>
              </w:rPr>
            </w:pPr>
            <w:r>
              <w:rPr>
                <w:rFonts w:hint="eastAsia"/>
                <w:kern w:val="21"/>
                <w:position w:val="12"/>
                <w:sz w:val="18"/>
                <w:szCs w:val="20"/>
              </w:rPr>
              <w:t>查询企业</w:t>
            </w:r>
            <w:r w:rsidR="008251D5" w:rsidRPr="0084184C">
              <w:rPr>
                <w:rFonts w:hint="eastAsia"/>
                <w:kern w:val="21"/>
                <w:position w:val="12"/>
                <w:sz w:val="18"/>
                <w:szCs w:val="20"/>
              </w:rPr>
              <w:t>能源成本占比分析</w:t>
            </w:r>
            <w:r w:rsidR="008251D5">
              <w:rPr>
                <w:rFonts w:hint="eastAsia"/>
                <w:kern w:val="21"/>
                <w:position w:val="12"/>
                <w:sz w:val="18"/>
                <w:szCs w:val="20"/>
              </w:rPr>
              <w:t>信息</w:t>
            </w:r>
          </w:p>
          <w:p w14:paraId="7788C4EB" w14:textId="77777777" w:rsidR="007227F9" w:rsidRDefault="007227F9" w:rsidP="00002971">
            <w:pPr>
              <w:numPr>
                <w:ilvl w:val="0"/>
                <w:numId w:val="39"/>
              </w:numPr>
              <w:rPr>
                <w:kern w:val="21"/>
                <w:position w:val="12"/>
                <w:sz w:val="18"/>
                <w:szCs w:val="20"/>
              </w:rPr>
            </w:pPr>
            <w:r>
              <w:rPr>
                <w:rFonts w:hint="eastAsia"/>
                <w:kern w:val="21"/>
                <w:position w:val="12"/>
                <w:sz w:val="18"/>
                <w:szCs w:val="20"/>
              </w:rPr>
              <w:t>查询</w:t>
            </w:r>
            <w:r w:rsidR="008251D5">
              <w:rPr>
                <w:rFonts w:hint="eastAsia"/>
                <w:kern w:val="21"/>
                <w:position w:val="12"/>
                <w:sz w:val="18"/>
                <w:szCs w:val="20"/>
              </w:rPr>
              <w:t>企业</w:t>
            </w:r>
            <w:r w:rsidR="008251D5" w:rsidRPr="0084184C">
              <w:rPr>
                <w:rFonts w:hint="eastAsia"/>
                <w:kern w:val="21"/>
                <w:position w:val="12"/>
                <w:sz w:val="18"/>
                <w:szCs w:val="20"/>
              </w:rPr>
              <w:t>用电费用分析</w:t>
            </w:r>
            <w:r w:rsidR="008251D5">
              <w:rPr>
                <w:rFonts w:hint="eastAsia"/>
                <w:kern w:val="21"/>
                <w:position w:val="12"/>
                <w:sz w:val="18"/>
                <w:szCs w:val="20"/>
              </w:rPr>
              <w:t>信息</w:t>
            </w:r>
          </w:p>
          <w:p w14:paraId="54F77503" w14:textId="77777777" w:rsidR="007227F9" w:rsidRDefault="007227F9" w:rsidP="00002971">
            <w:pPr>
              <w:numPr>
                <w:ilvl w:val="0"/>
                <w:numId w:val="39"/>
              </w:numPr>
              <w:rPr>
                <w:kern w:val="21"/>
                <w:position w:val="12"/>
                <w:sz w:val="18"/>
                <w:szCs w:val="20"/>
              </w:rPr>
            </w:pPr>
            <w:r>
              <w:rPr>
                <w:rFonts w:hint="eastAsia"/>
                <w:kern w:val="21"/>
                <w:position w:val="12"/>
                <w:sz w:val="18"/>
                <w:szCs w:val="20"/>
              </w:rPr>
              <w:t>查询企业</w:t>
            </w:r>
            <w:r w:rsidR="008251D5" w:rsidRPr="0084184C">
              <w:rPr>
                <w:rFonts w:hint="eastAsia"/>
                <w:kern w:val="21"/>
                <w:position w:val="12"/>
                <w:sz w:val="18"/>
                <w:szCs w:val="20"/>
              </w:rPr>
              <w:t>用水费用分析</w:t>
            </w:r>
            <w:r w:rsidR="008251D5">
              <w:rPr>
                <w:rFonts w:hint="eastAsia"/>
                <w:kern w:val="21"/>
                <w:position w:val="12"/>
                <w:sz w:val="18"/>
                <w:szCs w:val="20"/>
              </w:rPr>
              <w:t>信息</w:t>
            </w:r>
          </w:p>
          <w:p w14:paraId="3450E7DB" w14:textId="77777777" w:rsidR="008251D5" w:rsidRDefault="008251D5" w:rsidP="00002971">
            <w:pPr>
              <w:numPr>
                <w:ilvl w:val="0"/>
                <w:numId w:val="39"/>
              </w:numPr>
              <w:rPr>
                <w:kern w:val="21"/>
                <w:position w:val="12"/>
                <w:sz w:val="18"/>
                <w:szCs w:val="20"/>
              </w:rPr>
            </w:pPr>
            <w:r>
              <w:rPr>
                <w:rFonts w:hint="eastAsia"/>
                <w:kern w:val="21"/>
                <w:position w:val="12"/>
                <w:sz w:val="18"/>
                <w:szCs w:val="20"/>
              </w:rPr>
              <w:t>查询企业</w:t>
            </w:r>
            <w:r w:rsidRPr="0084184C">
              <w:rPr>
                <w:rFonts w:hint="eastAsia"/>
                <w:kern w:val="21"/>
                <w:position w:val="12"/>
                <w:sz w:val="18"/>
                <w:szCs w:val="20"/>
              </w:rPr>
              <w:t>燃气费用分析</w:t>
            </w:r>
            <w:r>
              <w:rPr>
                <w:rFonts w:hint="eastAsia"/>
                <w:kern w:val="21"/>
                <w:position w:val="12"/>
                <w:sz w:val="18"/>
                <w:szCs w:val="20"/>
              </w:rPr>
              <w:t>信息</w:t>
            </w:r>
          </w:p>
          <w:p w14:paraId="1EDB8863" w14:textId="77777777" w:rsidR="008251D5" w:rsidRDefault="008251D5" w:rsidP="00002971">
            <w:pPr>
              <w:numPr>
                <w:ilvl w:val="0"/>
                <w:numId w:val="39"/>
              </w:numPr>
              <w:rPr>
                <w:kern w:val="21"/>
                <w:position w:val="12"/>
                <w:sz w:val="18"/>
                <w:szCs w:val="20"/>
              </w:rPr>
            </w:pPr>
            <w:r>
              <w:rPr>
                <w:rFonts w:hint="eastAsia"/>
                <w:kern w:val="21"/>
                <w:position w:val="12"/>
                <w:sz w:val="18"/>
                <w:szCs w:val="20"/>
              </w:rPr>
              <w:t>查询企业</w:t>
            </w:r>
            <w:r w:rsidRPr="0084184C">
              <w:rPr>
                <w:rFonts w:hint="eastAsia"/>
                <w:kern w:val="21"/>
                <w:position w:val="12"/>
                <w:sz w:val="18"/>
                <w:szCs w:val="20"/>
              </w:rPr>
              <w:t>供热费用分析</w:t>
            </w:r>
            <w:r>
              <w:rPr>
                <w:rFonts w:hint="eastAsia"/>
                <w:kern w:val="21"/>
                <w:position w:val="12"/>
                <w:sz w:val="18"/>
                <w:szCs w:val="20"/>
              </w:rPr>
              <w:t>信息</w:t>
            </w:r>
          </w:p>
          <w:p w14:paraId="670C10E9" w14:textId="77777777" w:rsidR="008251D5" w:rsidRPr="002224AD" w:rsidRDefault="008251D5" w:rsidP="00002971">
            <w:pPr>
              <w:numPr>
                <w:ilvl w:val="0"/>
                <w:numId w:val="39"/>
              </w:numPr>
              <w:rPr>
                <w:kern w:val="21"/>
                <w:position w:val="12"/>
                <w:sz w:val="18"/>
                <w:szCs w:val="20"/>
              </w:rPr>
            </w:pPr>
            <w:r>
              <w:rPr>
                <w:rFonts w:hint="eastAsia"/>
                <w:kern w:val="21"/>
                <w:position w:val="12"/>
                <w:sz w:val="18"/>
                <w:szCs w:val="20"/>
              </w:rPr>
              <w:t>查询</w:t>
            </w:r>
            <w:r w:rsidRPr="0084184C">
              <w:rPr>
                <w:rFonts w:hint="eastAsia"/>
                <w:kern w:val="21"/>
                <w:position w:val="12"/>
                <w:sz w:val="18"/>
                <w:szCs w:val="20"/>
              </w:rPr>
              <w:t>能源综合成本分析</w:t>
            </w:r>
            <w:r>
              <w:rPr>
                <w:rFonts w:hint="eastAsia"/>
                <w:kern w:val="21"/>
                <w:position w:val="12"/>
                <w:sz w:val="18"/>
                <w:szCs w:val="20"/>
              </w:rPr>
              <w:t>信息</w:t>
            </w:r>
          </w:p>
        </w:tc>
      </w:tr>
    </w:tbl>
    <w:p w14:paraId="534A45AD" w14:textId="77777777" w:rsidR="00E95542" w:rsidRPr="00E95542" w:rsidRDefault="00E95542" w:rsidP="00E95542">
      <w:pPr>
        <w:pStyle w:val="aff4"/>
        <w:spacing w:line="240" w:lineRule="auto"/>
        <w:ind w:left="720" w:firstLine="0"/>
        <w:rPr>
          <w:rFonts w:ascii="Times New Roman"/>
          <w:i/>
          <w:color w:val="4F81BD"/>
          <w:sz w:val="21"/>
        </w:rPr>
      </w:pPr>
    </w:p>
    <w:p w14:paraId="635FCFF8" w14:textId="77777777" w:rsidR="00E95542" w:rsidRDefault="00E95542" w:rsidP="00E95542">
      <w:pPr>
        <w:pStyle w:val="4"/>
        <w:numPr>
          <w:ilvl w:val="3"/>
          <w:numId w:val="26"/>
        </w:numPr>
        <w:tabs>
          <w:tab w:val="clear" w:pos="2424"/>
        </w:tabs>
        <w:spacing w:before="0" w:after="0" w:line="240" w:lineRule="auto"/>
        <w:ind w:leftChars="100" w:left="1074" w:rightChars="100" w:right="210" w:hanging="864"/>
        <w:rPr>
          <w:bCs w:val="0"/>
          <w:sz w:val="21"/>
        </w:rPr>
      </w:pPr>
      <w:r w:rsidRPr="00E56EBA">
        <w:rPr>
          <w:rFonts w:hint="eastAsia"/>
          <w:bCs w:val="0"/>
          <w:sz w:val="21"/>
        </w:rPr>
        <w:t>能耗</w:t>
      </w:r>
      <w:r>
        <w:rPr>
          <w:rFonts w:hint="eastAsia"/>
          <w:bCs w:val="0"/>
          <w:sz w:val="21"/>
        </w:rPr>
        <w:t>对标</w:t>
      </w:r>
      <w:r w:rsidRPr="00E56EBA">
        <w:rPr>
          <w:rFonts w:hint="eastAsia"/>
          <w:bCs w:val="0"/>
          <w:sz w:val="21"/>
        </w:rPr>
        <w:t>分析</w:t>
      </w:r>
      <w:r w:rsidRPr="003C5868">
        <w:rPr>
          <w:rFonts w:hint="eastAsia"/>
          <w:bCs w:val="0"/>
          <w:sz w:val="21"/>
        </w:rPr>
        <w:t>用例</w:t>
      </w:r>
    </w:p>
    <w:p w14:paraId="6DBA39ED" w14:textId="77777777" w:rsidR="00E95542" w:rsidRDefault="00E95542" w:rsidP="00E95542">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sidRPr="00E56EBA">
        <w:rPr>
          <w:rFonts w:hint="eastAsia"/>
          <w:sz w:val="21"/>
        </w:rPr>
        <w:t>能耗</w:t>
      </w:r>
      <w:r>
        <w:rPr>
          <w:rFonts w:hint="eastAsia"/>
          <w:sz w:val="21"/>
        </w:rPr>
        <w:t>对标</w:t>
      </w:r>
      <w:r w:rsidRPr="00E56EBA">
        <w:rPr>
          <w:rFonts w:hint="eastAsia"/>
          <w:sz w:val="21"/>
        </w:rPr>
        <w:t>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E95542" w14:paraId="74AA4E1E" w14:textId="77777777" w:rsidTr="00093ABE">
        <w:tc>
          <w:tcPr>
            <w:tcW w:w="993" w:type="dxa"/>
            <w:shd w:val="clear" w:color="auto" w:fill="D9D9D9"/>
            <w:vAlign w:val="center"/>
          </w:tcPr>
          <w:p w14:paraId="1C4D3B53" w14:textId="77777777" w:rsidR="00E95542" w:rsidRDefault="00E95542" w:rsidP="00093ABE">
            <w:pPr>
              <w:rPr>
                <w:rFonts w:ascii="宋体" w:hAnsi="宋体"/>
                <w:b/>
                <w:sz w:val="18"/>
              </w:rPr>
            </w:pPr>
            <w:r>
              <w:rPr>
                <w:rFonts w:ascii="宋体" w:hAnsi="宋体" w:hint="eastAsia"/>
                <w:b/>
                <w:sz w:val="18"/>
              </w:rPr>
              <w:t>用例名称</w:t>
            </w:r>
          </w:p>
        </w:tc>
        <w:tc>
          <w:tcPr>
            <w:tcW w:w="7620" w:type="dxa"/>
          </w:tcPr>
          <w:p w14:paraId="59E9AD4D" w14:textId="77777777" w:rsidR="00E95542" w:rsidRPr="002224AD" w:rsidRDefault="00E95542" w:rsidP="00093ABE">
            <w:pPr>
              <w:rPr>
                <w:kern w:val="21"/>
                <w:position w:val="12"/>
                <w:sz w:val="18"/>
                <w:szCs w:val="20"/>
              </w:rPr>
            </w:pPr>
            <w:r w:rsidRPr="00E95542">
              <w:rPr>
                <w:rFonts w:hint="eastAsia"/>
                <w:kern w:val="21"/>
                <w:position w:val="12"/>
                <w:sz w:val="18"/>
                <w:szCs w:val="20"/>
              </w:rPr>
              <w:t>能耗对标分析</w:t>
            </w:r>
            <w:r w:rsidRPr="002224AD">
              <w:rPr>
                <w:rFonts w:hint="eastAsia"/>
                <w:kern w:val="21"/>
                <w:position w:val="12"/>
                <w:sz w:val="18"/>
                <w:szCs w:val="20"/>
              </w:rPr>
              <w:t>用例</w:t>
            </w:r>
          </w:p>
        </w:tc>
      </w:tr>
      <w:tr w:rsidR="00E95542" w14:paraId="76522A5F" w14:textId="77777777" w:rsidTr="00093ABE">
        <w:tc>
          <w:tcPr>
            <w:tcW w:w="993" w:type="dxa"/>
            <w:shd w:val="clear" w:color="auto" w:fill="D9D9D9"/>
            <w:vAlign w:val="center"/>
          </w:tcPr>
          <w:p w14:paraId="4483CB5C" w14:textId="77777777" w:rsidR="00E95542" w:rsidRDefault="00E95542" w:rsidP="00093ABE">
            <w:pPr>
              <w:rPr>
                <w:rFonts w:ascii="宋体" w:hAnsi="宋体"/>
                <w:b/>
                <w:sz w:val="18"/>
              </w:rPr>
            </w:pPr>
            <w:r>
              <w:rPr>
                <w:rFonts w:ascii="宋体" w:hAnsi="宋体" w:hint="eastAsia"/>
                <w:b/>
                <w:sz w:val="18"/>
              </w:rPr>
              <w:t>用例编号</w:t>
            </w:r>
          </w:p>
        </w:tc>
        <w:tc>
          <w:tcPr>
            <w:tcW w:w="7620" w:type="dxa"/>
          </w:tcPr>
          <w:p w14:paraId="0F1D6902" w14:textId="77777777" w:rsidR="00E95542" w:rsidRPr="002224AD" w:rsidRDefault="00E95542" w:rsidP="00093ABE">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-05</w:t>
            </w:r>
          </w:p>
        </w:tc>
      </w:tr>
      <w:tr w:rsidR="00E95542" w14:paraId="5049137A" w14:textId="77777777" w:rsidTr="00093ABE">
        <w:tc>
          <w:tcPr>
            <w:tcW w:w="993" w:type="dxa"/>
            <w:shd w:val="clear" w:color="auto" w:fill="D9D9D9"/>
            <w:vAlign w:val="center"/>
          </w:tcPr>
          <w:p w14:paraId="493064A4" w14:textId="77777777" w:rsidR="00E95542" w:rsidRDefault="00E95542" w:rsidP="00093ABE">
            <w:pPr>
              <w:rPr>
                <w:rFonts w:ascii="宋体" w:hAnsi="宋体"/>
                <w:b/>
                <w:sz w:val="18"/>
              </w:rPr>
            </w:pPr>
            <w:r>
              <w:rPr>
                <w:rFonts w:ascii="宋体" w:hAnsi="宋体" w:hint="eastAsia"/>
                <w:b/>
                <w:sz w:val="18"/>
              </w:rPr>
              <w:t>参与者</w:t>
            </w:r>
          </w:p>
        </w:tc>
        <w:tc>
          <w:tcPr>
            <w:tcW w:w="7620" w:type="dxa"/>
          </w:tcPr>
          <w:p w14:paraId="6091B13B" w14:textId="77777777" w:rsidR="00E95542" w:rsidRPr="002224AD" w:rsidRDefault="00E95542" w:rsidP="00093ABE">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E95542" w14:paraId="6F4F8C59" w14:textId="77777777" w:rsidTr="00093ABE">
        <w:tc>
          <w:tcPr>
            <w:tcW w:w="993" w:type="dxa"/>
            <w:shd w:val="clear" w:color="auto" w:fill="D9D9D9"/>
            <w:vAlign w:val="center"/>
          </w:tcPr>
          <w:p w14:paraId="1E7D1081" w14:textId="77777777" w:rsidR="00E95542" w:rsidRDefault="00E95542" w:rsidP="00093ABE">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3EEEEEE5" w14:textId="77777777" w:rsidR="00E95542" w:rsidRPr="002224AD" w:rsidRDefault="00E95542" w:rsidP="00093ABE">
            <w:pPr>
              <w:rPr>
                <w:kern w:val="21"/>
                <w:position w:val="12"/>
                <w:sz w:val="18"/>
                <w:szCs w:val="20"/>
              </w:rPr>
            </w:pPr>
            <w:r w:rsidRPr="002224AD">
              <w:rPr>
                <w:rFonts w:hint="eastAsia"/>
                <w:kern w:val="21"/>
                <w:position w:val="12"/>
                <w:sz w:val="18"/>
                <w:szCs w:val="20"/>
              </w:rPr>
              <w:t>用户通过认证并成功登录系统</w:t>
            </w:r>
          </w:p>
        </w:tc>
      </w:tr>
      <w:tr w:rsidR="00E95542" w14:paraId="5209394D" w14:textId="77777777" w:rsidTr="00093ABE">
        <w:tc>
          <w:tcPr>
            <w:tcW w:w="993" w:type="dxa"/>
            <w:shd w:val="clear" w:color="auto" w:fill="D9D9D9"/>
            <w:vAlign w:val="center"/>
          </w:tcPr>
          <w:p w14:paraId="59C82545" w14:textId="77777777" w:rsidR="00E95542" w:rsidRDefault="00E95542" w:rsidP="00093ABE">
            <w:pPr>
              <w:rPr>
                <w:rFonts w:ascii="宋体" w:hAnsi="宋体"/>
                <w:b/>
                <w:sz w:val="18"/>
              </w:rPr>
            </w:pPr>
            <w:r>
              <w:rPr>
                <w:rFonts w:ascii="宋体" w:hAnsi="宋体" w:hint="eastAsia"/>
                <w:b/>
                <w:sz w:val="18"/>
              </w:rPr>
              <w:t>业务步骤</w:t>
            </w:r>
          </w:p>
        </w:tc>
        <w:tc>
          <w:tcPr>
            <w:tcW w:w="7620" w:type="dxa"/>
          </w:tcPr>
          <w:p w14:paraId="6E4ABA7B" w14:textId="77777777" w:rsidR="00E95542" w:rsidRPr="002224AD" w:rsidRDefault="00E95542" w:rsidP="00E95542">
            <w:pPr>
              <w:numPr>
                <w:ilvl w:val="0"/>
                <w:numId w:val="40"/>
              </w:numPr>
              <w:rPr>
                <w:kern w:val="21"/>
                <w:position w:val="12"/>
                <w:sz w:val="18"/>
                <w:szCs w:val="20"/>
              </w:rPr>
            </w:pPr>
            <w:r w:rsidRPr="002224AD">
              <w:rPr>
                <w:rFonts w:hint="eastAsia"/>
                <w:kern w:val="21"/>
                <w:position w:val="12"/>
                <w:sz w:val="18"/>
                <w:szCs w:val="20"/>
              </w:rPr>
              <w:t>根据用户权限信息，展示所能查看的企业范围，进行选择。</w:t>
            </w:r>
          </w:p>
          <w:p w14:paraId="43E0E889" w14:textId="77777777" w:rsidR="00E95542" w:rsidRPr="00F93E3D" w:rsidRDefault="00E95542" w:rsidP="00E95542">
            <w:pPr>
              <w:numPr>
                <w:ilvl w:val="0"/>
                <w:numId w:val="40"/>
              </w:numPr>
              <w:rPr>
                <w:kern w:val="21"/>
                <w:position w:val="12"/>
                <w:sz w:val="18"/>
                <w:szCs w:val="20"/>
              </w:rPr>
            </w:pPr>
            <w:r>
              <w:rPr>
                <w:rFonts w:hint="eastAsia"/>
                <w:kern w:val="21"/>
                <w:position w:val="12"/>
                <w:sz w:val="18"/>
                <w:szCs w:val="20"/>
              </w:rPr>
              <w:t>选中企业</w:t>
            </w:r>
            <w:r w:rsidR="00B92404">
              <w:rPr>
                <w:rFonts w:hint="eastAsia"/>
                <w:kern w:val="21"/>
                <w:position w:val="12"/>
                <w:sz w:val="18"/>
                <w:szCs w:val="20"/>
              </w:rPr>
              <w:t>，选择时间范围进行查询</w:t>
            </w:r>
            <w:r>
              <w:rPr>
                <w:rFonts w:hint="eastAsia"/>
                <w:kern w:val="21"/>
                <w:position w:val="12"/>
                <w:sz w:val="18"/>
                <w:szCs w:val="20"/>
              </w:rPr>
              <w:t>。</w:t>
            </w:r>
          </w:p>
          <w:p w14:paraId="2645A052" w14:textId="77777777" w:rsidR="00E95542" w:rsidRDefault="00E95542" w:rsidP="00E95542">
            <w:pPr>
              <w:numPr>
                <w:ilvl w:val="0"/>
                <w:numId w:val="40"/>
              </w:numPr>
              <w:rPr>
                <w:kern w:val="21"/>
                <w:position w:val="12"/>
                <w:sz w:val="18"/>
                <w:szCs w:val="20"/>
              </w:rPr>
            </w:pPr>
            <w:r>
              <w:rPr>
                <w:rFonts w:hint="eastAsia"/>
                <w:kern w:val="21"/>
                <w:position w:val="12"/>
                <w:sz w:val="18"/>
                <w:szCs w:val="20"/>
              </w:rPr>
              <w:t>查询企业</w:t>
            </w:r>
            <w:r w:rsidRPr="00315E58">
              <w:rPr>
                <w:rFonts w:hint="eastAsia"/>
                <w:kern w:val="21"/>
                <w:position w:val="12"/>
                <w:sz w:val="18"/>
                <w:szCs w:val="20"/>
              </w:rPr>
              <w:t>用户综合能效指标</w:t>
            </w:r>
            <w:r w:rsidRPr="004D7CBF">
              <w:rPr>
                <w:rFonts w:hint="eastAsia"/>
                <w:kern w:val="21"/>
                <w:position w:val="12"/>
                <w:sz w:val="18"/>
                <w:szCs w:val="20"/>
              </w:rPr>
              <w:t>。</w:t>
            </w:r>
          </w:p>
          <w:p w14:paraId="58242761" w14:textId="77777777" w:rsidR="00E95542" w:rsidRDefault="00E95542" w:rsidP="00E95542">
            <w:pPr>
              <w:numPr>
                <w:ilvl w:val="0"/>
                <w:numId w:val="40"/>
              </w:numPr>
              <w:rPr>
                <w:kern w:val="21"/>
                <w:position w:val="12"/>
                <w:sz w:val="18"/>
                <w:szCs w:val="20"/>
              </w:rPr>
            </w:pPr>
            <w:r>
              <w:rPr>
                <w:rFonts w:hint="eastAsia"/>
                <w:kern w:val="21"/>
                <w:position w:val="12"/>
                <w:sz w:val="18"/>
                <w:szCs w:val="20"/>
              </w:rPr>
              <w:t>查询</w:t>
            </w:r>
            <w:r w:rsidRPr="00315E58">
              <w:rPr>
                <w:rFonts w:hint="eastAsia"/>
                <w:kern w:val="21"/>
                <w:position w:val="12"/>
                <w:sz w:val="18"/>
                <w:szCs w:val="20"/>
              </w:rPr>
              <w:t>各类能效指标与地区先进值、一般值及落后值进行对比评价</w:t>
            </w:r>
            <w:r w:rsidRPr="004D7CBF">
              <w:rPr>
                <w:rFonts w:hint="eastAsia"/>
                <w:kern w:val="21"/>
                <w:position w:val="12"/>
                <w:sz w:val="18"/>
                <w:szCs w:val="20"/>
              </w:rPr>
              <w:t>。</w:t>
            </w:r>
          </w:p>
          <w:p w14:paraId="7E0799EA" w14:textId="77777777" w:rsidR="00E95542" w:rsidRDefault="00E95542" w:rsidP="00E95542">
            <w:pPr>
              <w:numPr>
                <w:ilvl w:val="0"/>
                <w:numId w:val="40"/>
              </w:numPr>
              <w:rPr>
                <w:kern w:val="21"/>
                <w:position w:val="12"/>
                <w:sz w:val="18"/>
                <w:szCs w:val="20"/>
              </w:rPr>
            </w:pPr>
            <w:r>
              <w:rPr>
                <w:rFonts w:hint="eastAsia"/>
                <w:kern w:val="21"/>
                <w:position w:val="12"/>
                <w:sz w:val="18"/>
                <w:szCs w:val="20"/>
              </w:rPr>
              <w:t>查询</w:t>
            </w:r>
            <w:r w:rsidR="00B92404" w:rsidRPr="00315E58">
              <w:rPr>
                <w:rFonts w:hint="eastAsia"/>
                <w:kern w:val="21"/>
                <w:position w:val="12"/>
                <w:sz w:val="18"/>
                <w:szCs w:val="20"/>
              </w:rPr>
              <w:t>各类能效指标和用户能效水平评价等集中公示内容</w:t>
            </w:r>
            <w:r w:rsidRPr="004D7CBF">
              <w:rPr>
                <w:rFonts w:hint="eastAsia"/>
                <w:kern w:val="21"/>
                <w:position w:val="12"/>
                <w:sz w:val="18"/>
                <w:szCs w:val="20"/>
              </w:rPr>
              <w:t>。</w:t>
            </w:r>
          </w:p>
          <w:p w14:paraId="04A89282" w14:textId="77777777" w:rsidR="00E95542" w:rsidRPr="002224AD" w:rsidRDefault="00E95542" w:rsidP="00093ABE">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E95542" w14:paraId="6B6678BC" w14:textId="77777777" w:rsidTr="00093ABE">
        <w:tc>
          <w:tcPr>
            <w:tcW w:w="993" w:type="dxa"/>
            <w:shd w:val="clear" w:color="auto" w:fill="D9D9D9"/>
            <w:vAlign w:val="center"/>
          </w:tcPr>
          <w:p w14:paraId="46E82207" w14:textId="77777777" w:rsidR="00E95542" w:rsidRDefault="00E95542" w:rsidP="00093ABE">
            <w:pPr>
              <w:rPr>
                <w:rFonts w:ascii="宋体" w:hAnsi="宋体"/>
                <w:b/>
                <w:sz w:val="18"/>
              </w:rPr>
            </w:pPr>
            <w:r>
              <w:rPr>
                <w:rFonts w:ascii="宋体" w:hAnsi="宋体" w:hint="eastAsia"/>
                <w:b/>
                <w:sz w:val="18"/>
              </w:rPr>
              <w:t>后置条件</w:t>
            </w:r>
          </w:p>
        </w:tc>
        <w:tc>
          <w:tcPr>
            <w:tcW w:w="7620" w:type="dxa"/>
          </w:tcPr>
          <w:p w14:paraId="526E4554" w14:textId="77777777" w:rsidR="00E95542" w:rsidRPr="002224AD" w:rsidRDefault="00E95542" w:rsidP="00093ABE">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E95542" w14:paraId="6AF8B2ED" w14:textId="77777777" w:rsidTr="00093ABE">
        <w:tc>
          <w:tcPr>
            <w:tcW w:w="993" w:type="dxa"/>
            <w:shd w:val="clear" w:color="auto" w:fill="D9D9D9"/>
            <w:vAlign w:val="center"/>
          </w:tcPr>
          <w:p w14:paraId="5532C09A" w14:textId="77777777" w:rsidR="00E95542" w:rsidRDefault="00E95542" w:rsidP="00093ABE">
            <w:pPr>
              <w:rPr>
                <w:rFonts w:ascii="宋体" w:hAnsi="宋体"/>
                <w:b/>
                <w:sz w:val="18"/>
              </w:rPr>
            </w:pPr>
            <w:r>
              <w:rPr>
                <w:rFonts w:ascii="宋体" w:hAnsi="宋体" w:hint="eastAsia"/>
                <w:b/>
                <w:sz w:val="18"/>
              </w:rPr>
              <w:t>非功能性需求</w:t>
            </w:r>
          </w:p>
        </w:tc>
        <w:tc>
          <w:tcPr>
            <w:tcW w:w="7620" w:type="dxa"/>
          </w:tcPr>
          <w:p w14:paraId="1713BAF9" w14:textId="77777777" w:rsidR="00E95542" w:rsidRPr="002224AD" w:rsidRDefault="00E95542" w:rsidP="00093ABE">
            <w:pPr>
              <w:rPr>
                <w:kern w:val="21"/>
                <w:position w:val="12"/>
                <w:sz w:val="18"/>
                <w:szCs w:val="20"/>
              </w:rPr>
            </w:pPr>
          </w:p>
        </w:tc>
      </w:tr>
      <w:tr w:rsidR="00E95542" w14:paraId="08162FBC" w14:textId="77777777" w:rsidTr="00093ABE">
        <w:tc>
          <w:tcPr>
            <w:tcW w:w="993" w:type="dxa"/>
            <w:shd w:val="clear" w:color="auto" w:fill="D9D9D9"/>
            <w:vAlign w:val="center"/>
          </w:tcPr>
          <w:p w14:paraId="61F53172" w14:textId="77777777" w:rsidR="00E95542" w:rsidRDefault="00E95542" w:rsidP="00093ABE">
            <w:pPr>
              <w:rPr>
                <w:rFonts w:ascii="宋体" w:hAnsi="宋体"/>
                <w:b/>
                <w:sz w:val="18"/>
              </w:rPr>
            </w:pPr>
            <w:r>
              <w:rPr>
                <w:rFonts w:ascii="宋体" w:hAnsi="宋体" w:hint="eastAsia"/>
                <w:b/>
                <w:sz w:val="18"/>
              </w:rPr>
              <w:t>抽取出的功能名称列表</w:t>
            </w:r>
          </w:p>
        </w:tc>
        <w:tc>
          <w:tcPr>
            <w:tcW w:w="7620" w:type="dxa"/>
          </w:tcPr>
          <w:p w14:paraId="1676CC4A" w14:textId="77777777" w:rsidR="00E95542" w:rsidRDefault="00E95542" w:rsidP="00B92404">
            <w:pPr>
              <w:numPr>
                <w:ilvl w:val="0"/>
                <w:numId w:val="41"/>
              </w:numPr>
              <w:rPr>
                <w:kern w:val="21"/>
                <w:position w:val="12"/>
                <w:sz w:val="18"/>
                <w:szCs w:val="20"/>
              </w:rPr>
            </w:pPr>
            <w:r>
              <w:rPr>
                <w:rFonts w:hint="eastAsia"/>
                <w:kern w:val="21"/>
                <w:position w:val="12"/>
                <w:sz w:val="18"/>
                <w:szCs w:val="20"/>
              </w:rPr>
              <w:t>查询企业</w:t>
            </w:r>
            <w:r w:rsidR="00B92404" w:rsidRPr="00315E58">
              <w:rPr>
                <w:rFonts w:hint="eastAsia"/>
                <w:kern w:val="21"/>
                <w:position w:val="12"/>
                <w:sz w:val="18"/>
                <w:szCs w:val="20"/>
              </w:rPr>
              <w:t>能效指标</w:t>
            </w:r>
            <w:r>
              <w:rPr>
                <w:rFonts w:hint="eastAsia"/>
                <w:kern w:val="21"/>
                <w:position w:val="12"/>
                <w:sz w:val="18"/>
                <w:szCs w:val="20"/>
              </w:rPr>
              <w:t>信息</w:t>
            </w:r>
          </w:p>
          <w:p w14:paraId="6687FF9B" w14:textId="77777777" w:rsidR="00E95542" w:rsidRDefault="00E95542" w:rsidP="00B92404">
            <w:pPr>
              <w:numPr>
                <w:ilvl w:val="0"/>
                <w:numId w:val="41"/>
              </w:numPr>
              <w:rPr>
                <w:kern w:val="21"/>
                <w:position w:val="12"/>
                <w:sz w:val="18"/>
                <w:szCs w:val="20"/>
              </w:rPr>
            </w:pPr>
            <w:r>
              <w:rPr>
                <w:rFonts w:hint="eastAsia"/>
                <w:kern w:val="21"/>
                <w:position w:val="12"/>
                <w:sz w:val="18"/>
                <w:szCs w:val="20"/>
              </w:rPr>
              <w:t>查询企业</w:t>
            </w:r>
            <w:r w:rsidR="00B92404" w:rsidRPr="00315E58">
              <w:rPr>
                <w:rFonts w:hint="eastAsia"/>
                <w:kern w:val="21"/>
                <w:position w:val="12"/>
                <w:sz w:val="18"/>
                <w:szCs w:val="20"/>
              </w:rPr>
              <w:t>指标对比分析</w:t>
            </w:r>
            <w:r>
              <w:rPr>
                <w:rFonts w:hint="eastAsia"/>
                <w:kern w:val="21"/>
                <w:position w:val="12"/>
                <w:sz w:val="18"/>
                <w:szCs w:val="20"/>
              </w:rPr>
              <w:t>信息</w:t>
            </w:r>
          </w:p>
          <w:p w14:paraId="0A65DD84" w14:textId="77777777" w:rsidR="00E95542" w:rsidRDefault="00E95542" w:rsidP="00B92404">
            <w:pPr>
              <w:numPr>
                <w:ilvl w:val="0"/>
                <w:numId w:val="41"/>
              </w:numPr>
              <w:rPr>
                <w:kern w:val="21"/>
                <w:position w:val="12"/>
                <w:sz w:val="18"/>
                <w:szCs w:val="20"/>
              </w:rPr>
            </w:pPr>
            <w:r>
              <w:rPr>
                <w:rFonts w:hint="eastAsia"/>
                <w:kern w:val="21"/>
                <w:position w:val="12"/>
                <w:sz w:val="18"/>
                <w:szCs w:val="20"/>
              </w:rPr>
              <w:t>查询企业</w:t>
            </w:r>
            <w:r w:rsidR="00B92404" w:rsidRPr="00315E58">
              <w:rPr>
                <w:rFonts w:hint="eastAsia"/>
                <w:kern w:val="21"/>
                <w:position w:val="12"/>
                <w:sz w:val="18"/>
                <w:szCs w:val="20"/>
              </w:rPr>
              <w:t>对标足迹</w:t>
            </w:r>
            <w:r>
              <w:rPr>
                <w:rFonts w:hint="eastAsia"/>
                <w:kern w:val="21"/>
                <w:position w:val="12"/>
                <w:sz w:val="18"/>
                <w:szCs w:val="20"/>
              </w:rPr>
              <w:t>信息</w:t>
            </w:r>
          </w:p>
          <w:p w14:paraId="00EFBC44" w14:textId="77777777" w:rsidR="00E95542" w:rsidRPr="00B92404" w:rsidRDefault="00E95542" w:rsidP="00B92404">
            <w:pPr>
              <w:numPr>
                <w:ilvl w:val="0"/>
                <w:numId w:val="41"/>
              </w:numPr>
              <w:rPr>
                <w:kern w:val="21"/>
                <w:position w:val="12"/>
                <w:sz w:val="18"/>
                <w:szCs w:val="20"/>
              </w:rPr>
            </w:pPr>
            <w:r>
              <w:rPr>
                <w:rFonts w:hint="eastAsia"/>
                <w:kern w:val="21"/>
                <w:position w:val="12"/>
                <w:sz w:val="18"/>
                <w:szCs w:val="20"/>
              </w:rPr>
              <w:t>查询企业</w:t>
            </w:r>
            <w:r w:rsidR="00B92404" w:rsidRPr="00315E58">
              <w:rPr>
                <w:rFonts w:hint="eastAsia"/>
                <w:kern w:val="21"/>
                <w:position w:val="12"/>
                <w:sz w:val="18"/>
                <w:szCs w:val="20"/>
              </w:rPr>
              <w:t>对标结果公示</w:t>
            </w:r>
            <w:r>
              <w:rPr>
                <w:rFonts w:hint="eastAsia"/>
                <w:kern w:val="21"/>
                <w:position w:val="12"/>
                <w:sz w:val="18"/>
                <w:szCs w:val="20"/>
              </w:rPr>
              <w:t>信息</w:t>
            </w:r>
          </w:p>
        </w:tc>
      </w:tr>
    </w:tbl>
    <w:p w14:paraId="5631E729" w14:textId="77777777" w:rsidR="00093ABE" w:rsidRDefault="00093ABE" w:rsidP="00093ABE">
      <w:pPr>
        <w:pStyle w:val="4"/>
        <w:numPr>
          <w:ilvl w:val="3"/>
          <w:numId w:val="26"/>
        </w:numPr>
        <w:tabs>
          <w:tab w:val="clear" w:pos="2424"/>
        </w:tabs>
        <w:spacing w:before="0" w:after="0" w:line="240" w:lineRule="auto"/>
        <w:ind w:leftChars="100" w:left="1074" w:rightChars="100" w:right="210" w:hanging="864"/>
        <w:rPr>
          <w:bCs w:val="0"/>
          <w:sz w:val="21"/>
        </w:rPr>
      </w:pPr>
      <w:r w:rsidRPr="00113437">
        <w:rPr>
          <w:rFonts w:hint="eastAsia"/>
          <w:bCs w:val="0"/>
          <w:sz w:val="21"/>
        </w:rPr>
        <w:t>峰谷用电</w:t>
      </w:r>
      <w:r w:rsidRPr="00E56EBA">
        <w:rPr>
          <w:rFonts w:hint="eastAsia"/>
          <w:bCs w:val="0"/>
          <w:sz w:val="21"/>
        </w:rPr>
        <w:t>分析</w:t>
      </w:r>
      <w:r w:rsidRPr="003C5868">
        <w:rPr>
          <w:rFonts w:hint="eastAsia"/>
          <w:bCs w:val="0"/>
          <w:sz w:val="21"/>
        </w:rPr>
        <w:t>用例</w:t>
      </w:r>
    </w:p>
    <w:p w14:paraId="537DE726" w14:textId="77777777" w:rsidR="00093ABE" w:rsidRDefault="00093ABE" w:rsidP="00093ABE">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sidRPr="00113437">
        <w:rPr>
          <w:rFonts w:hint="eastAsia"/>
          <w:sz w:val="21"/>
        </w:rPr>
        <w:t>峰谷用电</w:t>
      </w:r>
      <w:r w:rsidRPr="00E56EBA">
        <w:rPr>
          <w:rFonts w:hint="eastAsia"/>
          <w:sz w:val="21"/>
        </w:rPr>
        <w:t>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093ABE" w14:paraId="518C1239" w14:textId="77777777" w:rsidTr="00093ABE">
        <w:tc>
          <w:tcPr>
            <w:tcW w:w="993" w:type="dxa"/>
            <w:shd w:val="clear" w:color="auto" w:fill="D9D9D9"/>
            <w:vAlign w:val="center"/>
          </w:tcPr>
          <w:p w14:paraId="20197778" w14:textId="77777777" w:rsidR="00093ABE" w:rsidRDefault="00093ABE" w:rsidP="00093ABE">
            <w:pPr>
              <w:rPr>
                <w:rFonts w:ascii="宋体" w:hAnsi="宋体"/>
                <w:b/>
                <w:sz w:val="18"/>
              </w:rPr>
            </w:pPr>
            <w:r>
              <w:rPr>
                <w:rFonts w:ascii="宋体" w:hAnsi="宋体" w:hint="eastAsia"/>
                <w:b/>
                <w:sz w:val="18"/>
              </w:rPr>
              <w:t>用例名称</w:t>
            </w:r>
          </w:p>
        </w:tc>
        <w:tc>
          <w:tcPr>
            <w:tcW w:w="7620" w:type="dxa"/>
          </w:tcPr>
          <w:p w14:paraId="0C090832" w14:textId="77777777" w:rsidR="00093ABE" w:rsidRPr="002224AD" w:rsidRDefault="00093ABE" w:rsidP="00093ABE">
            <w:pPr>
              <w:rPr>
                <w:kern w:val="21"/>
                <w:position w:val="12"/>
                <w:sz w:val="18"/>
                <w:szCs w:val="20"/>
              </w:rPr>
            </w:pPr>
            <w:r w:rsidRPr="00E95542">
              <w:rPr>
                <w:rFonts w:hint="eastAsia"/>
                <w:kern w:val="21"/>
                <w:position w:val="12"/>
                <w:sz w:val="18"/>
                <w:szCs w:val="20"/>
              </w:rPr>
              <w:t>能耗对标分析</w:t>
            </w:r>
            <w:r w:rsidRPr="002224AD">
              <w:rPr>
                <w:rFonts w:hint="eastAsia"/>
                <w:kern w:val="21"/>
                <w:position w:val="12"/>
                <w:sz w:val="18"/>
                <w:szCs w:val="20"/>
              </w:rPr>
              <w:t>用例</w:t>
            </w:r>
          </w:p>
        </w:tc>
      </w:tr>
      <w:tr w:rsidR="00093ABE" w14:paraId="6D9AD7BA" w14:textId="77777777" w:rsidTr="00093ABE">
        <w:tc>
          <w:tcPr>
            <w:tcW w:w="993" w:type="dxa"/>
            <w:shd w:val="clear" w:color="auto" w:fill="D9D9D9"/>
            <w:vAlign w:val="center"/>
          </w:tcPr>
          <w:p w14:paraId="05A3E70F" w14:textId="77777777" w:rsidR="00093ABE" w:rsidRDefault="00093ABE" w:rsidP="00093ABE">
            <w:pPr>
              <w:rPr>
                <w:rFonts w:ascii="宋体" w:hAnsi="宋体"/>
                <w:b/>
                <w:sz w:val="18"/>
              </w:rPr>
            </w:pPr>
            <w:r>
              <w:rPr>
                <w:rFonts w:ascii="宋体" w:hAnsi="宋体" w:hint="eastAsia"/>
                <w:b/>
                <w:sz w:val="18"/>
              </w:rPr>
              <w:t>用例编号</w:t>
            </w:r>
          </w:p>
        </w:tc>
        <w:tc>
          <w:tcPr>
            <w:tcW w:w="7620" w:type="dxa"/>
          </w:tcPr>
          <w:p w14:paraId="7BE3CF76" w14:textId="77777777" w:rsidR="00093ABE" w:rsidRPr="002224AD" w:rsidRDefault="00093ABE" w:rsidP="00440D63">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w:t>
            </w:r>
            <w:r w:rsidR="00440D63">
              <w:rPr>
                <w:rFonts w:hint="eastAsia"/>
                <w:kern w:val="21"/>
                <w:position w:val="12"/>
                <w:sz w:val="18"/>
                <w:szCs w:val="20"/>
              </w:rPr>
              <w:t>6</w:t>
            </w:r>
          </w:p>
        </w:tc>
      </w:tr>
      <w:tr w:rsidR="00093ABE" w14:paraId="4ECDC3BB" w14:textId="77777777" w:rsidTr="00093ABE">
        <w:tc>
          <w:tcPr>
            <w:tcW w:w="993" w:type="dxa"/>
            <w:shd w:val="clear" w:color="auto" w:fill="D9D9D9"/>
            <w:vAlign w:val="center"/>
          </w:tcPr>
          <w:p w14:paraId="6852F021" w14:textId="77777777" w:rsidR="00093ABE" w:rsidRDefault="00093ABE" w:rsidP="00093ABE">
            <w:pPr>
              <w:rPr>
                <w:rFonts w:ascii="宋体" w:hAnsi="宋体"/>
                <w:b/>
                <w:sz w:val="18"/>
              </w:rPr>
            </w:pPr>
            <w:r>
              <w:rPr>
                <w:rFonts w:ascii="宋体" w:hAnsi="宋体" w:hint="eastAsia"/>
                <w:b/>
                <w:sz w:val="18"/>
              </w:rPr>
              <w:t>参与者</w:t>
            </w:r>
          </w:p>
        </w:tc>
        <w:tc>
          <w:tcPr>
            <w:tcW w:w="7620" w:type="dxa"/>
          </w:tcPr>
          <w:p w14:paraId="50D3220A" w14:textId="77777777" w:rsidR="00093ABE" w:rsidRPr="002224AD" w:rsidRDefault="00093ABE" w:rsidP="00093ABE">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093ABE" w14:paraId="78D340F6" w14:textId="77777777" w:rsidTr="00093ABE">
        <w:tc>
          <w:tcPr>
            <w:tcW w:w="993" w:type="dxa"/>
            <w:shd w:val="clear" w:color="auto" w:fill="D9D9D9"/>
            <w:vAlign w:val="center"/>
          </w:tcPr>
          <w:p w14:paraId="46DABE91" w14:textId="77777777" w:rsidR="00093ABE" w:rsidRDefault="00093ABE" w:rsidP="00093ABE">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50CD8E27" w14:textId="77777777" w:rsidR="00093ABE" w:rsidRPr="002224AD" w:rsidRDefault="00093ABE" w:rsidP="00093ABE">
            <w:pPr>
              <w:rPr>
                <w:kern w:val="21"/>
                <w:position w:val="12"/>
                <w:sz w:val="18"/>
                <w:szCs w:val="20"/>
              </w:rPr>
            </w:pPr>
            <w:r w:rsidRPr="002224AD">
              <w:rPr>
                <w:rFonts w:hint="eastAsia"/>
                <w:kern w:val="21"/>
                <w:position w:val="12"/>
                <w:sz w:val="18"/>
                <w:szCs w:val="20"/>
              </w:rPr>
              <w:t>用户通过认证并成功登录系统</w:t>
            </w:r>
          </w:p>
        </w:tc>
      </w:tr>
      <w:tr w:rsidR="00093ABE" w14:paraId="2E9B3F19" w14:textId="77777777" w:rsidTr="00093ABE">
        <w:tc>
          <w:tcPr>
            <w:tcW w:w="993" w:type="dxa"/>
            <w:shd w:val="clear" w:color="auto" w:fill="D9D9D9"/>
            <w:vAlign w:val="center"/>
          </w:tcPr>
          <w:p w14:paraId="5B70128E" w14:textId="77777777" w:rsidR="00093ABE" w:rsidRDefault="00093ABE" w:rsidP="00093ABE">
            <w:pPr>
              <w:rPr>
                <w:rFonts w:ascii="宋体" w:hAnsi="宋体"/>
                <w:b/>
                <w:sz w:val="18"/>
              </w:rPr>
            </w:pPr>
            <w:r>
              <w:rPr>
                <w:rFonts w:ascii="宋体" w:hAnsi="宋体" w:hint="eastAsia"/>
                <w:b/>
                <w:sz w:val="18"/>
              </w:rPr>
              <w:t>业务步骤</w:t>
            </w:r>
          </w:p>
        </w:tc>
        <w:tc>
          <w:tcPr>
            <w:tcW w:w="7620" w:type="dxa"/>
          </w:tcPr>
          <w:p w14:paraId="7584AEB8" w14:textId="77777777" w:rsidR="00093ABE" w:rsidRPr="002224AD" w:rsidRDefault="00093ABE" w:rsidP="00093ABE">
            <w:pPr>
              <w:numPr>
                <w:ilvl w:val="0"/>
                <w:numId w:val="42"/>
              </w:numPr>
              <w:rPr>
                <w:kern w:val="21"/>
                <w:position w:val="12"/>
                <w:sz w:val="18"/>
                <w:szCs w:val="20"/>
              </w:rPr>
            </w:pPr>
            <w:r w:rsidRPr="002224AD">
              <w:rPr>
                <w:rFonts w:hint="eastAsia"/>
                <w:kern w:val="21"/>
                <w:position w:val="12"/>
                <w:sz w:val="18"/>
                <w:szCs w:val="20"/>
              </w:rPr>
              <w:t>根据用户权限信息，展示所能查看的企业范围，进行选择。</w:t>
            </w:r>
          </w:p>
          <w:p w14:paraId="7E2FC093" w14:textId="77777777" w:rsidR="00093ABE" w:rsidRPr="00F93E3D" w:rsidRDefault="00093ABE" w:rsidP="00093ABE">
            <w:pPr>
              <w:numPr>
                <w:ilvl w:val="0"/>
                <w:numId w:val="42"/>
              </w:numPr>
              <w:rPr>
                <w:kern w:val="21"/>
                <w:position w:val="12"/>
                <w:sz w:val="18"/>
                <w:szCs w:val="20"/>
              </w:rPr>
            </w:pPr>
            <w:r>
              <w:rPr>
                <w:rFonts w:hint="eastAsia"/>
                <w:kern w:val="21"/>
                <w:position w:val="12"/>
                <w:sz w:val="18"/>
                <w:szCs w:val="20"/>
              </w:rPr>
              <w:t>选中企业，选择时间范围进行查询。</w:t>
            </w:r>
          </w:p>
          <w:p w14:paraId="08FBD1CC" w14:textId="77777777" w:rsidR="00093ABE" w:rsidRDefault="00093ABE" w:rsidP="00093ABE">
            <w:pPr>
              <w:numPr>
                <w:ilvl w:val="0"/>
                <w:numId w:val="42"/>
              </w:numPr>
              <w:rPr>
                <w:kern w:val="21"/>
                <w:position w:val="12"/>
                <w:sz w:val="18"/>
                <w:szCs w:val="20"/>
              </w:rPr>
            </w:pPr>
            <w:r>
              <w:rPr>
                <w:rFonts w:hint="eastAsia"/>
                <w:kern w:val="21"/>
                <w:position w:val="12"/>
                <w:sz w:val="18"/>
                <w:szCs w:val="20"/>
              </w:rPr>
              <w:t>查询企业总体、各用能单元的用电量按照峰谷时段的划分</w:t>
            </w:r>
            <w:r w:rsidRPr="00F11834">
              <w:rPr>
                <w:rFonts w:hint="eastAsia"/>
                <w:kern w:val="21"/>
                <w:position w:val="12"/>
                <w:sz w:val="18"/>
                <w:szCs w:val="20"/>
              </w:rPr>
              <w:t>统计</w:t>
            </w:r>
            <w:r>
              <w:rPr>
                <w:rFonts w:hint="eastAsia"/>
                <w:kern w:val="21"/>
                <w:position w:val="12"/>
                <w:sz w:val="18"/>
                <w:szCs w:val="20"/>
              </w:rPr>
              <w:t>情况</w:t>
            </w:r>
            <w:r w:rsidRPr="004D7CBF">
              <w:rPr>
                <w:rFonts w:hint="eastAsia"/>
                <w:kern w:val="21"/>
                <w:position w:val="12"/>
                <w:sz w:val="18"/>
                <w:szCs w:val="20"/>
              </w:rPr>
              <w:t>。</w:t>
            </w:r>
          </w:p>
          <w:p w14:paraId="3FAC4578" w14:textId="77777777" w:rsidR="00093ABE" w:rsidRDefault="00093ABE" w:rsidP="00093ABE">
            <w:pPr>
              <w:numPr>
                <w:ilvl w:val="0"/>
                <w:numId w:val="42"/>
              </w:numPr>
              <w:rPr>
                <w:kern w:val="21"/>
                <w:position w:val="12"/>
                <w:sz w:val="18"/>
                <w:szCs w:val="20"/>
              </w:rPr>
            </w:pPr>
            <w:r>
              <w:rPr>
                <w:rFonts w:hint="eastAsia"/>
                <w:kern w:val="21"/>
                <w:position w:val="12"/>
                <w:sz w:val="18"/>
                <w:szCs w:val="20"/>
              </w:rPr>
              <w:t>查询企业</w:t>
            </w:r>
            <w:r w:rsidRPr="00F11834">
              <w:rPr>
                <w:rFonts w:hint="eastAsia"/>
                <w:kern w:val="21"/>
                <w:position w:val="12"/>
                <w:sz w:val="18"/>
                <w:szCs w:val="20"/>
              </w:rPr>
              <w:t>总体、各用能单元各时段电量的占比情况</w:t>
            </w:r>
            <w:r>
              <w:rPr>
                <w:rFonts w:hint="eastAsia"/>
                <w:kern w:val="21"/>
                <w:position w:val="12"/>
                <w:sz w:val="18"/>
                <w:szCs w:val="20"/>
              </w:rPr>
              <w:t>情况</w:t>
            </w:r>
            <w:r w:rsidRPr="004D7CBF">
              <w:rPr>
                <w:rFonts w:hint="eastAsia"/>
                <w:kern w:val="21"/>
                <w:position w:val="12"/>
                <w:sz w:val="18"/>
                <w:szCs w:val="20"/>
              </w:rPr>
              <w:t>。</w:t>
            </w:r>
          </w:p>
          <w:p w14:paraId="4EF1D593" w14:textId="77777777" w:rsidR="00093ABE" w:rsidRPr="002224AD" w:rsidRDefault="00093ABE" w:rsidP="00093ABE">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093ABE" w14:paraId="018ACE4D" w14:textId="77777777" w:rsidTr="00093ABE">
        <w:tc>
          <w:tcPr>
            <w:tcW w:w="993" w:type="dxa"/>
            <w:shd w:val="clear" w:color="auto" w:fill="D9D9D9"/>
            <w:vAlign w:val="center"/>
          </w:tcPr>
          <w:p w14:paraId="14D05BA1" w14:textId="77777777" w:rsidR="00093ABE" w:rsidRDefault="00093ABE" w:rsidP="00093ABE">
            <w:pPr>
              <w:rPr>
                <w:rFonts w:ascii="宋体" w:hAnsi="宋体"/>
                <w:b/>
                <w:sz w:val="18"/>
              </w:rPr>
            </w:pPr>
            <w:r>
              <w:rPr>
                <w:rFonts w:ascii="宋体" w:hAnsi="宋体" w:hint="eastAsia"/>
                <w:b/>
                <w:sz w:val="18"/>
              </w:rPr>
              <w:t>后置条件</w:t>
            </w:r>
          </w:p>
        </w:tc>
        <w:tc>
          <w:tcPr>
            <w:tcW w:w="7620" w:type="dxa"/>
          </w:tcPr>
          <w:p w14:paraId="1857F626" w14:textId="77777777" w:rsidR="00093ABE" w:rsidRPr="002224AD" w:rsidRDefault="00093ABE" w:rsidP="00093ABE">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093ABE" w14:paraId="7F9D6546" w14:textId="77777777" w:rsidTr="00093ABE">
        <w:tc>
          <w:tcPr>
            <w:tcW w:w="993" w:type="dxa"/>
            <w:shd w:val="clear" w:color="auto" w:fill="D9D9D9"/>
            <w:vAlign w:val="center"/>
          </w:tcPr>
          <w:p w14:paraId="4518FFD1" w14:textId="77777777" w:rsidR="00093ABE" w:rsidRDefault="00093ABE" w:rsidP="00093ABE">
            <w:pPr>
              <w:rPr>
                <w:rFonts w:ascii="宋体" w:hAnsi="宋体"/>
                <w:b/>
                <w:sz w:val="18"/>
              </w:rPr>
            </w:pPr>
            <w:r>
              <w:rPr>
                <w:rFonts w:ascii="宋体" w:hAnsi="宋体" w:hint="eastAsia"/>
                <w:b/>
                <w:sz w:val="18"/>
              </w:rPr>
              <w:t>非功能性需求</w:t>
            </w:r>
          </w:p>
        </w:tc>
        <w:tc>
          <w:tcPr>
            <w:tcW w:w="7620" w:type="dxa"/>
          </w:tcPr>
          <w:p w14:paraId="6B1AD655" w14:textId="77777777" w:rsidR="00093ABE" w:rsidRPr="002224AD" w:rsidRDefault="00093ABE" w:rsidP="00093ABE">
            <w:pPr>
              <w:rPr>
                <w:kern w:val="21"/>
                <w:position w:val="12"/>
                <w:sz w:val="18"/>
                <w:szCs w:val="20"/>
              </w:rPr>
            </w:pPr>
          </w:p>
        </w:tc>
      </w:tr>
      <w:tr w:rsidR="00093ABE" w14:paraId="76FCD75A" w14:textId="77777777" w:rsidTr="00093ABE">
        <w:tc>
          <w:tcPr>
            <w:tcW w:w="993" w:type="dxa"/>
            <w:shd w:val="clear" w:color="auto" w:fill="D9D9D9"/>
            <w:vAlign w:val="center"/>
          </w:tcPr>
          <w:p w14:paraId="54432BEF" w14:textId="77777777" w:rsidR="00093ABE" w:rsidRDefault="00093ABE" w:rsidP="00093ABE">
            <w:pPr>
              <w:rPr>
                <w:rFonts w:ascii="宋体" w:hAnsi="宋体"/>
                <w:b/>
                <w:sz w:val="18"/>
              </w:rPr>
            </w:pPr>
            <w:r>
              <w:rPr>
                <w:rFonts w:ascii="宋体" w:hAnsi="宋体" w:hint="eastAsia"/>
                <w:b/>
                <w:sz w:val="18"/>
              </w:rPr>
              <w:t>抽取出的功能名称列表</w:t>
            </w:r>
          </w:p>
        </w:tc>
        <w:tc>
          <w:tcPr>
            <w:tcW w:w="7620" w:type="dxa"/>
          </w:tcPr>
          <w:p w14:paraId="2FF95341" w14:textId="77777777" w:rsidR="00093ABE" w:rsidRDefault="00093ABE" w:rsidP="00753A33">
            <w:pPr>
              <w:numPr>
                <w:ilvl w:val="0"/>
                <w:numId w:val="43"/>
              </w:numPr>
              <w:rPr>
                <w:kern w:val="21"/>
                <w:position w:val="12"/>
                <w:sz w:val="18"/>
                <w:szCs w:val="20"/>
              </w:rPr>
            </w:pPr>
            <w:r>
              <w:rPr>
                <w:rFonts w:hint="eastAsia"/>
                <w:kern w:val="21"/>
                <w:position w:val="12"/>
                <w:sz w:val="18"/>
                <w:szCs w:val="20"/>
              </w:rPr>
              <w:t>查询企业</w:t>
            </w:r>
            <w:r w:rsidR="00753A33" w:rsidRPr="00F11834">
              <w:rPr>
                <w:rFonts w:hint="eastAsia"/>
                <w:kern w:val="21"/>
                <w:position w:val="12"/>
                <w:sz w:val="18"/>
                <w:szCs w:val="20"/>
              </w:rPr>
              <w:t>峰谷时段电量统计</w:t>
            </w:r>
            <w:r>
              <w:rPr>
                <w:rFonts w:hint="eastAsia"/>
                <w:kern w:val="21"/>
                <w:position w:val="12"/>
                <w:sz w:val="18"/>
                <w:szCs w:val="20"/>
              </w:rPr>
              <w:t>信息</w:t>
            </w:r>
          </w:p>
          <w:p w14:paraId="0AFBBFE1" w14:textId="77777777" w:rsidR="00093ABE" w:rsidRPr="00B92404" w:rsidRDefault="00093ABE" w:rsidP="00753A33">
            <w:pPr>
              <w:numPr>
                <w:ilvl w:val="0"/>
                <w:numId w:val="43"/>
              </w:numPr>
              <w:rPr>
                <w:kern w:val="21"/>
                <w:position w:val="12"/>
                <w:sz w:val="18"/>
                <w:szCs w:val="20"/>
              </w:rPr>
            </w:pPr>
            <w:r>
              <w:rPr>
                <w:rFonts w:hint="eastAsia"/>
                <w:kern w:val="21"/>
                <w:position w:val="12"/>
                <w:sz w:val="18"/>
                <w:szCs w:val="20"/>
              </w:rPr>
              <w:t>查询企业</w:t>
            </w:r>
            <w:r w:rsidR="00753A33" w:rsidRPr="00F11834">
              <w:rPr>
                <w:rFonts w:hint="eastAsia"/>
                <w:kern w:val="21"/>
                <w:position w:val="12"/>
                <w:sz w:val="18"/>
                <w:szCs w:val="20"/>
              </w:rPr>
              <w:t>峰谷电量占比</w:t>
            </w:r>
            <w:r>
              <w:rPr>
                <w:rFonts w:hint="eastAsia"/>
                <w:kern w:val="21"/>
                <w:position w:val="12"/>
                <w:sz w:val="18"/>
                <w:szCs w:val="20"/>
              </w:rPr>
              <w:t>信息</w:t>
            </w:r>
          </w:p>
        </w:tc>
      </w:tr>
    </w:tbl>
    <w:p w14:paraId="5CDE95E0" w14:textId="77777777" w:rsidR="00093ABE" w:rsidRPr="00E95542" w:rsidRDefault="00093ABE" w:rsidP="00093ABE">
      <w:pPr>
        <w:pStyle w:val="aff4"/>
        <w:spacing w:line="240" w:lineRule="auto"/>
        <w:ind w:firstLine="0"/>
        <w:rPr>
          <w:rFonts w:ascii="Times New Roman"/>
          <w:color w:val="4F81BD"/>
          <w:sz w:val="21"/>
        </w:rPr>
      </w:pPr>
    </w:p>
    <w:p w14:paraId="622887B7" w14:textId="77777777" w:rsidR="00440D63" w:rsidRDefault="00440D63" w:rsidP="00440D63">
      <w:pPr>
        <w:pStyle w:val="4"/>
        <w:numPr>
          <w:ilvl w:val="3"/>
          <w:numId w:val="26"/>
        </w:numPr>
        <w:tabs>
          <w:tab w:val="clear" w:pos="2424"/>
        </w:tabs>
        <w:spacing w:before="0" w:after="0" w:line="240" w:lineRule="auto"/>
        <w:ind w:leftChars="100" w:left="1074" w:rightChars="100" w:right="210" w:hanging="864"/>
        <w:rPr>
          <w:bCs w:val="0"/>
          <w:sz w:val="21"/>
        </w:rPr>
      </w:pPr>
      <w:r>
        <w:rPr>
          <w:rFonts w:hint="eastAsia"/>
          <w:bCs w:val="0"/>
          <w:sz w:val="21"/>
        </w:rPr>
        <w:t>假日</w:t>
      </w:r>
      <w:r w:rsidRPr="00E56EBA">
        <w:rPr>
          <w:rFonts w:hint="eastAsia"/>
          <w:bCs w:val="0"/>
          <w:sz w:val="21"/>
        </w:rPr>
        <w:t>能耗分析</w:t>
      </w:r>
      <w:r w:rsidRPr="003C5868">
        <w:rPr>
          <w:rFonts w:hint="eastAsia"/>
          <w:bCs w:val="0"/>
          <w:sz w:val="21"/>
        </w:rPr>
        <w:t>用例</w:t>
      </w:r>
    </w:p>
    <w:p w14:paraId="47EB7369" w14:textId="77777777" w:rsidR="00440D63" w:rsidRDefault="00440D63" w:rsidP="00440D63">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Pr>
          <w:rFonts w:hint="eastAsia"/>
          <w:sz w:val="21"/>
        </w:rPr>
        <w:t>假日</w:t>
      </w:r>
      <w:r w:rsidRPr="00E56EBA">
        <w:rPr>
          <w:rFonts w:hint="eastAsia"/>
          <w:sz w:val="21"/>
        </w:rPr>
        <w:t>能耗分析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440D63" w14:paraId="50866E76" w14:textId="77777777" w:rsidTr="00934EF6">
        <w:tc>
          <w:tcPr>
            <w:tcW w:w="993" w:type="dxa"/>
            <w:shd w:val="clear" w:color="auto" w:fill="D9D9D9"/>
            <w:vAlign w:val="center"/>
          </w:tcPr>
          <w:p w14:paraId="2EB76D9E" w14:textId="77777777" w:rsidR="00440D63" w:rsidRDefault="00440D63" w:rsidP="00934EF6">
            <w:pPr>
              <w:rPr>
                <w:rFonts w:ascii="宋体" w:hAnsi="宋体"/>
                <w:b/>
                <w:sz w:val="18"/>
              </w:rPr>
            </w:pPr>
            <w:r>
              <w:rPr>
                <w:rFonts w:ascii="宋体" w:hAnsi="宋体" w:hint="eastAsia"/>
                <w:b/>
                <w:sz w:val="18"/>
              </w:rPr>
              <w:t>用例名称</w:t>
            </w:r>
          </w:p>
        </w:tc>
        <w:tc>
          <w:tcPr>
            <w:tcW w:w="7620" w:type="dxa"/>
          </w:tcPr>
          <w:p w14:paraId="4DF52482" w14:textId="77777777" w:rsidR="00440D63" w:rsidRPr="002224AD" w:rsidRDefault="00440D63" w:rsidP="00934EF6">
            <w:pPr>
              <w:rPr>
                <w:kern w:val="21"/>
                <w:position w:val="12"/>
                <w:sz w:val="18"/>
                <w:szCs w:val="20"/>
              </w:rPr>
            </w:pPr>
            <w:r w:rsidRPr="00E95542">
              <w:rPr>
                <w:rFonts w:hint="eastAsia"/>
                <w:kern w:val="21"/>
                <w:position w:val="12"/>
                <w:sz w:val="18"/>
                <w:szCs w:val="20"/>
              </w:rPr>
              <w:t>能耗对标分析</w:t>
            </w:r>
            <w:r w:rsidRPr="002224AD">
              <w:rPr>
                <w:rFonts w:hint="eastAsia"/>
                <w:kern w:val="21"/>
                <w:position w:val="12"/>
                <w:sz w:val="18"/>
                <w:szCs w:val="20"/>
              </w:rPr>
              <w:t>用例</w:t>
            </w:r>
          </w:p>
        </w:tc>
      </w:tr>
      <w:tr w:rsidR="00440D63" w14:paraId="3D5C1F88" w14:textId="77777777" w:rsidTr="00934EF6">
        <w:tc>
          <w:tcPr>
            <w:tcW w:w="993" w:type="dxa"/>
            <w:shd w:val="clear" w:color="auto" w:fill="D9D9D9"/>
            <w:vAlign w:val="center"/>
          </w:tcPr>
          <w:p w14:paraId="50487989" w14:textId="77777777" w:rsidR="00440D63" w:rsidRDefault="00440D63" w:rsidP="00934EF6">
            <w:pPr>
              <w:rPr>
                <w:rFonts w:ascii="宋体" w:hAnsi="宋体"/>
                <w:b/>
                <w:sz w:val="18"/>
              </w:rPr>
            </w:pPr>
            <w:r>
              <w:rPr>
                <w:rFonts w:ascii="宋体" w:hAnsi="宋体" w:hint="eastAsia"/>
                <w:b/>
                <w:sz w:val="18"/>
              </w:rPr>
              <w:t>用例编号</w:t>
            </w:r>
          </w:p>
        </w:tc>
        <w:tc>
          <w:tcPr>
            <w:tcW w:w="7620" w:type="dxa"/>
          </w:tcPr>
          <w:p w14:paraId="076B605A" w14:textId="77777777" w:rsidR="00440D63" w:rsidRPr="002224AD" w:rsidRDefault="00440D63" w:rsidP="00440D63">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-07</w:t>
            </w:r>
          </w:p>
        </w:tc>
      </w:tr>
      <w:tr w:rsidR="00440D63" w14:paraId="7DFC2606" w14:textId="77777777" w:rsidTr="00934EF6">
        <w:tc>
          <w:tcPr>
            <w:tcW w:w="993" w:type="dxa"/>
            <w:shd w:val="clear" w:color="auto" w:fill="D9D9D9"/>
            <w:vAlign w:val="center"/>
          </w:tcPr>
          <w:p w14:paraId="12327F26" w14:textId="77777777" w:rsidR="00440D63" w:rsidRDefault="00440D63" w:rsidP="00934EF6">
            <w:pPr>
              <w:rPr>
                <w:rFonts w:ascii="宋体" w:hAnsi="宋体"/>
                <w:b/>
                <w:sz w:val="18"/>
              </w:rPr>
            </w:pPr>
            <w:r>
              <w:rPr>
                <w:rFonts w:ascii="宋体" w:hAnsi="宋体" w:hint="eastAsia"/>
                <w:b/>
                <w:sz w:val="18"/>
              </w:rPr>
              <w:t>参与者</w:t>
            </w:r>
          </w:p>
        </w:tc>
        <w:tc>
          <w:tcPr>
            <w:tcW w:w="7620" w:type="dxa"/>
          </w:tcPr>
          <w:p w14:paraId="36448702" w14:textId="77777777" w:rsidR="00440D63" w:rsidRPr="002224AD" w:rsidRDefault="00440D63" w:rsidP="00934EF6">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440D63" w14:paraId="7D6E3C34" w14:textId="77777777" w:rsidTr="00934EF6">
        <w:tc>
          <w:tcPr>
            <w:tcW w:w="993" w:type="dxa"/>
            <w:shd w:val="clear" w:color="auto" w:fill="D9D9D9"/>
            <w:vAlign w:val="center"/>
          </w:tcPr>
          <w:p w14:paraId="4D4BAD43" w14:textId="77777777" w:rsidR="00440D63" w:rsidRDefault="00440D63" w:rsidP="00934EF6">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6B42D18F" w14:textId="77777777" w:rsidR="00440D63" w:rsidRPr="002224AD" w:rsidRDefault="00440D63" w:rsidP="00934EF6">
            <w:pPr>
              <w:rPr>
                <w:kern w:val="21"/>
                <w:position w:val="12"/>
                <w:sz w:val="18"/>
                <w:szCs w:val="20"/>
              </w:rPr>
            </w:pPr>
            <w:r w:rsidRPr="002224AD">
              <w:rPr>
                <w:rFonts w:hint="eastAsia"/>
                <w:kern w:val="21"/>
                <w:position w:val="12"/>
                <w:sz w:val="18"/>
                <w:szCs w:val="20"/>
              </w:rPr>
              <w:t>用户通过认证并成功登录系统</w:t>
            </w:r>
          </w:p>
        </w:tc>
      </w:tr>
      <w:tr w:rsidR="00440D63" w14:paraId="688B8FAD" w14:textId="77777777" w:rsidTr="00934EF6">
        <w:tc>
          <w:tcPr>
            <w:tcW w:w="993" w:type="dxa"/>
            <w:shd w:val="clear" w:color="auto" w:fill="D9D9D9"/>
            <w:vAlign w:val="center"/>
          </w:tcPr>
          <w:p w14:paraId="09088E68" w14:textId="77777777" w:rsidR="00440D63" w:rsidRDefault="00440D63" w:rsidP="00934EF6">
            <w:pPr>
              <w:rPr>
                <w:rFonts w:ascii="宋体" w:hAnsi="宋体"/>
                <w:b/>
                <w:sz w:val="18"/>
              </w:rPr>
            </w:pPr>
            <w:r>
              <w:rPr>
                <w:rFonts w:ascii="宋体" w:hAnsi="宋体" w:hint="eastAsia"/>
                <w:b/>
                <w:sz w:val="18"/>
              </w:rPr>
              <w:t>业务步骤</w:t>
            </w:r>
          </w:p>
        </w:tc>
        <w:tc>
          <w:tcPr>
            <w:tcW w:w="7620" w:type="dxa"/>
          </w:tcPr>
          <w:p w14:paraId="284BD478" w14:textId="77777777" w:rsidR="00440D63" w:rsidRPr="002224AD" w:rsidRDefault="00440D63" w:rsidP="00440D63">
            <w:pPr>
              <w:numPr>
                <w:ilvl w:val="0"/>
                <w:numId w:val="44"/>
              </w:numPr>
              <w:rPr>
                <w:kern w:val="21"/>
                <w:position w:val="12"/>
                <w:sz w:val="18"/>
                <w:szCs w:val="20"/>
              </w:rPr>
            </w:pPr>
            <w:r w:rsidRPr="002224AD">
              <w:rPr>
                <w:rFonts w:hint="eastAsia"/>
                <w:kern w:val="21"/>
                <w:position w:val="12"/>
                <w:sz w:val="18"/>
                <w:szCs w:val="20"/>
              </w:rPr>
              <w:t>根据用户权限信息，展示所能查看的企业范围，进行选择。</w:t>
            </w:r>
          </w:p>
          <w:p w14:paraId="0022CB47" w14:textId="77777777" w:rsidR="00440D63" w:rsidRPr="00F93E3D" w:rsidRDefault="00440D63" w:rsidP="00440D63">
            <w:pPr>
              <w:numPr>
                <w:ilvl w:val="0"/>
                <w:numId w:val="44"/>
              </w:numPr>
              <w:rPr>
                <w:kern w:val="21"/>
                <w:position w:val="12"/>
                <w:sz w:val="18"/>
                <w:szCs w:val="20"/>
              </w:rPr>
            </w:pPr>
            <w:r>
              <w:rPr>
                <w:rFonts w:hint="eastAsia"/>
                <w:kern w:val="21"/>
                <w:position w:val="12"/>
                <w:sz w:val="18"/>
                <w:szCs w:val="20"/>
              </w:rPr>
              <w:t>选中企业，选择时间范围进行查询。</w:t>
            </w:r>
          </w:p>
          <w:p w14:paraId="51DD0170" w14:textId="77777777" w:rsidR="00440D63" w:rsidRDefault="00440D63" w:rsidP="00440D63">
            <w:pPr>
              <w:numPr>
                <w:ilvl w:val="0"/>
                <w:numId w:val="44"/>
              </w:numPr>
              <w:rPr>
                <w:kern w:val="21"/>
                <w:position w:val="12"/>
                <w:sz w:val="18"/>
                <w:szCs w:val="20"/>
              </w:rPr>
            </w:pPr>
            <w:r>
              <w:rPr>
                <w:rFonts w:hint="eastAsia"/>
                <w:kern w:val="21"/>
                <w:position w:val="12"/>
                <w:sz w:val="18"/>
                <w:szCs w:val="20"/>
              </w:rPr>
              <w:t>查询企业</w:t>
            </w:r>
            <w:r w:rsidRPr="00EF71C6">
              <w:rPr>
                <w:rFonts w:hint="eastAsia"/>
                <w:kern w:val="21"/>
                <w:position w:val="12"/>
                <w:sz w:val="18"/>
                <w:szCs w:val="20"/>
              </w:rPr>
              <w:t>典型节假日的能耗量统计信息</w:t>
            </w:r>
            <w:r w:rsidRPr="004D7CBF">
              <w:rPr>
                <w:rFonts w:hint="eastAsia"/>
                <w:kern w:val="21"/>
                <w:position w:val="12"/>
                <w:sz w:val="18"/>
                <w:szCs w:val="20"/>
              </w:rPr>
              <w:t>。</w:t>
            </w:r>
          </w:p>
          <w:p w14:paraId="268D0AB2" w14:textId="77777777" w:rsidR="00440D63" w:rsidRDefault="00440D63" w:rsidP="00440D63">
            <w:pPr>
              <w:numPr>
                <w:ilvl w:val="0"/>
                <w:numId w:val="44"/>
              </w:numPr>
              <w:rPr>
                <w:kern w:val="21"/>
                <w:position w:val="12"/>
                <w:sz w:val="18"/>
                <w:szCs w:val="20"/>
              </w:rPr>
            </w:pPr>
            <w:r>
              <w:rPr>
                <w:rFonts w:hint="eastAsia"/>
                <w:kern w:val="21"/>
                <w:position w:val="12"/>
                <w:sz w:val="18"/>
                <w:szCs w:val="20"/>
              </w:rPr>
              <w:t>查询企业</w:t>
            </w:r>
            <w:r w:rsidRPr="00EF71C6">
              <w:rPr>
                <w:rFonts w:hint="eastAsia"/>
                <w:kern w:val="21"/>
                <w:position w:val="12"/>
                <w:sz w:val="18"/>
                <w:szCs w:val="20"/>
              </w:rPr>
              <w:t>节假日与其他日期的能耗量及曲线对比情况</w:t>
            </w:r>
            <w:r w:rsidRPr="004D7CBF">
              <w:rPr>
                <w:rFonts w:hint="eastAsia"/>
                <w:kern w:val="21"/>
                <w:position w:val="12"/>
                <w:sz w:val="18"/>
                <w:szCs w:val="20"/>
              </w:rPr>
              <w:t>。</w:t>
            </w:r>
          </w:p>
          <w:p w14:paraId="0BE00AD6" w14:textId="77777777" w:rsidR="00440D63" w:rsidRPr="00440D63" w:rsidRDefault="00440D63" w:rsidP="00440D63">
            <w:pPr>
              <w:numPr>
                <w:ilvl w:val="0"/>
                <w:numId w:val="44"/>
              </w:numPr>
              <w:rPr>
                <w:kern w:val="21"/>
                <w:position w:val="12"/>
                <w:sz w:val="18"/>
                <w:szCs w:val="20"/>
              </w:rPr>
            </w:pPr>
            <w:r>
              <w:rPr>
                <w:rFonts w:hint="eastAsia"/>
                <w:kern w:val="21"/>
                <w:position w:val="12"/>
                <w:sz w:val="18"/>
                <w:szCs w:val="20"/>
              </w:rPr>
              <w:t>查询企业</w:t>
            </w:r>
            <w:r w:rsidRPr="00EF71C6">
              <w:rPr>
                <w:rFonts w:hint="eastAsia"/>
                <w:kern w:val="21"/>
                <w:position w:val="12"/>
                <w:sz w:val="18"/>
              </w:rPr>
              <w:t>节假日与其他日期的负荷曲线对比图</w:t>
            </w:r>
          </w:p>
          <w:p w14:paraId="2D0C61C0" w14:textId="77777777" w:rsidR="00440D63" w:rsidRPr="00440D63" w:rsidRDefault="00440D63" w:rsidP="00440D63">
            <w:pPr>
              <w:numPr>
                <w:ilvl w:val="0"/>
                <w:numId w:val="44"/>
              </w:numPr>
              <w:rPr>
                <w:kern w:val="21"/>
                <w:position w:val="12"/>
                <w:sz w:val="18"/>
                <w:szCs w:val="20"/>
              </w:rPr>
            </w:pPr>
            <w:r>
              <w:rPr>
                <w:rFonts w:hint="eastAsia"/>
                <w:kern w:val="21"/>
                <w:position w:val="12"/>
                <w:sz w:val="18"/>
              </w:rPr>
              <w:t>对</w:t>
            </w:r>
            <w:r w:rsidRPr="00EF71C6">
              <w:rPr>
                <w:rFonts w:hint="eastAsia"/>
                <w:kern w:val="21"/>
                <w:position w:val="12"/>
                <w:sz w:val="18"/>
              </w:rPr>
              <w:t>节假日参数进行录入</w:t>
            </w:r>
            <w:r>
              <w:rPr>
                <w:rFonts w:hint="eastAsia"/>
                <w:kern w:val="21"/>
                <w:position w:val="12"/>
                <w:sz w:val="18"/>
              </w:rPr>
              <w:t>；</w:t>
            </w:r>
          </w:p>
          <w:p w14:paraId="4F0ECA75" w14:textId="77777777" w:rsidR="00440D63" w:rsidRPr="00440D63" w:rsidRDefault="00440D63" w:rsidP="00440D63">
            <w:pPr>
              <w:numPr>
                <w:ilvl w:val="0"/>
                <w:numId w:val="44"/>
              </w:numPr>
              <w:rPr>
                <w:kern w:val="21"/>
                <w:position w:val="12"/>
                <w:sz w:val="18"/>
                <w:szCs w:val="20"/>
              </w:rPr>
            </w:pPr>
            <w:r>
              <w:rPr>
                <w:rFonts w:hint="eastAsia"/>
                <w:kern w:val="21"/>
                <w:position w:val="12"/>
                <w:sz w:val="18"/>
              </w:rPr>
              <w:t>对</w:t>
            </w:r>
            <w:r w:rsidRPr="00EF71C6">
              <w:rPr>
                <w:rFonts w:hint="eastAsia"/>
                <w:kern w:val="21"/>
                <w:position w:val="12"/>
                <w:sz w:val="18"/>
              </w:rPr>
              <w:t>节假日参数进行</w:t>
            </w:r>
            <w:r>
              <w:rPr>
                <w:rFonts w:hint="eastAsia"/>
                <w:kern w:val="21"/>
                <w:position w:val="12"/>
                <w:sz w:val="18"/>
              </w:rPr>
              <w:t>修改；</w:t>
            </w:r>
          </w:p>
          <w:p w14:paraId="0579BDD4" w14:textId="77777777" w:rsidR="00440D63" w:rsidRDefault="00440D63" w:rsidP="00440D63">
            <w:pPr>
              <w:numPr>
                <w:ilvl w:val="0"/>
                <w:numId w:val="44"/>
              </w:numPr>
              <w:rPr>
                <w:kern w:val="21"/>
                <w:position w:val="12"/>
                <w:sz w:val="18"/>
                <w:szCs w:val="20"/>
              </w:rPr>
            </w:pPr>
            <w:r>
              <w:rPr>
                <w:rFonts w:hint="eastAsia"/>
                <w:kern w:val="21"/>
                <w:position w:val="12"/>
                <w:sz w:val="18"/>
              </w:rPr>
              <w:t>对</w:t>
            </w:r>
            <w:r w:rsidRPr="00EF71C6">
              <w:rPr>
                <w:rFonts w:hint="eastAsia"/>
                <w:kern w:val="21"/>
                <w:position w:val="12"/>
                <w:sz w:val="18"/>
              </w:rPr>
              <w:t>节假日参数进行</w:t>
            </w:r>
            <w:r w:rsidRPr="00EF71C6">
              <w:rPr>
                <w:rFonts w:hint="eastAsia"/>
                <w:kern w:val="21"/>
                <w:position w:val="12"/>
                <w:sz w:val="18"/>
                <w:szCs w:val="20"/>
              </w:rPr>
              <w:t>删除</w:t>
            </w:r>
            <w:r>
              <w:rPr>
                <w:rFonts w:hint="eastAsia"/>
                <w:kern w:val="21"/>
                <w:position w:val="12"/>
                <w:sz w:val="18"/>
                <w:szCs w:val="20"/>
              </w:rPr>
              <w:t>；</w:t>
            </w:r>
          </w:p>
          <w:p w14:paraId="2A7420E5" w14:textId="77777777" w:rsidR="00440D63" w:rsidRDefault="00440D63" w:rsidP="00440D63">
            <w:pPr>
              <w:numPr>
                <w:ilvl w:val="0"/>
                <w:numId w:val="44"/>
              </w:numPr>
              <w:rPr>
                <w:kern w:val="21"/>
                <w:position w:val="12"/>
                <w:sz w:val="18"/>
                <w:szCs w:val="20"/>
              </w:rPr>
            </w:pPr>
            <w:r>
              <w:rPr>
                <w:rFonts w:hint="eastAsia"/>
                <w:kern w:val="21"/>
                <w:position w:val="12"/>
                <w:sz w:val="18"/>
              </w:rPr>
              <w:t>对</w:t>
            </w:r>
            <w:r w:rsidRPr="00EF71C6">
              <w:rPr>
                <w:rFonts w:hint="eastAsia"/>
                <w:kern w:val="21"/>
                <w:position w:val="12"/>
                <w:sz w:val="18"/>
              </w:rPr>
              <w:t>节假日参数进行</w:t>
            </w:r>
            <w:r>
              <w:rPr>
                <w:rFonts w:hint="eastAsia"/>
                <w:kern w:val="21"/>
                <w:position w:val="12"/>
                <w:sz w:val="18"/>
                <w:szCs w:val="20"/>
              </w:rPr>
              <w:t>查询；</w:t>
            </w:r>
          </w:p>
          <w:p w14:paraId="441EB17B" w14:textId="77777777" w:rsidR="00440D63" w:rsidRPr="002224AD" w:rsidRDefault="00440D63" w:rsidP="00934EF6">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440D63" w14:paraId="71E96766" w14:textId="77777777" w:rsidTr="00934EF6">
        <w:tc>
          <w:tcPr>
            <w:tcW w:w="993" w:type="dxa"/>
            <w:shd w:val="clear" w:color="auto" w:fill="D9D9D9"/>
            <w:vAlign w:val="center"/>
          </w:tcPr>
          <w:p w14:paraId="4D13D170" w14:textId="77777777" w:rsidR="00440D63" w:rsidRDefault="00440D63" w:rsidP="00934EF6">
            <w:pPr>
              <w:rPr>
                <w:rFonts w:ascii="宋体" w:hAnsi="宋体"/>
                <w:b/>
                <w:sz w:val="18"/>
              </w:rPr>
            </w:pPr>
            <w:r>
              <w:rPr>
                <w:rFonts w:ascii="宋体" w:hAnsi="宋体" w:hint="eastAsia"/>
                <w:b/>
                <w:sz w:val="18"/>
              </w:rPr>
              <w:t>后置条件</w:t>
            </w:r>
          </w:p>
        </w:tc>
        <w:tc>
          <w:tcPr>
            <w:tcW w:w="7620" w:type="dxa"/>
          </w:tcPr>
          <w:p w14:paraId="0C569D9E" w14:textId="77777777" w:rsidR="00440D63" w:rsidRPr="002224AD" w:rsidRDefault="00440D63" w:rsidP="00934EF6">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440D63" w14:paraId="413FD628" w14:textId="77777777" w:rsidTr="00934EF6">
        <w:tc>
          <w:tcPr>
            <w:tcW w:w="993" w:type="dxa"/>
            <w:shd w:val="clear" w:color="auto" w:fill="D9D9D9"/>
            <w:vAlign w:val="center"/>
          </w:tcPr>
          <w:p w14:paraId="2230AC51" w14:textId="77777777" w:rsidR="00440D63" w:rsidRDefault="00440D63" w:rsidP="00934EF6">
            <w:pPr>
              <w:rPr>
                <w:rFonts w:ascii="宋体" w:hAnsi="宋体"/>
                <w:b/>
                <w:sz w:val="18"/>
              </w:rPr>
            </w:pPr>
            <w:r>
              <w:rPr>
                <w:rFonts w:ascii="宋体" w:hAnsi="宋体" w:hint="eastAsia"/>
                <w:b/>
                <w:sz w:val="18"/>
              </w:rPr>
              <w:t>非功能性需求</w:t>
            </w:r>
          </w:p>
        </w:tc>
        <w:tc>
          <w:tcPr>
            <w:tcW w:w="7620" w:type="dxa"/>
          </w:tcPr>
          <w:p w14:paraId="404F676F" w14:textId="77777777" w:rsidR="00440D63" w:rsidRPr="002224AD" w:rsidRDefault="00440D63" w:rsidP="00934EF6">
            <w:pPr>
              <w:rPr>
                <w:kern w:val="21"/>
                <w:position w:val="12"/>
                <w:sz w:val="18"/>
                <w:szCs w:val="20"/>
              </w:rPr>
            </w:pPr>
          </w:p>
        </w:tc>
      </w:tr>
      <w:tr w:rsidR="00440D63" w14:paraId="57FAD444" w14:textId="77777777" w:rsidTr="00934EF6">
        <w:tc>
          <w:tcPr>
            <w:tcW w:w="993" w:type="dxa"/>
            <w:shd w:val="clear" w:color="auto" w:fill="D9D9D9"/>
            <w:vAlign w:val="center"/>
          </w:tcPr>
          <w:p w14:paraId="49078549" w14:textId="77777777" w:rsidR="00440D63" w:rsidRDefault="00440D63" w:rsidP="00934EF6">
            <w:pPr>
              <w:rPr>
                <w:rFonts w:ascii="宋体" w:hAnsi="宋体"/>
                <w:b/>
                <w:sz w:val="18"/>
              </w:rPr>
            </w:pPr>
            <w:r>
              <w:rPr>
                <w:rFonts w:ascii="宋体" w:hAnsi="宋体" w:hint="eastAsia"/>
                <w:b/>
                <w:sz w:val="18"/>
              </w:rPr>
              <w:t>抽取出的功能名称列表</w:t>
            </w:r>
          </w:p>
        </w:tc>
        <w:tc>
          <w:tcPr>
            <w:tcW w:w="7620" w:type="dxa"/>
          </w:tcPr>
          <w:p w14:paraId="409129AC" w14:textId="77777777" w:rsidR="00440D63" w:rsidRDefault="00440D63" w:rsidP="00440D63">
            <w:pPr>
              <w:numPr>
                <w:ilvl w:val="0"/>
                <w:numId w:val="45"/>
              </w:numPr>
              <w:rPr>
                <w:kern w:val="21"/>
                <w:position w:val="12"/>
                <w:sz w:val="18"/>
                <w:szCs w:val="20"/>
              </w:rPr>
            </w:pPr>
            <w:r>
              <w:rPr>
                <w:rFonts w:hint="eastAsia"/>
                <w:kern w:val="21"/>
                <w:position w:val="12"/>
                <w:sz w:val="18"/>
                <w:szCs w:val="20"/>
              </w:rPr>
              <w:t>查询企业</w:t>
            </w:r>
            <w:r w:rsidRPr="00EF71C6">
              <w:rPr>
                <w:rFonts w:hint="eastAsia"/>
                <w:kern w:val="21"/>
                <w:position w:val="12"/>
                <w:sz w:val="18"/>
                <w:szCs w:val="20"/>
              </w:rPr>
              <w:t>典型假日能耗统计</w:t>
            </w:r>
            <w:r>
              <w:rPr>
                <w:rFonts w:hint="eastAsia"/>
                <w:kern w:val="21"/>
                <w:position w:val="12"/>
                <w:sz w:val="18"/>
                <w:szCs w:val="20"/>
              </w:rPr>
              <w:t>信息</w:t>
            </w:r>
          </w:p>
          <w:p w14:paraId="1BF87165" w14:textId="77777777" w:rsidR="00440D63" w:rsidRDefault="00440D63" w:rsidP="00440D63">
            <w:pPr>
              <w:numPr>
                <w:ilvl w:val="0"/>
                <w:numId w:val="45"/>
              </w:numPr>
              <w:rPr>
                <w:kern w:val="21"/>
                <w:position w:val="12"/>
                <w:sz w:val="18"/>
                <w:szCs w:val="20"/>
              </w:rPr>
            </w:pPr>
            <w:r>
              <w:rPr>
                <w:rFonts w:hint="eastAsia"/>
                <w:kern w:val="21"/>
                <w:position w:val="12"/>
                <w:sz w:val="18"/>
                <w:szCs w:val="20"/>
              </w:rPr>
              <w:t>查询企业</w:t>
            </w:r>
            <w:r w:rsidRPr="00EF71C6">
              <w:rPr>
                <w:rFonts w:hint="eastAsia"/>
                <w:kern w:val="21"/>
                <w:position w:val="12"/>
                <w:sz w:val="18"/>
                <w:szCs w:val="20"/>
              </w:rPr>
              <w:t>假日能耗对比分析</w:t>
            </w:r>
            <w:r>
              <w:rPr>
                <w:rFonts w:hint="eastAsia"/>
                <w:kern w:val="21"/>
                <w:position w:val="12"/>
                <w:sz w:val="18"/>
                <w:szCs w:val="20"/>
              </w:rPr>
              <w:t>信息</w:t>
            </w:r>
          </w:p>
          <w:p w14:paraId="2522F53A" w14:textId="77777777" w:rsidR="00440D63" w:rsidRDefault="00440D63" w:rsidP="00440D63">
            <w:pPr>
              <w:numPr>
                <w:ilvl w:val="0"/>
                <w:numId w:val="45"/>
              </w:numPr>
              <w:rPr>
                <w:kern w:val="21"/>
                <w:position w:val="12"/>
                <w:sz w:val="18"/>
                <w:szCs w:val="20"/>
              </w:rPr>
            </w:pPr>
            <w:r>
              <w:rPr>
                <w:rFonts w:hint="eastAsia"/>
                <w:kern w:val="21"/>
                <w:position w:val="12"/>
                <w:sz w:val="18"/>
                <w:szCs w:val="20"/>
              </w:rPr>
              <w:t>查询企业</w:t>
            </w:r>
            <w:r w:rsidRPr="00EF71C6">
              <w:rPr>
                <w:rFonts w:hint="eastAsia"/>
                <w:kern w:val="21"/>
                <w:position w:val="12"/>
                <w:sz w:val="18"/>
                <w:szCs w:val="20"/>
              </w:rPr>
              <w:t>假日负荷特性对比分析</w:t>
            </w:r>
            <w:r>
              <w:rPr>
                <w:rFonts w:hint="eastAsia"/>
                <w:kern w:val="21"/>
                <w:position w:val="12"/>
                <w:sz w:val="18"/>
                <w:szCs w:val="20"/>
              </w:rPr>
              <w:t>信息</w:t>
            </w:r>
          </w:p>
          <w:p w14:paraId="49267B20" w14:textId="77777777" w:rsidR="00440D63" w:rsidRDefault="00440D63" w:rsidP="00440D63">
            <w:pPr>
              <w:numPr>
                <w:ilvl w:val="0"/>
                <w:numId w:val="45"/>
              </w:numPr>
              <w:rPr>
                <w:kern w:val="21"/>
                <w:position w:val="12"/>
                <w:sz w:val="18"/>
                <w:szCs w:val="20"/>
              </w:rPr>
            </w:pPr>
            <w:r>
              <w:rPr>
                <w:rFonts w:hint="eastAsia"/>
                <w:kern w:val="21"/>
                <w:position w:val="12"/>
                <w:sz w:val="18"/>
                <w:szCs w:val="20"/>
              </w:rPr>
              <w:t>查询</w:t>
            </w:r>
            <w:r w:rsidRPr="00EF71C6">
              <w:rPr>
                <w:rFonts w:hint="eastAsia"/>
                <w:kern w:val="21"/>
                <w:position w:val="12"/>
                <w:sz w:val="18"/>
                <w:szCs w:val="20"/>
              </w:rPr>
              <w:t>节假日</w:t>
            </w:r>
            <w:r>
              <w:rPr>
                <w:rFonts w:hint="eastAsia"/>
                <w:kern w:val="21"/>
                <w:position w:val="12"/>
                <w:sz w:val="18"/>
                <w:szCs w:val="20"/>
              </w:rPr>
              <w:t>信息</w:t>
            </w:r>
          </w:p>
          <w:p w14:paraId="644E5849" w14:textId="77777777" w:rsidR="00440D63" w:rsidRDefault="00440D63" w:rsidP="00440D63">
            <w:pPr>
              <w:numPr>
                <w:ilvl w:val="0"/>
                <w:numId w:val="45"/>
              </w:numPr>
              <w:rPr>
                <w:kern w:val="21"/>
                <w:position w:val="12"/>
                <w:sz w:val="18"/>
                <w:szCs w:val="20"/>
              </w:rPr>
            </w:pPr>
            <w:r w:rsidRPr="00EF71C6">
              <w:rPr>
                <w:rFonts w:hint="eastAsia"/>
                <w:kern w:val="21"/>
                <w:position w:val="12"/>
                <w:sz w:val="18"/>
              </w:rPr>
              <w:t>录入</w:t>
            </w:r>
            <w:r w:rsidRPr="00EF71C6">
              <w:rPr>
                <w:rFonts w:hint="eastAsia"/>
                <w:kern w:val="21"/>
                <w:position w:val="12"/>
                <w:sz w:val="18"/>
                <w:szCs w:val="20"/>
              </w:rPr>
              <w:t>节假日</w:t>
            </w:r>
            <w:r>
              <w:rPr>
                <w:rFonts w:hint="eastAsia"/>
                <w:kern w:val="21"/>
                <w:position w:val="12"/>
                <w:sz w:val="18"/>
                <w:szCs w:val="20"/>
              </w:rPr>
              <w:t>信息</w:t>
            </w:r>
          </w:p>
          <w:p w14:paraId="2C9DC44F" w14:textId="77777777" w:rsidR="00440D63" w:rsidRDefault="00440D63" w:rsidP="00440D63">
            <w:pPr>
              <w:numPr>
                <w:ilvl w:val="0"/>
                <w:numId w:val="45"/>
              </w:numPr>
              <w:rPr>
                <w:kern w:val="21"/>
                <w:position w:val="12"/>
                <w:sz w:val="18"/>
                <w:szCs w:val="20"/>
              </w:rPr>
            </w:pPr>
            <w:r>
              <w:rPr>
                <w:rFonts w:hint="eastAsia"/>
                <w:kern w:val="21"/>
                <w:position w:val="12"/>
                <w:sz w:val="18"/>
              </w:rPr>
              <w:t>修改</w:t>
            </w:r>
            <w:r w:rsidRPr="00EF71C6">
              <w:rPr>
                <w:rFonts w:hint="eastAsia"/>
                <w:kern w:val="21"/>
                <w:position w:val="12"/>
                <w:sz w:val="18"/>
                <w:szCs w:val="20"/>
              </w:rPr>
              <w:t>节假日</w:t>
            </w:r>
            <w:r>
              <w:rPr>
                <w:rFonts w:hint="eastAsia"/>
                <w:kern w:val="21"/>
                <w:position w:val="12"/>
                <w:sz w:val="18"/>
                <w:szCs w:val="20"/>
              </w:rPr>
              <w:t>信息</w:t>
            </w:r>
          </w:p>
          <w:p w14:paraId="3B80D1BB" w14:textId="77777777" w:rsidR="00440D63" w:rsidRPr="00B92404" w:rsidRDefault="00440D63" w:rsidP="00440D63">
            <w:pPr>
              <w:numPr>
                <w:ilvl w:val="0"/>
                <w:numId w:val="45"/>
              </w:numPr>
              <w:rPr>
                <w:kern w:val="21"/>
                <w:position w:val="12"/>
                <w:sz w:val="18"/>
                <w:szCs w:val="20"/>
              </w:rPr>
            </w:pPr>
            <w:r w:rsidRPr="00EF71C6">
              <w:rPr>
                <w:rFonts w:hint="eastAsia"/>
                <w:kern w:val="21"/>
                <w:position w:val="12"/>
                <w:sz w:val="18"/>
                <w:szCs w:val="20"/>
              </w:rPr>
              <w:t>删除节假日</w:t>
            </w:r>
            <w:r>
              <w:rPr>
                <w:rFonts w:hint="eastAsia"/>
                <w:kern w:val="21"/>
                <w:position w:val="12"/>
                <w:sz w:val="18"/>
                <w:szCs w:val="20"/>
              </w:rPr>
              <w:t>信息</w:t>
            </w:r>
          </w:p>
        </w:tc>
      </w:tr>
    </w:tbl>
    <w:p w14:paraId="4CAE0CAB" w14:textId="77777777" w:rsidR="00440D63" w:rsidRPr="00E95542" w:rsidRDefault="00440D63" w:rsidP="00440D63">
      <w:pPr>
        <w:pStyle w:val="aff4"/>
        <w:spacing w:line="240" w:lineRule="auto"/>
        <w:ind w:firstLine="0"/>
        <w:rPr>
          <w:rFonts w:ascii="Times New Roman"/>
          <w:color w:val="4F81BD"/>
          <w:sz w:val="21"/>
        </w:rPr>
      </w:pPr>
    </w:p>
    <w:p w14:paraId="4C28DF67" w14:textId="77777777" w:rsidR="00440D63" w:rsidRDefault="00440D63" w:rsidP="00440D63">
      <w:pPr>
        <w:pStyle w:val="4"/>
        <w:numPr>
          <w:ilvl w:val="3"/>
          <w:numId w:val="26"/>
        </w:numPr>
        <w:tabs>
          <w:tab w:val="clear" w:pos="2424"/>
        </w:tabs>
        <w:spacing w:before="0" w:after="0" w:line="240" w:lineRule="auto"/>
        <w:ind w:leftChars="100" w:left="1074" w:rightChars="100" w:right="210" w:hanging="864"/>
        <w:rPr>
          <w:bCs w:val="0"/>
          <w:sz w:val="21"/>
        </w:rPr>
      </w:pPr>
      <w:r w:rsidRPr="003C5334">
        <w:rPr>
          <w:rFonts w:hint="eastAsia"/>
          <w:bCs w:val="0"/>
          <w:sz w:val="21"/>
        </w:rPr>
        <w:t>阶段用电</w:t>
      </w:r>
      <w:r w:rsidRPr="00E56EBA">
        <w:rPr>
          <w:rFonts w:hint="eastAsia"/>
          <w:bCs w:val="0"/>
          <w:sz w:val="21"/>
        </w:rPr>
        <w:t>分析</w:t>
      </w:r>
      <w:r w:rsidRPr="003C5868">
        <w:rPr>
          <w:rFonts w:hint="eastAsia"/>
          <w:bCs w:val="0"/>
          <w:sz w:val="21"/>
        </w:rPr>
        <w:t>用例</w:t>
      </w:r>
    </w:p>
    <w:p w14:paraId="570F3FBE" w14:textId="77777777" w:rsidR="00440D63" w:rsidRDefault="00440D63" w:rsidP="00440D63">
      <w:pPr>
        <w:pStyle w:val="afffffffc"/>
        <w:keepNext/>
        <w:jc w:val="center"/>
      </w:pPr>
      <w:r>
        <w:rPr>
          <w:rFonts w:hint="eastAsia"/>
        </w:rPr>
        <w:t>表</w:t>
      </w:r>
      <w:r w:rsidR="00905B3C" w:rsidRPr="008251D5">
        <w:fldChar w:fldCharType="begin"/>
      </w:r>
      <w:r w:rsidRPr="008251D5">
        <w:instrText xml:space="preserve"> SEQ </w:instrText>
      </w:r>
      <w:r w:rsidRPr="008251D5">
        <w:instrText>表格</w:instrText>
      </w:r>
      <w:r w:rsidRPr="008251D5">
        <w:instrText xml:space="preserve"> \* ARABIC </w:instrText>
      </w:r>
      <w:r w:rsidR="00905B3C" w:rsidRPr="008251D5">
        <w:fldChar w:fldCharType="separate"/>
      </w:r>
      <w:r w:rsidRPr="008251D5">
        <w:t>9</w:t>
      </w:r>
      <w:r w:rsidR="00905B3C" w:rsidRPr="008251D5">
        <w:fldChar w:fldCharType="end"/>
      </w:r>
      <w:r w:rsidRPr="003C5334">
        <w:rPr>
          <w:rFonts w:hint="eastAsia"/>
          <w:sz w:val="21"/>
        </w:rPr>
        <w:t>阶段用电</w:t>
      </w:r>
      <w:r w:rsidRPr="00E56EBA">
        <w:rPr>
          <w:rFonts w:hint="eastAsia"/>
          <w:sz w:val="21"/>
        </w:rPr>
        <w:t>分析</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440D63" w14:paraId="48AAF72D" w14:textId="77777777" w:rsidTr="00934EF6">
        <w:tc>
          <w:tcPr>
            <w:tcW w:w="993" w:type="dxa"/>
            <w:shd w:val="clear" w:color="auto" w:fill="D9D9D9"/>
            <w:vAlign w:val="center"/>
          </w:tcPr>
          <w:p w14:paraId="7F0D473E" w14:textId="77777777" w:rsidR="00440D63" w:rsidRDefault="00440D63" w:rsidP="00934EF6">
            <w:pPr>
              <w:rPr>
                <w:rFonts w:ascii="宋体" w:hAnsi="宋体"/>
                <w:b/>
                <w:sz w:val="18"/>
              </w:rPr>
            </w:pPr>
            <w:r>
              <w:rPr>
                <w:rFonts w:ascii="宋体" w:hAnsi="宋体" w:hint="eastAsia"/>
                <w:b/>
                <w:sz w:val="18"/>
              </w:rPr>
              <w:t>用例名称</w:t>
            </w:r>
          </w:p>
        </w:tc>
        <w:tc>
          <w:tcPr>
            <w:tcW w:w="7620" w:type="dxa"/>
          </w:tcPr>
          <w:p w14:paraId="3B7312F4" w14:textId="77777777" w:rsidR="00440D63" w:rsidRPr="002224AD" w:rsidRDefault="00440D63" w:rsidP="00934EF6">
            <w:pPr>
              <w:rPr>
                <w:kern w:val="21"/>
                <w:position w:val="12"/>
                <w:sz w:val="18"/>
                <w:szCs w:val="20"/>
              </w:rPr>
            </w:pPr>
            <w:r w:rsidRPr="00440D63">
              <w:rPr>
                <w:rFonts w:hint="eastAsia"/>
                <w:kern w:val="21"/>
                <w:position w:val="12"/>
                <w:sz w:val="18"/>
                <w:szCs w:val="20"/>
              </w:rPr>
              <w:t>阶段用电分析</w:t>
            </w:r>
            <w:r w:rsidRPr="002224AD">
              <w:rPr>
                <w:rFonts w:hint="eastAsia"/>
                <w:kern w:val="21"/>
                <w:position w:val="12"/>
                <w:sz w:val="18"/>
                <w:szCs w:val="20"/>
              </w:rPr>
              <w:t>用例</w:t>
            </w:r>
          </w:p>
        </w:tc>
      </w:tr>
      <w:tr w:rsidR="00440D63" w14:paraId="0CA0614E" w14:textId="77777777" w:rsidTr="00934EF6">
        <w:tc>
          <w:tcPr>
            <w:tcW w:w="993" w:type="dxa"/>
            <w:shd w:val="clear" w:color="auto" w:fill="D9D9D9"/>
            <w:vAlign w:val="center"/>
          </w:tcPr>
          <w:p w14:paraId="61D95FB3" w14:textId="77777777" w:rsidR="00440D63" w:rsidRDefault="00440D63" w:rsidP="00934EF6">
            <w:pPr>
              <w:rPr>
                <w:rFonts w:ascii="宋体" w:hAnsi="宋体"/>
                <w:b/>
                <w:sz w:val="18"/>
              </w:rPr>
            </w:pPr>
            <w:r>
              <w:rPr>
                <w:rFonts w:ascii="宋体" w:hAnsi="宋体" w:hint="eastAsia"/>
                <w:b/>
                <w:sz w:val="18"/>
              </w:rPr>
              <w:t>用例编号</w:t>
            </w:r>
          </w:p>
        </w:tc>
        <w:tc>
          <w:tcPr>
            <w:tcW w:w="7620" w:type="dxa"/>
          </w:tcPr>
          <w:p w14:paraId="6B393482" w14:textId="77777777" w:rsidR="00440D63" w:rsidRPr="002224AD" w:rsidRDefault="00440D63" w:rsidP="00440D63">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-08</w:t>
            </w:r>
          </w:p>
        </w:tc>
      </w:tr>
      <w:tr w:rsidR="00440D63" w14:paraId="01FADDF9" w14:textId="77777777" w:rsidTr="00934EF6">
        <w:tc>
          <w:tcPr>
            <w:tcW w:w="993" w:type="dxa"/>
            <w:shd w:val="clear" w:color="auto" w:fill="D9D9D9"/>
            <w:vAlign w:val="center"/>
          </w:tcPr>
          <w:p w14:paraId="7FC1AD65" w14:textId="77777777" w:rsidR="00440D63" w:rsidRDefault="00440D63" w:rsidP="00934EF6">
            <w:pPr>
              <w:rPr>
                <w:rFonts w:ascii="宋体" w:hAnsi="宋体"/>
                <w:b/>
                <w:sz w:val="18"/>
              </w:rPr>
            </w:pPr>
            <w:r>
              <w:rPr>
                <w:rFonts w:ascii="宋体" w:hAnsi="宋体" w:hint="eastAsia"/>
                <w:b/>
                <w:sz w:val="18"/>
              </w:rPr>
              <w:t>参与者</w:t>
            </w:r>
          </w:p>
        </w:tc>
        <w:tc>
          <w:tcPr>
            <w:tcW w:w="7620" w:type="dxa"/>
          </w:tcPr>
          <w:p w14:paraId="44260782" w14:textId="77777777" w:rsidR="00440D63" w:rsidRPr="002224AD" w:rsidRDefault="00440D63" w:rsidP="00934EF6">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440D63" w14:paraId="7CCB3541" w14:textId="77777777" w:rsidTr="00934EF6">
        <w:tc>
          <w:tcPr>
            <w:tcW w:w="993" w:type="dxa"/>
            <w:shd w:val="clear" w:color="auto" w:fill="D9D9D9"/>
            <w:vAlign w:val="center"/>
          </w:tcPr>
          <w:p w14:paraId="10224179" w14:textId="77777777" w:rsidR="00440D63" w:rsidRDefault="00440D63" w:rsidP="00934EF6">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0D36724A" w14:textId="77777777" w:rsidR="00440D63" w:rsidRPr="002224AD" w:rsidRDefault="00440D63" w:rsidP="00934EF6">
            <w:pPr>
              <w:rPr>
                <w:kern w:val="21"/>
                <w:position w:val="12"/>
                <w:sz w:val="18"/>
                <w:szCs w:val="20"/>
              </w:rPr>
            </w:pPr>
            <w:r w:rsidRPr="002224AD">
              <w:rPr>
                <w:rFonts w:hint="eastAsia"/>
                <w:kern w:val="21"/>
                <w:position w:val="12"/>
                <w:sz w:val="18"/>
                <w:szCs w:val="20"/>
              </w:rPr>
              <w:t>用户通过认证并成功登录系统</w:t>
            </w:r>
          </w:p>
        </w:tc>
      </w:tr>
      <w:tr w:rsidR="00440D63" w14:paraId="2329B8C7" w14:textId="77777777" w:rsidTr="00934EF6">
        <w:tc>
          <w:tcPr>
            <w:tcW w:w="993" w:type="dxa"/>
            <w:shd w:val="clear" w:color="auto" w:fill="D9D9D9"/>
            <w:vAlign w:val="center"/>
          </w:tcPr>
          <w:p w14:paraId="1AC6FD8B" w14:textId="77777777" w:rsidR="00440D63" w:rsidRDefault="00440D63" w:rsidP="00934EF6">
            <w:pPr>
              <w:rPr>
                <w:rFonts w:ascii="宋体" w:hAnsi="宋体"/>
                <w:b/>
                <w:sz w:val="18"/>
              </w:rPr>
            </w:pPr>
            <w:r>
              <w:rPr>
                <w:rFonts w:ascii="宋体" w:hAnsi="宋体" w:hint="eastAsia"/>
                <w:b/>
                <w:sz w:val="18"/>
              </w:rPr>
              <w:t>业务步骤</w:t>
            </w:r>
          </w:p>
        </w:tc>
        <w:tc>
          <w:tcPr>
            <w:tcW w:w="7620" w:type="dxa"/>
          </w:tcPr>
          <w:p w14:paraId="5EF98BF2" w14:textId="77777777" w:rsidR="00440D63" w:rsidRPr="002224AD" w:rsidRDefault="00440D63" w:rsidP="00440D63">
            <w:pPr>
              <w:numPr>
                <w:ilvl w:val="0"/>
                <w:numId w:val="46"/>
              </w:numPr>
              <w:rPr>
                <w:kern w:val="21"/>
                <w:position w:val="12"/>
                <w:sz w:val="18"/>
                <w:szCs w:val="20"/>
              </w:rPr>
            </w:pPr>
            <w:r w:rsidRPr="002224AD">
              <w:rPr>
                <w:rFonts w:hint="eastAsia"/>
                <w:kern w:val="21"/>
                <w:position w:val="12"/>
                <w:sz w:val="18"/>
                <w:szCs w:val="20"/>
              </w:rPr>
              <w:t>根据用户权限信息，展示所能查看的企业范围，进行选择。</w:t>
            </w:r>
          </w:p>
          <w:p w14:paraId="267AA393" w14:textId="77777777" w:rsidR="00440D63" w:rsidRPr="00F93E3D" w:rsidRDefault="00440D63" w:rsidP="00440D63">
            <w:pPr>
              <w:numPr>
                <w:ilvl w:val="0"/>
                <w:numId w:val="46"/>
              </w:numPr>
              <w:rPr>
                <w:kern w:val="21"/>
                <w:position w:val="12"/>
                <w:sz w:val="18"/>
                <w:szCs w:val="20"/>
              </w:rPr>
            </w:pPr>
            <w:r>
              <w:rPr>
                <w:rFonts w:hint="eastAsia"/>
                <w:kern w:val="21"/>
                <w:position w:val="12"/>
                <w:sz w:val="18"/>
                <w:szCs w:val="20"/>
              </w:rPr>
              <w:t>选中企业，</w:t>
            </w:r>
            <w:r>
              <w:rPr>
                <w:rFonts w:hint="eastAsia"/>
                <w:kern w:val="21"/>
                <w:position w:val="12"/>
                <w:sz w:val="18"/>
              </w:rPr>
              <w:t>选择时间范围、节能单元类型等进行查询</w:t>
            </w:r>
            <w:r>
              <w:rPr>
                <w:rFonts w:hint="eastAsia"/>
                <w:kern w:val="21"/>
                <w:position w:val="12"/>
                <w:sz w:val="18"/>
                <w:szCs w:val="20"/>
              </w:rPr>
              <w:t>。</w:t>
            </w:r>
          </w:p>
          <w:p w14:paraId="49E1FE04" w14:textId="77777777" w:rsidR="00440D63" w:rsidRDefault="00440D63" w:rsidP="00440D63">
            <w:pPr>
              <w:numPr>
                <w:ilvl w:val="0"/>
                <w:numId w:val="46"/>
              </w:numPr>
              <w:rPr>
                <w:kern w:val="21"/>
                <w:position w:val="12"/>
                <w:sz w:val="18"/>
                <w:szCs w:val="20"/>
              </w:rPr>
            </w:pPr>
            <w:r>
              <w:rPr>
                <w:rFonts w:hint="eastAsia"/>
                <w:kern w:val="21"/>
                <w:position w:val="12"/>
                <w:sz w:val="18"/>
                <w:szCs w:val="20"/>
              </w:rPr>
              <w:t>查询</w:t>
            </w:r>
            <w:r>
              <w:rPr>
                <w:rFonts w:hint="eastAsia"/>
                <w:kern w:val="21"/>
                <w:position w:val="12"/>
                <w:sz w:val="18"/>
              </w:rPr>
              <w:t>年</w:t>
            </w:r>
            <w:r>
              <w:rPr>
                <w:rFonts w:hint="eastAsia"/>
                <w:kern w:val="21"/>
                <w:position w:val="12"/>
                <w:sz w:val="18"/>
              </w:rPr>
              <w:t>/</w:t>
            </w:r>
            <w:r>
              <w:rPr>
                <w:rFonts w:hint="eastAsia"/>
                <w:kern w:val="21"/>
                <w:position w:val="12"/>
                <w:sz w:val="18"/>
              </w:rPr>
              <w:t>月</w:t>
            </w:r>
            <w:r w:rsidRPr="003C5334">
              <w:rPr>
                <w:rFonts w:hint="eastAsia"/>
                <w:kern w:val="21"/>
                <w:position w:val="12"/>
                <w:sz w:val="18"/>
              </w:rPr>
              <w:t>用户负荷曲线的特征</w:t>
            </w:r>
            <w:r w:rsidRPr="004D7CBF">
              <w:rPr>
                <w:rFonts w:hint="eastAsia"/>
                <w:kern w:val="21"/>
                <w:position w:val="12"/>
                <w:sz w:val="18"/>
                <w:szCs w:val="20"/>
              </w:rPr>
              <w:t>。</w:t>
            </w:r>
          </w:p>
          <w:p w14:paraId="7DDAC175" w14:textId="77777777" w:rsidR="00440D63" w:rsidRDefault="00440D63" w:rsidP="00440D63">
            <w:pPr>
              <w:numPr>
                <w:ilvl w:val="0"/>
                <w:numId w:val="46"/>
              </w:numPr>
              <w:rPr>
                <w:kern w:val="21"/>
                <w:position w:val="12"/>
                <w:sz w:val="18"/>
                <w:szCs w:val="20"/>
              </w:rPr>
            </w:pPr>
            <w:r>
              <w:rPr>
                <w:rFonts w:hint="eastAsia"/>
                <w:kern w:val="21"/>
                <w:position w:val="12"/>
                <w:sz w:val="18"/>
                <w:szCs w:val="20"/>
              </w:rPr>
              <w:t>查询</w:t>
            </w:r>
            <w:r w:rsidRPr="00ED1704">
              <w:rPr>
                <w:rFonts w:hint="eastAsia"/>
                <w:kern w:val="21"/>
                <w:position w:val="12"/>
                <w:sz w:val="18"/>
                <w:szCs w:val="20"/>
              </w:rPr>
              <w:t>用户用度负荷曲线</w:t>
            </w:r>
            <w:r w:rsidRPr="00ED1704">
              <w:rPr>
                <w:rFonts w:hint="eastAsia"/>
                <w:kern w:val="21"/>
                <w:position w:val="12"/>
                <w:sz w:val="18"/>
                <w:szCs w:val="20"/>
              </w:rPr>
              <w:t>,</w:t>
            </w:r>
            <w:r w:rsidRPr="00ED1704">
              <w:rPr>
                <w:rFonts w:hint="eastAsia"/>
                <w:kern w:val="21"/>
                <w:position w:val="12"/>
                <w:sz w:val="18"/>
                <w:szCs w:val="20"/>
              </w:rPr>
              <w:t>并显示当日最大负荷、最小负荷</w:t>
            </w:r>
            <w:r>
              <w:rPr>
                <w:rFonts w:hint="eastAsia"/>
                <w:kern w:val="21"/>
                <w:position w:val="12"/>
                <w:sz w:val="18"/>
                <w:szCs w:val="20"/>
              </w:rPr>
              <w:t>信息</w:t>
            </w:r>
            <w:r w:rsidRPr="004D7CBF">
              <w:rPr>
                <w:rFonts w:hint="eastAsia"/>
                <w:kern w:val="21"/>
                <w:position w:val="12"/>
                <w:sz w:val="18"/>
                <w:szCs w:val="20"/>
              </w:rPr>
              <w:t>。</w:t>
            </w:r>
          </w:p>
          <w:p w14:paraId="4C3C95D2" w14:textId="77777777" w:rsidR="00440D63" w:rsidRPr="00440D63" w:rsidRDefault="00440D63" w:rsidP="00440D63">
            <w:pPr>
              <w:numPr>
                <w:ilvl w:val="0"/>
                <w:numId w:val="46"/>
              </w:numPr>
              <w:rPr>
                <w:kern w:val="21"/>
                <w:position w:val="12"/>
                <w:sz w:val="18"/>
                <w:szCs w:val="20"/>
              </w:rPr>
            </w:pPr>
            <w:r>
              <w:rPr>
                <w:rFonts w:hint="eastAsia"/>
                <w:kern w:val="21"/>
                <w:position w:val="12"/>
                <w:sz w:val="18"/>
                <w:szCs w:val="20"/>
              </w:rPr>
              <w:t>查询</w:t>
            </w:r>
            <w:r>
              <w:rPr>
                <w:rFonts w:hint="eastAsia"/>
                <w:kern w:val="21"/>
                <w:position w:val="12"/>
                <w:sz w:val="18"/>
              </w:rPr>
              <w:t>用户电源中的谐波含量统计信息。</w:t>
            </w:r>
          </w:p>
          <w:p w14:paraId="4B4C7DEB" w14:textId="77777777" w:rsidR="00440D63" w:rsidRDefault="00440D63" w:rsidP="00440D63">
            <w:pPr>
              <w:numPr>
                <w:ilvl w:val="0"/>
                <w:numId w:val="46"/>
              </w:numPr>
              <w:rPr>
                <w:kern w:val="21"/>
                <w:position w:val="12"/>
                <w:sz w:val="18"/>
                <w:szCs w:val="20"/>
              </w:rPr>
            </w:pPr>
            <w:r>
              <w:rPr>
                <w:rFonts w:hint="eastAsia"/>
                <w:kern w:val="21"/>
                <w:position w:val="12"/>
                <w:sz w:val="18"/>
                <w:szCs w:val="20"/>
              </w:rPr>
              <w:t>查询</w:t>
            </w:r>
            <w:r w:rsidRPr="00ED1704">
              <w:rPr>
                <w:rFonts w:hint="eastAsia"/>
                <w:kern w:val="21"/>
                <w:position w:val="12"/>
                <w:sz w:val="18"/>
              </w:rPr>
              <w:t>用户</w:t>
            </w:r>
            <w:r w:rsidRPr="00ED1704">
              <w:rPr>
                <w:rFonts w:hint="eastAsia"/>
                <w:kern w:val="21"/>
                <w:position w:val="12"/>
                <w:sz w:val="18"/>
                <w:szCs w:val="20"/>
              </w:rPr>
              <w:t>单日的谐波曲线</w:t>
            </w:r>
            <w:r>
              <w:rPr>
                <w:rFonts w:hint="eastAsia"/>
                <w:kern w:val="21"/>
                <w:position w:val="12"/>
                <w:sz w:val="18"/>
                <w:szCs w:val="20"/>
              </w:rPr>
              <w:t>。</w:t>
            </w:r>
          </w:p>
          <w:p w14:paraId="50877809" w14:textId="77777777" w:rsidR="00440D63" w:rsidRPr="00440D63" w:rsidRDefault="00440D63" w:rsidP="00440D63">
            <w:pPr>
              <w:numPr>
                <w:ilvl w:val="0"/>
                <w:numId w:val="46"/>
              </w:numPr>
              <w:rPr>
                <w:kern w:val="21"/>
                <w:position w:val="12"/>
                <w:sz w:val="18"/>
                <w:szCs w:val="20"/>
              </w:rPr>
            </w:pPr>
            <w:r>
              <w:rPr>
                <w:rFonts w:hint="eastAsia"/>
                <w:kern w:val="21"/>
                <w:position w:val="12"/>
                <w:sz w:val="18"/>
                <w:szCs w:val="20"/>
              </w:rPr>
              <w:t>查询</w:t>
            </w:r>
            <w:r w:rsidRPr="00ED1704">
              <w:rPr>
                <w:rFonts w:hint="eastAsia"/>
                <w:kern w:val="21"/>
                <w:position w:val="12"/>
                <w:sz w:val="18"/>
              </w:rPr>
              <w:t>用户及各线路的电压合格率统计</w:t>
            </w:r>
            <w:r>
              <w:rPr>
                <w:rFonts w:hint="eastAsia"/>
                <w:kern w:val="21"/>
                <w:position w:val="12"/>
                <w:sz w:val="18"/>
              </w:rPr>
              <w:t>。</w:t>
            </w:r>
          </w:p>
          <w:p w14:paraId="7814DF09" w14:textId="77777777" w:rsidR="00440D63" w:rsidRDefault="00440D63" w:rsidP="00440D63">
            <w:pPr>
              <w:numPr>
                <w:ilvl w:val="0"/>
                <w:numId w:val="46"/>
              </w:numPr>
              <w:rPr>
                <w:kern w:val="21"/>
                <w:position w:val="12"/>
                <w:sz w:val="18"/>
                <w:szCs w:val="20"/>
              </w:rPr>
            </w:pPr>
            <w:r>
              <w:rPr>
                <w:rFonts w:hint="eastAsia"/>
                <w:kern w:val="21"/>
                <w:position w:val="12"/>
                <w:sz w:val="18"/>
                <w:szCs w:val="20"/>
              </w:rPr>
              <w:t>查询</w:t>
            </w:r>
            <w:r w:rsidRPr="00ED1704">
              <w:rPr>
                <w:rFonts w:hint="eastAsia"/>
                <w:kern w:val="21"/>
                <w:position w:val="12"/>
                <w:sz w:val="18"/>
                <w:szCs w:val="20"/>
              </w:rPr>
              <w:t>用户每年</w:t>
            </w:r>
            <w:r w:rsidRPr="00ED1704">
              <w:rPr>
                <w:rFonts w:hint="eastAsia"/>
                <w:kern w:val="21"/>
                <w:position w:val="12"/>
                <w:sz w:val="18"/>
                <w:szCs w:val="20"/>
              </w:rPr>
              <w:t>/</w:t>
            </w:r>
            <w:r w:rsidRPr="00ED1704">
              <w:rPr>
                <w:rFonts w:hint="eastAsia"/>
                <w:kern w:val="21"/>
                <w:position w:val="12"/>
                <w:sz w:val="18"/>
                <w:szCs w:val="20"/>
              </w:rPr>
              <w:t>月的用电量曲线图和用电量趋势</w:t>
            </w:r>
            <w:r>
              <w:rPr>
                <w:rFonts w:hint="eastAsia"/>
                <w:kern w:val="21"/>
                <w:position w:val="12"/>
                <w:sz w:val="18"/>
                <w:szCs w:val="20"/>
              </w:rPr>
              <w:t>。</w:t>
            </w:r>
          </w:p>
          <w:p w14:paraId="53BD6071" w14:textId="77777777" w:rsidR="00440D63" w:rsidRPr="002224AD" w:rsidRDefault="00440D63" w:rsidP="00934EF6">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440D63" w14:paraId="310E130A" w14:textId="77777777" w:rsidTr="00934EF6">
        <w:tc>
          <w:tcPr>
            <w:tcW w:w="993" w:type="dxa"/>
            <w:shd w:val="clear" w:color="auto" w:fill="D9D9D9"/>
            <w:vAlign w:val="center"/>
          </w:tcPr>
          <w:p w14:paraId="12A26916" w14:textId="77777777" w:rsidR="00440D63" w:rsidRDefault="00440D63" w:rsidP="00934EF6">
            <w:pPr>
              <w:rPr>
                <w:rFonts w:ascii="宋体" w:hAnsi="宋体"/>
                <w:b/>
                <w:sz w:val="18"/>
              </w:rPr>
            </w:pPr>
            <w:r>
              <w:rPr>
                <w:rFonts w:ascii="宋体" w:hAnsi="宋体" w:hint="eastAsia"/>
                <w:b/>
                <w:sz w:val="18"/>
              </w:rPr>
              <w:t>后置条件</w:t>
            </w:r>
          </w:p>
        </w:tc>
        <w:tc>
          <w:tcPr>
            <w:tcW w:w="7620" w:type="dxa"/>
          </w:tcPr>
          <w:p w14:paraId="7BA62CB5" w14:textId="77777777" w:rsidR="00440D63" w:rsidRPr="002224AD" w:rsidRDefault="00440D63" w:rsidP="00934EF6">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440D63" w14:paraId="4FC0E741" w14:textId="77777777" w:rsidTr="00934EF6">
        <w:tc>
          <w:tcPr>
            <w:tcW w:w="993" w:type="dxa"/>
            <w:shd w:val="clear" w:color="auto" w:fill="D9D9D9"/>
            <w:vAlign w:val="center"/>
          </w:tcPr>
          <w:p w14:paraId="03FD4712" w14:textId="77777777" w:rsidR="00440D63" w:rsidRDefault="00440D63" w:rsidP="00934EF6">
            <w:pPr>
              <w:rPr>
                <w:rFonts w:ascii="宋体" w:hAnsi="宋体"/>
                <w:b/>
                <w:sz w:val="18"/>
              </w:rPr>
            </w:pPr>
            <w:r>
              <w:rPr>
                <w:rFonts w:ascii="宋体" w:hAnsi="宋体" w:hint="eastAsia"/>
                <w:b/>
                <w:sz w:val="18"/>
              </w:rPr>
              <w:t>非功能性需求</w:t>
            </w:r>
          </w:p>
        </w:tc>
        <w:tc>
          <w:tcPr>
            <w:tcW w:w="7620" w:type="dxa"/>
          </w:tcPr>
          <w:p w14:paraId="269C2840" w14:textId="77777777" w:rsidR="00440D63" w:rsidRPr="002224AD" w:rsidRDefault="00440D63" w:rsidP="00934EF6">
            <w:pPr>
              <w:rPr>
                <w:kern w:val="21"/>
                <w:position w:val="12"/>
                <w:sz w:val="18"/>
                <w:szCs w:val="20"/>
              </w:rPr>
            </w:pPr>
          </w:p>
        </w:tc>
      </w:tr>
      <w:tr w:rsidR="00440D63" w14:paraId="0DEFB1A8" w14:textId="77777777" w:rsidTr="00934EF6">
        <w:tc>
          <w:tcPr>
            <w:tcW w:w="993" w:type="dxa"/>
            <w:shd w:val="clear" w:color="auto" w:fill="D9D9D9"/>
            <w:vAlign w:val="center"/>
          </w:tcPr>
          <w:p w14:paraId="367497CF" w14:textId="77777777" w:rsidR="00440D63" w:rsidRDefault="00440D63" w:rsidP="00934EF6">
            <w:pPr>
              <w:rPr>
                <w:rFonts w:ascii="宋体" w:hAnsi="宋体"/>
                <w:b/>
                <w:sz w:val="18"/>
              </w:rPr>
            </w:pPr>
            <w:r>
              <w:rPr>
                <w:rFonts w:ascii="宋体" w:hAnsi="宋体" w:hint="eastAsia"/>
                <w:b/>
                <w:sz w:val="18"/>
              </w:rPr>
              <w:t>抽取出的功能名称列表</w:t>
            </w:r>
          </w:p>
        </w:tc>
        <w:tc>
          <w:tcPr>
            <w:tcW w:w="7620" w:type="dxa"/>
          </w:tcPr>
          <w:p w14:paraId="31F0A8F5" w14:textId="77777777" w:rsidR="00440D63" w:rsidRDefault="00440D63" w:rsidP="00440D63">
            <w:pPr>
              <w:numPr>
                <w:ilvl w:val="0"/>
                <w:numId w:val="47"/>
              </w:numPr>
              <w:rPr>
                <w:kern w:val="21"/>
                <w:position w:val="12"/>
                <w:sz w:val="18"/>
                <w:szCs w:val="20"/>
              </w:rPr>
            </w:pPr>
            <w:r>
              <w:rPr>
                <w:rFonts w:hint="eastAsia"/>
                <w:kern w:val="21"/>
                <w:position w:val="12"/>
                <w:sz w:val="18"/>
                <w:szCs w:val="20"/>
              </w:rPr>
              <w:t>查询企业</w:t>
            </w:r>
            <w:r w:rsidRPr="00F11834">
              <w:rPr>
                <w:rFonts w:hint="eastAsia"/>
                <w:kern w:val="21"/>
                <w:position w:val="12"/>
                <w:sz w:val="18"/>
                <w:szCs w:val="20"/>
              </w:rPr>
              <w:t>峰谷时段电量统计</w:t>
            </w:r>
            <w:r>
              <w:rPr>
                <w:rFonts w:hint="eastAsia"/>
                <w:kern w:val="21"/>
                <w:position w:val="12"/>
                <w:sz w:val="18"/>
                <w:szCs w:val="20"/>
              </w:rPr>
              <w:t>信息</w:t>
            </w:r>
          </w:p>
          <w:p w14:paraId="788E80CA" w14:textId="77777777" w:rsidR="00440D63" w:rsidRPr="00B92404" w:rsidRDefault="00440D63" w:rsidP="00440D63">
            <w:pPr>
              <w:numPr>
                <w:ilvl w:val="0"/>
                <w:numId w:val="47"/>
              </w:numPr>
              <w:rPr>
                <w:kern w:val="21"/>
                <w:position w:val="12"/>
                <w:sz w:val="18"/>
                <w:szCs w:val="20"/>
              </w:rPr>
            </w:pPr>
            <w:r>
              <w:rPr>
                <w:rFonts w:hint="eastAsia"/>
                <w:kern w:val="21"/>
                <w:position w:val="12"/>
                <w:sz w:val="18"/>
                <w:szCs w:val="20"/>
              </w:rPr>
              <w:t>查询企业</w:t>
            </w:r>
            <w:r w:rsidRPr="00F11834">
              <w:rPr>
                <w:rFonts w:hint="eastAsia"/>
                <w:kern w:val="21"/>
                <w:position w:val="12"/>
                <w:sz w:val="18"/>
                <w:szCs w:val="20"/>
              </w:rPr>
              <w:t>峰谷电量占比</w:t>
            </w:r>
            <w:r>
              <w:rPr>
                <w:rFonts w:hint="eastAsia"/>
                <w:kern w:val="21"/>
                <w:position w:val="12"/>
                <w:sz w:val="18"/>
                <w:szCs w:val="20"/>
              </w:rPr>
              <w:t>信息</w:t>
            </w:r>
          </w:p>
        </w:tc>
      </w:tr>
    </w:tbl>
    <w:p w14:paraId="3F7F3FA4" w14:textId="77777777" w:rsidR="00440D63" w:rsidRPr="00E95542" w:rsidRDefault="00440D63" w:rsidP="00440D63">
      <w:pPr>
        <w:pStyle w:val="aff4"/>
        <w:spacing w:line="240" w:lineRule="auto"/>
        <w:ind w:firstLine="0"/>
        <w:rPr>
          <w:rFonts w:ascii="Times New Roman"/>
          <w:color w:val="4F81BD"/>
          <w:sz w:val="21"/>
        </w:rPr>
      </w:pPr>
    </w:p>
    <w:p w14:paraId="0FB9469B" w14:textId="77777777" w:rsidR="00EA51C0" w:rsidRDefault="00EA51C0" w:rsidP="00EA51C0">
      <w:pPr>
        <w:pStyle w:val="3"/>
        <w:numPr>
          <w:ilvl w:val="2"/>
          <w:numId w:val="26"/>
        </w:numPr>
        <w:spacing w:line="415" w:lineRule="auto"/>
        <w:rPr>
          <w:bCs w:val="0"/>
        </w:rPr>
      </w:pPr>
      <w:r>
        <w:rPr>
          <w:rFonts w:hint="eastAsia"/>
          <w:bCs w:val="0"/>
        </w:rPr>
        <w:t>能耗分析用例</w:t>
      </w:r>
    </w:p>
    <w:p w14:paraId="51D65B7C" w14:textId="77777777" w:rsidR="00EA51C0" w:rsidRDefault="00EA51C0" w:rsidP="00EA51C0">
      <w:pPr>
        <w:pStyle w:val="4"/>
        <w:numPr>
          <w:ilvl w:val="3"/>
          <w:numId w:val="26"/>
        </w:numPr>
        <w:tabs>
          <w:tab w:val="clear" w:pos="2424"/>
        </w:tabs>
        <w:spacing w:before="0" w:after="0" w:line="240" w:lineRule="auto"/>
        <w:ind w:leftChars="100" w:left="1074" w:rightChars="100" w:right="210" w:hanging="864"/>
        <w:rPr>
          <w:bCs w:val="0"/>
          <w:sz w:val="21"/>
        </w:rPr>
      </w:pPr>
      <w:r w:rsidRPr="003C5868">
        <w:rPr>
          <w:rFonts w:hint="eastAsia"/>
          <w:bCs w:val="0"/>
          <w:sz w:val="21"/>
        </w:rPr>
        <w:t>用例清单</w:t>
      </w:r>
    </w:p>
    <w:p w14:paraId="27808036" w14:textId="77777777" w:rsidR="00EA51C0" w:rsidRPr="003C5868" w:rsidRDefault="00EA51C0" w:rsidP="00EA51C0"/>
    <w:p w14:paraId="07C35B22" w14:textId="77777777" w:rsidR="00EA51C0" w:rsidRPr="003C5868" w:rsidRDefault="00EA51C0" w:rsidP="00EA51C0"/>
    <w:p w14:paraId="6C8BCDB6" w14:textId="77777777" w:rsidR="00EA51C0" w:rsidRDefault="00FB53CA" w:rsidP="00EA51C0">
      <w:pPr>
        <w:pStyle w:val="4"/>
        <w:numPr>
          <w:ilvl w:val="3"/>
          <w:numId w:val="26"/>
        </w:numPr>
        <w:tabs>
          <w:tab w:val="clear" w:pos="2424"/>
        </w:tabs>
        <w:spacing w:before="0" w:after="0" w:line="240" w:lineRule="auto"/>
        <w:ind w:leftChars="100" w:left="1074" w:rightChars="100" w:right="210" w:hanging="864"/>
        <w:rPr>
          <w:bCs w:val="0"/>
          <w:sz w:val="21"/>
        </w:rPr>
      </w:pPr>
      <w:r w:rsidRPr="001426C4">
        <w:rPr>
          <w:rFonts w:hint="eastAsia"/>
          <w:bCs w:val="0"/>
          <w:sz w:val="21"/>
        </w:rPr>
        <w:t>电动机能效诊断</w:t>
      </w:r>
      <w:r w:rsidR="00EA51C0" w:rsidRPr="003C5868">
        <w:rPr>
          <w:rFonts w:hint="eastAsia"/>
          <w:bCs w:val="0"/>
          <w:sz w:val="21"/>
        </w:rPr>
        <w:t>用例</w:t>
      </w:r>
    </w:p>
    <w:p w14:paraId="4A5FBF52" w14:textId="77777777" w:rsidR="00EA51C0" w:rsidRDefault="00EA51C0" w:rsidP="00EA51C0">
      <w:pPr>
        <w:pStyle w:val="afffffffc"/>
        <w:keepNext/>
        <w:jc w:val="center"/>
      </w:pPr>
      <w:r>
        <w:rPr>
          <w:rFonts w:hint="eastAsia"/>
        </w:rPr>
        <w:t>表</w:t>
      </w:r>
      <w:r w:rsidRPr="008251D5">
        <w:fldChar w:fldCharType="begin"/>
      </w:r>
      <w:r w:rsidRPr="008251D5">
        <w:instrText xml:space="preserve"> SEQ </w:instrText>
      </w:r>
      <w:r w:rsidRPr="008251D5">
        <w:instrText>表格</w:instrText>
      </w:r>
      <w:r w:rsidRPr="008251D5">
        <w:instrText xml:space="preserve"> \* ARABIC </w:instrText>
      </w:r>
      <w:r w:rsidRPr="008251D5">
        <w:fldChar w:fldCharType="separate"/>
      </w:r>
      <w:r w:rsidRPr="008251D5">
        <w:t>9</w:t>
      </w:r>
      <w:r w:rsidRPr="008251D5">
        <w:fldChar w:fldCharType="end"/>
      </w:r>
      <w:r w:rsidR="00FB53CA" w:rsidRPr="00FB53CA">
        <w:rPr>
          <w:rFonts w:hint="eastAsia"/>
        </w:rPr>
        <w:t>电动机能效诊断</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EA51C0" w14:paraId="0E607219" w14:textId="77777777" w:rsidTr="00934EF6">
        <w:tc>
          <w:tcPr>
            <w:tcW w:w="993" w:type="dxa"/>
            <w:shd w:val="clear" w:color="auto" w:fill="D9D9D9"/>
            <w:vAlign w:val="center"/>
          </w:tcPr>
          <w:p w14:paraId="563B7E89" w14:textId="77777777" w:rsidR="00EA51C0" w:rsidRDefault="00EA51C0" w:rsidP="00934EF6">
            <w:pPr>
              <w:rPr>
                <w:rFonts w:ascii="宋体" w:hAnsi="宋体"/>
                <w:b/>
                <w:sz w:val="18"/>
              </w:rPr>
            </w:pPr>
            <w:r>
              <w:rPr>
                <w:rFonts w:ascii="宋体" w:hAnsi="宋体" w:hint="eastAsia"/>
                <w:b/>
                <w:sz w:val="18"/>
              </w:rPr>
              <w:t>用例名称</w:t>
            </w:r>
          </w:p>
        </w:tc>
        <w:tc>
          <w:tcPr>
            <w:tcW w:w="7620" w:type="dxa"/>
          </w:tcPr>
          <w:p w14:paraId="43722E21" w14:textId="77777777" w:rsidR="00EA51C0" w:rsidRPr="002224AD" w:rsidRDefault="00FB53CA" w:rsidP="00934EF6">
            <w:pPr>
              <w:rPr>
                <w:kern w:val="21"/>
                <w:position w:val="12"/>
                <w:sz w:val="18"/>
                <w:szCs w:val="20"/>
              </w:rPr>
            </w:pPr>
            <w:r w:rsidRPr="00FB53CA">
              <w:rPr>
                <w:rFonts w:hint="eastAsia"/>
                <w:kern w:val="21"/>
                <w:position w:val="12"/>
                <w:sz w:val="18"/>
                <w:szCs w:val="20"/>
              </w:rPr>
              <w:t>电动机能效诊断</w:t>
            </w:r>
            <w:r w:rsidR="00EA51C0" w:rsidRPr="002224AD">
              <w:rPr>
                <w:rFonts w:hint="eastAsia"/>
                <w:kern w:val="21"/>
                <w:position w:val="12"/>
                <w:sz w:val="18"/>
                <w:szCs w:val="20"/>
              </w:rPr>
              <w:t>用例</w:t>
            </w:r>
          </w:p>
        </w:tc>
      </w:tr>
      <w:tr w:rsidR="00EA51C0" w14:paraId="409F9A29" w14:textId="77777777" w:rsidTr="00934EF6">
        <w:tc>
          <w:tcPr>
            <w:tcW w:w="993" w:type="dxa"/>
            <w:shd w:val="clear" w:color="auto" w:fill="D9D9D9"/>
            <w:vAlign w:val="center"/>
          </w:tcPr>
          <w:p w14:paraId="2505CED9" w14:textId="77777777" w:rsidR="00EA51C0" w:rsidRDefault="00EA51C0" w:rsidP="00934EF6">
            <w:pPr>
              <w:rPr>
                <w:rFonts w:ascii="宋体" w:hAnsi="宋体"/>
                <w:b/>
                <w:sz w:val="18"/>
              </w:rPr>
            </w:pPr>
            <w:r>
              <w:rPr>
                <w:rFonts w:ascii="宋体" w:hAnsi="宋体" w:hint="eastAsia"/>
                <w:b/>
                <w:sz w:val="18"/>
              </w:rPr>
              <w:t>用例编号</w:t>
            </w:r>
          </w:p>
        </w:tc>
        <w:tc>
          <w:tcPr>
            <w:tcW w:w="7620" w:type="dxa"/>
          </w:tcPr>
          <w:p w14:paraId="6ADD2349" w14:textId="77777777" w:rsidR="00EA51C0" w:rsidRPr="002224AD" w:rsidRDefault="00EA51C0" w:rsidP="00FB53CA">
            <w:pPr>
              <w:rPr>
                <w:kern w:val="21"/>
                <w:position w:val="12"/>
                <w:sz w:val="18"/>
                <w:szCs w:val="20"/>
              </w:rPr>
            </w:pPr>
            <w:r w:rsidRPr="002224AD">
              <w:rPr>
                <w:rFonts w:hint="eastAsia"/>
                <w:kern w:val="21"/>
                <w:position w:val="12"/>
                <w:sz w:val="18"/>
                <w:szCs w:val="20"/>
              </w:rPr>
              <w:t>NLGL_UC-P</w:t>
            </w:r>
            <w:r w:rsidR="00FB53CA">
              <w:rPr>
                <w:rFonts w:hint="eastAsia"/>
                <w:kern w:val="21"/>
                <w:position w:val="12"/>
                <w:sz w:val="18"/>
                <w:szCs w:val="20"/>
              </w:rPr>
              <w:t>3</w:t>
            </w:r>
            <w:r w:rsidRPr="002224AD">
              <w:rPr>
                <w:rFonts w:hint="eastAsia"/>
                <w:kern w:val="21"/>
                <w:position w:val="12"/>
                <w:sz w:val="18"/>
                <w:szCs w:val="20"/>
              </w:rPr>
              <w:t>-01</w:t>
            </w:r>
          </w:p>
        </w:tc>
      </w:tr>
      <w:tr w:rsidR="00EA51C0" w14:paraId="4567294B" w14:textId="77777777" w:rsidTr="00934EF6">
        <w:tc>
          <w:tcPr>
            <w:tcW w:w="993" w:type="dxa"/>
            <w:shd w:val="clear" w:color="auto" w:fill="D9D9D9"/>
            <w:vAlign w:val="center"/>
          </w:tcPr>
          <w:p w14:paraId="45E9ED70" w14:textId="77777777" w:rsidR="00EA51C0" w:rsidRDefault="00EA51C0" w:rsidP="00934EF6">
            <w:pPr>
              <w:rPr>
                <w:rFonts w:ascii="宋体" w:hAnsi="宋体"/>
                <w:b/>
                <w:sz w:val="18"/>
              </w:rPr>
            </w:pPr>
            <w:r>
              <w:rPr>
                <w:rFonts w:ascii="宋体" w:hAnsi="宋体" w:hint="eastAsia"/>
                <w:b/>
                <w:sz w:val="18"/>
              </w:rPr>
              <w:t>参与者</w:t>
            </w:r>
          </w:p>
        </w:tc>
        <w:tc>
          <w:tcPr>
            <w:tcW w:w="7620" w:type="dxa"/>
          </w:tcPr>
          <w:p w14:paraId="3A46B3A9" w14:textId="77777777" w:rsidR="00EA51C0" w:rsidRPr="002224AD" w:rsidRDefault="00EA51C0" w:rsidP="00934EF6">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EA51C0" w14:paraId="4DEE632B" w14:textId="77777777" w:rsidTr="00934EF6">
        <w:tc>
          <w:tcPr>
            <w:tcW w:w="993" w:type="dxa"/>
            <w:shd w:val="clear" w:color="auto" w:fill="D9D9D9"/>
            <w:vAlign w:val="center"/>
          </w:tcPr>
          <w:p w14:paraId="21A8065A" w14:textId="77777777" w:rsidR="00EA51C0" w:rsidRDefault="00EA51C0" w:rsidP="00934EF6">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460877F2" w14:textId="77777777" w:rsidR="00EA51C0" w:rsidRPr="002224AD" w:rsidRDefault="00EA51C0" w:rsidP="00934EF6">
            <w:pPr>
              <w:rPr>
                <w:kern w:val="21"/>
                <w:position w:val="12"/>
                <w:sz w:val="18"/>
                <w:szCs w:val="20"/>
              </w:rPr>
            </w:pPr>
            <w:r w:rsidRPr="002224AD">
              <w:rPr>
                <w:rFonts w:hint="eastAsia"/>
                <w:kern w:val="21"/>
                <w:position w:val="12"/>
                <w:sz w:val="18"/>
                <w:szCs w:val="20"/>
              </w:rPr>
              <w:t>用户通过认证并成功登录系统</w:t>
            </w:r>
          </w:p>
        </w:tc>
      </w:tr>
      <w:tr w:rsidR="00EA51C0" w14:paraId="005D33B5" w14:textId="77777777" w:rsidTr="00934EF6">
        <w:tc>
          <w:tcPr>
            <w:tcW w:w="993" w:type="dxa"/>
            <w:shd w:val="clear" w:color="auto" w:fill="D9D9D9"/>
            <w:vAlign w:val="center"/>
          </w:tcPr>
          <w:p w14:paraId="4D5F43CF" w14:textId="77777777" w:rsidR="00EA51C0" w:rsidRDefault="00EA51C0" w:rsidP="00934EF6">
            <w:pPr>
              <w:rPr>
                <w:rFonts w:ascii="宋体" w:hAnsi="宋体"/>
                <w:b/>
                <w:sz w:val="18"/>
              </w:rPr>
            </w:pPr>
            <w:r>
              <w:rPr>
                <w:rFonts w:ascii="宋体" w:hAnsi="宋体" w:hint="eastAsia"/>
                <w:b/>
                <w:sz w:val="18"/>
              </w:rPr>
              <w:t>业务步骤</w:t>
            </w:r>
          </w:p>
        </w:tc>
        <w:tc>
          <w:tcPr>
            <w:tcW w:w="7620" w:type="dxa"/>
          </w:tcPr>
          <w:p w14:paraId="5AB93836" w14:textId="77777777" w:rsidR="00EA51C0" w:rsidRPr="002224AD" w:rsidRDefault="00EA51C0" w:rsidP="00FB53CA">
            <w:pPr>
              <w:numPr>
                <w:ilvl w:val="0"/>
                <w:numId w:val="48"/>
              </w:numPr>
              <w:rPr>
                <w:kern w:val="21"/>
                <w:position w:val="12"/>
                <w:sz w:val="18"/>
                <w:szCs w:val="20"/>
              </w:rPr>
            </w:pPr>
            <w:r w:rsidRPr="002224AD">
              <w:rPr>
                <w:rFonts w:hint="eastAsia"/>
                <w:kern w:val="21"/>
                <w:position w:val="12"/>
                <w:sz w:val="18"/>
                <w:szCs w:val="20"/>
              </w:rPr>
              <w:t>根据用户权限信息，展示所能查看的企业范围，进行选择。</w:t>
            </w:r>
          </w:p>
          <w:p w14:paraId="0EAE4B8F" w14:textId="77777777" w:rsidR="00EA51C0" w:rsidRPr="00F93E3D" w:rsidRDefault="00EA51C0" w:rsidP="00FB53CA">
            <w:pPr>
              <w:numPr>
                <w:ilvl w:val="0"/>
                <w:numId w:val="48"/>
              </w:numPr>
              <w:rPr>
                <w:kern w:val="21"/>
                <w:position w:val="12"/>
                <w:sz w:val="18"/>
                <w:szCs w:val="20"/>
              </w:rPr>
            </w:pPr>
            <w:r>
              <w:rPr>
                <w:rFonts w:hint="eastAsia"/>
                <w:kern w:val="21"/>
                <w:position w:val="12"/>
                <w:sz w:val="18"/>
                <w:szCs w:val="20"/>
              </w:rPr>
              <w:t>选中企业后，选择日期范围。</w:t>
            </w:r>
          </w:p>
          <w:p w14:paraId="4F955B8E" w14:textId="77777777" w:rsidR="00EA51C0" w:rsidRDefault="00EA51C0" w:rsidP="00FB53CA">
            <w:pPr>
              <w:numPr>
                <w:ilvl w:val="0"/>
                <w:numId w:val="48"/>
              </w:numPr>
              <w:rPr>
                <w:kern w:val="21"/>
                <w:position w:val="12"/>
                <w:sz w:val="18"/>
                <w:szCs w:val="20"/>
              </w:rPr>
            </w:pPr>
            <w:r>
              <w:rPr>
                <w:rFonts w:hint="eastAsia"/>
                <w:kern w:val="21"/>
                <w:position w:val="12"/>
                <w:sz w:val="18"/>
                <w:szCs w:val="20"/>
              </w:rPr>
              <w:t>查询</w:t>
            </w:r>
            <w:r w:rsidR="00FB53CA">
              <w:rPr>
                <w:rFonts w:hint="eastAsia"/>
                <w:kern w:val="21"/>
                <w:position w:val="12"/>
                <w:sz w:val="18"/>
                <w:szCs w:val="20"/>
              </w:rPr>
              <w:t>该企业</w:t>
            </w:r>
            <w:r w:rsidR="00FB53CA" w:rsidRPr="00F93E3D">
              <w:rPr>
                <w:rFonts w:hint="eastAsia"/>
                <w:kern w:val="21"/>
                <w:position w:val="12"/>
                <w:sz w:val="18"/>
                <w:szCs w:val="20"/>
              </w:rPr>
              <w:t>电动机运行的经济性指标</w:t>
            </w:r>
            <w:r w:rsidRPr="004D7CBF">
              <w:rPr>
                <w:rFonts w:hint="eastAsia"/>
                <w:kern w:val="21"/>
                <w:position w:val="12"/>
                <w:sz w:val="18"/>
                <w:szCs w:val="20"/>
              </w:rPr>
              <w:t>。</w:t>
            </w:r>
          </w:p>
          <w:p w14:paraId="2FE62FAD" w14:textId="77777777" w:rsidR="00EA51C0" w:rsidRDefault="00EA51C0" w:rsidP="00FB53CA">
            <w:pPr>
              <w:numPr>
                <w:ilvl w:val="0"/>
                <w:numId w:val="48"/>
              </w:numPr>
              <w:rPr>
                <w:kern w:val="21"/>
                <w:position w:val="12"/>
                <w:sz w:val="18"/>
                <w:szCs w:val="20"/>
              </w:rPr>
            </w:pPr>
            <w:r>
              <w:rPr>
                <w:rFonts w:hint="eastAsia"/>
                <w:kern w:val="21"/>
                <w:position w:val="12"/>
                <w:sz w:val="18"/>
                <w:szCs w:val="20"/>
              </w:rPr>
              <w:t>查询</w:t>
            </w:r>
            <w:r w:rsidR="00FB53CA">
              <w:rPr>
                <w:rFonts w:hint="eastAsia"/>
                <w:kern w:val="21"/>
                <w:position w:val="12"/>
                <w:sz w:val="18"/>
                <w:szCs w:val="20"/>
              </w:rPr>
              <w:t>该企业</w:t>
            </w:r>
            <w:r w:rsidR="00FB53CA" w:rsidRPr="00F93E3D">
              <w:rPr>
                <w:rFonts w:hint="eastAsia"/>
                <w:kern w:val="21"/>
                <w:position w:val="12"/>
                <w:sz w:val="18"/>
                <w:szCs w:val="20"/>
              </w:rPr>
              <w:t>电动机峰谷时段和其他时间电动机用电指标情况</w:t>
            </w:r>
            <w:r w:rsidRPr="004D7CBF">
              <w:rPr>
                <w:rFonts w:hint="eastAsia"/>
                <w:kern w:val="21"/>
                <w:position w:val="12"/>
                <w:sz w:val="18"/>
                <w:szCs w:val="20"/>
              </w:rPr>
              <w:t>。</w:t>
            </w:r>
          </w:p>
          <w:p w14:paraId="2CBFD890" w14:textId="77777777" w:rsidR="00EA51C0" w:rsidRDefault="00EA51C0" w:rsidP="00FB53CA">
            <w:pPr>
              <w:numPr>
                <w:ilvl w:val="0"/>
                <w:numId w:val="48"/>
              </w:numPr>
              <w:rPr>
                <w:kern w:val="21"/>
                <w:position w:val="12"/>
                <w:sz w:val="18"/>
                <w:szCs w:val="20"/>
              </w:rPr>
            </w:pPr>
            <w:r>
              <w:rPr>
                <w:rFonts w:hint="eastAsia"/>
                <w:kern w:val="21"/>
                <w:position w:val="12"/>
                <w:sz w:val="18"/>
                <w:szCs w:val="20"/>
              </w:rPr>
              <w:t>查询</w:t>
            </w:r>
            <w:r w:rsidR="00FB53CA">
              <w:rPr>
                <w:rFonts w:hint="eastAsia"/>
                <w:kern w:val="21"/>
                <w:position w:val="12"/>
                <w:sz w:val="18"/>
                <w:szCs w:val="20"/>
              </w:rPr>
              <w:t>对该企业的</w:t>
            </w:r>
            <w:r w:rsidR="00FB53CA" w:rsidRPr="00F93E3D">
              <w:rPr>
                <w:rFonts w:hint="eastAsia"/>
                <w:kern w:val="21"/>
                <w:position w:val="12"/>
                <w:sz w:val="18"/>
                <w:szCs w:val="20"/>
              </w:rPr>
              <w:t>电动机运行的优化建议</w:t>
            </w:r>
            <w:r w:rsidRPr="004D7CBF">
              <w:rPr>
                <w:rFonts w:hint="eastAsia"/>
                <w:kern w:val="21"/>
                <w:position w:val="12"/>
                <w:sz w:val="18"/>
                <w:szCs w:val="20"/>
              </w:rPr>
              <w:t>。</w:t>
            </w:r>
          </w:p>
          <w:p w14:paraId="56E3E88C" w14:textId="77777777" w:rsidR="00EA51C0" w:rsidRPr="002224AD" w:rsidRDefault="00EA51C0" w:rsidP="00934EF6">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EA51C0" w14:paraId="1677DFB7" w14:textId="77777777" w:rsidTr="00934EF6">
        <w:tc>
          <w:tcPr>
            <w:tcW w:w="993" w:type="dxa"/>
            <w:shd w:val="clear" w:color="auto" w:fill="D9D9D9"/>
            <w:vAlign w:val="center"/>
          </w:tcPr>
          <w:p w14:paraId="12954900" w14:textId="77777777" w:rsidR="00EA51C0" w:rsidRDefault="00EA51C0" w:rsidP="00934EF6">
            <w:pPr>
              <w:rPr>
                <w:rFonts w:ascii="宋体" w:hAnsi="宋体"/>
                <w:b/>
                <w:sz w:val="18"/>
              </w:rPr>
            </w:pPr>
            <w:r>
              <w:rPr>
                <w:rFonts w:ascii="宋体" w:hAnsi="宋体" w:hint="eastAsia"/>
                <w:b/>
                <w:sz w:val="18"/>
              </w:rPr>
              <w:t>后置条件</w:t>
            </w:r>
          </w:p>
        </w:tc>
        <w:tc>
          <w:tcPr>
            <w:tcW w:w="7620" w:type="dxa"/>
          </w:tcPr>
          <w:p w14:paraId="041E38DB" w14:textId="77777777" w:rsidR="00EA51C0" w:rsidRPr="002224AD" w:rsidRDefault="00EA51C0" w:rsidP="00934EF6">
            <w:pPr>
              <w:rPr>
                <w:kern w:val="21"/>
                <w:position w:val="12"/>
                <w:sz w:val="18"/>
                <w:szCs w:val="20"/>
              </w:rPr>
            </w:pPr>
            <w:r>
              <w:rPr>
                <w:rFonts w:hint="eastAsia"/>
                <w:kern w:val="21"/>
                <w:position w:val="12"/>
                <w:sz w:val="18"/>
                <w:szCs w:val="20"/>
              </w:rPr>
              <w:t>进入本界面后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EA51C0" w14:paraId="5B86C806" w14:textId="77777777" w:rsidTr="00934EF6">
        <w:tc>
          <w:tcPr>
            <w:tcW w:w="993" w:type="dxa"/>
            <w:shd w:val="clear" w:color="auto" w:fill="D9D9D9"/>
            <w:vAlign w:val="center"/>
          </w:tcPr>
          <w:p w14:paraId="0FCE3752" w14:textId="77777777" w:rsidR="00EA51C0" w:rsidRDefault="00EA51C0" w:rsidP="00934EF6">
            <w:pPr>
              <w:rPr>
                <w:rFonts w:ascii="宋体" w:hAnsi="宋体"/>
                <w:b/>
                <w:sz w:val="18"/>
              </w:rPr>
            </w:pPr>
            <w:r>
              <w:rPr>
                <w:rFonts w:ascii="宋体" w:hAnsi="宋体" w:hint="eastAsia"/>
                <w:b/>
                <w:sz w:val="18"/>
              </w:rPr>
              <w:t>非功能性需求</w:t>
            </w:r>
          </w:p>
        </w:tc>
        <w:tc>
          <w:tcPr>
            <w:tcW w:w="7620" w:type="dxa"/>
          </w:tcPr>
          <w:p w14:paraId="752D0787" w14:textId="77777777" w:rsidR="00EA51C0" w:rsidRPr="002224AD" w:rsidRDefault="00EA51C0" w:rsidP="00934EF6">
            <w:pPr>
              <w:rPr>
                <w:kern w:val="21"/>
                <w:position w:val="12"/>
                <w:sz w:val="18"/>
                <w:szCs w:val="20"/>
              </w:rPr>
            </w:pPr>
          </w:p>
        </w:tc>
      </w:tr>
      <w:tr w:rsidR="00EA51C0" w14:paraId="09AEAC34" w14:textId="77777777" w:rsidTr="00934EF6">
        <w:tc>
          <w:tcPr>
            <w:tcW w:w="993" w:type="dxa"/>
            <w:shd w:val="clear" w:color="auto" w:fill="D9D9D9"/>
            <w:vAlign w:val="center"/>
          </w:tcPr>
          <w:p w14:paraId="5CB47581" w14:textId="77777777" w:rsidR="00EA51C0" w:rsidRDefault="00EA51C0" w:rsidP="00934EF6">
            <w:pPr>
              <w:rPr>
                <w:rFonts w:ascii="宋体" w:hAnsi="宋体"/>
                <w:b/>
                <w:sz w:val="18"/>
              </w:rPr>
            </w:pPr>
            <w:r>
              <w:rPr>
                <w:rFonts w:ascii="宋体" w:hAnsi="宋体" w:hint="eastAsia"/>
                <w:b/>
                <w:sz w:val="18"/>
              </w:rPr>
              <w:t>抽取出的功能名称列表</w:t>
            </w:r>
          </w:p>
        </w:tc>
        <w:tc>
          <w:tcPr>
            <w:tcW w:w="7620" w:type="dxa"/>
          </w:tcPr>
          <w:p w14:paraId="120CC236" w14:textId="77777777" w:rsidR="00EA51C0" w:rsidRDefault="00EA51C0" w:rsidP="00FB53CA">
            <w:pPr>
              <w:numPr>
                <w:ilvl w:val="0"/>
                <w:numId w:val="49"/>
              </w:numPr>
              <w:rPr>
                <w:kern w:val="21"/>
                <w:position w:val="12"/>
                <w:sz w:val="18"/>
                <w:szCs w:val="20"/>
              </w:rPr>
            </w:pPr>
            <w:r>
              <w:rPr>
                <w:rFonts w:hint="eastAsia"/>
                <w:kern w:val="21"/>
                <w:position w:val="12"/>
                <w:sz w:val="18"/>
                <w:szCs w:val="20"/>
              </w:rPr>
              <w:t>查询企业</w:t>
            </w:r>
            <w:r w:rsidR="00FB53CA">
              <w:rPr>
                <w:rFonts w:hint="eastAsia"/>
                <w:kern w:val="21"/>
                <w:position w:val="12"/>
                <w:sz w:val="18"/>
                <w:szCs w:val="20"/>
              </w:rPr>
              <w:t>电动机</w:t>
            </w:r>
            <w:r w:rsidR="00FB53CA" w:rsidRPr="00F93E3D">
              <w:rPr>
                <w:rFonts w:hint="eastAsia"/>
                <w:kern w:val="21"/>
                <w:position w:val="12"/>
                <w:sz w:val="18"/>
                <w:szCs w:val="20"/>
              </w:rPr>
              <w:t>经济运行判定</w:t>
            </w:r>
            <w:r w:rsidR="00FB53CA">
              <w:rPr>
                <w:rFonts w:hint="eastAsia"/>
                <w:kern w:val="21"/>
                <w:position w:val="12"/>
                <w:sz w:val="18"/>
                <w:szCs w:val="20"/>
              </w:rPr>
              <w:t>信息</w:t>
            </w:r>
          </w:p>
          <w:p w14:paraId="0E835E1F" w14:textId="77777777" w:rsidR="00EA51C0" w:rsidRDefault="00FB53CA" w:rsidP="00FB53CA">
            <w:pPr>
              <w:numPr>
                <w:ilvl w:val="0"/>
                <w:numId w:val="49"/>
              </w:numPr>
              <w:rPr>
                <w:kern w:val="21"/>
                <w:position w:val="12"/>
                <w:sz w:val="18"/>
                <w:szCs w:val="20"/>
              </w:rPr>
            </w:pPr>
            <w:r>
              <w:rPr>
                <w:rFonts w:hint="eastAsia"/>
                <w:kern w:val="21"/>
                <w:position w:val="12"/>
                <w:sz w:val="18"/>
                <w:szCs w:val="20"/>
              </w:rPr>
              <w:t>查询企业电动机</w:t>
            </w:r>
            <w:r w:rsidRPr="00F93E3D">
              <w:rPr>
                <w:rFonts w:hint="eastAsia"/>
                <w:kern w:val="21"/>
                <w:position w:val="12"/>
                <w:sz w:val="18"/>
                <w:szCs w:val="20"/>
              </w:rPr>
              <w:t>峰谷用电诊断</w:t>
            </w:r>
            <w:r w:rsidR="00EA51C0">
              <w:rPr>
                <w:rFonts w:hint="eastAsia"/>
                <w:kern w:val="21"/>
                <w:position w:val="12"/>
                <w:sz w:val="18"/>
                <w:szCs w:val="20"/>
              </w:rPr>
              <w:t>信息</w:t>
            </w:r>
          </w:p>
          <w:p w14:paraId="60BE9032" w14:textId="77777777" w:rsidR="00EA51C0" w:rsidRPr="002224AD" w:rsidRDefault="00FB53CA" w:rsidP="00FB53CA">
            <w:pPr>
              <w:numPr>
                <w:ilvl w:val="0"/>
                <w:numId w:val="49"/>
              </w:numPr>
              <w:rPr>
                <w:kern w:val="21"/>
                <w:position w:val="12"/>
                <w:sz w:val="18"/>
                <w:szCs w:val="20"/>
              </w:rPr>
            </w:pPr>
            <w:r>
              <w:rPr>
                <w:rFonts w:hint="eastAsia"/>
                <w:kern w:val="21"/>
                <w:position w:val="12"/>
                <w:sz w:val="18"/>
                <w:szCs w:val="20"/>
              </w:rPr>
              <w:t>查询企业电动机</w:t>
            </w:r>
            <w:r w:rsidRPr="00F93E3D">
              <w:rPr>
                <w:rFonts w:hint="eastAsia"/>
                <w:kern w:val="21"/>
                <w:position w:val="12"/>
                <w:sz w:val="18"/>
                <w:szCs w:val="20"/>
              </w:rPr>
              <w:t>运行优化建议</w:t>
            </w:r>
            <w:r w:rsidR="00EA51C0">
              <w:rPr>
                <w:rFonts w:hint="eastAsia"/>
                <w:kern w:val="21"/>
                <w:position w:val="12"/>
                <w:sz w:val="18"/>
                <w:szCs w:val="20"/>
              </w:rPr>
              <w:t>信息</w:t>
            </w:r>
          </w:p>
        </w:tc>
      </w:tr>
    </w:tbl>
    <w:p w14:paraId="0D10F8CC" w14:textId="77777777" w:rsidR="00EA51C0" w:rsidRDefault="00EA51C0" w:rsidP="00EA51C0"/>
    <w:p w14:paraId="5F255C89" w14:textId="77777777" w:rsidR="00EA51C0" w:rsidRDefault="00D373FC" w:rsidP="00EA51C0">
      <w:pPr>
        <w:pStyle w:val="4"/>
        <w:numPr>
          <w:ilvl w:val="3"/>
          <w:numId w:val="26"/>
        </w:numPr>
        <w:tabs>
          <w:tab w:val="clear" w:pos="2424"/>
        </w:tabs>
        <w:spacing w:before="0" w:after="0" w:line="240" w:lineRule="auto"/>
        <w:ind w:leftChars="100" w:left="1074" w:rightChars="100" w:right="210" w:hanging="864"/>
        <w:rPr>
          <w:bCs w:val="0"/>
          <w:sz w:val="21"/>
        </w:rPr>
      </w:pPr>
      <w:r w:rsidRPr="00990034">
        <w:rPr>
          <w:rFonts w:hint="eastAsia"/>
          <w:bCs w:val="0"/>
          <w:sz w:val="21"/>
        </w:rPr>
        <w:t>空调能效诊断</w:t>
      </w:r>
      <w:r w:rsidR="00EA51C0" w:rsidRPr="003C5868">
        <w:rPr>
          <w:rFonts w:hint="eastAsia"/>
          <w:bCs w:val="0"/>
          <w:sz w:val="21"/>
        </w:rPr>
        <w:t>用例</w:t>
      </w:r>
    </w:p>
    <w:p w14:paraId="375BD6FA" w14:textId="77777777" w:rsidR="00EA51C0" w:rsidRDefault="00EA51C0" w:rsidP="00EA51C0">
      <w:pPr>
        <w:pStyle w:val="afffffffc"/>
        <w:keepNext/>
        <w:jc w:val="center"/>
      </w:pPr>
      <w:r>
        <w:rPr>
          <w:rFonts w:hint="eastAsia"/>
        </w:rPr>
        <w:t>表</w:t>
      </w:r>
      <w:r w:rsidRPr="008251D5">
        <w:fldChar w:fldCharType="begin"/>
      </w:r>
      <w:r w:rsidRPr="008251D5">
        <w:instrText xml:space="preserve"> SEQ </w:instrText>
      </w:r>
      <w:r w:rsidRPr="008251D5">
        <w:instrText>表格</w:instrText>
      </w:r>
      <w:r w:rsidRPr="008251D5">
        <w:instrText xml:space="preserve"> \* ARABIC </w:instrText>
      </w:r>
      <w:r w:rsidRPr="008251D5">
        <w:fldChar w:fldCharType="separate"/>
      </w:r>
      <w:r w:rsidRPr="008251D5">
        <w:t>9</w:t>
      </w:r>
      <w:r w:rsidRPr="008251D5">
        <w:fldChar w:fldCharType="end"/>
      </w:r>
      <w:r w:rsidR="00D373FC" w:rsidRPr="00D373FC">
        <w:rPr>
          <w:rFonts w:hint="eastAsia"/>
        </w:rPr>
        <w:t>空调能效诊断</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EA51C0" w14:paraId="077148FF" w14:textId="77777777" w:rsidTr="00934EF6">
        <w:tc>
          <w:tcPr>
            <w:tcW w:w="993" w:type="dxa"/>
            <w:shd w:val="clear" w:color="auto" w:fill="D9D9D9"/>
            <w:vAlign w:val="center"/>
          </w:tcPr>
          <w:p w14:paraId="5952FB2D" w14:textId="77777777" w:rsidR="00EA51C0" w:rsidRDefault="00EA51C0" w:rsidP="00934EF6">
            <w:pPr>
              <w:rPr>
                <w:rFonts w:ascii="宋体" w:hAnsi="宋体"/>
                <w:b/>
                <w:sz w:val="18"/>
              </w:rPr>
            </w:pPr>
            <w:r>
              <w:rPr>
                <w:rFonts w:ascii="宋体" w:hAnsi="宋体" w:hint="eastAsia"/>
                <w:b/>
                <w:sz w:val="18"/>
              </w:rPr>
              <w:t>用例名称</w:t>
            </w:r>
          </w:p>
        </w:tc>
        <w:tc>
          <w:tcPr>
            <w:tcW w:w="7620" w:type="dxa"/>
          </w:tcPr>
          <w:p w14:paraId="5F7ADCB1" w14:textId="77777777" w:rsidR="00EA51C0" w:rsidRPr="002224AD" w:rsidRDefault="00D373FC" w:rsidP="00934EF6">
            <w:pPr>
              <w:rPr>
                <w:kern w:val="21"/>
                <w:position w:val="12"/>
                <w:sz w:val="18"/>
                <w:szCs w:val="20"/>
              </w:rPr>
            </w:pPr>
            <w:r w:rsidRPr="00D373FC">
              <w:rPr>
                <w:rFonts w:hint="eastAsia"/>
                <w:kern w:val="21"/>
                <w:position w:val="12"/>
                <w:sz w:val="18"/>
                <w:szCs w:val="20"/>
              </w:rPr>
              <w:t>空调能效诊断</w:t>
            </w:r>
            <w:r w:rsidR="00EA51C0" w:rsidRPr="002224AD">
              <w:rPr>
                <w:rFonts w:hint="eastAsia"/>
                <w:kern w:val="21"/>
                <w:position w:val="12"/>
                <w:sz w:val="18"/>
                <w:szCs w:val="20"/>
              </w:rPr>
              <w:t>用例</w:t>
            </w:r>
          </w:p>
        </w:tc>
      </w:tr>
      <w:tr w:rsidR="00EA51C0" w14:paraId="6606AFC9" w14:textId="77777777" w:rsidTr="00934EF6">
        <w:tc>
          <w:tcPr>
            <w:tcW w:w="993" w:type="dxa"/>
            <w:shd w:val="clear" w:color="auto" w:fill="D9D9D9"/>
            <w:vAlign w:val="center"/>
          </w:tcPr>
          <w:p w14:paraId="200A182F" w14:textId="77777777" w:rsidR="00EA51C0" w:rsidRDefault="00EA51C0" w:rsidP="00934EF6">
            <w:pPr>
              <w:rPr>
                <w:rFonts w:ascii="宋体" w:hAnsi="宋体"/>
                <w:b/>
                <w:sz w:val="18"/>
              </w:rPr>
            </w:pPr>
            <w:r>
              <w:rPr>
                <w:rFonts w:ascii="宋体" w:hAnsi="宋体" w:hint="eastAsia"/>
                <w:b/>
                <w:sz w:val="18"/>
              </w:rPr>
              <w:t>用例编号</w:t>
            </w:r>
          </w:p>
        </w:tc>
        <w:tc>
          <w:tcPr>
            <w:tcW w:w="7620" w:type="dxa"/>
          </w:tcPr>
          <w:p w14:paraId="3E4E89BB" w14:textId="77777777" w:rsidR="00EA51C0" w:rsidRPr="002224AD" w:rsidRDefault="00EA51C0" w:rsidP="00D373FC">
            <w:pPr>
              <w:rPr>
                <w:kern w:val="21"/>
                <w:position w:val="12"/>
                <w:sz w:val="18"/>
                <w:szCs w:val="20"/>
              </w:rPr>
            </w:pPr>
            <w:r w:rsidRPr="002224AD">
              <w:rPr>
                <w:rFonts w:hint="eastAsia"/>
                <w:kern w:val="21"/>
                <w:position w:val="12"/>
                <w:sz w:val="18"/>
                <w:szCs w:val="20"/>
              </w:rPr>
              <w:t>NLGL_UC-P</w:t>
            </w:r>
            <w:r w:rsidR="00D373FC">
              <w:rPr>
                <w:rFonts w:hint="eastAsia"/>
                <w:kern w:val="21"/>
                <w:position w:val="12"/>
                <w:sz w:val="18"/>
                <w:szCs w:val="20"/>
              </w:rPr>
              <w:t>3</w:t>
            </w:r>
            <w:r>
              <w:rPr>
                <w:rFonts w:hint="eastAsia"/>
                <w:kern w:val="21"/>
                <w:position w:val="12"/>
                <w:sz w:val="18"/>
                <w:szCs w:val="20"/>
              </w:rPr>
              <w:t>-02</w:t>
            </w:r>
          </w:p>
        </w:tc>
      </w:tr>
      <w:tr w:rsidR="00EA51C0" w14:paraId="010D3147" w14:textId="77777777" w:rsidTr="00934EF6">
        <w:tc>
          <w:tcPr>
            <w:tcW w:w="993" w:type="dxa"/>
            <w:shd w:val="clear" w:color="auto" w:fill="D9D9D9"/>
            <w:vAlign w:val="center"/>
          </w:tcPr>
          <w:p w14:paraId="29929E98" w14:textId="77777777" w:rsidR="00EA51C0" w:rsidRDefault="00EA51C0" w:rsidP="00934EF6">
            <w:pPr>
              <w:rPr>
                <w:rFonts w:ascii="宋体" w:hAnsi="宋体"/>
                <w:b/>
                <w:sz w:val="18"/>
              </w:rPr>
            </w:pPr>
            <w:r>
              <w:rPr>
                <w:rFonts w:ascii="宋体" w:hAnsi="宋体" w:hint="eastAsia"/>
                <w:b/>
                <w:sz w:val="18"/>
              </w:rPr>
              <w:t>参与者</w:t>
            </w:r>
          </w:p>
        </w:tc>
        <w:tc>
          <w:tcPr>
            <w:tcW w:w="7620" w:type="dxa"/>
          </w:tcPr>
          <w:p w14:paraId="78DAE842" w14:textId="77777777" w:rsidR="00EA51C0" w:rsidRPr="002224AD" w:rsidRDefault="00EA51C0" w:rsidP="00934EF6">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EA51C0" w14:paraId="0668CBB8" w14:textId="77777777" w:rsidTr="00934EF6">
        <w:tc>
          <w:tcPr>
            <w:tcW w:w="993" w:type="dxa"/>
            <w:shd w:val="clear" w:color="auto" w:fill="D9D9D9"/>
            <w:vAlign w:val="center"/>
          </w:tcPr>
          <w:p w14:paraId="722829A9" w14:textId="77777777" w:rsidR="00EA51C0" w:rsidRDefault="00EA51C0" w:rsidP="00934EF6">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09D3336E" w14:textId="77777777" w:rsidR="00EA51C0" w:rsidRPr="002224AD" w:rsidRDefault="00EA51C0" w:rsidP="00934EF6">
            <w:pPr>
              <w:rPr>
                <w:kern w:val="21"/>
                <w:position w:val="12"/>
                <w:sz w:val="18"/>
                <w:szCs w:val="20"/>
              </w:rPr>
            </w:pPr>
            <w:r w:rsidRPr="002224AD">
              <w:rPr>
                <w:rFonts w:hint="eastAsia"/>
                <w:kern w:val="21"/>
                <w:position w:val="12"/>
                <w:sz w:val="18"/>
                <w:szCs w:val="20"/>
              </w:rPr>
              <w:t>用户通过认证并成功登录系统</w:t>
            </w:r>
          </w:p>
        </w:tc>
      </w:tr>
      <w:tr w:rsidR="00EA51C0" w14:paraId="1C39326E" w14:textId="77777777" w:rsidTr="00934EF6">
        <w:tc>
          <w:tcPr>
            <w:tcW w:w="993" w:type="dxa"/>
            <w:shd w:val="clear" w:color="auto" w:fill="D9D9D9"/>
            <w:vAlign w:val="center"/>
          </w:tcPr>
          <w:p w14:paraId="7D5C13A1" w14:textId="77777777" w:rsidR="00EA51C0" w:rsidRDefault="00EA51C0" w:rsidP="00934EF6">
            <w:pPr>
              <w:rPr>
                <w:rFonts w:ascii="宋体" w:hAnsi="宋体"/>
                <w:b/>
                <w:sz w:val="18"/>
              </w:rPr>
            </w:pPr>
            <w:r>
              <w:rPr>
                <w:rFonts w:ascii="宋体" w:hAnsi="宋体" w:hint="eastAsia"/>
                <w:b/>
                <w:sz w:val="18"/>
              </w:rPr>
              <w:t>业务步骤</w:t>
            </w:r>
          </w:p>
        </w:tc>
        <w:tc>
          <w:tcPr>
            <w:tcW w:w="7620" w:type="dxa"/>
          </w:tcPr>
          <w:p w14:paraId="5069F3C2" w14:textId="77777777" w:rsidR="00EA51C0" w:rsidRPr="002224AD" w:rsidRDefault="00EA51C0" w:rsidP="00D373FC">
            <w:pPr>
              <w:numPr>
                <w:ilvl w:val="0"/>
                <w:numId w:val="50"/>
              </w:numPr>
              <w:rPr>
                <w:kern w:val="21"/>
                <w:position w:val="12"/>
                <w:sz w:val="18"/>
                <w:szCs w:val="20"/>
              </w:rPr>
            </w:pPr>
            <w:r w:rsidRPr="002224AD">
              <w:rPr>
                <w:rFonts w:hint="eastAsia"/>
                <w:kern w:val="21"/>
                <w:position w:val="12"/>
                <w:sz w:val="18"/>
                <w:szCs w:val="20"/>
              </w:rPr>
              <w:t>根据用户权限信息，展示所能查看的企业范围，进行选择。</w:t>
            </w:r>
          </w:p>
          <w:p w14:paraId="0BB94574" w14:textId="77777777" w:rsidR="00EA51C0" w:rsidRPr="00F93E3D" w:rsidRDefault="00EA51C0" w:rsidP="00D373FC">
            <w:pPr>
              <w:numPr>
                <w:ilvl w:val="0"/>
                <w:numId w:val="50"/>
              </w:numPr>
              <w:rPr>
                <w:kern w:val="21"/>
                <w:position w:val="12"/>
                <w:sz w:val="18"/>
                <w:szCs w:val="20"/>
              </w:rPr>
            </w:pPr>
            <w:r>
              <w:rPr>
                <w:rFonts w:hint="eastAsia"/>
                <w:kern w:val="21"/>
                <w:position w:val="12"/>
                <w:sz w:val="18"/>
                <w:szCs w:val="20"/>
              </w:rPr>
              <w:t>选中企业后</w:t>
            </w:r>
            <w:r w:rsidR="00D373FC">
              <w:rPr>
                <w:rFonts w:hint="eastAsia"/>
                <w:kern w:val="21"/>
                <w:position w:val="12"/>
                <w:sz w:val="18"/>
                <w:szCs w:val="20"/>
              </w:rPr>
              <w:t>，选择日期范围</w:t>
            </w:r>
            <w:r>
              <w:rPr>
                <w:rFonts w:hint="eastAsia"/>
                <w:kern w:val="21"/>
                <w:position w:val="12"/>
                <w:sz w:val="18"/>
                <w:szCs w:val="20"/>
              </w:rPr>
              <w:t>。</w:t>
            </w:r>
          </w:p>
          <w:p w14:paraId="5DAA1CCD" w14:textId="77777777" w:rsidR="00EA51C0" w:rsidRDefault="00EA51C0" w:rsidP="00D373FC">
            <w:pPr>
              <w:numPr>
                <w:ilvl w:val="0"/>
                <w:numId w:val="50"/>
              </w:numPr>
              <w:rPr>
                <w:kern w:val="21"/>
                <w:position w:val="12"/>
                <w:sz w:val="18"/>
                <w:szCs w:val="20"/>
              </w:rPr>
            </w:pPr>
            <w:r>
              <w:rPr>
                <w:rFonts w:hint="eastAsia"/>
                <w:kern w:val="21"/>
                <w:position w:val="12"/>
                <w:sz w:val="18"/>
                <w:szCs w:val="20"/>
              </w:rPr>
              <w:t>查询</w:t>
            </w:r>
            <w:r w:rsidR="00D373FC">
              <w:rPr>
                <w:rFonts w:hint="eastAsia"/>
                <w:kern w:val="21"/>
                <w:position w:val="12"/>
                <w:sz w:val="18"/>
                <w:szCs w:val="20"/>
              </w:rPr>
              <w:t>该企业</w:t>
            </w:r>
            <w:r w:rsidR="00D373FC" w:rsidRPr="00990034">
              <w:rPr>
                <w:rFonts w:hint="eastAsia"/>
                <w:kern w:val="21"/>
                <w:position w:val="12"/>
                <w:sz w:val="18"/>
                <w:szCs w:val="20"/>
              </w:rPr>
              <w:t>空调系统的</w:t>
            </w:r>
            <w:r w:rsidR="00D373FC" w:rsidRPr="00990034">
              <w:rPr>
                <w:rFonts w:hint="eastAsia"/>
                <w:kern w:val="21"/>
                <w:position w:val="12"/>
                <w:sz w:val="18"/>
                <w:szCs w:val="20"/>
              </w:rPr>
              <w:t>COP</w:t>
            </w:r>
            <w:r w:rsidR="00D373FC" w:rsidRPr="00990034">
              <w:rPr>
                <w:rFonts w:hint="eastAsia"/>
                <w:kern w:val="21"/>
                <w:position w:val="12"/>
                <w:sz w:val="18"/>
                <w:szCs w:val="20"/>
              </w:rPr>
              <w:t>值</w:t>
            </w:r>
            <w:r w:rsidRPr="004D7CBF">
              <w:rPr>
                <w:rFonts w:hint="eastAsia"/>
                <w:kern w:val="21"/>
                <w:position w:val="12"/>
                <w:sz w:val="18"/>
                <w:szCs w:val="20"/>
              </w:rPr>
              <w:t>。</w:t>
            </w:r>
          </w:p>
          <w:p w14:paraId="621FBE03" w14:textId="77777777" w:rsidR="00EA51C0" w:rsidRDefault="00EA51C0" w:rsidP="00D373FC">
            <w:pPr>
              <w:numPr>
                <w:ilvl w:val="0"/>
                <w:numId w:val="50"/>
              </w:numPr>
              <w:rPr>
                <w:kern w:val="21"/>
                <w:position w:val="12"/>
                <w:sz w:val="18"/>
                <w:szCs w:val="20"/>
              </w:rPr>
            </w:pPr>
            <w:r>
              <w:rPr>
                <w:rFonts w:hint="eastAsia"/>
                <w:kern w:val="21"/>
                <w:position w:val="12"/>
                <w:sz w:val="18"/>
                <w:szCs w:val="20"/>
              </w:rPr>
              <w:t>查询</w:t>
            </w:r>
            <w:r w:rsidR="00D373FC">
              <w:rPr>
                <w:rFonts w:hint="eastAsia"/>
                <w:kern w:val="21"/>
                <w:position w:val="12"/>
                <w:sz w:val="18"/>
                <w:szCs w:val="20"/>
              </w:rPr>
              <w:t>该企业</w:t>
            </w:r>
            <w:r w:rsidR="00D373FC" w:rsidRPr="00F93E3D">
              <w:rPr>
                <w:rFonts w:hint="eastAsia"/>
                <w:kern w:val="21"/>
                <w:position w:val="12"/>
                <w:sz w:val="18"/>
                <w:szCs w:val="20"/>
              </w:rPr>
              <w:t>峰谷时段和其他时间</w:t>
            </w:r>
            <w:r w:rsidR="00D373FC" w:rsidRPr="00990034">
              <w:rPr>
                <w:rFonts w:hint="eastAsia"/>
                <w:kern w:val="21"/>
                <w:position w:val="12"/>
                <w:sz w:val="18"/>
                <w:szCs w:val="20"/>
              </w:rPr>
              <w:t>空调系统</w:t>
            </w:r>
            <w:r w:rsidR="00D373FC" w:rsidRPr="00F93E3D">
              <w:rPr>
                <w:rFonts w:hint="eastAsia"/>
                <w:kern w:val="21"/>
                <w:position w:val="12"/>
                <w:sz w:val="18"/>
                <w:szCs w:val="20"/>
              </w:rPr>
              <w:t>用电指标情况</w:t>
            </w:r>
            <w:r w:rsidRPr="00B10A62">
              <w:rPr>
                <w:rFonts w:hint="eastAsia"/>
                <w:kern w:val="21"/>
                <w:position w:val="12"/>
                <w:sz w:val="18"/>
                <w:szCs w:val="20"/>
              </w:rPr>
              <w:t>息</w:t>
            </w:r>
            <w:r w:rsidRPr="004D7CBF">
              <w:rPr>
                <w:rFonts w:hint="eastAsia"/>
                <w:kern w:val="21"/>
                <w:position w:val="12"/>
                <w:sz w:val="18"/>
                <w:szCs w:val="20"/>
              </w:rPr>
              <w:t>。</w:t>
            </w:r>
          </w:p>
          <w:p w14:paraId="76C95540" w14:textId="77777777" w:rsidR="00EA51C0" w:rsidRDefault="00EA51C0" w:rsidP="00D373FC">
            <w:pPr>
              <w:numPr>
                <w:ilvl w:val="0"/>
                <w:numId w:val="50"/>
              </w:numPr>
              <w:rPr>
                <w:kern w:val="21"/>
                <w:position w:val="12"/>
                <w:sz w:val="18"/>
                <w:szCs w:val="20"/>
              </w:rPr>
            </w:pPr>
            <w:r>
              <w:rPr>
                <w:rFonts w:hint="eastAsia"/>
                <w:kern w:val="21"/>
                <w:position w:val="12"/>
                <w:sz w:val="18"/>
                <w:szCs w:val="20"/>
              </w:rPr>
              <w:t>查询</w:t>
            </w:r>
            <w:r w:rsidR="00D373FC">
              <w:rPr>
                <w:rFonts w:hint="eastAsia"/>
                <w:kern w:val="21"/>
                <w:position w:val="12"/>
                <w:sz w:val="18"/>
                <w:szCs w:val="20"/>
              </w:rPr>
              <w:t>该企业的</w:t>
            </w:r>
            <w:r w:rsidR="00D373FC" w:rsidRPr="00990034">
              <w:rPr>
                <w:rFonts w:hint="eastAsia"/>
                <w:kern w:val="21"/>
                <w:position w:val="12"/>
                <w:sz w:val="18"/>
                <w:szCs w:val="20"/>
              </w:rPr>
              <w:t>空调系统</w:t>
            </w:r>
            <w:r w:rsidR="00D373FC" w:rsidRPr="00F93E3D">
              <w:rPr>
                <w:rFonts w:hint="eastAsia"/>
                <w:kern w:val="21"/>
                <w:position w:val="12"/>
                <w:sz w:val="18"/>
                <w:szCs w:val="20"/>
              </w:rPr>
              <w:t>运行的优化建议</w:t>
            </w:r>
            <w:r w:rsidRPr="004D7CBF">
              <w:rPr>
                <w:rFonts w:hint="eastAsia"/>
                <w:kern w:val="21"/>
                <w:position w:val="12"/>
                <w:sz w:val="18"/>
                <w:szCs w:val="20"/>
              </w:rPr>
              <w:t>。</w:t>
            </w:r>
          </w:p>
          <w:p w14:paraId="24D86220" w14:textId="77777777" w:rsidR="00EA51C0" w:rsidRPr="002224AD" w:rsidRDefault="00EA51C0" w:rsidP="00934EF6">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EA51C0" w14:paraId="4216EDA5" w14:textId="77777777" w:rsidTr="00934EF6">
        <w:tc>
          <w:tcPr>
            <w:tcW w:w="993" w:type="dxa"/>
            <w:shd w:val="clear" w:color="auto" w:fill="D9D9D9"/>
            <w:vAlign w:val="center"/>
          </w:tcPr>
          <w:p w14:paraId="59506067" w14:textId="77777777" w:rsidR="00EA51C0" w:rsidRDefault="00EA51C0" w:rsidP="00934EF6">
            <w:pPr>
              <w:rPr>
                <w:rFonts w:ascii="宋体" w:hAnsi="宋体"/>
                <w:b/>
                <w:sz w:val="18"/>
              </w:rPr>
            </w:pPr>
            <w:r>
              <w:rPr>
                <w:rFonts w:ascii="宋体" w:hAnsi="宋体" w:hint="eastAsia"/>
                <w:b/>
                <w:sz w:val="18"/>
              </w:rPr>
              <w:t>后置条件</w:t>
            </w:r>
          </w:p>
        </w:tc>
        <w:tc>
          <w:tcPr>
            <w:tcW w:w="7620" w:type="dxa"/>
          </w:tcPr>
          <w:p w14:paraId="7B8F4354" w14:textId="77777777" w:rsidR="00EA51C0" w:rsidRPr="002224AD" w:rsidRDefault="00EA51C0" w:rsidP="00934EF6">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D373FC" w:rsidRPr="002224AD" w14:paraId="724023C5" w14:textId="77777777" w:rsidTr="00D373F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4A79DCC" w14:textId="77777777" w:rsidR="00D373FC" w:rsidRDefault="00D373FC" w:rsidP="00934EF6">
            <w:pPr>
              <w:rPr>
                <w:rFonts w:ascii="宋体" w:hAnsi="宋体"/>
                <w:b/>
                <w:sz w:val="18"/>
              </w:rPr>
            </w:pPr>
            <w:r>
              <w:rPr>
                <w:rFonts w:ascii="宋体" w:hAnsi="宋体" w:hint="eastAsia"/>
                <w:b/>
                <w:sz w:val="18"/>
              </w:rPr>
              <w:t>非功能性需求</w:t>
            </w:r>
          </w:p>
        </w:tc>
        <w:tc>
          <w:tcPr>
            <w:tcW w:w="7620" w:type="dxa"/>
            <w:tcBorders>
              <w:top w:val="single" w:sz="4" w:space="0" w:color="000000"/>
              <w:left w:val="single" w:sz="4" w:space="0" w:color="000000"/>
              <w:bottom w:val="single" w:sz="4" w:space="0" w:color="000000"/>
              <w:right w:val="single" w:sz="4" w:space="0" w:color="000000"/>
            </w:tcBorders>
          </w:tcPr>
          <w:p w14:paraId="2D5D6032" w14:textId="77777777" w:rsidR="00D373FC" w:rsidRPr="002224AD" w:rsidRDefault="00D373FC" w:rsidP="00934EF6">
            <w:pPr>
              <w:rPr>
                <w:kern w:val="21"/>
                <w:position w:val="12"/>
                <w:sz w:val="18"/>
                <w:szCs w:val="20"/>
              </w:rPr>
            </w:pPr>
          </w:p>
        </w:tc>
      </w:tr>
      <w:tr w:rsidR="00D373FC" w:rsidRPr="002224AD" w14:paraId="41C9B902" w14:textId="77777777" w:rsidTr="00D373FC">
        <w:tc>
          <w:tcPr>
            <w:tcW w:w="99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1A932F5" w14:textId="77777777" w:rsidR="00D373FC" w:rsidRDefault="00D373FC" w:rsidP="00934EF6">
            <w:pPr>
              <w:rPr>
                <w:rFonts w:ascii="宋体" w:hAnsi="宋体"/>
                <w:b/>
                <w:sz w:val="18"/>
              </w:rPr>
            </w:pPr>
            <w:r>
              <w:rPr>
                <w:rFonts w:ascii="宋体" w:hAnsi="宋体" w:hint="eastAsia"/>
                <w:b/>
                <w:sz w:val="18"/>
              </w:rPr>
              <w:t>抽取出的功能名称列表</w:t>
            </w:r>
          </w:p>
        </w:tc>
        <w:tc>
          <w:tcPr>
            <w:tcW w:w="7620" w:type="dxa"/>
            <w:tcBorders>
              <w:top w:val="single" w:sz="4" w:space="0" w:color="000000"/>
              <w:left w:val="single" w:sz="4" w:space="0" w:color="000000"/>
              <w:bottom w:val="single" w:sz="4" w:space="0" w:color="000000"/>
              <w:right w:val="single" w:sz="4" w:space="0" w:color="000000"/>
            </w:tcBorders>
          </w:tcPr>
          <w:p w14:paraId="7314942D" w14:textId="77777777" w:rsidR="00D373FC" w:rsidRDefault="00D373FC" w:rsidP="00D373FC">
            <w:pPr>
              <w:numPr>
                <w:ilvl w:val="0"/>
                <w:numId w:val="51"/>
              </w:numPr>
              <w:rPr>
                <w:kern w:val="21"/>
                <w:position w:val="12"/>
                <w:sz w:val="18"/>
                <w:szCs w:val="20"/>
              </w:rPr>
            </w:pPr>
            <w:r>
              <w:rPr>
                <w:rFonts w:hint="eastAsia"/>
                <w:kern w:val="21"/>
                <w:position w:val="12"/>
                <w:sz w:val="18"/>
                <w:szCs w:val="20"/>
              </w:rPr>
              <w:t>查询企业</w:t>
            </w:r>
            <w:r w:rsidRPr="00990034">
              <w:rPr>
                <w:rFonts w:hint="eastAsia"/>
                <w:kern w:val="21"/>
                <w:position w:val="12"/>
                <w:sz w:val="18"/>
                <w:szCs w:val="20"/>
              </w:rPr>
              <w:t>空调系统</w:t>
            </w:r>
            <w:r w:rsidRPr="00990034">
              <w:rPr>
                <w:rFonts w:hint="eastAsia"/>
                <w:kern w:val="21"/>
                <w:position w:val="12"/>
                <w:sz w:val="18"/>
                <w:szCs w:val="20"/>
              </w:rPr>
              <w:t>COP</w:t>
            </w:r>
            <w:r w:rsidRPr="00990034">
              <w:rPr>
                <w:rFonts w:hint="eastAsia"/>
                <w:kern w:val="21"/>
                <w:position w:val="12"/>
                <w:sz w:val="18"/>
                <w:szCs w:val="20"/>
              </w:rPr>
              <w:t>评价</w:t>
            </w:r>
          </w:p>
          <w:p w14:paraId="778584DF" w14:textId="77777777" w:rsidR="00D373FC" w:rsidRDefault="00D373FC" w:rsidP="00D373FC">
            <w:pPr>
              <w:numPr>
                <w:ilvl w:val="0"/>
                <w:numId w:val="51"/>
              </w:numPr>
              <w:rPr>
                <w:kern w:val="21"/>
                <w:position w:val="12"/>
                <w:sz w:val="18"/>
                <w:szCs w:val="20"/>
              </w:rPr>
            </w:pPr>
            <w:r>
              <w:rPr>
                <w:rFonts w:hint="eastAsia"/>
                <w:kern w:val="21"/>
                <w:position w:val="12"/>
                <w:sz w:val="18"/>
                <w:szCs w:val="20"/>
              </w:rPr>
              <w:t>查询企业</w:t>
            </w:r>
            <w:r w:rsidRPr="00990034">
              <w:rPr>
                <w:rFonts w:hint="eastAsia"/>
                <w:kern w:val="21"/>
                <w:position w:val="12"/>
                <w:sz w:val="18"/>
                <w:szCs w:val="20"/>
              </w:rPr>
              <w:t>空调系统峰谷用电诊断</w:t>
            </w:r>
          </w:p>
          <w:p w14:paraId="58474909" w14:textId="77777777" w:rsidR="00D373FC" w:rsidRPr="002224AD" w:rsidRDefault="00D373FC" w:rsidP="00D373FC">
            <w:pPr>
              <w:numPr>
                <w:ilvl w:val="0"/>
                <w:numId w:val="51"/>
              </w:numPr>
              <w:rPr>
                <w:kern w:val="21"/>
                <w:position w:val="12"/>
                <w:sz w:val="18"/>
                <w:szCs w:val="20"/>
              </w:rPr>
            </w:pPr>
            <w:r>
              <w:rPr>
                <w:rFonts w:hint="eastAsia"/>
                <w:kern w:val="21"/>
                <w:position w:val="12"/>
                <w:sz w:val="18"/>
                <w:szCs w:val="20"/>
              </w:rPr>
              <w:t>查询企业</w:t>
            </w:r>
            <w:r w:rsidRPr="00990034">
              <w:rPr>
                <w:rFonts w:hint="eastAsia"/>
                <w:kern w:val="21"/>
                <w:position w:val="12"/>
                <w:sz w:val="18"/>
                <w:szCs w:val="20"/>
              </w:rPr>
              <w:t>空调系统运行优化建议</w:t>
            </w:r>
          </w:p>
        </w:tc>
      </w:tr>
    </w:tbl>
    <w:p w14:paraId="72CB5A4A" w14:textId="77777777" w:rsidR="00EA51C0" w:rsidRDefault="00DD20AE" w:rsidP="00EA51C0">
      <w:pPr>
        <w:pStyle w:val="4"/>
        <w:numPr>
          <w:ilvl w:val="3"/>
          <w:numId w:val="26"/>
        </w:numPr>
        <w:tabs>
          <w:tab w:val="clear" w:pos="2424"/>
        </w:tabs>
        <w:spacing w:before="0" w:after="0" w:line="240" w:lineRule="auto"/>
        <w:ind w:leftChars="100" w:left="1074" w:rightChars="100" w:right="210" w:hanging="864"/>
        <w:rPr>
          <w:bCs w:val="0"/>
          <w:sz w:val="21"/>
        </w:rPr>
      </w:pPr>
      <w:r w:rsidRPr="00CE0E45">
        <w:rPr>
          <w:rFonts w:hint="eastAsia"/>
          <w:bCs w:val="0"/>
          <w:sz w:val="21"/>
        </w:rPr>
        <w:t>节能建议</w:t>
      </w:r>
      <w:r w:rsidR="00EA51C0" w:rsidRPr="003C5868">
        <w:rPr>
          <w:rFonts w:hint="eastAsia"/>
          <w:bCs w:val="0"/>
          <w:sz w:val="21"/>
        </w:rPr>
        <w:t>用例</w:t>
      </w:r>
    </w:p>
    <w:p w14:paraId="7E53BD8B" w14:textId="77777777" w:rsidR="00EA51C0" w:rsidRDefault="00EA51C0" w:rsidP="00EA51C0">
      <w:pPr>
        <w:pStyle w:val="afffffffc"/>
        <w:keepNext/>
        <w:jc w:val="center"/>
      </w:pPr>
      <w:r>
        <w:rPr>
          <w:rFonts w:hint="eastAsia"/>
        </w:rPr>
        <w:t>表</w:t>
      </w:r>
      <w:r w:rsidRPr="008251D5">
        <w:fldChar w:fldCharType="begin"/>
      </w:r>
      <w:r w:rsidRPr="008251D5">
        <w:instrText xml:space="preserve"> SEQ </w:instrText>
      </w:r>
      <w:r w:rsidRPr="008251D5">
        <w:instrText>表格</w:instrText>
      </w:r>
      <w:r w:rsidRPr="008251D5">
        <w:instrText xml:space="preserve"> \* ARABIC </w:instrText>
      </w:r>
      <w:r w:rsidRPr="008251D5">
        <w:fldChar w:fldCharType="separate"/>
      </w:r>
      <w:r w:rsidRPr="008251D5">
        <w:t>9</w:t>
      </w:r>
      <w:r w:rsidRPr="008251D5">
        <w:fldChar w:fldCharType="end"/>
      </w:r>
      <w:r w:rsidR="00DD20AE" w:rsidRPr="00DD20AE">
        <w:rPr>
          <w:rFonts w:hint="eastAsia"/>
        </w:rPr>
        <w:t>节能建议</w:t>
      </w:r>
      <w:r w:rsidRPr="00881079">
        <w:rPr>
          <w:rFonts w:hint="eastAsia"/>
        </w:rPr>
        <w:t>用例</w:t>
      </w:r>
    </w:p>
    <w:tbl>
      <w:tblPr>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7620"/>
      </w:tblGrid>
      <w:tr w:rsidR="00EA51C0" w14:paraId="7A6C63A3" w14:textId="77777777" w:rsidTr="00934EF6">
        <w:tc>
          <w:tcPr>
            <w:tcW w:w="993" w:type="dxa"/>
            <w:shd w:val="clear" w:color="auto" w:fill="D9D9D9"/>
            <w:vAlign w:val="center"/>
          </w:tcPr>
          <w:p w14:paraId="6D9B76A7" w14:textId="77777777" w:rsidR="00EA51C0" w:rsidRDefault="00EA51C0" w:rsidP="00934EF6">
            <w:pPr>
              <w:rPr>
                <w:rFonts w:ascii="宋体" w:hAnsi="宋体"/>
                <w:b/>
                <w:sz w:val="18"/>
              </w:rPr>
            </w:pPr>
            <w:r>
              <w:rPr>
                <w:rFonts w:ascii="宋体" w:hAnsi="宋体" w:hint="eastAsia"/>
                <w:b/>
                <w:sz w:val="18"/>
              </w:rPr>
              <w:t>用例名称</w:t>
            </w:r>
          </w:p>
        </w:tc>
        <w:tc>
          <w:tcPr>
            <w:tcW w:w="7620" w:type="dxa"/>
          </w:tcPr>
          <w:p w14:paraId="0023D9EF" w14:textId="77777777" w:rsidR="00EA51C0" w:rsidRPr="002224AD" w:rsidRDefault="00DD20AE" w:rsidP="00934EF6">
            <w:pPr>
              <w:rPr>
                <w:kern w:val="21"/>
                <w:position w:val="12"/>
                <w:sz w:val="18"/>
                <w:szCs w:val="20"/>
              </w:rPr>
            </w:pPr>
            <w:r w:rsidRPr="00DD20AE">
              <w:rPr>
                <w:rFonts w:hint="eastAsia"/>
                <w:sz w:val="20"/>
              </w:rPr>
              <w:t>节能建议</w:t>
            </w:r>
            <w:r>
              <w:rPr>
                <w:rFonts w:hint="eastAsia"/>
                <w:sz w:val="20"/>
              </w:rPr>
              <w:t>用例</w:t>
            </w:r>
          </w:p>
        </w:tc>
      </w:tr>
      <w:tr w:rsidR="00EA51C0" w14:paraId="5FD14541" w14:textId="77777777" w:rsidTr="00934EF6">
        <w:tc>
          <w:tcPr>
            <w:tcW w:w="993" w:type="dxa"/>
            <w:shd w:val="clear" w:color="auto" w:fill="D9D9D9"/>
            <w:vAlign w:val="center"/>
          </w:tcPr>
          <w:p w14:paraId="2B375ECD" w14:textId="77777777" w:rsidR="00EA51C0" w:rsidRDefault="00EA51C0" w:rsidP="00934EF6">
            <w:pPr>
              <w:rPr>
                <w:rFonts w:ascii="宋体" w:hAnsi="宋体"/>
                <w:b/>
                <w:sz w:val="18"/>
              </w:rPr>
            </w:pPr>
            <w:r>
              <w:rPr>
                <w:rFonts w:ascii="宋体" w:hAnsi="宋体" w:hint="eastAsia"/>
                <w:b/>
                <w:sz w:val="18"/>
              </w:rPr>
              <w:t>用例编号</w:t>
            </w:r>
          </w:p>
        </w:tc>
        <w:tc>
          <w:tcPr>
            <w:tcW w:w="7620" w:type="dxa"/>
          </w:tcPr>
          <w:p w14:paraId="063CA6A2" w14:textId="77777777" w:rsidR="00EA51C0" w:rsidRPr="002224AD" w:rsidRDefault="00EA51C0" w:rsidP="00934EF6">
            <w:pPr>
              <w:rPr>
                <w:kern w:val="21"/>
                <w:position w:val="12"/>
                <w:sz w:val="18"/>
                <w:szCs w:val="20"/>
              </w:rPr>
            </w:pPr>
            <w:r w:rsidRPr="002224AD">
              <w:rPr>
                <w:rFonts w:hint="eastAsia"/>
                <w:kern w:val="21"/>
                <w:position w:val="12"/>
                <w:sz w:val="18"/>
                <w:szCs w:val="20"/>
              </w:rPr>
              <w:t>NLGL_UC-P2</w:t>
            </w:r>
            <w:r>
              <w:rPr>
                <w:rFonts w:hint="eastAsia"/>
                <w:kern w:val="21"/>
                <w:position w:val="12"/>
                <w:sz w:val="18"/>
                <w:szCs w:val="20"/>
              </w:rPr>
              <w:t>-03</w:t>
            </w:r>
          </w:p>
        </w:tc>
      </w:tr>
      <w:tr w:rsidR="00EA51C0" w14:paraId="3BC86CEE" w14:textId="77777777" w:rsidTr="00934EF6">
        <w:tc>
          <w:tcPr>
            <w:tcW w:w="993" w:type="dxa"/>
            <w:shd w:val="clear" w:color="auto" w:fill="D9D9D9"/>
            <w:vAlign w:val="center"/>
          </w:tcPr>
          <w:p w14:paraId="7A5AB57D" w14:textId="77777777" w:rsidR="00EA51C0" w:rsidRDefault="00EA51C0" w:rsidP="00934EF6">
            <w:pPr>
              <w:rPr>
                <w:rFonts w:ascii="宋体" w:hAnsi="宋体"/>
                <w:b/>
                <w:sz w:val="18"/>
              </w:rPr>
            </w:pPr>
            <w:r>
              <w:rPr>
                <w:rFonts w:ascii="宋体" w:hAnsi="宋体" w:hint="eastAsia"/>
                <w:b/>
                <w:sz w:val="18"/>
              </w:rPr>
              <w:t>参与者</w:t>
            </w:r>
          </w:p>
        </w:tc>
        <w:tc>
          <w:tcPr>
            <w:tcW w:w="7620" w:type="dxa"/>
          </w:tcPr>
          <w:p w14:paraId="04F16550" w14:textId="77777777" w:rsidR="00EA51C0" w:rsidRPr="002224AD" w:rsidRDefault="00EA51C0" w:rsidP="00934EF6">
            <w:pPr>
              <w:rPr>
                <w:kern w:val="21"/>
                <w:position w:val="12"/>
                <w:sz w:val="18"/>
                <w:szCs w:val="20"/>
              </w:rPr>
            </w:pPr>
            <w:r w:rsidRPr="002224AD">
              <w:rPr>
                <w:rFonts w:hint="eastAsia"/>
                <w:kern w:val="21"/>
                <w:position w:val="12"/>
                <w:sz w:val="18"/>
                <w:szCs w:val="20"/>
              </w:rPr>
              <w:t>1010</w:t>
            </w:r>
            <w:r w:rsidRPr="002224AD">
              <w:rPr>
                <w:rFonts w:hint="eastAsia"/>
                <w:kern w:val="21"/>
                <w:position w:val="12"/>
                <w:sz w:val="18"/>
                <w:szCs w:val="20"/>
              </w:rPr>
              <w:t>、</w:t>
            </w:r>
            <w:r w:rsidRPr="002224AD">
              <w:rPr>
                <w:rFonts w:hint="eastAsia"/>
                <w:kern w:val="21"/>
                <w:position w:val="12"/>
                <w:sz w:val="18"/>
                <w:szCs w:val="20"/>
              </w:rPr>
              <w:t>1011</w:t>
            </w:r>
            <w:r w:rsidRPr="002224AD">
              <w:rPr>
                <w:rFonts w:hint="eastAsia"/>
                <w:kern w:val="21"/>
                <w:position w:val="12"/>
                <w:sz w:val="18"/>
                <w:szCs w:val="20"/>
              </w:rPr>
              <w:t>、</w:t>
            </w:r>
            <w:r w:rsidRPr="002224AD">
              <w:rPr>
                <w:rFonts w:hint="eastAsia"/>
                <w:kern w:val="21"/>
                <w:position w:val="12"/>
                <w:sz w:val="18"/>
                <w:szCs w:val="20"/>
              </w:rPr>
              <w:t>1012</w:t>
            </w:r>
            <w:r w:rsidRPr="002224AD">
              <w:rPr>
                <w:rFonts w:hint="eastAsia"/>
                <w:kern w:val="21"/>
                <w:position w:val="12"/>
                <w:sz w:val="18"/>
                <w:szCs w:val="20"/>
              </w:rPr>
              <w:t>、</w:t>
            </w:r>
            <w:r w:rsidRPr="002224AD">
              <w:rPr>
                <w:rFonts w:hint="eastAsia"/>
                <w:kern w:val="21"/>
                <w:position w:val="12"/>
                <w:sz w:val="18"/>
                <w:szCs w:val="20"/>
              </w:rPr>
              <w:t>1021</w:t>
            </w:r>
            <w:r w:rsidRPr="002224AD">
              <w:rPr>
                <w:rFonts w:hint="eastAsia"/>
                <w:kern w:val="21"/>
                <w:position w:val="12"/>
                <w:sz w:val="18"/>
                <w:szCs w:val="20"/>
              </w:rPr>
              <w:t>、</w:t>
            </w:r>
            <w:r w:rsidRPr="002224AD">
              <w:rPr>
                <w:rFonts w:hint="eastAsia"/>
                <w:kern w:val="21"/>
                <w:position w:val="12"/>
                <w:sz w:val="18"/>
                <w:szCs w:val="20"/>
              </w:rPr>
              <w:t>1022</w:t>
            </w:r>
            <w:r w:rsidRPr="002224AD">
              <w:rPr>
                <w:rFonts w:hint="eastAsia"/>
                <w:kern w:val="21"/>
                <w:position w:val="12"/>
                <w:sz w:val="18"/>
                <w:szCs w:val="20"/>
              </w:rPr>
              <w:t>、</w:t>
            </w:r>
            <w:r w:rsidRPr="002224AD">
              <w:rPr>
                <w:rFonts w:hint="eastAsia"/>
                <w:kern w:val="21"/>
                <w:position w:val="12"/>
                <w:sz w:val="18"/>
                <w:szCs w:val="20"/>
              </w:rPr>
              <w:t>1030</w:t>
            </w:r>
          </w:p>
        </w:tc>
      </w:tr>
      <w:tr w:rsidR="00EA51C0" w14:paraId="5F58921D" w14:textId="77777777" w:rsidTr="00934EF6">
        <w:tc>
          <w:tcPr>
            <w:tcW w:w="993" w:type="dxa"/>
            <w:shd w:val="clear" w:color="auto" w:fill="D9D9D9"/>
            <w:vAlign w:val="center"/>
          </w:tcPr>
          <w:p w14:paraId="1307A926" w14:textId="77777777" w:rsidR="00EA51C0" w:rsidRDefault="00EA51C0" w:rsidP="00934EF6">
            <w:pPr>
              <w:rPr>
                <w:rFonts w:ascii="宋体" w:hAnsi="宋体"/>
                <w:b/>
                <w:sz w:val="18"/>
              </w:rPr>
            </w:pPr>
            <w:r>
              <w:rPr>
                <w:rFonts w:ascii="宋体" w:hAnsi="宋体" w:hint="eastAsia"/>
                <w:b/>
                <w:sz w:val="18"/>
              </w:rPr>
              <w:t>前置条件</w:t>
            </w:r>
          </w:p>
        </w:tc>
        <w:tc>
          <w:tcPr>
            <w:tcW w:w="7620" w:type="dxa"/>
            <w:tcBorders>
              <w:bottom w:val="single" w:sz="4" w:space="0" w:color="000000"/>
            </w:tcBorders>
          </w:tcPr>
          <w:p w14:paraId="27F0E39C" w14:textId="77777777" w:rsidR="00EA51C0" w:rsidRPr="002224AD" w:rsidRDefault="00EA51C0" w:rsidP="00934EF6">
            <w:pPr>
              <w:rPr>
                <w:kern w:val="21"/>
                <w:position w:val="12"/>
                <w:sz w:val="18"/>
                <w:szCs w:val="20"/>
              </w:rPr>
            </w:pPr>
            <w:r w:rsidRPr="002224AD">
              <w:rPr>
                <w:rFonts w:hint="eastAsia"/>
                <w:kern w:val="21"/>
                <w:position w:val="12"/>
                <w:sz w:val="18"/>
                <w:szCs w:val="20"/>
              </w:rPr>
              <w:t>用户通过认证并成功登录系统</w:t>
            </w:r>
          </w:p>
        </w:tc>
      </w:tr>
      <w:tr w:rsidR="00EA51C0" w14:paraId="71D50C37" w14:textId="77777777" w:rsidTr="00934EF6">
        <w:tc>
          <w:tcPr>
            <w:tcW w:w="993" w:type="dxa"/>
            <w:shd w:val="clear" w:color="auto" w:fill="D9D9D9"/>
            <w:vAlign w:val="center"/>
          </w:tcPr>
          <w:p w14:paraId="63EA5673" w14:textId="77777777" w:rsidR="00EA51C0" w:rsidRDefault="00EA51C0" w:rsidP="00934EF6">
            <w:pPr>
              <w:rPr>
                <w:rFonts w:ascii="宋体" w:hAnsi="宋体"/>
                <w:b/>
                <w:sz w:val="18"/>
              </w:rPr>
            </w:pPr>
            <w:r>
              <w:rPr>
                <w:rFonts w:ascii="宋体" w:hAnsi="宋体" w:hint="eastAsia"/>
                <w:b/>
                <w:sz w:val="18"/>
              </w:rPr>
              <w:t>业务步骤</w:t>
            </w:r>
          </w:p>
        </w:tc>
        <w:tc>
          <w:tcPr>
            <w:tcW w:w="7620" w:type="dxa"/>
          </w:tcPr>
          <w:p w14:paraId="3003538B" w14:textId="77777777" w:rsidR="00EA51C0" w:rsidRPr="002224AD" w:rsidRDefault="00EA51C0" w:rsidP="00DD20AE">
            <w:pPr>
              <w:numPr>
                <w:ilvl w:val="0"/>
                <w:numId w:val="52"/>
              </w:numPr>
              <w:rPr>
                <w:kern w:val="21"/>
                <w:position w:val="12"/>
                <w:sz w:val="18"/>
                <w:szCs w:val="20"/>
              </w:rPr>
            </w:pPr>
            <w:r w:rsidRPr="002224AD">
              <w:rPr>
                <w:rFonts w:hint="eastAsia"/>
                <w:kern w:val="21"/>
                <w:position w:val="12"/>
                <w:sz w:val="18"/>
                <w:szCs w:val="20"/>
              </w:rPr>
              <w:t>根据用户权限信息，展示所能查看的企业范围。</w:t>
            </w:r>
          </w:p>
          <w:p w14:paraId="0AA8C634" w14:textId="77777777" w:rsidR="00EA51C0" w:rsidRPr="00F93E3D" w:rsidRDefault="00EA51C0" w:rsidP="00DD20AE">
            <w:pPr>
              <w:numPr>
                <w:ilvl w:val="0"/>
                <w:numId w:val="52"/>
              </w:numPr>
              <w:rPr>
                <w:kern w:val="21"/>
                <w:position w:val="12"/>
                <w:sz w:val="18"/>
                <w:szCs w:val="20"/>
              </w:rPr>
            </w:pPr>
            <w:r>
              <w:rPr>
                <w:rFonts w:hint="eastAsia"/>
                <w:kern w:val="21"/>
                <w:position w:val="12"/>
                <w:sz w:val="18"/>
                <w:szCs w:val="20"/>
              </w:rPr>
              <w:t>选中企业后。</w:t>
            </w:r>
          </w:p>
          <w:p w14:paraId="07C8700B" w14:textId="77777777" w:rsidR="00EA51C0" w:rsidRDefault="00EA51C0" w:rsidP="00DD20AE">
            <w:pPr>
              <w:numPr>
                <w:ilvl w:val="0"/>
                <w:numId w:val="52"/>
              </w:numPr>
              <w:rPr>
                <w:kern w:val="21"/>
                <w:position w:val="12"/>
                <w:sz w:val="18"/>
                <w:szCs w:val="20"/>
              </w:rPr>
            </w:pPr>
            <w:r>
              <w:rPr>
                <w:rFonts w:hint="eastAsia"/>
                <w:kern w:val="21"/>
                <w:position w:val="12"/>
                <w:sz w:val="18"/>
                <w:szCs w:val="20"/>
              </w:rPr>
              <w:t>查询</w:t>
            </w:r>
            <w:r w:rsidR="00DD20AE">
              <w:rPr>
                <w:rFonts w:hint="eastAsia"/>
                <w:kern w:val="21"/>
                <w:position w:val="12"/>
                <w:sz w:val="18"/>
                <w:szCs w:val="20"/>
              </w:rPr>
              <w:t>企业</w:t>
            </w:r>
            <w:r w:rsidR="00DD20AE" w:rsidRPr="006731CB">
              <w:rPr>
                <w:rFonts w:hint="eastAsia"/>
                <w:kern w:val="21"/>
                <w:position w:val="12"/>
                <w:sz w:val="18"/>
                <w:szCs w:val="20"/>
              </w:rPr>
              <w:t>各分项能效评价指标和整体能效得分</w:t>
            </w:r>
            <w:r w:rsidRPr="00E56EBA">
              <w:rPr>
                <w:rFonts w:hint="eastAsia"/>
                <w:kern w:val="21"/>
                <w:position w:val="12"/>
                <w:sz w:val="18"/>
                <w:szCs w:val="20"/>
              </w:rPr>
              <w:t>情况</w:t>
            </w:r>
            <w:r w:rsidRPr="004D7CBF">
              <w:rPr>
                <w:rFonts w:hint="eastAsia"/>
                <w:kern w:val="21"/>
                <w:position w:val="12"/>
                <w:sz w:val="18"/>
                <w:szCs w:val="20"/>
              </w:rPr>
              <w:t>。</w:t>
            </w:r>
          </w:p>
          <w:p w14:paraId="2F7EFD7C" w14:textId="77777777" w:rsidR="00EA51C0" w:rsidRDefault="00EA51C0" w:rsidP="00DD20AE">
            <w:pPr>
              <w:numPr>
                <w:ilvl w:val="0"/>
                <w:numId w:val="52"/>
              </w:numPr>
              <w:rPr>
                <w:kern w:val="21"/>
                <w:position w:val="12"/>
                <w:sz w:val="18"/>
                <w:szCs w:val="20"/>
              </w:rPr>
            </w:pPr>
            <w:r>
              <w:rPr>
                <w:rFonts w:hint="eastAsia"/>
                <w:kern w:val="21"/>
                <w:position w:val="12"/>
                <w:sz w:val="18"/>
                <w:szCs w:val="20"/>
              </w:rPr>
              <w:t>查询</w:t>
            </w:r>
            <w:r w:rsidR="00142C1E">
              <w:rPr>
                <w:rFonts w:hint="eastAsia"/>
                <w:kern w:val="21"/>
                <w:position w:val="12"/>
                <w:sz w:val="18"/>
                <w:szCs w:val="20"/>
              </w:rPr>
              <w:t>企业</w:t>
            </w:r>
            <w:r w:rsidR="00DD20AE" w:rsidRPr="006731CB">
              <w:rPr>
                <w:rFonts w:hint="eastAsia"/>
                <w:kern w:val="21"/>
                <w:position w:val="12"/>
                <w:sz w:val="18"/>
                <w:szCs w:val="20"/>
              </w:rPr>
              <w:t>典型用能系统的能效水平</w:t>
            </w:r>
            <w:r w:rsidRPr="00E56EBA">
              <w:rPr>
                <w:rFonts w:hint="eastAsia"/>
                <w:kern w:val="21"/>
                <w:position w:val="12"/>
                <w:sz w:val="18"/>
                <w:szCs w:val="20"/>
              </w:rPr>
              <w:t>情况</w:t>
            </w:r>
            <w:r w:rsidRPr="004D7CBF">
              <w:rPr>
                <w:rFonts w:hint="eastAsia"/>
                <w:kern w:val="21"/>
                <w:position w:val="12"/>
                <w:sz w:val="18"/>
                <w:szCs w:val="20"/>
              </w:rPr>
              <w:t>。</w:t>
            </w:r>
          </w:p>
          <w:p w14:paraId="35CF4D52" w14:textId="77777777" w:rsidR="00142C1E" w:rsidRDefault="00142C1E" w:rsidP="00DD20AE">
            <w:pPr>
              <w:numPr>
                <w:ilvl w:val="0"/>
                <w:numId w:val="52"/>
              </w:numPr>
              <w:rPr>
                <w:kern w:val="21"/>
                <w:position w:val="12"/>
                <w:sz w:val="18"/>
                <w:szCs w:val="20"/>
              </w:rPr>
            </w:pPr>
            <w:r>
              <w:rPr>
                <w:rFonts w:hint="eastAsia"/>
                <w:kern w:val="21"/>
                <w:position w:val="12"/>
                <w:sz w:val="18"/>
                <w:szCs w:val="20"/>
              </w:rPr>
              <w:t>查询企业</w:t>
            </w:r>
            <w:r w:rsidRPr="006731CB">
              <w:rPr>
                <w:rFonts w:hint="eastAsia"/>
                <w:kern w:val="21"/>
                <w:position w:val="12"/>
                <w:sz w:val="18"/>
              </w:rPr>
              <w:t>各供电线路的线损数值和评价分</w:t>
            </w:r>
            <w:r>
              <w:rPr>
                <w:rFonts w:hint="eastAsia"/>
                <w:kern w:val="21"/>
                <w:position w:val="12"/>
                <w:sz w:val="18"/>
              </w:rPr>
              <w:t>。</w:t>
            </w:r>
          </w:p>
          <w:p w14:paraId="6CD6235F" w14:textId="77777777" w:rsidR="00EA51C0" w:rsidRDefault="00EA51C0" w:rsidP="00DD20AE">
            <w:pPr>
              <w:numPr>
                <w:ilvl w:val="0"/>
                <w:numId w:val="52"/>
              </w:numPr>
              <w:rPr>
                <w:kern w:val="21"/>
                <w:position w:val="12"/>
                <w:sz w:val="18"/>
                <w:szCs w:val="20"/>
              </w:rPr>
            </w:pPr>
            <w:r>
              <w:rPr>
                <w:rFonts w:hint="eastAsia"/>
                <w:kern w:val="21"/>
                <w:position w:val="12"/>
                <w:sz w:val="18"/>
                <w:szCs w:val="20"/>
              </w:rPr>
              <w:t>查询</w:t>
            </w:r>
            <w:r w:rsidR="00142C1E">
              <w:rPr>
                <w:rFonts w:hint="eastAsia"/>
                <w:kern w:val="21"/>
                <w:position w:val="12"/>
                <w:sz w:val="18"/>
              </w:rPr>
              <w:t>企业</w:t>
            </w:r>
            <w:r w:rsidR="00DD20AE" w:rsidRPr="006731CB">
              <w:rPr>
                <w:rFonts w:hint="eastAsia"/>
                <w:kern w:val="21"/>
                <w:position w:val="12"/>
                <w:sz w:val="18"/>
              </w:rPr>
              <w:t>用户用能的时间分布和评价分数</w:t>
            </w:r>
            <w:r w:rsidRPr="00E56EBA">
              <w:rPr>
                <w:rFonts w:hint="eastAsia"/>
                <w:kern w:val="21"/>
                <w:position w:val="12"/>
                <w:sz w:val="18"/>
              </w:rPr>
              <w:t>情况</w:t>
            </w:r>
            <w:r w:rsidRPr="004D7CBF">
              <w:rPr>
                <w:rFonts w:hint="eastAsia"/>
                <w:kern w:val="21"/>
                <w:position w:val="12"/>
                <w:sz w:val="18"/>
                <w:szCs w:val="20"/>
              </w:rPr>
              <w:t>。</w:t>
            </w:r>
          </w:p>
          <w:p w14:paraId="6E17D285" w14:textId="77777777" w:rsidR="00EA51C0" w:rsidRPr="008251D5" w:rsidRDefault="00EA51C0" w:rsidP="00DD20AE">
            <w:pPr>
              <w:numPr>
                <w:ilvl w:val="0"/>
                <w:numId w:val="52"/>
              </w:numPr>
              <w:rPr>
                <w:kern w:val="21"/>
                <w:position w:val="12"/>
                <w:sz w:val="18"/>
                <w:szCs w:val="20"/>
              </w:rPr>
            </w:pPr>
            <w:r>
              <w:rPr>
                <w:rFonts w:hint="eastAsia"/>
                <w:kern w:val="21"/>
                <w:position w:val="12"/>
                <w:sz w:val="18"/>
                <w:szCs w:val="20"/>
              </w:rPr>
              <w:t>查询</w:t>
            </w:r>
            <w:r>
              <w:rPr>
                <w:rFonts w:hint="eastAsia"/>
                <w:kern w:val="21"/>
                <w:position w:val="12"/>
                <w:sz w:val="18"/>
              </w:rPr>
              <w:t>企业</w:t>
            </w:r>
            <w:r w:rsidR="00142C1E" w:rsidRPr="006731CB">
              <w:rPr>
                <w:rFonts w:hint="eastAsia"/>
                <w:kern w:val="21"/>
                <w:position w:val="12"/>
                <w:sz w:val="18"/>
              </w:rPr>
              <w:t>重要设备的能效水平和评价分数</w:t>
            </w:r>
            <w:r w:rsidRPr="00E56EBA">
              <w:rPr>
                <w:rFonts w:hint="eastAsia"/>
                <w:kern w:val="21"/>
                <w:position w:val="12"/>
                <w:sz w:val="18"/>
              </w:rPr>
              <w:t>情况</w:t>
            </w:r>
            <w:r>
              <w:rPr>
                <w:rFonts w:hint="eastAsia"/>
                <w:kern w:val="21"/>
                <w:position w:val="12"/>
                <w:sz w:val="18"/>
              </w:rPr>
              <w:t>。</w:t>
            </w:r>
          </w:p>
          <w:p w14:paraId="22F41E72" w14:textId="77777777" w:rsidR="00EA51C0" w:rsidRDefault="00EA51C0" w:rsidP="00DD20AE">
            <w:pPr>
              <w:numPr>
                <w:ilvl w:val="0"/>
                <w:numId w:val="52"/>
              </w:numPr>
              <w:rPr>
                <w:kern w:val="21"/>
                <w:position w:val="12"/>
                <w:sz w:val="18"/>
                <w:szCs w:val="20"/>
              </w:rPr>
            </w:pPr>
            <w:r>
              <w:rPr>
                <w:rFonts w:hint="eastAsia"/>
                <w:kern w:val="21"/>
                <w:position w:val="12"/>
                <w:sz w:val="18"/>
                <w:szCs w:val="20"/>
              </w:rPr>
              <w:t>查询</w:t>
            </w:r>
            <w:r>
              <w:rPr>
                <w:rFonts w:hint="eastAsia"/>
                <w:kern w:val="21"/>
                <w:position w:val="12"/>
                <w:sz w:val="18"/>
              </w:rPr>
              <w:t>企业</w:t>
            </w:r>
            <w:r w:rsidR="00142C1E">
              <w:rPr>
                <w:rFonts w:hint="eastAsia"/>
                <w:kern w:val="21"/>
                <w:position w:val="12"/>
                <w:sz w:val="18"/>
              </w:rPr>
              <w:t>各项</w:t>
            </w:r>
            <w:r w:rsidR="00142C1E" w:rsidRPr="006731CB">
              <w:rPr>
                <w:rFonts w:hint="eastAsia"/>
                <w:kern w:val="21"/>
                <w:position w:val="12"/>
                <w:sz w:val="18"/>
              </w:rPr>
              <w:t>能效评价分数和用户各用能方面的建议</w:t>
            </w:r>
            <w:r w:rsidRPr="00E56EBA">
              <w:rPr>
                <w:rFonts w:hint="eastAsia"/>
                <w:kern w:val="21"/>
                <w:position w:val="12"/>
                <w:sz w:val="18"/>
              </w:rPr>
              <w:t>情况</w:t>
            </w:r>
            <w:r>
              <w:rPr>
                <w:rFonts w:hint="eastAsia"/>
                <w:kern w:val="21"/>
                <w:position w:val="12"/>
                <w:sz w:val="18"/>
              </w:rPr>
              <w:t>。</w:t>
            </w:r>
          </w:p>
          <w:p w14:paraId="0A40C512" w14:textId="77777777" w:rsidR="00EA51C0" w:rsidRPr="002224AD" w:rsidRDefault="00EA51C0" w:rsidP="00934EF6">
            <w:pPr>
              <w:rPr>
                <w:kern w:val="21"/>
                <w:position w:val="12"/>
                <w:sz w:val="18"/>
                <w:szCs w:val="20"/>
              </w:rPr>
            </w:pPr>
            <w:r>
              <w:rPr>
                <w:rFonts w:hint="eastAsia"/>
                <w:kern w:val="21"/>
                <w:position w:val="12"/>
                <w:sz w:val="18"/>
                <w:szCs w:val="20"/>
              </w:rPr>
              <w:t>显示结果可以表格或者图示的方式展示，</w:t>
            </w:r>
            <w:r w:rsidRPr="004D7CBF">
              <w:rPr>
                <w:rFonts w:hint="eastAsia"/>
                <w:kern w:val="21"/>
                <w:position w:val="12"/>
                <w:sz w:val="18"/>
                <w:szCs w:val="20"/>
              </w:rPr>
              <w:t>可下载打印</w:t>
            </w:r>
            <w:r>
              <w:rPr>
                <w:rFonts w:hint="eastAsia"/>
                <w:kern w:val="21"/>
                <w:position w:val="12"/>
                <w:sz w:val="18"/>
                <w:szCs w:val="20"/>
              </w:rPr>
              <w:t>。</w:t>
            </w:r>
          </w:p>
        </w:tc>
      </w:tr>
      <w:tr w:rsidR="00EA51C0" w14:paraId="5DFCB7EE" w14:textId="77777777" w:rsidTr="00934EF6">
        <w:tc>
          <w:tcPr>
            <w:tcW w:w="993" w:type="dxa"/>
            <w:shd w:val="clear" w:color="auto" w:fill="D9D9D9"/>
            <w:vAlign w:val="center"/>
          </w:tcPr>
          <w:p w14:paraId="1542A187" w14:textId="77777777" w:rsidR="00EA51C0" w:rsidRDefault="00EA51C0" w:rsidP="00934EF6">
            <w:pPr>
              <w:rPr>
                <w:rFonts w:ascii="宋体" w:hAnsi="宋体"/>
                <w:b/>
                <w:sz w:val="18"/>
              </w:rPr>
            </w:pPr>
            <w:r>
              <w:rPr>
                <w:rFonts w:ascii="宋体" w:hAnsi="宋体" w:hint="eastAsia"/>
                <w:b/>
                <w:sz w:val="18"/>
              </w:rPr>
              <w:t>后置条件</w:t>
            </w:r>
          </w:p>
        </w:tc>
        <w:tc>
          <w:tcPr>
            <w:tcW w:w="7620" w:type="dxa"/>
          </w:tcPr>
          <w:p w14:paraId="383B8226" w14:textId="77777777" w:rsidR="00EA51C0" w:rsidRPr="002224AD" w:rsidRDefault="00EA51C0" w:rsidP="00934EF6">
            <w:pPr>
              <w:rPr>
                <w:kern w:val="21"/>
                <w:position w:val="12"/>
                <w:sz w:val="18"/>
                <w:szCs w:val="20"/>
              </w:rPr>
            </w:pPr>
            <w:r>
              <w:rPr>
                <w:rFonts w:hint="eastAsia"/>
                <w:kern w:val="21"/>
                <w:position w:val="12"/>
                <w:sz w:val="18"/>
                <w:szCs w:val="20"/>
              </w:rPr>
              <w:t>进入本</w:t>
            </w:r>
            <w:r w:rsidRPr="00220930">
              <w:rPr>
                <w:rFonts w:hint="eastAsia"/>
                <w:kern w:val="21"/>
                <w:position w:val="12"/>
                <w:sz w:val="18"/>
                <w:szCs w:val="20"/>
              </w:rPr>
              <w:t>界面</w:t>
            </w:r>
            <w:r>
              <w:rPr>
                <w:rFonts w:hint="eastAsia"/>
                <w:kern w:val="21"/>
                <w:position w:val="12"/>
                <w:sz w:val="18"/>
                <w:szCs w:val="20"/>
              </w:rPr>
              <w:t>后</w:t>
            </w:r>
            <w:r w:rsidRPr="00220930">
              <w:rPr>
                <w:rFonts w:hint="eastAsia"/>
                <w:kern w:val="21"/>
                <w:position w:val="12"/>
                <w:sz w:val="18"/>
                <w:szCs w:val="20"/>
              </w:rPr>
              <w:t>，如果出现错误提示则在</w:t>
            </w:r>
            <w:r>
              <w:rPr>
                <w:rFonts w:hint="eastAsia"/>
                <w:kern w:val="21"/>
                <w:position w:val="12"/>
                <w:sz w:val="18"/>
                <w:szCs w:val="20"/>
              </w:rPr>
              <w:t>停留在</w:t>
            </w:r>
            <w:r w:rsidRPr="00220930">
              <w:rPr>
                <w:rFonts w:hint="eastAsia"/>
                <w:kern w:val="21"/>
                <w:position w:val="12"/>
                <w:sz w:val="18"/>
                <w:szCs w:val="20"/>
              </w:rPr>
              <w:t>当前页面</w:t>
            </w:r>
            <w:r>
              <w:rPr>
                <w:rFonts w:hint="eastAsia"/>
                <w:kern w:val="21"/>
                <w:position w:val="12"/>
                <w:sz w:val="18"/>
                <w:szCs w:val="20"/>
              </w:rPr>
              <w:t>；如果没有查询到相关内容，则在查询页面显示“暂无查询结果”等提示。</w:t>
            </w:r>
          </w:p>
        </w:tc>
      </w:tr>
      <w:tr w:rsidR="00EA51C0" w14:paraId="6DF7AAB7" w14:textId="77777777" w:rsidTr="00934EF6">
        <w:tc>
          <w:tcPr>
            <w:tcW w:w="993" w:type="dxa"/>
            <w:shd w:val="clear" w:color="auto" w:fill="D9D9D9"/>
            <w:vAlign w:val="center"/>
          </w:tcPr>
          <w:p w14:paraId="43291448" w14:textId="77777777" w:rsidR="00EA51C0" w:rsidRDefault="00EA51C0" w:rsidP="00934EF6">
            <w:pPr>
              <w:rPr>
                <w:rFonts w:ascii="宋体" w:hAnsi="宋体"/>
                <w:b/>
                <w:sz w:val="18"/>
              </w:rPr>
            </w:pPr>
            <w:r>
              <w:rPr>
                <w:rFonts w:ascii="宋体" w:hAnsi="宋体" w:hint="eastAsia"/>
                <w:b/>
                <w:sz w:val="18"/>
              </w:rPr>
              <w:t>非功能性需求</w:t>
            </w:r>
          </w:p>
        </w:tc>
        <w:tc>
          <w:tcPr>
            <w:tcW w:w="7620" w:type="dxa"/>
          </w:tcPr>
          <w:p w14:paraId="19FBDA70" w14:textId="77777777" w:rsidR="00EA51C0" w:rsidRPr="002224AD" w:rsidRDefault="00EA51C0" w:rsidP="00934EF6">
            <w:pPr>
              <w:rPr>
                <w:kern w:val="21"/>
                <w:position w:val="12"/>
                <w:sz w:val="18"/>
                <w:szCs w:val="20"/>
              </w:rPr>
            </w:pPr>
          </w:p>
        </w:tc>
      </w:tr>
      <w:tr w:rsidR="00EA51C0" w14:paraId="60ED20E0" w14:textId="77777777" w:rsidTr="00934EF6">
        <w:tc>
          <w:tcPr>
            <w:tcW w:w="993" w:type="dxa"/>
            <w:shd w:val="clear" w:color="auto" w:fill="D9D9D9"/>
            <w:vAlign w:val="center"/>
          </w:tcPr>
          <w:p w14:paraId="515D18E1" w14:textId="77777777" w:rsidR="00EA51C0" w:rsidRDefault="00EA51C0" w:rsidP="00934EF6">
            <w:pPr>
              <w:rPr>
                <w:rFonts w:ascii="宋体" w:hAnsi="宋体"/>
                <w:b/>
                <w:sz w:val="18"/>
              </w:rPr>
            </w:pPr>
            <w:r>
              <w:rPr>
                <w:rFonts w:ascii="宋体" w:hAnsi="宋体" w:hint="eastAsia"/>
                <w:b/>
                <w:sz w:val="18"/>
              </w:rPr>
              <w:t>抽取出的功能名称列表</w:t>
            </w:r>
          </w:p>
        </w:tc>
        <w:tc>
          <w:tcPr>
            <w:tcW w:w="7620" w:type="dxa"/>
          </w:tcPr>
          <w:p w14:paraId="7B9046E0" w14:textId="77777777" w:rsidR="00EA51C0" w:rsidRDefault="00EA51C0" w:rsidP="00142C1E">
            <w:pPr>
              <w:numPr>
                <w:ilvl w:val="0"/>
                <w:numId w:val="53"/>
              </w:numPr>
              <w:rPr>
                <w:kern w:val="21"/>
                <w:position w:val="12"/>
                <w:sz w:val="18"/>
                <w:szCs w:val="20"/>
              </w:rPr>
            </w:pPr>
            <w:r>
              <w:rPr>
                <w:rFonts w:hint="eastAsia"/>
                <w:kern w:val="21"/>
                <w:position w:val="12"/>
                <w:sz w:val="18"/>
                <w:szCs w:val="20"/>
              </w:rPr>
              <w:t>查询企业</w:t>
            </w:r>
            <w:r w:rsidR="00142C1E" w:rsidRPr="006731CB">
              <w:rPr>
                <w:rFonts w:hint="eastAsia"/>
                <w:kern w:val="21"/>
                <w:position w:val="12"/>
                <w:sz w:val="18"/>
                <w:szCs w:val="20"/>
              </w:rPr>
              <w:t>总体能效水平评价</w:t>
            </w:r>
          </w:p>
          <w:p w14:paraId="68FC0917" w14:textId="77777777" w:rsidR="00EA51C0" w:rsidRDefault="00EA51C0" w:rsidP="00142C1E">
            <w:pPr>
              <w:numPr>
                <w:ilvl w:val="0"/>
                <w:numId w:val="53"/>
              </w:numPr>
              <w:rPr>
                <w:kern w:val="21"/>
                <w:position w:val="12"/>
                <w:sz w:val="18"/>
                <w:szCs w:val="20"/>
              </w:rPr>
            </w:pPr>
            <w:r>
              <w:rPr>
                <w:rFonts w:hint="eastAsia"/>
                <w:kern w:val="21"/>
                <w:position w:val="12"/>
                <w:sz w:val="18"/>
                <w:szCs w:val="20"/>
              </w:rPr>
              <w:t>查询企业</w:t>
            </w:r>
            <w:r w:rsidR="00142C1E" w:rsidRPr="006731CB">
              <w:rPr>
                <w:rFonts w:hint="eastAsia"/>
                <w:kern w:val="21"/>
                <w:position w:val="12"/>
                <w:sz w:val="18"/>
                <w:szCs w:val="20"/>
              </w:rPr>
              <w:t>用能系统能效评价</w:t>
            </w:r>
          </w:p>
          <w:p w14:paraId="27F5B22A" w14:textId="77777777" w:rsidR="00EA51C0" w:rsidRDefault="00EA51C0" w:rsidP="00142C1E">
            <w:pPr>
              <w:numPr>
                <w:ilvl w:val="0"/>
                <w:numId w:val="53"/>
              </w:numPr>
              <w:rPr>
                <w:kern w:val="21"/>
                <w:position w:val="12"/>
                <w:sz w:val="18"/>
                <w:szCs w:val="20"/>
              </w:rPr>
            </w:pPr>
            <w:r>
              <w:rPr>
                <w:rFonts w:hint="eastAsia"/>
                <w:kern w:val="21"/>
                <w:position w:val="12"/>
                <w:sz w:val="18"/>
                <w:szCs w:val="20"/>
              </w:rPr>
              <w:t>查询企业</w:t>
            </w:r>
            <w:r w:rsidR="00142C1E" w:rsidRPr="006731CB">
              <w:rPr>
                <w:rFonts w:hint="eastAsia"/>
                <w:kern w:val="21"/>
                <w:position w:val="12"/>
                <w:sz w:val="18"/>
                <w:szCs w:val="20"/>
              </w:rPr>
              <w:t>线损水平评价</w:t>
            </w:r>
          </w:p>
          <w:p w14:paraId="17C0C3EF" w14:textId="77777777" w:rsidR="00EA51C0" w:rsidRDefault="00EA51C0" w:rsidP="00142C1E">
            <w:pPr>
              <w:numPr>
                <w:ilvl w:val="0"/>
                <w:numId w:val="53"/>
              </w:numPr>
              <w:rPr>
                <w:kern w:val="21"/>
                <w:position w:val="12"/>
                <w:sz w:val="18"/>
                <w:szCs w:val="20"/>
              </w:rPr>
            </w:pPr>
            <w:r>
              <w:rPr>
                <w:rFonts w:hint="eastAsia"/>
                <w:kern w:val="21"/>
                <w:position w:val="12"/>
                <w:sz w:val="18"/>
                <w:szCs w:val="20"/>
              </w:rPr>
              <w:t>查询企业</w:t>
            </w:r>
            <w:r w:rsidR="00142C1E" w:rsidRPr="006731CB">
              <w:rPr>
                <w:rFonts w:hint="eastAsia"/>
                <w:kern w:val="21"/>
                <w:position w:val="12"/>
                <w:sz w:val="18"/>
                <w:szCs w:val="20"/>
              </w:rPr>
              <w:t>用能习惯评价</w:t>
            </w:r>
          </w:p>
          <w:p w14:paraId="59297706" w14:textId="77777777" w:rsidR="00EA51C0" w:rsidRDefault="00EA51C0" w:rsidP="00142C1E">
            <w:pPr>
              <w:numPr>
                <w:ilvl w:val="0"/>
                <w:numId w:val="53"/>
              </w:numPr>
              <w:rPr>
                <w:kern w:val="21"/>
                <w:position w:val="12"/>
                <w:sz w:val="18"/>
                <w:szCs w:val="20"/>
              </w:rPr>
            </w:pPr>
            <w:r>
              <w:rPr>
                <w:rFonts w:hint="eastAsia"/>
                <w:kern w:val="21"/>
                <w:position w:val="12"/>
                <w:sz w:val="18"/>
                <w:szCs w:val="20"/>
              </w:rPr>
              <w:t>查询企业</w:t>
            </w:r>
            <w:r w:rsidR="00142C1E" w:rsidRPr="006731CB">
              <w:rPr>
                <w:rFonts w:hint="eastAsia"/>
                <w:kern w:val="21"/>
                <w:position w:val="12"/>
                <w:sz w:val="18"/>
                <w:szCs w:val="20"/>
              </w:rPr>
              <w:t>设备能效评价</w:t>
            </w:r>
          </w:p>
          <w:p w14:paraId="26C7FACC" w14:textId="77777777" w:rsidR="00142C1E" w:rsidRPr="002224AD" w:rsidRDefault="00142C1E" w:rsidP="00142C1E">
            <w:pPr>
              <w:numPr>
                <w:ilvl w:val="0"/>
                <w:numId w:val="53"/>
              </w:numPr>
              <w:rPr>
                <w:kern w:val="21"/>
                <w:position w:val="12"/>
                <w:sz w:val="18"/>
                <w:szCs w:val="20"/>
              </w:rPr>
            </w:pPr>
            <w:r>
              <w:rPr>
                <w:rFonts w:hint="eastAsia"/>
                <w:kern w:val="21"/>
                <w:position w:val="12"/>
                <w:sz w:val="18"/>
                <w:szCs w:val="20"/>
              </w:rPr>
              <w:t>查询</w:t>
            </w:r>
            <w:r w:rsidRPr="006731CB">
              <w:rPr>
                <w:rFonts w:hint="eastAsia"/>
                <w:kern w:val="21"/>
                <w:position w:val="12"/>
                <w:sz w:val="18"/>
                <w:szCs w:val="20"/>
              </w:rPr>
              <w:t>能效提升建议</w:t>
            </w:r>
          </w:p>
        </w:tc>
      </w:tr>
    </w:tbl>
    <w:p w14:paraId="04131722" w14:textId="77777777" w:rsidR="00E95542" w:rsidRPr="00E95542" w:rsidRDefault="00E95542" w:rsidP="00E95542">
      <w:pPr>
        <w:pStyle w:val="aff4"/>
        <w:spacing w:line="240" w:lineRule="auto"/>
        <w:ind w:firstLine="0"/>
        <w:rPr>
          <w:rFonts w:ascii="Times New Roman"/>
          <w:color w:val="4F81BD"/>
          <w:sz w:val="21"/>
        </w:rPr>
      </w:pPr>
    </w:p>
    <w:p w14:paraId="6B6B1A16" w14:textId="77777777" w:rsidR="0008613A" w:rsidRPr="00A26FB4" w:rsidRDefault="0008613A" w:rsidP="00002971">
      <w:pPr>
        <w:pStyle w:val="1"/>
        <w:numPr>
          <w:ilvl w:val="0"/>
          <w:numId w:val="26"/>
        </w:numPr>
        <w:tabs>
          <w:tab w:val="num" w:pos="432"/>
        </w:tabs>
        <w:rPr>
          <w:bCs w:val="0"/>
        </w:rPr>
      </w:pPr>
      <w:r>
        <w:rPr>
          <w:rFonts w:hint="eastAsia"/>
          <w:bCs w:val="0"/>
        </w:rPr>
        <w:t>非功能</w:t>
      </w:r>
      <w:r w:rsidRPr="00A26FB4">
        <w:rPr>
          <w:rFonts w:hint="eastAsia"/>
          <w:bCs w:val="0"/>
        </w:rPr>
        <w:t>规格</w:t>
      </w:r>
      <w:bookmarkEnd w:id="128"/>
      <w:bookmarkEnd w:id="129"/>
      <w:bookmarkEnd w:id="130"/>
      <w:bookmarkEnd w:id="131"/>
      <w:bookmarkEnd w:id="132"/>
      <w:bookmarkEnd w:id="133"/>
    </w:p>
    <w:p w14:paraId="06D4BAAD" w14:textId="77777777" w:rsidR="0008613A" w:rsidRDefault="0008613A" w:rsidP="0008613A">
      <w:pPr>
        <w:pStyle w:val="aff4"/>
        <w:spacing w:line="240" w:lineRule="auto"/>
        <w:ind w:left="720" w:firstLine="0"/>
        <w:rPr>
          <w:i/>
          <w:color w:val="4F81BD"/>
          <w:sz w:val="21"/>
        </w:rPr>
      </w:pPr>
      <w:r>
        <w:rPr>
          <w:rFonts w:ascii="Times New Roman" w:hint="eastAsia"/>
          <w:i/>
          <w:color w:val="4F81BD"/>
          <w:sz w:val="21"/>
        </w:rPr>
        <w:t>【编写说明】</w:t>
      </w:r>
    </w:p>
    <w:p w14:paraId="2A0A3BEA" w14:textId="77777777" w:rsidR="0008613A" w:rsidRDefault="0008613A" w:rsidP="0008613A">
      <w:pPr>
        <w:pStyle w:val="aff4"/>
        <w:spacing w:line="240" w:lineRule="auto"/>
        <w:ind w:left="720" w:firstLine="0"/>
        <w:rPr>
          <w:i/>
          <w:color w:val="4F81BD"/>
          <w:sz w:val="21"/>
        </w:rPr>
      </w:pPr>
      <w:r>
        <w:rPr>
          <w:rFonts w:hint="eastAsia"/>
          <w:i/>
          <w:color w:val="4F81BD"/>
          <w:sz w:val="21"/>
        </w:rPr>
        <w:t>分析非功能需求，将其落实为具体的系统非功能规格。该章节包括但不限于以下非功能规格。</w:t>
      </w:r>
    </w:p>
    <w:p w14:paraId="65A95B45" w14:textId="77777777" w:rsidR="0008613A" w:rsidRPr="00A26FB4" w:rsidRDefault="0008613A" w:rsidP="00002971">
      <w:pPr>
        <w:pStyle w:val="2"/>
        <w:numPr>
          <w:ilvl w:val="1"/>
          <w:numId w:val="26"/>
        </w:numPr>
        <w:spacing w:line="415" w:lineRule="auto"/>
        <w:rPr>
          <w:bCs w:val="0"/>
          <w:sz w:val="24"/>
          <w:szCs w:val="24"/>
        </w:rPr>
      </w:pPr>
      <w:bookmarkStart w:id="134" w:name="_Toc299637945"/>
      <w:bookmarkStart w:id="135" w:name="_Toc357762117"/>
      <w:bookmarkStart w:id="136" w:name="_Toc358121964"/>
      <w:bookmarkStart w:id="137" w:name="_Toc358131226"/>
      <w:bookmarkStart w:id="138" w:name="_Toc358152140"/>
      <w:bookmarkStart w:id="139" w:name="_Toc358153832"/>
      <w:bookmarkStart w:id="140" w:name="_Toc372714351"/>
      <w:r w:rsidRPr="00A26FB4">
        <w:rPr>
          <w:rFonts w:hint="eastAsia"/>
          <w:bCs w:val="0"/>
          <w:sz w:val="24"/>
          <w:szCs w:val="24"/>
        </w:rPr>
        <w:t>性能</w:t>
      </w:r>
      <w:bookmarkEnd w:id="134"/>
      <w:bookmarkEnd w:id="135"/>
      <w:bookmarkEnd w:id="136"/>
      <w:bookmarkEnd w:id="137"/>
      <w:bookmarkEnd w:id="138"/>
      <w:bookmarkEnd w:id="139"/>
      <w:bookmarkEnd w:id="140"/>
    </w:p>
    <w:p w14:paraId="2D1F490C" w14:textId="77777777" w:rsidR="0008613A" w:rsidRDefault="0008613A" w:rsidP="0008613A">
      <w:pPr>
        <w:pStyle w:val="aff4"/>
        <w:spacing w:line="240" w:lineRule="auto"/>
        <w:ind w:left="720" w:firstLine="0"/>
        <w:rPr>
          <w:i/>
          <w:color w:val="4F81BD"/>
          <w:sz w:val="21"/>
        </w:rPr>
      </w:pPr>
      <w:r>
        <w:rPr>
          <w:rFonts w:ascii="Times New Roman" w:hint="eastAsia"/>
          <w:i/>
          <w:color w:val="4F81BD"/>
          <w:sz w:val="21"/>
        </w:rPr>
        <w:t>【编写说明】</w:t>
      </w:r>
    </w:p>
    <w:p w14:paraId="2442292D" w14:textId="77777777" w:rsidR="0008613A" w:rsidRDefault="0008613A" w:rsidP="0008613A">
      <w:pPr>
        <w:pStyle w:val="aff4"/>
        <w:spacing w:line="240" w:lineRule="auto"/>
        <w:ind w:left="720" w:firstLine="0"/>
        <w:rPr>
          <w:i/>
          <w:color w:val="4F81BD"/>
          <w:sz w:val="21"/>
        </w:rPr>
      </w:pPr>
      <w:r>
        <w:rPr>
          <w:rFonts w:hint="eastAsia"/>
          <w:i/>
          <w:color w:val="4F81BD"/>
          <w:sz w:val="21"/>
        </w:rPr>
        <w:t>描述系统在性能方面的规格。从系统容量、系统整体响应时间、事务失败率、数据库性能及应用服务器性能等多个方面描述。</w:t>
      </w:r>
    </w:p>
    <w:p w14:paraId="193278B2" w14:textId="77777777" w:rsidR="0008613A" w:rsidRDefault="0008613A" w:rsidP="00002971">
      <w:pPr>
        <w:pStyle w:val="3"/>
        <w:numPr>
          <w:ilvl w:val="2"/>
          <w:numId w:val="26"/>
        </w:numPr>
        <w:spacing w:line="415" w:lineRule="auto"/>
        <w:rPr>
          <w:bCs w:val="0"/>
        </w:rPr>
      </w:pPr>
      <w:bookmarkStart w:id="141" w:name="_Toc357762118"/>
      <w:bookmarkStart w:id="142" w:name="_Toc358121965"/>
      <w:bookmarkStart w:id="143" w:name="_Toc358133334"/>
      <w:bookmarkStart w:id="144" w:name="_Toc358152141"/>
      <w:bookmarkStart w:id="145" w:name="_Toc358152543"/>
      <w:bookmarkStart w:id="146" w:name="_Toc372714352"/>
      <w:bookmarkStart w:id="147" w:name="_Toc299637946"/>
      <w:bookmarkStart w:id="148" w:name="_Toc308026671"/>
      <w:bookmarkStart w:id="149" w:name="_Toc310597596"/>
      <w:bookmarkStart w:id="150" w:name="_Toc357762120"/>
      <w:bookmarkStart w:id="151" w:name="_Toc358121967"/>
      <w:bookmarkStart w:id="152" w:name="_Toc358152143"/>
      <w:bookmarkEnd w:id="141"/>
      <w:bookmarkEnd w:id="142"/>
      <w:bookmarkEnd w:id="143"/>
      <w:bookmarkEnd w:id="144"/>
      <w:bookmarkEnd w:id="145"/>
      <w:r>
        <w:rPr>
          <w:rFonts w:hint="eastAsia"/>
          <w:bCs w:val="0"/>
        </w:rPr>
        <w:t>系统容量</w:t>
      </w:r>
      <w:bookmarkEnd w:id="146"/>
    </w:p>
    <w:p w14:paraId="404CF3DF" w14:textId="77777777" w:rsidR="0008613A" w:rsidRDefault="0008613A" w:rsidP="0008613A">
      <w:pPr>
        <w:jc w:val="center"/>
      </w:pPr>
      <w:bookmarkStart w:id="153" w:name="_Toc372714539"/>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11</w:t>
      </w:r>
      <w:r w:rsidR="00905B3C">
        <w:fldChar w:fldCharType="end"/>
      </w:r>
      <w:r>
        <w:rPr>
          <w:rFonts w:hint="eastAsia"/>
        </w:rPr>
        <w:t xml:space="preserve"> </w:t>
      </w:r>
      <w:r>
        <w:rPr>
          <w:rFonts w:hint="eastAsia"/>
        </w:rPr>
        <w:t>系统容量</w:t>
      </w:r>
      <w:bookmarkEnd w:id="153"/>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0"/>
        <w:gridCol w:w="2868"/>
        <w:gridCol w:w="1132"/>
        <w:gridCol w:w="1990"/>
      </w:tblGrid>
      <w:tr w:rsidR="0008613A" w14:paraId="188E188A" w14:textId="77777777" w:rsidTr="000F2143">
        <w:trPr>
          <w:trHeight w:val="242"/>
        </w:trPr>
        <w:tc>
          <w:tcPr>
            <w:tcW w:w="2940" w:type="dxa"/>
            <w:shd w:val="clear" w:color="auto" w:fill="C0C0C0"/>
          </w:tcPr>
          <w:p w14:paraId="6334761F" w14:textId="77777777" w:rsidR="0008613A" w:rsidRDefault="0008613A" w:rsidP="009C2738">
            <w:pPr>
              <w:rPr>
                <w:rFonts w:ascii="宋体" w:hAnsi="宋体"/>
                <w:sz w:val="18"/>
              </w:rPr>
            </w:pPr>
            <w:r>
              <w:rPr>
                <w:rFonts w:ascii="宋体" w:hAnsi="宋体" w:hint="eastAsia"/>
                <w:sz w:val="18"/>
              </w:rPr>
              <w:t>规格编号</w:t>
            </w:r>
          </w:p>
        </w:tc>
        <w:tc>
          <w:tcPr>
            <w:tcW w:w="2868" w:type="dxa"/>
            <w:shd w:val="clear" w:color="auto" w:fill="auto"/>
          </w:tcPr>
          <w:p w14:paraId="6EA4615E" w14:textId="77777777" w:rsidR="0008613A" w:rsidRDefault="00BE35BF" w:rsidP="009C2738">
            <w:pPr>
              <w:rPr>
                <w:rFonts w:ascii="宋体" w:hAnsi="宋体"/>
                <w:sz w:val="18"/>
              </w:rPr>
            </w:pPr>
            <w:r>
              <w:rPr>
                <w:rFonts w:ascii="宋体" w:hAnsi="宋体" w:hint="eastAsia"/>
                <w:sz w:val="18"/>
              </w:rPr>
              <w:t>NLGL</w:t>
            </w:r>
            <w:r w:rsidR="0008613A" w:rsidRPr="00BE35BF">
              <w:rPr>
                <w:rFonts w:ascii="宋体" w:hAnsi="宋体"/>
                <w:sz w:val="18"/>
              </w:rPr>
              <w:t>_</w:t>
            </w:r>
            <w:r w:rsidR="0008613A" w:rsidRPr="00BE35BF">
              <w:rPr>
                <w:rFonts w:ascii="宋体" w:hAnsi="宋体" w:hint="eastAsia"/>
                <w:sz w:val="18"/>
              </w:rPr>
              <w:t>N</w:t>
            </w:r>
            <w:r w:rsidR="0008613A" w:rsidRPr="00BE35BF">
              <w:rPr>
                <w:rFonts w:ascii="宋体" w:hAnsi="宋体"/>
                <w:sz w:val="18"/>
              </w:rPr>
              <w:t>F</w:t>
            </w:r>
            <w:r w:rsidR="0008613A" w:rsidRPr="00BE35BF">
              <w:rPr>
                <w:rFonts w:ascii="宋体" w:hAnsi="宋体" w:hint="eastAsia"/>
                <w:sz w:val="18"/>
              </w:rPr>
              <w:t>P</w:t>
            </w:r>
            <w:r w:rsidR="0008613A" w:rsidRPr="00BE35BF">
              <w:rPr>
                <w:rFonts w:ascii="宋体" w:hAnsi="宋体"/>
                <w:sz w:val="18"/>
              </w:rPr>
              <w:t>-00</w:t>
            </w:r>
            <w:r w:rsidR="0008613A" w:rsidRPr="00BE35BF">
              <w:rPr>
                <w:rFonts w:ascii="宋体" w:hAnsi="宋体" w:hint="eastAsia"/>
                <w:sz w:val="18"/>
              </w:rPr>
              <w:t>1</w:t>
            </w:r>
          </w:p>
        </w:tc>
        <w:tc>
          <w:tcPr>
            <w:tcW w:w="1132" w:type="dxa"/>
            <w:shd w:val="clear" w:color="auto" w:fill="C0C0C0"/>
          </w:tcPr>
          <w:p w14:paraId="333858BF" w14:textId="77777777" w:rsidR="0008613A" w:rsidRPr="00BE35BF" w:rsidRDefault="0008613A" w:rsidP="009C2738">
            <w:pPr>
              <w:rPr>
                <w:rFonts w:ascii="宋体" w:hAnsi="宋体"/>
                <w:sz w:val="18"/>
              </w:rPr>
            </w:pPr>
            <w:r>
              <w:rPr>
                <w:rFonts w:ascii="宋体" w:hAnsi="宋体" w:hint="eastAsia"/>
                <w:sz w:val="18"/>
              </w:rPr>
              <w:t>规格类型</w:t>
            </w:r>
          </w:p>
        </w:tc>
        <w:tc>
          <w:tcPr>
            <w:tcW w:w="1990" w:type="dxa"/>
          </w:tcPr>
          <w:p w14:paraId="13B16C22" w14:textId="77777777" w:rsidR="0008613A" w:rsidRPr="00BE35BF" w:rsidRDefault="0008613A" w:rsidP="009C2738">
            <w:pPr>
              <w:rPr>
                <w:rFonts w:ascii="宋体" w:hAnsi="宋体"/>
                <w:sz w:val="18"/>
              </w:rPr>
            </w:pPr>
            <w:r w:rsidRPr="00BE35BF">
              <w:rPr>
                <w:rFonts w:ascii="宋体" w:hAnsi="宋体" w:hint="eastAsia"/>
                <w:sz w:val="18"/>
              </w:rPr>
              <w:t>性能</w:t>
            </w:r>
          </w:p>
        </w:tc>
      </w:tr>
      <w:tr w:rsidR="0008613A" w14:paraId="0A46DFF6" w14:textId="77777777" w:rsidTr="000F2143">
        <w:trPr>
          <w:trHeight w:val="105"/>
        </w:trPr>
        <w:tc>
          <w:tcPr>
            <w:tcW w:w="2940" w:type="dxa"/>
            <w:shd w:val="clear" w:color="auto" w:fill="BFBFBF"/>
          </w:tcPr>
          <w:p w14:paraId="1E5024DA" w14:textId="77777777" w:rsidR="0008613A" w:rsidRDefault="0008613A" w:rsidP="009C2738">
            <w:pPr>
              <w:rPr>
                <w:rFonts w:ascii="宋体" w:hAnsi="宋体"/>
                <w:sz w:val="18"/>
              </w:rPr>
            </w:pPr>
            <w:r>
              <w:rPr>
                <w:rFonts w:ascii="宋体" w:hAnsi="宋体" w:hint="eastAsia"/>
                <w:sz w:val="18"/>
              </w:rPr>
              <w:t>系统注册用户数</w:t>
            </w:r>
          </w:p>
        </w:tc>
        <w:tc>
          <w:tcPr>
            <w:tcW w:w="5990" w:type="dxa"/>
            <w:gridSpan w:val="3"/>
          </w:tcPr>
          <w:p w14:paraId="03A273F3" w14:textId="77777777" w:rsidR="0008613A" w:rsidRPr="00BE35BF" w:rsidRDefault="00BE35BF" w:rsidP="009C2738">
            <w:pPr>
              <w:rPr>
                <w:rFonts w:ascii="宋体" w:hAnsi="宋体"/>
                <w:sz w:val="18"/>
              </w:rPr>
            </w:pPr>
            <w:r w:rsidRPr="00BE35BF">
              <w:rPr>
                <w:rFonts w:ascii="宋体" w:hAnsi="宋体" w:hint="eastAsia"/>
                <w:sz w:val="18"/>
              </w:rPr>
              <w:t>5000</w:t>
            </w:r>
          </w:p>
        </w:tc>
      </w:tr>
      <w:tr w:rsidR="0008613A" w14:paraId="30456E65" w14:textId="77777777" w:rsidTr="000F2143">
        <w:trPr>
          <w:trHeight w:val="105"/>
        </w:trPr>
        <w:tc>
          <w:tcPr>
            <w:tcW w:w="2940" w:type="dxa"/>
            <w:shd w:val="clear" w:color="auto" w:fill="BFBFBF"/>
          </w:tcPr>
          <w:p w14:paraId="5C0A9A10" w14:textId="77777777" w:rsidR="0008613A" w:rsidRDefault="0008613A" w:rsidP="009C2738">
            <w:pPr>
              <w:rPr>
                <w:rFonts w:ascii="宋体" w:hAnsi="宋体"/>
                <w:sz w:val="18"/>
              </w:rPr>
            </w:pPr>
            <w:r>
              <w:rPr>
                <w:rFonts w:ascii="宋体" w:hAnsi="宋体" w:hint="eastAsia"/>
                <w:sz w:val="18"/>
              </w:rPr>
              <w:t>系统最大在线用户数</w:t>
            </w:r>
          </w:p>
        </w:tc>
        <w:tc>
          <w:tcPr>
            <w:tcW w:w="5990" w:type="dxa"/>
            <w:gridSpan w:val="3"/>
          </w:tcPr>
          <w:p w14:paraId="1DC52C69" w14:textId="77777777" w:rsidR="0008613A" w:rsidRPr="00BE35BF" w:rsidRDefault="00BE35BF" w:rsidP="009C2738">
            <w:pPr>
              <w:rPr>
                <w:rFonts w:ascii="宋体" w:hAnsi="宋体"/>
                <w:sz w:val="18"/>
              </w:rPr>
            </w:pPr>
            <w:r w:rsidRPr="00BE35BF">
              <w:rPr>
                <w:rFonts w:ascii="宋体" w:hAnsi="宋体" w:hint="eastAsia"/>
                <w:sz w:val="18"/>
              </w:rPr>
              <w:t>2000</w:t>
            </w:r>
          </w:p>
        </w:tc>
      </w:tr>
      <w:tr w:rsidR="0008613A" w14:paraId="25B1255C" w14:textId="77777777" w:rsidTr="000F2143">
        <w:trPr>
          <w:trHeight w:val="105"/>
        </w:trPr>
        <w:tc>
          <w:tcPr>
            <w:tcW w:w="2940" w:type="dxa"/>
            <w:shd w:val="clear" w:color="auto" w:fill="BFBFBF"/>
          </w:tcPr>
          <w:p w14:paraId="72A8DFA5" w14:textId="77777777" w:rsidR="0008613A" w:rsidRDefault="0008613A" w:rsidP="009C2738">
            <w:pPr>
              <w:rPr>
                <w:rFonts w:ascii="宋体" w:hAnsi="宋体"/>
                <w:sz w:val="18"/>
              </w:rPr>
            </w:pPr>
            <w:r>
              <w:rPr>
                <w:rFonts w:ascii="宋体" w:hAnsi="宋体" w:hint="eastAsia"/>
                <w:sz w:val="18"/>
              </w:rPr>
              <w:t>系统结构化数据量</w:t>
            </w:r>
          </w:p>
        </w:tc>
        <w:tc>
          <w:tcPr>
            <w:tcW w:w="5990" w:type="dxa"/>
            <w:gridSpan w:val="3"/>
          </w:tcPr>
          <w:p w14:paraId="5398BDAB" w14:textId="77777777" w:rsidR="0008613A" w:rsidRDefault="0008613A" w:rsidP="009C2738">
            <w:pPr>
              <w:rPr>
                <w:rFonts w:ascii="宋体" w:hAnsi="宋体"/>
                <w:i/>
                <w:color w:val="4F81BD"/>
                <w:sz w:val="18"/>
              </w:rPr>
            </w:pPr>
            <w:r>
              <w:rPr>
                <w:rFonts w:ascii="宋体" w:hAnsi="宋体" w:hint="eastAsia"/>
                <w:i/>
                <w:color w:val="4F81BD"/>
                <w:sz w:val="18"/>
              </w:rPr>
              <w:t>上线初期500GB，三年后达到3TB</w:t>
            </w:r>
          </w:p>
        </w:tc>
      </w:tr>
      <w:tr w:rsidR="0008613A" w14:paraId="383F20E5" w14:textId="77777777" w:rsidTr="000F2143">
        <w:trPr>
          <w:trHeight w:val="105"/>
        </w:trPr>
        <w:tc>
          <w:tcPr>
            <w:tcW w:w="2940" w:type="dxa"/>
            <w:shd w:val="clear" w:color="auto" w:fill="BFBFBF"/>
          </w:tcPr>
          <w:p w14:paraId="17F304E7" w14:textId="77777777" w:rsidR="0008613A" w:rsidRDefault="0008613A" w:rsidP="009C2738">
            <w:pPr>
              <w:rPr>
                <w:rFonts w:ascii="宋体" w:hAnsi="宋体"/>
                <w:sz w:val="18"/>
              </w:rPr>
            </w:pPr>
            <w:r>
              <w:rPr>
                <w:rFonts w:ascii="宋体" w:hAnsi="宋体" w:hint="eastAsia"/>
                <w:sz w:val="18"/>
              </w:rPr>
              <w:t>系统非结构化数据量</w:t>
            </w:r>
          </w:p>
        </w:tc>
        <w:tc>
          <w:tcPr>
            <w:tcW w:w="5990" w:type="dxa"/>
            <w:gridSpan w:val="3"/>
          </w:tcPr>
          <w:p w14:paraId="610FDA86" w14:textId="77777777" w:rsidR="0008613A" w:rsidRDefault="0008613A" w:rsidP="009C2738">
            <w:pPr>
              <w:rPr>
                <w:rFonts w:ascii="宋体" w:hAnsi="宋体"/>
                <w:i/>
                <w:color w:val="4F81BD"/>
                <w:sz w:val="18"/>
              </w:rPr>
            </w:pPr>
            <w:r>
              <w:rPr>
                <w:rFonts w:ascii="宋体" w:hAnsi="宋体" w:hint="eastAsia"/>
                <w:i/>
                <w:color w:val="4F81BD"/>
                <w:sz w:val="18"/>
              </w:rPr>
              <w:t>上线初期1TB，三年后达到10TB</w:t>
            </w:r>
          </w:p>
        </w:tc>
      </w:tr>
      <w:tr w:rsidR="0008613A" w14:paraId="5AED5736" w14:textId="77777777" w:rsidTr="000F2143">
        <w:trPr>
          <w:trHeight w:val="105"/>
        </w:trPr>
        <w:tc>
          <w:tcPr>
            <w:tcW w:w="2940" w:type="dxa"/>
            <w:shd w:val="clear" w:color="auto" w:fill="BFBFBF"/>
          </w:tcPr>
          <w:p w14:paraId="68DDBF57" w14:textId="77777777" w:rsidR="0008613A" w:rsidRDefault="0008613A" w:rsidP="009C2738">
            <w:pPr>
              <w:rPr>
                <w:rFonts w:ascii="宋体" w:hAnsi="宋体"/>
                <w:sz w:val="18"/>
              </w:rPr>
            </w:pPr>
            <w:r>
              <w:rPr>
                <w:rFonts w:ascii="宋体" w:hAnsi="宋体" w:hint="eastAsia"/>
                <w:sz w:val="18"/>
              </w:rPr>
              <w:t>业务高峰时间段</w:t>
            </w:r>
          </w:p>
        </w:tc>
        <w:tc>
          <w:tcPr>
            <w:tcW w:w="5990" w:type="dxa"/>
            <w:gridSpan w:val="3"/>
          </w:tcPr>
          <w:p w14:paraId="1E0257C1" w14:textId="77777777" w:rsidR="0008613A" w:rsidRDefault="0008613A" w:rsidP="009C2738">
            <w:pPr>
              <w:rPr>
                <w:rFonts w:ascii="宋体" w:hAnsi="宋体"/>
                <w:i/>
                <w:color w:val="4F81BD"/>
                <w:sz w:val="18"/>
              </w:rPr>
            </w:pPr>
            <w:r>
              <w:rPr>
                <w:rFonts w:ascii="宋体" w:hAnsi="宋体" w:hint="eastAsia"/>
                <w:i/>
                <w:color w:val="4F81BD"/>
                <w:sz w:val="18"/>
              </w:rPr>
              <w:t>每年1~3月，每月初及月末各一周，每周一及周五，每天10~11点，15~17点</w:t>
            </w:r>
          </w:p>
        </w:tc>
      </w:tr>
      <w:tr w:rsidR="0008613A" w14:paraId="78F543EE" w14:textId="77777777" w:rsidTr="000F2143">
        <w:trPr>
          <w:trHeight w:val="105"/>
        </w:trPr>
        <w:tc>
          <w:tcPr>
            <w:tcW w:w="2940" w:type="dxa"/>
            <w:shd w:val="clear" w:color="auto" w:fill="BFBFBF"/>
          </w:tcPr>
          <w:p w14:paraId="5E379320" w14:textId="77777777" w:rsidR="0008613A" w:rsidRDefault="0008613A" w:rsidP="009C2738">
            <w:pPr>
              <w:rPr>
                <w:rFonts w:ascii="宋体" w:hAnsi="宋体"/>
                <w:sz w:val="18"/>
              </w:rPr>
            </w:pPr>
            <w:r>
              <w:rPr>
                <w:rFonts w:ascii="宋体" w:hAnsi="宋体" w:hint="eastAsia"/>
                <w:sz w:val="18"/>
              </w:rPr>
              <w:t>业务吞吐量</w:t>
            </w:r>
          </w:p>
        </w:tc>
        <w:tc>
          <w:tcPr>
            <w:tcW w:w="5990" w:type="dxa"/>
            <w:gridSpan w:val="3"/>
          </w:tcPr>
          <w:p w14:paraId="15140AAB" w14:textId="77777777" w:rsidR="0008613A" w:rsidRDefault="0008613A" w:rsidP="009C2738">
            <w:pPr>
              <w:rPr>
                <w:rFonts w:ascii="宋体" w:hAnsi="宋体"/>
                <w:i/>
                <w:color w:val="4F81BD"/>
                <w:sz w:val="18"/>
              </w:rPr>
            </w:pPr>
            <w:r>
              <w:rPr>
                <w:rFonts w:ascii="宋体" w:hAnsi="宋体" w:hint="eastAsia"/>
                <w:i/>
                <w:color w:val="4F81BD"/>
                <w:sz w:val="18"/>
              </w:rPr>
              <w:t>业务正常时约50笔/分钟，业务高峰时最大200笔/分钟</w:t>
            </w:r>
          </w:p>
          <w:p w14:paraId="3CEA0602" w14:textId="77777777" w:rsidR="0008613A" w:rsidRDefault="0008613A" w:rsidP="009C2738">
            <w:pPr>
              <w:rPr>
                <w:rFonts w:ascii="宋体" w:hAnsi="宋体"/>
                <w:i/>
                <w:color w:val="4F81BD"/>
                <w:sz w:val="18"/>
              </w:rPr>
            </w:pPr>
            <w:r>
              <w:rPr>
                <w:rFonts w:ascii="宋体" w:hAnsi="宋体" w:hint="eastAsia"/>
                <w:i/>
                <w:color w:val="4F81BD"/>
                <w:sz w:val="18"/>
              </w:rPr>
              <w:t>（或每小时/每天/每周/每月）</w:t>
            </w:r>
          </w:p>
        </w:tc>
      </w:tr>
      <w:tr w:rsidR="0008613A" w14:paraId="48CCCC08" w14:textId="77777777" w:rsidTr="000F2143">
        <w:trPr>
          <w:trHeight w:val="105"/>
        </w:trPr>
        <w:tc>
          <w:tcPr>
            <w:tcW w:w="2940" w:type="dxa"/>
            <w:shd w:val="clear" w:color="auto" w:fill="BFBFBF"/>
          </w:tcPr>
          <w:p w14:paraId="743BED0E" w14:textId="77777777" w:rsidR="0008613A" w:rsidRDefault="0008613A" w:rsidP="009C2738">
            <w:pPr>
              <w:rPr>
                <w:rFonts w:ascii="宋体" w:hAnsi="宋体"/>
                <w:sz w:val="18"/>
              </w:rPr>
            </w:pPr>
            <w:r>
              <w:rPr>
                <w:rFonts w:ascii="宋体" w:hAnsi="宋体" w:hint="eastAsia"/>
                <w:sz w:val="18"/>
              </w:rPr>
              <w:t>业务吞吐量增长预测</w:t>
            </w:r>
          </w:p>
        </w:tc>
        <w:tc>
          <w:tcPr>
            <w:tcW w:w="5990" w:type="dxa"/>
            <w:gridSpan w:val="3"/>
          </w:tcPr>
          <w:p w14:paraId="3A022BFF" w14:textId="77777777" w:rsidR="0008613A" w:rsidRDefault="0008613A" w:rsidP="009C2738">
            <w:pPr>
              <w:rPr>
                <w:rFonts w:ascii="宋体" w:hAnsi="宋体"/>
                <w:i/>
                <w:color w:val="4F81BD"/>
                <w:sz w:val="18"/>
              </w:rPr>
            </w:pPr>
            <w:r>
              <w:rPr>
                <w:rFonts w:ascii="宋体" w:hAnsi="宋体" w:hint="eastAsia"/>
                <w:i/>
                <w:color w:val="4F81BD"/>
                <w:sz w:val="18"/>
              </w:rPr>
              <w:t>三年后业务正常时约100笔/分钟，业务高峰时最大500笔/分钟</w:t>
            </w:r>
          </w:p>
          <w:p w14:paraId="005E9D7F" w14:textId="77777777" w:rsidR="0008613A" w:rsidRDefault="0008613A" w:rsidP="009C2738">
            <w:pPr>
              <w:rPr>
                <w:rFonts w:ascii="宋体" w:hAnsi="宋体"/>
                <w:i/>
                <w:color w:val="4F81BD"/>
                <w:sz w:val="18"/>
              </w:rPr>
            </w:pPr>
            <w:r>
              <w:rPr>
                <w:rFonts w:ascii="宋体" w:hAnsi="宋体" w:hint="eastAsia"/>
                <w:i/>
                <w:color w:val="4F81BD"/>
                <w:sz w:val="18"/>
              </w:rPr>
              <w:t>（或每小时/每天/每周/每月）</w:t>
            </w:r>
          </w:p>
        </w:tc>
      </w:tr>
      <w:tr w:rsidR="0008613A" w14:paraId="6DD9A5E8" w14:textId="77777777" w:rsidTr="000F2143">
        <w:trPr>
          <w:trHeight w:val="105"/>
        </w:trPr>
        <w:tc>
          <w:tcPr>
            <w:tcW w:w="2940" w:type="dxa"/>
            <w:shd w:val="clear" w:color="auto" w:fill="BFBFBF"/>
          </w:tcPr>
          <w:p w14:paraId="73BC1FE7" w14:textId="77777777" w:rsidR="0008613A" w:rsidRDefault="0008613A" w:rsidP="009C2738">
            <w:pPr>
              <w:rPr>
                <w:rFonts w:ascii="宋体" w:hAnsi="宋体"/>
                <w:sz w:val="18"/>
              </w:rPr>
            </w:pPr>
            <w:r>
              <w:rPr>
                <w:rFonts w:ascii="宋体" w:hAnsi="宋体" w:hint="eastAsia"/>
                <w:sz w:val="18"/>
              </w:rPr>
              <w:t>系统对外网络带宽占用量</w:t>
            </w:r>
          </w:p>
        </w:tc>
        <w:tc>
          <w:tcPr>
            <w:tcW w:w="5990" w:type="dxa"/>
            <w:gridSpan w:val="3"/>
          </w:tcPr>
          <w:p w14:paraId="1320D6B5" w14:textId="77777777" w:rsidR="0008613A" w:rsidRDefault="0008613A" w:rsidP="009C2738">
            <w:pPr>
              <w:rPr>
                <w:rFonts w:ascii="宋体" w:hAnsi="宋体"/>
                <w:i/>
                <w:color w:val="4F81BD"/>
                <w:sz w:val="18"/>
              </w:rPr>
            </w:pPr>
            <w:r>
              <w:rPr>
                <w:rFonts w:ascii="宋体" w:hAnsi="宋体" w:hint="eastAsia"/>
                <w:i/>
                <w:color w:val="4F81BD"/>
                <w:sz w:val="18"/>
              </w:rPr>
              <w:t>业务正常时最大10Mbps，业务高峰时最大40Mbps</w:t>
            </w:r>
          </w:p>
        </w:tc>
      </w:tr>
    </w:tbl>
    <w:p w14:paraId="51BEB269" w14:textId="77777777" w:rsidR="0008613A" w:rsidRPr="00A26FB4" w:rsidRDefault="0008613A" w:rsidP="00002971">
      <w:pPr>
        <w:pStyle w:val="3"/>
        <w:numPr>
          <w:ilvl w:val="2"/>
          <w:numId w:val="26"/>
        </w:numPr>
        <w:spacing w:line="415" w:lineRule="auto"/>
        <w:rPr>
          <w:bCs w:val="0"/>
        </w:rPr>
      </w:pPr>
      <w:bookmarkStart w:id="154" w:name="_Toc372714353"/>
      <w:r>
        <w:rPr>
          <w:rFonts w:hint="eastAsia"/>
          <w:bCs w:val="0"/>
        </w:rPr>
        <w:t>系统</w:t>
      </w:r>
      <w:r w:rsidRPr="00A26FB4">
        <w:rPr>
          <w:rFonts w:hint="eastAsia"/>
          <w:bCs w:val="0"/>
        </w:rPr>
        <w:t>响应时间</w:t>
      </w:r>
      <w:bookmarkEnd w:id="147"/>
      <w:bookmarkEnd w:id="148"/>
      <w:bookmarkEnd w:id="149"/>
      <w:bookmarkEnd w:id="150"/>
      <w:bookmarkEnd w:id="151"/>
      <w:bookmarkEnd w:id="152"/>
      <w:bookmarkEnd w:id="154"/>
    </w:p>
    <w:p w14:paraId="1BCF4D2C" w14:textId="77777777" w:rsidR="0008613A" w:rsidRDefault="0008613A" w:rsidP="0008613A">
      <w:pPr>
        <w:jc w:val="center"/>
      </w:pPr>
      <w:bookmarkStart w:id="155" w:name="_Toc358155102"/>
      <w:bookmarkStart w:id="156" w:name="_Toc372714540"/>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12</w:t>
      </w:r>
      <w:r w:rsidR="00905B3C">
        <w:fldChar w:fldCharType="end"/>
      </w:r>
      <w:r>
        <w:rPr>
          <w:rFonts w:hint="eastAsia"/>
        </w:rPr>
        <w:t xml:space="preserve"> </w:t>
      </w:r>
      <w:r>
        <w:rPr>
          <w:rFonts w:hint="eastAsia"/>
        </w:rPr>
        <w:t>系统响应时间</w:t>
      </w:r>
      <w:bookmarkEnd w:id="155"/>
      <w:bookmarkEnd w:id="156"/>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0"/>
        <w:gridCol w:w="2868"/>
        <w:gridCol w:w="1132"/>
        <w:gridCol w:w="1990"/>
      </w:tblGrid>
      <w:tr w:rsidR="0008613A" w14:paraId="7D13AAB9" w14:textId="77777777" w:rsidTr="000F2143">
        <w:trPr>
          <w:trHeight w:val="242"/>
        </w:trPr>
        <w:tc>
          <w:tcPr>
            <w:tcW w:w="2940" w:type="dxa"/>
            <w:shd w:val="clear" w:color="auto" w:fill="C0C0C0"/>
          </w:tcPr>
          <w:p w14:paraId="7AD06174" w14:textId="77777777" w:rsidR="0008613A" w:rsidRDefault="0008613A" w:rsidP="009C2738">
            <w:pPr>
              <w:rPr>
                <w:rFonts w:ascii="宋体" w:hAnsi="宋体"/>
                <w:sz w:val="18"/>
              </w:rPr>
            </w:pPr>
            <w:r>
              <w:rPr>
                <w:rFonts w:ascii="宋体" w:hAnsi="宋体" w:hint="eastAsia"/>
                <w:sz w:val="18"/>
              </w:rPr>
              <w:t>规格编号</w:t>
            </w:r>
          </w:p>
        </w:tc>
        <w:tc>
          <w:tcPr>
            <w:tcW w:w="2868" w:type="dxa"/>
            <w:shd w:val="clear" w:color="auto" w:fill="auto"/>
          </w:tcPr>
          <w:p w14:paraId="2737A27E" w14:textId="77777777" w:rsidR="0008613A" w:rsidRDefault="0008613A" w:rsidP="009C2738">
            <w:pPr>
              <w:rPr>
                <w:rFonts w:ascii="宋体" w:hAnsi="宋体"/>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2</w:t>
            </w:r>
          </w:p>
        </w:tc>
        <w:tc>
          <w:tcPr>
            <w:tcW w:w="1132" w:type="dxa"/>
            <w:shd w:val="clear" w:color="auto" w:fill="C0C0C0"/>
          </w:tcPr>
          <w:p w14:paraId="1C617F49" w14:textId="77777777" w:rsidR="0008613A" w:rsidRDefault="0008613A" w:rsidP="009C2738">
            <w:pPr>
              <w:rPr>
                <w:rFonts w:ascii="宋体" w:hAnsi="宋体"/>
                <w:i/>
                <w:color w:val="4F81BD"/>
                <w:sz w:val="18"/>
              </w:rPr>
            </w:pPr>
            <w:r>
              <w:rPr>
                <w:rFonts w:ascii="宋体" w:hAnsi="宋体" w:hint="eastAsia"/>
                <w:sz w:val="18"/>
              </w:rPr>
              <w:t>规格类型</w:t>
            </w:r>
          </w:p>
        </w:tc>
        <w:tc>
          <w:tcPr>
            <w:tcW w:w="1990" w:type="dxa"/>
          </w:tcPr>
          <w:p w14:paraId="635CE03F" w14:textId="77777777" w:rsidR="0008613A" w:rsidRDefault="0008613A" w:rsidP="009C2738">
            <w:pPr>
              <w:rPr>
                <w:rFonts w:ascii="宋体" w:hAnsi="宋体"/>
                <w:i/>
                <w:color w:val="4F81BD"/>
                <w:sz w:val="18"/>
              </w:rPr>
            </w:pPr>
            <w:r>
              <w:rPr>
                <w:rFonts w:ascii="宋体" w:hAnsi="宋体" w:hint="eastAsia"/>
                <w:i/>
                <w:color w:val="4F81BD"/>
                <w:sz w:val="18"/>
              </w:rPr>
              <w:t>性能</w:t>
            </w:r>
          </w:p>
        </w:tc>
      </w:tr>
      <w:tr w:rsidR="0008613A" w14:paraId="1444A10D" w14:textId="77777777" w:rsidTr="000F2143">
        <w:trPr>
          <w:trHeight w:val="105"/>
        </w:trPr>
        <w:tc>
          <w:tcPr>
            <w:tcW w:w="2940" w:type="dxa"/>
            <w:shd w:val="clear" w:color="auto" w:fill="BFBFBF"/>
          </w:tcPr>
          <w:p w14:paraId="7689733D" w14:textId="77777777" w:rsidR="0008613A" w:rsidRDefault="0008613A" w:rsidP="009C2738">
            <w:pPr>
              <w:rPr>
                <w:rFonts w:ascii="宋体" w:hAnsi="宋体"/>
                <w:sz w:val="18"/>
              </w:rPr>
            </w:pPr>
            <w:r>
              <w:rPr>
                <w:rFonts w:ascii="宋体" w:hAnsi="宋体" w:hint="eastAsia"/>
                <w:sz w:val="18"/>
              </w:rPr>
              <w:t>首页访问平均响应时间</w:t>
            </w:r>
          </w:p>
        </w:tc>
        <w:tc>
          <w:tcPr>
            <w:tcW w:w="5990" w:type="dxa"/>
            <w:gridSpan w:val="3"/>
          </w:tcPr>
          <w:p w14:paraId="1216EB11" w14:textId="77777777" w:rsidR="0008613A" w:rsidRDefault="0008613A" w:rsidP="009C2738">
            <w:pPr>
              <w:rPr>
                <w:rFonts w:ascii="宋体" w:hAnsi="宋体"/>
                <w:i/>
                <w:color w:val="4F81BD"/>
                <w:sz w:val="18"/>
              </w:rPr>
            </w:pPr>
            <w:r>
              <w:rPr>
                <w:rFonts w:ascii="宋体" w:hAnsi="宋体" w:hint="eastAsia"/>
                <w:i/>
                <w:color w:val="4F81BD"/>
                <w:sz w:val="18"/>
              </w:rPr>
              <w:t>业务正常时&lt;3秒，业务高峰时&lt;5秒</w:t>
            </w:r>
          </w:p>
        </w:tc>
      </w:tr>
      <w:tr w:rsidR="0008613A" w14:paraId="58A5D359" w14:textId="77777777" w:rsidTr="000F2143">
        <w:trPr>
          <w:trHeight w:val="105"/>
        </w:trPr>
        <w:tc>
          <w:tcPr>
            <w:tcW w:w="2940" w:type="dxa"/>
            <w:shd w:val="clear" w:color="auto" w:fill="BFBFBF"/>
          </w:tcPr>
          <w:p w14:paraId="27E33A34" w14:textId="77777777" w:rsidR="0008613A" w:rsidRDefault="0008613A" w:rsidP="009C2738">
            <w:pPr>
              <w:rPr>
                <w:rFonts w:ascii="宋体" w:hAnsi="宋体"/>
                <w:sz w:val="18"/>
              </w:rPr>
            </w:pPr>
            <w:r>
              <w:rPr>
                <w:rFonts w:ascii="宋体" w:hAnsi="宋体" w:hint="eastAsia"/>
                <w:sz w:val="18"/>
              </w:rPr>
              <w:t>用户登录平均响应时间</w:t>
            </w:r>
          </w:p>
        </w:tc>
        <w:tc>
          <w:tcPr>
            <w:tcW w:w="5990" w:type="dxa"/>
            <w:gridSpan w:val="3"/>
          </w:tcPr>
          <w:p w14:paraId="533CA57F" w14:textId="77777777" w:rsidR="0008613A" w:rsidRDefault="0008613A" w:rsidP="009C2738">
            <w:pPr>
              <w:rPr>
                <w:rFonts w:ascii="宋体" w:hAnsi="宋体"/>
                <w:i/>
                <w:color w:val="4F81BD"/>
                <w:sz w:val="18"/>
              </w:rPr>
            </w:pPr>
            <w:r>
              <w:rPr>
                <w:rFonts w:ascii="宋体" w:hAnsi="宋体" w:hint="eastAsia"/>
                <w:i/>
                <w:color w:val="4F81BD"/>
                <w:sz w:val="18"/>
              </w:rPr>
              <w:t>业务正常时&lt;3秒，业务高峰时&lt;5秒</w:t>
            </w:r>
          </w:p>
        </w:tc>
      </w:tr>
      <w:tr w:rsidR="0008613A" w14:paraId="4AC93BA5" w14:textId="77777777" w:rsidTr="000F2143">
        <w:trPr>
          <w:trHeight w:val="105"/>
        </w:trPr>
        <w:tc>
          <w:tcPr>
            <w:tcW w:w="2940" w:type="dxa"/>
            <w:shd w:val="clear" w:color="auto" w:fill="BFBFBF"/>
          </w:tcPr>
          <w:p w14:paraId="6CA9F1D8" w14:textId="77777777" w:rsidR="0008613A" w:rsidRDefault="0008613A" w:rsidP="009C2738">
            <w:pPr>
              <w:rPr>
                <w:rFonts w:ascii="宋体" w:hAnsi="宋体"/>
                <w:sz w:val="18"/>
              </w:rPr>
            </w:pPr>
            <w:r>
              <w:rPr>
                <w:rFonts w:ascii="宋体" w:hAnsi="宋体" w:hint="eastAsia"/>
                <w:sz w:val="18"/>
              </w:rPr>
              <w:t>页面打开及刷新平均响应时间</w:t>
            </w:r>
          </w:p>
        </w:tc>
        <w:tc>
          <w:tcPr>
            <w:tcW w:w="5990" w:type="dxa"/>
            <w:gridSpan w:val="3"/>
          </w:tcPr>
          <w:p w14:paraId="4EAFD69E" w14:textId="77777777" w:rsidR="0008613A" w:rsidRDefault="0008613A" w:rsidP="009C2738">
            <w:pPr>
              <w:rPr>
                <w:rFonts w:ascii="宋体" w:hAnsi="宋体"/>
                <w:i/>
                <w:color w:val="4F81BD"/>
                <w:sz w:val="18"/>
              </w:rPr>
            </w:pPr>
            <w:r>
              <w:rPr>
                <w:rFonts w:ascii="宋体" w:hAnsi="宋体" w:hint="eastAsia"/>
                <w:i/>
                <w:color w:val="4F81BD"/>
                <w:sz w:val="18"/>
              </w:rPr>
              <w:t>业务正常时&lt;3秒，业务高峰时&lt;5秒</w:t>
            </w:r>
          </w:p>
        </w:tc>
      </w:tr>
      <w:tr w:rsidR="0008613A" w14:paraId="515223D6" w14:textId="77777777" w:rsidTr="000F2143">
        <w:trPr>
          <w:trHeight w:val="105"/>
        </w:trPr>
        <w:tc>
          <w:tcPr>
            <w:tcW w:w="2940" w:type="dxa"/>
            <w:shd w:val="clear" w:color="auto" w:fill="BFBFBF"/>
          </w:tcPr>
          <w:p w14:paraId="25021763" w14:textId="77777777" w:rsidR="0008613A" w:rsidRDefault="0008613A" w:rsidP="009C2738">
            <w:pPr>
              <w:rPr>
                <w:rFonts w:ascii="宋体" w:hAnsi="宋体"/>
                <w:sz w:val="18"/>
              </w:rPr>
            </w:pPr>
            <w:r>
              <w:rPr>
                <w:rFonts w:ascii="宋体" w:hAnsi="宋体" w:hint="eastAsia"/>
                <w:sz w:val="18"/>
              </w:rPr>
              <w:t>基本提交操作响应时间</w:t>
            </w:r>
          </w:p>
        </w:tc>
        <w:tc>
          <w:tcPr>
            <w:tcW w:w="5990" w:type="dxa"/>
            <w:gridSpan w:val="3"/>
          </w:tcPr>
          <w:p w14:paraId="5C4800C3" w14:textId="77777777" w:rsidR="0008613A" w:rsidRDefault="0008613A" w:rsidP="009C2738">
            <w:pPr>
              <w:rPr>
                <w:rFonts w:ascii="宋体" w:hAnsi="宋体"/>
                <w:i/>
                <w:color w:val="4F81BD"/>
                <w:sz w:val="18"/>
              </w:rPr>
            </w:pPr>
            <w:r>
              <w:rPr>
                <w:rFonts w:ascii="宋体" w:hAnsi="宋体" w:hint="eastAsia"/>
                <w:i/>
                <w:color w:val="4F81BD"/>
                <w:sz w:val="18"/>
              </w:rPr>
              <w:t>业务正常时&lt;2秒，业务高峰时&lt;3秒</w:t>
            </w:r>
          </w:p>
        </w:tc>
      </w:tr>
      <w:tr w:rsidR="0008613A" w14:paraId="0FCCE1AB" w14:textId="77777777" w:rsidTr="000F2143">
        <w:trPr>
          <w:trHeight w:val="105"/>
        </w:trPr>
        <w:tc>
          <w:tcPr>
            <w:tcW w:w="2940" w:type="dxa"/>
            <w:shd w:val="clear" w:color="auto" w:fill="BFBFBF"/>
          </w:tcPr>
          <w:p w14:paraId="5735B144" w14:textId="77777777" w:rsidR="0008613A" w:rsidRDefault="0008613A" w:rsidP="009C2738">
            <w:pPr>
              <w:rPr>
                <w:rFonts w:ascii="宋体" w:hAnsi="宋体"/>
                <w:sz w:val="18"/>
              </w:rPr>
            </w:pPr>
            <w:r>
              <w:rPr>
                <w:rFonts w:ascii="宋体" w:hAnsi="宋体" w:hint="eastAsia"/>
                <w:sz w:val="18"/>
              </w:rPr>
              <w:t>特殊提交操作响应时间</w:t>
            </w:r>
          </w:p>
        </w:tc>
        <w:tc>
          <w:tcPr>
            <w:tcW w:w="5990" w:type="dxa"/>
            <w:gridSpan w:val="3"/>
          </w:tcPr>
          <w:p w14:paraId="41DE6674" w14:textId="77777777" w:rsidR="0008613A" w:rsidRDefault="0008613A" w:rsidP="00002971">
            <w:pPr>
              <w:numPr>
                <w:ilvl w:val="0"/>
                <w:numId w:val="28"/>
              </w:numPr>
              <w:rPr>
                <w:rFonts w:ascii="宋体" w:hAnsi="宋体"/>
                <w:i/>
                <w:color w:val="4F81BD"/>
                <w:sz w:val="18"/>
              </w:rPr>
            </w:pPr>
            <w:r>
              <w:rPr>
                <w:rFonts w:ascii="宋体" w:hAnsi="宋体" w:hint="eastAsia"/>
                <w:i/>
                <w:color w:val="4F81BD"/>
                <w:sz w:val="18"/>
              </w:rPr>
              <w:t>XXX界面XX操作，&lt;10秒</w:t>
            </w:r>
          </w:p>
          <w:p w14:paraId="0C0D4770" w14:textId="77777777" w:rsidR="0008613A" w:rsidRDefault="0008613A" w:rsidP="00002971">
            <w:pPr>
              <w:numPr>
                <w:ilvl w:val="0"/>
                <w:numId w:val="28"/>
              </w:numPr>
              <w:rPr>
                <w:rFonts w:ascii="宋体" w:hAnsi="宋体"/>
                <w:i/>
                <w:color w:val="4F81BD"/>
                <w:sz w:val="18"/>
              </w:rPr>
            </w:pPr>
            <w:r>
              <w:rPr>
                <w:rFonts w:ascii="宋体" w:hAnsi="宋体" w:hint="eastAsia"/>
                <w:i/>
                <w:color w:val="4F81BD"/>
                <w:sz w:val="18"/>
              </w:rPr>
              <w:t>XXX界面XX操作，&lt;8秒</w:t>
            </w:r>
          </w:p>
          <w:p w14:paraId="747A3840" w14:textId="77777777" w:rsidR="0008613A" w:rsidRDefault="0008613A" w:rsidP="00002971">
            <w:pPr>
              <w:numPr>
                <w:ilvl w:val="0"/>
                <w:numId w:val="28"/>
              </w:numPr>
              <w:rPr>
                <w:rFonts w:ascii="宋体" w:hAnsi="宋体"/>
                <w:i/>
                <w:color w:val="4F81BD"/>
                <w:sz w:val="18"/>
              </w:rPr>
            </w:pPr>
            <w:r>
              <w:rPr>
                <w:rFonts w:ascii="宋体" w:hAnsi="宋体"/>
                <w:i/>
                <w:color w:val="4F81BD"/>
                <w:sz w:val="18"/>
              </w:rPr>
              <w:t>……</w:t>
            </w:r>
          </w:p>
        </w:tc>
      </w:tr>
      <w:tr w:rsidR="0008613A" w14:paraId="1C494D73" w14:textId="77777777" w:rsidTr="000F2143">
        <w:trPr>
          <w:trHeight w:val="105"/>
        </w:trPr>
        <w:tc>
          <w:tcPr>
            <w:tcW w:w="2940" w:type="dxa"/>
            <w:shd w:val="clear" w:color="auto" w:fill="BFBFBF"/>
          </w:tcPr>
          <w:p w14:paraId="41FA1EAF" w14:textId="77777777" w:rsidR="0008613A" w:rsidRDefault="0008613A" w:rsidP="009C2738">
            <w:pPr>
              <w:rPr>
                <w:rFonts w:ascii="宋体" w:hAnsi="宋体"/>
                <w:sz w:val="18"/>
              </w:rPr>
            </w:pPr>
            <w:r>
              <w:rPr>
                <w:rFonts w:ascii="宋体" w:hAnsi="宋体" w:hint="eastAsia"/>
                <w:sz w:val="18"/>
              </w:rPr>
              <w:t>基本查询操作响应时间</w:t>
            </w:r>
          </w:p>
        </w:tc>
        <w:tc>
          <w:tcPr>
            <w:tcW w:w="5990" w:type="dxa"/>
            <w:gridSpan w:val="3"/>
          </w:tcPr>
          <w:p w14:paraId="3377F6F1" w14:textId="77777777" w:rsidR="0008613A" w:rsidRDefault="0008613A" w:rsidP="009C2738">
            <w:pPr>
              <w:rPr>
                <w:rFonts w:ascii="宋体" w:hAnsi="宋体"/>
                <w:i/>
                <w:color w:val="4F81BD"/>
                <w:sz w:val="18"/>
              </w:rPr>
            </w:pPr>
            <w:r>
              <w:rPr>
                <w:rFonts w:ascii="宋体" w:hAnsi="宋体" w:hint="eastAsia"/>
                <w:i/>
                <w:color w:val="4F81BD"/>
                <w:sz w:val="18"/>
              </w:rPr>
              <w:t>&lt;5秒</w:t>
            </w:r>
          </w:p>
        </w:tc>
      </w:tr>
      <w:tr w:rsidR="0008613A" w14:paraId="5B95BE80" w14:textId="77777777" w:rsidTr="000F2143">
        <w:trPr>
          <w:trHeight w:val="105"/>
        </w:trPr>
        <w:tc>
          <w:tcPr>
            <w:tcW w:w="2940" w:type="dxa"/>
            <w:shd w:val="clear" w:color="auto" w:fill="BFBFBF"/>
          </w:tcPr>
          <w:p w14:paraId="432CFCB5" w14:textId="77777777" w:rsidR="0008613A" w:rsidRDefault="0008613A" w:rsidP="009C2738">
            <w:pPr>
              <w:rPr>
                <w:rFonts w:ascii="宋体" w:hAnsi="宋体"/>
                <w:sz w:val="18"/>
              </w:rPr>
            </w:pPr>
            <w:r>
              <w:rPr>
                <w:rFonts w:ascii="宋体" w:hAnsi="宋体" w:hint="eastAsia"/>
                <w:sz w:val="18"/>
              </w:rPr>
              <w:t>复杂查询操作响应时间</w:t>
            </w:r>
          </w:p>
        </w:tc>
        <w:tc>
          <w:tcPr>
            <w:tcW w:w="5990" w:type="dxa"/>
            <w:gridSpan w:val="3"/>
          </w:tcPr>
          <w:p w14:paraId="2FE793FB" w14:textId="77777777" w:rsidR="0008613A" w:rsidRDefault="0008613A" w:rsidP="00002971">
            <w:pPr>
              <w:numPr>
                <w:ilvl w:val="0"/>
                <w:numId w:val="29"/>
              </w:numPr>
              <w:rPr>
                <w:rFonts w:ascii="宋体" w:hAnsi="宋体"/>
                <w:i/>
                <w:color w:val="4F81BD"/>
                <w:sz w:val="18"/>
              </w:rPr>
            </w:pPr>
            <w:r>
              <w:rPr>
                <w:rFonts w:ascii="宋体" w:hAnsi="宋体" w:hint="eastAsia"/>
                <w:i/>
                <w:color w:val="4F81BD"/>
                <w:sz w:val="18"/>
              </w:rPr>
              <w:t>XXX界面XX操作，&lt;10秒</w:t>
            </w:r>
          </w:p>
          <w:p w14:paraId="6224D10F" w14:textId="77777777" w:rsidR="0008613A" w:rsidRDefault="0008613A" w:rsidP="00002971">
            <w:pPr>
              <w:numPr>
                <w:ilvl w:val="0"/>
                <w:numId w:val="29"/>
              </w:numPr>
              <w:rPr>
                <w:rFonts w:ascii="宋体" w:hAnsi="宋体"/>
                <w:i/>
                <w:color w:val="4F81BD"/>
                <w:sz w:val="18"/>
              </w:rPr>
            </w:pPr>
            <w:r>
              <w:rPr>
                <w:rFonts w:ascii="宋体" w:hAnsi="宋体" w:hint="eastAsia"/>
                <w:i/>
                <w:color w:val="4F81BD"/>
                <w:sz w:val="18"/>
              </w:rPr>
              <w:t>XXX界面XX操作，&lt;8秒</w:t>
            </w:r>
          </w:p>
          <w:p w14:paraId="3975143A" w14:textId="77777777" w:rsidR="0008613A" w:rsidRDefault="0008613A" w:rsidP="00002971">
            <w:pPr>
              <w:numPr>
                <w:ilvl w:val="0"/>
                <w:numId w:val="29"/>
              </w:numPr>
              <w:rPr>
                <w:rFonts w:ascii="宋体" w:hAnsi="宋体"/>
                <w:i/>
                <w:color w:val="4F81BD"/>
                <w:sz w:val="18"/>
              </w:rPr>
            </w:pPr>
            <w:r>
              <w:rPr>
                <w:rFonts w:ascii="宋体" w:hAnsi="宋体"/>
                <w:i/>
                <w:color w:val="4F81BD"/>
                <w:sz w:val="18"/>
              </w:rPr>
              <w:t>……</w:t>
            </w:r>
          </w:p>
        </w:tc>
      </w:tr>
      <w:tr w:rsidR="0008613A" w14:paraId="4D82B1BF" w14:textId="77777777" w:rsidTr="000F2143">
        <w:trPr>
          <w:trHeight w:val="105"/>
        </w:trPr>
        <w:tc>
          <w:tcPr>
            <w:tcW w:w="2940" w:type="dxa"/>
            <w:shd w:val="clear" w:color="auto" w:fill="BFBFBF"/>
          </w:tcPr>
          <w:p w14:paraId="1ABA0EA4" w14:textId="77777777" w:rsidR="0008613A" w:rsidRDefault="0008613A" w:rsidP="009C2738">
            <w:pPr>
              <w:rPr>
                <w:rFonts w:ascii="宋体" w:hAnsi="宋体"/>
                <w:sz w:val="18"/>
              </w:rPr>
            </w:pPr>
            <w:r>
              <w:rPr>
                <w:rFonts w:ascii="宋体" w:hAnsi="宋体" w:hint="eastAsia"/>
                <w:sz w:val="18"/>
              </w:rPr>
              <w:t>基本统计报表响应时间</w:t>
            </w:r>
          </w:p>
        </w:tc>
        <w:tc>
          <w:tcPr>
            <w:tcW w:w="5990" w:type="dxa"/>
            <w:gridSpan w:val="3"/>
          </w:tcPr>
          <w:p w14:paraId="6ED070C2" w14:textId="77777777" w:rsidR="0008613A" w:rsidRDefault="0008613A" w:rsidP="009C2738">
            <w:pPr>
              <w:rPr>
                <w:rFonts w:ascii="宋体" w:hAnsi="宋体"/>
                <w:i/>
                <w:color w:val="4F81BD"/>
                <w:sz w:val="18"/>
              </w:rPr>
            </w:pPr>
            <w:r>
              <w:rPr>
                <w:rFonts w:ascii="宋体" w:hAnsi="宋体" w:hint="eastAsia"/>
                <w:i/>
                <w:color w:val="4F81BD"/>
                <w:sz w:val="18"/>
              </w:rPr>
              <w:t>&lt;5秒</w:t>
            </w:r>
          </w:p>
        </w:tc>
      </w:tr>
      <w:tr w:rsidR="0008613A" w14:paraId="42FFBE9B" w14:textId="77777777" w:rsidTr="000F2143">
        <w:trPr>
          <w:trHeight w:val="105"/>
        </w:trPr>
        <w:tc>
          <w:tcPr>
            <w:tcW w:w="2940" w:type="dxa"/>
            <w:shd w:val="clear" w:color="auto" w:fill="BFBFBF"/>
          </w:tcPr>
          <w:p w14:paraId="29E9BC30" w14:textId="77777777" w:rsidR="0008613A" w:rsidRDefault="0008613A" w:rsidP="009C2738">
            <w:pPr>
              <w:rPr>
                <w:rFonts w:ascii="宋体" w:hAnsi="宋体"/>
                <w:sz w:val="18"/>
              </w:rPr>
            </w:pPr>
            <w:r>
              <w:rPr>
                <w:rFonts w:ascii="宋体" w:hAnsi="宋体" w:hint="eastAsia"/>
                <w:sz w:val="18"/>
              </w:rPr>
              <w:t>月度统计报表响应时间</w:t>
            </w:r>
          </w:p>
        </w:tc>
        <w:tc>
          <w:tcPr>
            <w:tcW w:w="5990" w:type="dxa"/>
            <w:gridSpan w:val="3"/>
          </w:tcPr>
          <w:p w14:paraId="06E54213" w14:textId="77777777" w:rsidR="0008613A" w:rsidRDefault="0008613A" w:rsidP="00002971">
            <w:pPr>
              <w:numPr>
                <w:ilvl w:val="0"/>
                <w:numId w:val="30"/>
              </w:numPr>
              <w:rPr>
                <w:rFonts w:ascii="宋体" w:hAnsi="宋体"/>
                <w:i/>
                <w:color w:val="4F81BD"/>
                <w:sz w:val="18"/>
              </w:rPr>
            </w:pPr>
            <w:r>
              <w:rPr>
                <w:rFonts w:ascii="宋体" w:hAnsi="宋体" w:hint="eastAsia"/>
                <w:i/>
                <w:color w:val="4F81BD"/>
                <w:sz w:val="18"/>
              </w:rPr>
              <w:t>XXX报表，&lt;20秒</w:t>
            </w:r>
          </w:p>
          <w:p w14:paraId="24249511" w14:textId="77777777" w:rsidR="0008613A" w:rsidRDefault="0008613A" w:rsidP="00002971">
            <w:pPr>
              <w:numPr>
                <w:ilvl w:val="0"/>
                <w:numId w:val="30"/>
              </w:numPr>
              <w:rPr>
                <w:rFonts w:ascii="宋体" w:hAnsi="宋体"/>
                <w:i/>
                <w:color w:val="4F81BD"/>
                <w:sz w:val="18"/>
              </w:rPr>
            </w:pPr>
            <w:r>
              <w:rPr>
                <w:rFonts w:ascii="宋体" w:hAnsi="宋体" w:hint="eastAsia"/>
                <w:i/>
                <w:color w:val="4F81BD"/>
                <w:sz w:val="18"/>
              </w:rPr>
              <w:t>XXX报表，&lt;10秒</w:t>
            </w:r>
          </w:p>
          <w:p w14:paraId="2A776F90" w14:textId="77777777" w:rsidR="0008613A" w:rsidRDefault="0008613A" w:rsidP="00002971">
            <w:pPr>
              <w:numPr>
                <w:ilvl w:val="0"/>
                <w:numId w:val="30"/>
              </w:numPr>
              <w:rPr>
                <w:rFonts w:ascii="宋体" w:hAnsi="宋体"/>
                <w:i/>
                <w:color w:val="4F81BD"/>
                <w:sz w:val="18"/>
              </w:rPr>
            </w:pPr>
            <w:r>
              <w:rPr>
                <w:rFonts w:ascii="宋体" w:hAnsi="宋体"/>
                <w:i/>
                <w:color w:val="4F81BD"/>
                <w:sz w:val="18"/>
              </w:rPr>
              <w:t>……</w:t>
            </w:r>
          </w:p>
        </w:tc>
      </w:tr>
      <w:tr w:rsidR="0008613A" w14:paraId="47ED4708" w14:textId="77777777" w:rsidTr="000F2143">
        <w:trPr>
          <w:trHeight w:val="105"/>
        </w:trPr>
        <w:tc>
          <w:tcPr>
            <w:tcW w:w="2940" w:type="dxa"/>
            <w:shd w:val="clear" w:color="auto" w:fill="BFBFBF"/>
          </w:tcPr>
          <w:p w14:paraId="68400B3C" w14:textId="77777777" w:rsidR="0008613A" w:rsidRDefault="0008613A" w:rsidP="009C2738">
            <w:pPr>
              <w:rPr>
                <w:rFonts w:ascii="宋体" w:hAnsi="宋体"/>
                <w:sz w:val="18"/>
              </w:rPr>
            </w:pPr>
            <w:r>
              <w:rPr>
                <w:rFonts w:ascii="宋体" w:hAnsi="宋体" w:hint="eastAsia"/>
                <w:sz w:val="18"/>
              </w:rPr>
              <w:t>年度统计报表响应时间</w:t>
            </w:r>
          </w:p>
        </w:tc>
        <w:tc>
          <w:tcPr>
            <w:tcW w:w="5990" w:type="dxa"/>
            <w:gridSpan w:val="3"/>
          </w:tcPr>
          <w:p w14:paraId="7BFBEF36" w14:textId="77777777" w:rsidR="0008613A" w:rsidRDefault="0008613A" w:rsidP="00002971">
            <w:pPr>
              <w:numPr>
                <w:ilvl w:val="0"/>
                <w:numId w:val="31"/>
              </w:numPr>
              <w:rPr>
                <w:rFonts w:ascii="宋体" w:hAnsi="宋体"/>
                <w:i/>
                <w:color w:val="4F81BD"/>
                <w:sz w:val="18"/>
              </w:rPr>
            </w:pPr>
            <w:r>
              <w:rPr>
                <w:rFonts w:ascii="宋体" w:hAnsi="宋体" w:hint="eastAsia"/>
                <w:i/>
                <w:color w:val="4F81BD"/>
                <w:sz w:val="18"/>
              </w:rPr>
              <w:t>XXX报表，&lt;30秒</w:t>
            </w:r>
          </w:p>
          <w:p w14:paraId="0B14D279" w14:textId="77777777" w:rsidR="0008613A" w:rsidRDefault="0008613A" w:rsidP="00002971">
            <w:pPr>
              <w:numPr>
                <w:ilvl w:val="0"/>
                <w:numId w:val="31"/>
              </w:numPr>
              <w:rPr>
                <w:rFonts w:ascii="宋体" w:hAnsi="宋体"/>
                <w:i/>
                <w:color w:val="4F81BD"/>
                <w:sz w:val="18"/>
              </w:rPr>
            </w:pPr>
            <w:r>
              <w:rPr>
                <w:rFonts w:ascii="宋体" w:hAnsi="宋体" w:hint="eastAsia"/>
                <w:i/>
                <w:color w:val="4F81BD"/>
                <w:sz w:val="18"/>
              </w:rPr>
              <w:t>XXX报表，&lt;60秒</w:t>
            </w:r>
          </w:p>
          <w:p w14:paraId="38DB1624" w14:textId="77777777" w:rsidR="0008613A" w:rsidRDefault="0008613A" w:rsidP="00002971">
            <w:pPr>
              <w:numPr>
                <w:ilvl w:val="0"/>
                <w:numId w:val="31"/>
              </w:numPr>
              <w:rPr>
                <w:rFonts w:ascii="宋体" w:hAnsi="宋体"/>
                <w:i/>
                <w:color w:val="4F81BD"/>
                <w:sz w:val="18"/>
              </w:rPr>
            </w:pPr>
            <w:r>
              <w:rPr>
                <w:rFonts w:ascii="宋体" w:hAnsi="宋体"/>
                <w:i/>
                <w:color w:val="4F81BD"/>
                <w:sz w:val="18"/>
              </w:rPr>
              <w:t>……</w:t>
            </w:r>
          </w:p>
        </w:tc>
      </w:tr>
    </w:tbl>
    <w:p w14:paraId="74CAE395" w14:textId="77777777" w:rsidR="0008613A" w:rsidRPr="00A26FB4" w:rsidRDefault="0008613A" w:rsidP="00002971">
      <w:pPr>
        <w:pStyle w:val="3"/>
        <w:numPr>
          <w:ilvl w:val="2"/>
          <w:numId w:val="26"/>
        </w:numPr>
        <w:spacing w:line="415" w:lineRule="auto"/>
        <w:rPr>
          <w:bCs w:val="0"/>
        </w:rPr>
      </w:pPr>
      <w:bookmarkStart w:id="157" w:name="_Toc372714354"/>
      <w:bookmarkStart w:id="158" w:name="_Toc308026672"/>
      <w:bookmarkStart w:id="159" w:name="_Toc299637947"/>
      <w:bookmarkStart w:id="160" w:name="_Toc310597597"/>
      <w:bookmarkStart w:id="161" w:name="_Toc357762121"/>
      <w:bookmarkStart w:id="162" w:name="_Toc358121968"/>
      <w:bookmarkStart w:id="163" w:name="_Toc358152144"/>
      <w:r>
        <w:rPr>
          <w:rFonts w:hint="eastAsia"/>
          <w:bCs w:val="0"/>
        </w:rPr>
        <w:t>事务失败率</w:t>
      </w:r>
      <w:bookmarkEnd w:id="157"/>
    </w:p>
    <w:p w14:paraId="2689B7A0" w14:textId="77777777" w:rsidR="0008613A" w:rsidRDefault="0008613A" w:rsidP="0008613A">
      <w:pPr>
        <w:jc w:val="center"/>
      </w:pPr>
      <w:bookmarkStart w:id="164" w:name="_Toc372714541"/>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13</w:t>
      </w:r>
      <w:r w:rsidR="00905B3C">
        <w:fldChar w:fldCharType="end"/>
      </w:r>
      <w:r>
        <w:rPr>
          <w:rFonts w:hint="eastAsia"/>
        </w:rPr>
        <w:t xml:space="preserve"> </w:t>
      </w:r>
      <w:r>
        <w:rPr>
          <w:rFonts w:hint="eastAsia"/>
        </w:rPr>
        <w:t>事务失败率</w:t>
      </w:r>
      <w:bookmarkEnd w:id="164"/>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940"/>
        <w:gridCol w:w="2868"/>
        <w:gridCol w:w="1132"/>
        <w:gridCol w:w="1990"/>
      </w:tblGrid>
      <w:tr w:rsidR="0008613A" w14:paraId="23F6E24E" w14:textId="77777777" w:rsidTr="000F2143">
        <w:trPr>
          <w:trHeight w:val="242"/>
        </w:trPr>
        <w:tc>
          <w:tcPr>
            <w:tcW w:w="2940" w:type="dxa"/>
            <w:shd w:val="clear" w:color="auto" w:fill="C0C0C0"/>
          </w:tcPr>
          <w:p w14:paraId="0C564F91" w14:textId="77777777" w:rsidR="0008613A" w:rsidRDefault="0008613A" w:rsidP="009C2738">
            <w:pPr>
              <w:rPr>
                <w:rFonts w:ascii="宋体" w:hAnsi="宋体"/>
                <w:sz w:val="18"/>
              </w:rPr>
            </w:pPr>
            <w:r>
              <w:rPr>
                <w:rFonts w:ascii="宋体" w:hAnsi="宋体" w:hint="eastAsia"/>
                <w:sz w:val="18"/>
              </w:rPr>
              <w:t>规格编号</w:t>
            </w:r>
          </w:p>
        </w:tc>
        <w:tc>
          <w:tcPr>
            <w:tcW w:w="2868" w:type="dxa"/>
            <w:shd w:val="clear" w:color="auto" w:fill="auto"/>
          </w:tcPr>
          <w:p w14:paraId="66372A5E" w14:textId="77777777" w:rsidR="0008613A" w:rsidRDefault="0008613A" w:rsidP="009C2738">
            <w:pPr>
              <w:rPr>
                <w:rFonts w:ascii="宋体" w:hAnsi="宋体"/>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3</w:t>
            </w:r>
          </w:p>
        </w:tc>
        <w:tc>
          <w:tcPr>
            <w:tcW w:w="1132" w:type="dxa"/>
            <w:shd w:val="clear" w:color="auto" w:fill="C0C0C0"/>
          </w:tcPr>
          <w:p w14:paraId="6D6136EE" w14:textId="77777777" w:rsidR="0008613A" w:rsidRDefault="0008613A" w:rsidP="009C2738">
            <w:pPr>
              <w:rPr>
                <w:rFonts w:ascii="宋体" w:hAnsi="宋体"/>
                <w:i/>
                <w:color w:val="4F81BD"/>
                <w:sz w:val="18"/>
              </w:rPr>
            </w:pPr>
            <w:r>
              <w:rPr>
                <w:rFonts w:ascii="宋体" w:hAnsi="宋体" w:hint="eastAsia"/>
                <w:sz w:val="18"/>
              </w:rPr>
              <w:t>规格类型</w:t>
            </w:r>
          </w:p>
        </w:tc>
        <w:tc>
          <w:tcPr>
            <w:tcW w:w="1990" w:type="dxa"/>
          </w:tcPr>
          <w:p w14:paraId="4585400C" w14:textId="77777777" w:rsidR="0008613A" w:rsidRDefault="0008613A" w:rsidP="009C2738">
            <w:pPr>
              <w:rPr>
                <w:rFonts w:ascii="宋体" w:hAnsi="宋体"/>
                <w:i/>
                <w:color w:val="4F81BD"/>
                <w:sz w:val="18"/>
              </w:rPr>
            </w:pPr>
            <w:r>
              <w:rPr>
                <w:rFonts w:ascii="宋体" w:hAnsi="宋体" w:hint="eastAsia"/>
                <w:i/>
                <w:color w:val="4F81BD"/>
                <w:sz w:val="18"/>
              </w:rPr>
              <w:t>性能</w:t>
            </w:r>
          </w:p>
        </w:tc>
      </w:tr>
      <w:tr w:rsidR="0008613A" w14:paraId="6260480D" w14:textId="77777777" w:rsidTr="000F2143">
        <w:trPr>
          <w:trHeight w:val="105"/>
        </w:trPr>
        <w:tc>
          <w:tcPr>
            <w:tcW w:w="2940" w:type="dxa"/>
            <w:shd w:val="clear" w:color="auto" w:fill="BFBFBF"/>
          </w:tcPr>
          <w:p w14:paraId="51548AEC" w14:textId="77777777" w:rsidR="0008613A" w:rsidRDefault="0008613A" w:rsidP="009C2738">
            <w:pPr>
              <w:rPr>
                <w:rFonts w:ascii="宋体" w:hAnsi="宋体"/>
                <w:sz w:val="18"/>
              </w:rPr>
            </w:pPr>
            <w:r>
              <w:rPr>
                <w:rFonts w:ascii="宋体" w:hAnsi="宋体" w:hint="eastAsia"/>
                <w:sz w:val="18"/>
              </w:rPr>
              <w:t>事务失败率</w:t>
            </w:r>
          </w:p>
        </w:tc>
        <w:tc>
          <w:tcPr>
            <w:tcW w:w="5990" w:type="dxa"/>
            <w:gridSpan w:val="3"/>
          </w:tcPr>
          <w:p w14:paraId="33626F9A" w14:textId="77777777" w:rsidR="0008613A" w:rsidRDefault="0008613A" w:rsidP="009C2738">
            <w:pPr>
              <w:rPr>
                <w:rFonts w:ascii="宋体" w:hAnsi="宋体"/>
                <w:i/>
                <w:color w:val="4F81BD"/>
                <w:sz w:val="18"/>
              </w:rPr>
            </w:pPr>
            <w:r>
              <w:rPr>
                <w:rFonts w:ascii="宋体" w:hAnsi="宋体" w:hint="eastAsia"/>
                <w:i/>
                <w:color w:val="4F81BD"/>
                <w:sz w:val="18"/>
              </w:rPr>
              <w:t>业务正常时&lt;0.1%，业务高峰时&lt;0.3%</w:t>
            </w:r>
          </w:p>
        </w:tc>
      </w:tr>
    </w:tbl>
    <w:p w14:paraId="22B90426" w14:textId="77777777" w:rsidR="0008613A" w:rsidRPr="00A26FB4" w:rsidRDefault="0008613A" w:rsidP="00002971">
      <w:pPr>
        <w:pStyle w:val="3"/>
        <w:numPr>
          <w:ilvl w:val="2"/>
          <w:numId w:val="26"/>
        </w:numPr>
        <w:tabs>
          <w:tab w:val="clear" w:pos="720"/>
        </w:tabs>
        <w:spacing w:line="415" w:lineRule="auto"/>
        <w:ind w:left="720" w:hanging="720"/>
        <w:rPr>
          <w:bCs w:val="0"/>
        </w:rPr>
      </w:pPr>
      <w:bookmarkStart w:id="165" w:name="_Toc372714355"/>
      <w:bookmarkStart w:id="166" w:name="_Toc299637949"/>
      <w:bookmarkStart w:id="167" w:name="_Toc357762122"/>
      <w:bookmarkStart w:id="168" w:name="_Toc358121969"/>
      <w:bookmarkStart w:id="169" w:name="_Toc358131227"/>
      <w:bookmarkStart w:id="170" w:name="_Toc358152145"/>
      <w:bookmarkStart w:id="171" w:name="_Toc358153833"/>
      <w:bookmarkEnd w:id="158"/>
      <w:bookmarkEnd w:id="159"/>
      <w:bookmarkEnd w:id="160"/>
      <w:bookmarkEnd w:id="161"/>
      <w:bookmarkEnd w:id="162"/>
      <w:bookmarkEnd w:id="163"/>
      <w:r>
        <w:rPr>
          <w:rFonts w:hint="eastAsia"/>
          <w:bCs w:val="0"/>
        </w:rPr>
        <w:t>数据库性能</w:t>
      </w:r>
      <w:bookmarkEnd w:id="165"/>
    </w:p>
    <w:p w14:paraId="2EE0EF16" w14:textId="77777777" w:rsidR="0008613A" w:rsidRDefault="0008613A" w:rsidP="0008613A">
      <w:pPr>
        <w:jc w:val="center"/>
      </w:pPr>
      <w:bookmarkStart w:id="172" w:name="_Toc372714542"/>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14</w:t>
      </w:r>
      <w:r w:rsidR="00905B3C">
        <w:fldChar w:fldCharType="end"/>
      </w:r>
      <w:r>
        <w:rPr>
          <w:rFonts w:hint="eastAsia"/>
        </w:rPr>
        <w:t xml:space="preserve"> </w:t>
      </w:r>
      <w:r>
        <w:rPr>
          <w:rFonts w:hint="eastAsia"/>
        </w:rPr>
        <w:t>数据库性能</w:t>
      </w:r>
      <w:bookmarkEnd w:id="172"/>
    </w:p>
    <w:tbl>
      <w:tblPr>
        <w:tblW w:w="8935" w:type="dxa"/>
        <w:tblInd w:w="-132" w:type="dxa"/>
        <w:tblLayout w:type="fixed"/>
        <w:tblCellMar>
          <w:left w:w="0" w:type="dxa"/>
          <w:right w:w="0" w:type="dxa"/>
        </w:tblCellMar>
        <w:tblLook w:val="0000" w:firstRow="0" w:lastRow="0" w:firstColumn="0" w:lastColumn="0" w:noHBand="0" w:noVBand="0"/>
      </w:tblPr>
      <w:tblGrid>
        <w:gridCol w:w="2940"/>
        <w:gridCol w:w="2873"/>
        <w:gridCol w:w="1135"/>
        <w:gridCol w:w="1987"/>
      </w:tblGrid>
      <w:tr w:rsidR="0008613A" w14:paraId="26440A70" w14:textId="77777777" w:rsidTr="000F2143">
        <w:trPr>
          <w:trHeight w:val="242"/>
        </w:trPr>
        <w:tc>
          <w:tcPr>
            <w:tcW w:w="2940" w:type="dxa"/>
            <w:tcBorders>
              <w:top w:val="single" w:sz="8" w:space="0" w:color="auto"/>
              <w:left w:val="single" w:sz="8" w:space="0" w:color="auto"/>
              <w:bottom w:val="single" w:sz="4" w:space="0" w:color="auto"/>
              <w:right w:val="single" w:sz="4" w:space="0" w:color="auto"/>
            </w:tcBorders>
            <w:shd w:val="clear" w:color="auto" w:fill="C0C0C0"/>
          </w:tcPr>
          <w:p w14:paraId="0640EB33" w14:textId="77777777" w:rsidR="0008613A" w:rsidRDefault="0008613A" w:rsidP="009C2738">
            <w:pPr>
              <w:rPr>
                <w:rFonts w:ascii="宋体" w:hAnsi="宋体"/>
                <w:sz w:val="18"/>
              </w:rPr>
            </w:pPr>
            <w:r>
              <w:rPr>
                <w:rFonts w:ascii="宋体" w:hAnsi="宋体" w:hint="eastAsia"/>
                <w:sz w:val="18"/>
              </w:rPr>
              <w:t>规格编号</w:t>
            </w:r>
          </w:p>
        </w:tc>
        <w:tc>
          <w:tcPr>
            <w:tcW w:w="2873" w:type="dxa"/>
            <w:tcBorders>
              <w:top w:val="single" w:sz="4" w:space="0" w:color="auto"/>
              <w:left w:val="nil"/>
              <w:bottom w:val="single" w:sz="4" w:space="0" w:color="auto"/>
              <w:right w:val="single" w:sz="4" w:space="0" w:color="auto"/>
            </w:tcBorders>
            <w:shd w:val="clear" w:color="auto" w:fill="auto"/>
          </w:tcPr>
          <w:p w14:paraId="038BAC98" w14:textId="77777777" w:rsidR="0008613A" w:rsidRDefault="0008613A" w:rsidP="009C2738">
            <w:pPr>
              <w:rPr>
                <w:rFonts w:ascii="宋体" w:hAnsi="宋体"/>
                <w:i/>
                <w:color w:val="4F81BD"/>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4</w:t>
            </w:r>
          </w:p>
        </w:tc>
        <w:tc>
          <w:tcPr>
            <w:tcW w:w="1135" w:type="dxa"/>
            <w:tcBorders>
              <w:top w:val="single" w:sz="4" w:space="0" w:color="auto"/>
              <w:left w:val="nil"/>
              <w:bottom w:val="single" w:sz="4" w:space="0" w:color="auto"/>
              <w:right w:val="single" w:sz="4" w:space="0" w:color="auto"/>
            </w:tcBorders>
            <w:shd w:val="clear" w:color="auto" w:fill="C0C0C0"/>
          </w:tcPr>
          <w:p w14:paraId="2068E503" w14:textId="77777777" w:rsidR="0008613A" w:rsidRDefault="0008613A" w:rsidP="009C2738">
            <w:pPr>
              <w:rPr>
                <w:rFonts w:ascii="宋体" w:hAnsi="宋体"/>
                <w:sz w:val="18"/>
              </w:rPr>
            </w:pPr>
            <w:r>
              <w:rPr>
                <w:rFonts w:ascii="宋体" w:hAnsi="宋体" w:hint="eastAsia"/>
                <w:sz w:val="18"/>
              </w:rPr>
              <w:t>规格类型</w:t>
            </w:r>
          </w:p>
        </w:tc>
        <w:tc>
          <w:tcPr>
            <w:tcW w:w="1987" w:type="dxa"/>
            <w:tcBorders>
              <w:top w:val="single" w:sz="8" w:space="0" w:color="auto"/>
              <w:left w:val="nil"/>
              <w:bottom w:val="single" w:sz="4" w:space="0" w:color="auto"/>
              <w:right w:val="single" w:sz="4" w:space="0" w:color="auto"/>
            </w:tcBorders>
          </w:tcPr>
          <w:p w14:paraId="73267ADB" w14:textId="77777777" w:rsidR="0008613A" w:rsidRDefault="0008613A" w:rsidP="009C2738">
            <w:pPr>
              <w:rPr>
                <w:rFonts w:ascii="宋体" w:hAnsi="宋体"/>
                <w:i/>
                <w:color w:val="4F81BD"/>
                <w:sz w:val="18"/>
              </w:rPr>
            </w:pPr>
            <w:r>
              <w:rPr>
                <w:rFonts w:ascii="宋体" w:hAnsi="宋体" w:hint="eastAsia"/>
                <w:i/>
                <w:color w:val="4F81BD"/>
                <w:sz w:val="18"/>
              </w:rPr>
              <w:t>性能</w:t>
            </w:r>
          </w:p>
        </w:tc>
      </w:tr>
      <w:tr w:rsidR="0008613A" w14:paraId="02AFCBC5"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1B512D4D" w14:textId="77777777" w:rsidR="0008613A" w:rsidRDefault="0008613A" w:rsidP="009C2738">
            <w:pPr>
              <w:rPr>
                <w:rFonts w:ascii="宋体" w:hAnsi="宋体"/>
                <w:sz w:val="18"/>
              </w:rPr>
            </w:pPr>
            <w:r>
              <w:rPr>
                <w:rFonts w:ascii="宋体" w:hAnsi="宋体" w:hint="eastAsia"/>
                <w:sz w:val="18"/>
              </w:rPr>
              <w:t>基本SQL平均响应时间</w:t>
            </w:r>
          </w:p>
        </w:tc>
        <w:tc>
          <w:tcPr>
            <w:tcW w:w="5995" w:type="dxa"/>
            <w:gridSpan w:val="3"/>
          </w:tcPr>
          <w:p w14:paraId="1443A8CF" w14:textId="77777777" w:rsidR="0008613A" w:rsidRDefault="0008613A" w:rsidP="009C2738">
            <w:pPr>
              <w:rPr>
                <w:rFonts w:ascii="宋体" w:hAnsi="宋体"/>
                <w:i/>
                <w:color w:val="4F81BD"/>
                <w:sz w:val="18"/>
              </w:rPr>
            </w:pPr>
            <w:r>
              <w:rPr>
                <w:rFonts w:ascii="宋体" w:hAnsi="宋体" w:hint="eastAsia"/>
                <w:i/>
                <w:color w:val="4F81BD"/>
                <w:sz w:val="18"/>
              </w:rPr>
              <w:t>业务正常时&lt;3秒，业务高峰时&lt;5秒</w:t>
            </w:r>
          </w:p>
        </w:tc>
      </w:tr>
      <w:tr w:rsidR="0008613A" w14:paraId="67B60BC0"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2D28EB61" w14:textId="77777777" w:rsidR="0008613A" w:rsidRDefault="0008613A" w:rsidP="009C2738">
            <w:pPr>
              <w:rPr>
                <w:rFonts w:ascii="宋体" w:hAnsi="宋体"/>
                <w:sz w:val="18"/>
              </w:rPr>
            </w:pPr>
            <w:r>
              <w:rPr>
                <w:rFonts w:ascii="宋体" w:hAnsi="宋体" w:hint="eastAsia"/>
                <w:sz w:val="18"/>
              </w:rPr>
              <w:t>复杂SQL响应时间</w:t>
            </w:r>
          </w:p>
        </w:tc>
        <w:tc>
          <w:tcPr>
            <w:tcW w:w="5995" w:type="dxa"/>
            <w:gridSpan w:val="3"/>
          </w:tcPr>
          <w:p w14:paraId="15DAC587" w14:textId="77777777" w:rsidR="0008613A" w:rsidRDefault="0008613A" w:rsidP="00002971">
            <w:pPr>
              <w:numPr>
                <w:ilvl w:val="0"/>
                <w:numId w:val="32"/>
              </w:numPr>
              <w:rPr>
                <w:rFonts w:ascii="宋体" w:hAnsi="宋体"/>
                <w:i/>
                <w:color w:val="4F81BD"/>
                <w:sz w:val="18"/>
              </w:rPr>
            </w:pPr>
            <w:r>
              <w:rPr>
                <w:rFonts w:ascii="宋体" w:hAnsi="宋体" w:hint="eastAsia"/>
                <w:i/>
                <w:color w:val="4F81BD"/>
                <w:sz w:val="18"/>
              </w:rPr>
              <w:t>XXX SQL语句，&lt;30秒</w:t>
            </w:r>
          </w:p>
          <w:p w14:paraId="04D89BFF" w14:textId="77777777" w:rsidR="0008613A" w:rsidRDefault="0008613A" w:rsidP="00002971">
            <w:pPr>
              <w:numPr>
                <w:ilvl w:val="0"/>
                <w:numId w:val="32"/>
              </w:numPr>
              <w:rPr>
                <w:rFonts w:ascii="宋体" w:hAnsi="宋体"/>
                <w:i/>
                <w:color w:val="4F81BD"/>
                <w:sz w:val="18"/>
              </w:rPr>
            </w:pPr>
            <w:r>
              <w:rPr>
                <w:rFonts w:ascii="宋体" w:hAnsi="宋体" w:hint="eastAsia"/>
                <w:i/>
                <w:color w:val="4F81BD"/>
                <w:sz w:val="18"/>
              </w:rPr>
              <w:t>XXX SQL语句，&lt;10秒</w:t>
            </w:r>
          </w:p>
          <w:p w14:paraId="04E531D9" w14:textId="77777777" w:rsidR="0008613A" w:rsidRDefault="0008613A" w:rsidP="009C2738">
            <w:pPr>
              <w:rPr>
                <w:rFonts w:ascii="宋体" w:hAnsi="宋体"/>
                <w:i/>
                <w:color w:val="4F81BD"/>
                <w:sz w:val="18"/>
              </w:rPr>
            </w:pPr>
            <w:r>
              <w:rPr>
                <w:rFonts w:ascii="宋体" w:hAnsi="宋体"/>
                <w:i/>
                <w:color w:val="4F81BD"/>
                <w:sz w:val="18"/>
              </w:rPr>
              <w:t>……</w:t>
            </w:r>
          </w:p>
        </w:tc>
      </w:tr>
      <w:tr w:rsidR="0008613A" w14:paraId="40A0FF95"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4DEDAE40" w14:textId="77777777" w:rsidR="0008613A" w:rsidRDefault="0008613A" w:rsidP="009C2738">
            <w:pPr>
              <w:rPr>
                <w:rFonts w:ascii="宋体" w:hAnsi="宋体"/>
                <w:sz w:val="18"/>
              </w:rPr>
            </w:pPr>
            <w:r>
              <w:rPr>
                <w:rFonts w:ascii="宋体" w:hAnsi="宋体" w:hint="eastAsia"/>
                <w:sz w:val="18"/>
              </w:rPr>
              <w:t>CPU平均占用率</w:t>
            </w:r>
          </w:p>
        </w:tc>
        <w:tc>
          <w:tcPr>
            <w:tcW w:w="5995" w:type="dxa"/>
            <w:gridSpan w:val="3"/>
          </w:tcPr>
          <w:p w14:paraId="32429D80" w14:textId="77777777" w:rsidR="0008613A" w:rsidRDefault="0008613A" w:rsidP="009C2738">
            <w:pPr>
              <w:rPr>
                <w:rFonts w:ascii="宋体" w:hAnsi="宋体"/>
                <w:i/>
                <w:color w:val="4F81BD"/>
                <w:sz w:val="18"/>
              </w:rPr>
            </w:pPr>
            <w:r>
              <w:rPr>
                <w:rFonts w:ascii="宋体" w:hAnsi="宋体" w:hint="eastAsia"/>
                <w:i/>
                <w:color w:val="4F81BD"/>
                <w:sz w:val="18"/>
              </w:rPr>
              <w:t>业务正常时&lt;40%，业务高峰时&lt;80%</w:t>
            </w:r>
          </w:p>
        </w:tc>
      </w:tr>
      <w:tr w:rsidR="0008613A" w14:paraId="3FED4A3E"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7B79C6ED" w14:textId="77777777" w:rsidR="0008613A" w:rsidRDefault="0008613A" w:rsidP="009C2738">
            <w:pPr>
              <w:rPr>
                <w:rFonts w:ascii="宋体" w:hAnsi="宋体"/>
                <w:sz w:val="18"/>
              </w:rPr>
            </w:pPr>
            <w:r>
              <w:rPr>
                <w:rFonts w:ascii="宋体" w:hAnsi="宋体" w:hint="eastAsia"/>
                <w:sz w:val="18"/>
              </w:rPr>
              <w:t>存储或内置磁盘组IOPS</w:t>
            </w:r>
          </w:p>
        </w:tc>
        <w:tc>
          <w:tcPr>
            <w:tcW w:w="5995" w:type="dxa"/>
            <w:gridSpan w:val="3"/>
          </w:tcPr>
          <w:p w14:paraId="09D15D19" w14:textId="77777777" w:rsidR="0008613A" w:rsidRDefault="0008613A" w:rsidP="009C2738">
            <w:pPr>
              <w:rPr>
                <w:rFonts w:ascii="宋体" w:hAnsi="宋体"/>
                <w:i/>
                <w:color w:val="4F81BD"/>
                <w:sz w:val="18"/>
              </w:rPr>
            </w:pPr>
            <w:r>
              <w:rPr>
                <w:rFonts w:ascii="宋体" w:hAnsi="宋体" w:hint="eastAsia"/>
                <w:i/>
                <w:color w:val="4F81BD"/>
                <w:sz w:val="18"/>
              </w:rPr>
              <w:t>业务正常时1000,业务高峰时3000</w:t>
            </w:r>
          </w:p>
        </w:tc>
      </w:tr>
      <w:tr w:rsidR="0008613A" w14:paraId="3DA18523"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0D461547" w14:textId="77777777" w:rsidR="0008613A" w:rsidRDefault="0008613A" w:rsidP="009C2738">
            <w:pPr>
              <w:rPr>
                <w:rFonts w:ascii="宋体" w:hAnsi="宋体"/>
                <w:sz w:val="18"/>
              </w:rPr>
            </w:pPr>
            <w:r>
              <w:rPr>
                <w:rFonts w:ascii="宋体" w:hAnsi="宋体" w:hint="eastAsia"/>
                <w:sz w:val="18"/>
              </w:rPr>
              <w:t>单台数据库主机网络吞吐量</w:t>
            </w:r>
          </w:p>
        </w:tc>
        <w:tc>
          <w:tcPr>
            <w:tcW w:w="5995" w:type="dxa"/>
            <w:gridSpan w:val="3"/>
          </w:tcPr>
          <w:p w14:paraId="54AAF5B8" w14:textId="77777777" w:rsidR="0008613A" w:rsidRDefault="0008613A" w:rsidP="009C2738">
            <w:pPr>
              <w:rPr>
                <w:rFonts w:ascii="宋体" w:hAnsi="宋体"/>
                <w:i/>
                <w:color w:val="4F81BD"/>
                <w:sz w:val="18"/>
              </w:rPr>
            </w:pPr>
            <w:r>
              <w:rPr>
                <w:rFonts w:ascii="宋体" w:hAnsi="宋体" w:hint="eastAsia"/>
                <w:i/>
                <w:color w:val="4F81BD"/>
                <w:sz w:val="18"/>
              </w:rPr>
              <w:t>业务正常时5Mbps,业务高峰时20Mbps</w:t>
            </w:r>
          </w:p>
        </w:tc>
      </w:tr>
    </w:tbl>
    <w:p w14:paraId="787D5BC4" w14:textId="77777777" w:rsidR="0008613A" w:rsidRPr="00A26FB4" w:rsidRDefault="0008613A" w:rsidP="00002971">
      <w:pPr>
        <w:pStyle w:val="3"/>
        <w:numPr>
          <w:ilvl w:val="2"/>
          <w:numId w:val="26"/>
        </w:numPr>
        <w:tabs>
          <w:tab w:val="clear" w:pos="720"/>
        </w:tabs>
        <w:spacing w:line="415" w:lineRule="auto"/>
        <w:ind w:left="720" w:hanging="720"/>
        <w:rPr>
          <w:bCs w:val="0"/>
        </w:rPr>
      </w:pPr>
      <w:bookmarkStart w:id="173" w:name="_Toc372714356"/>
      <w:r>
        <w:rPr>
          <w:rFonts w:hint="eastAsia"/>
          <w:bCs w:val="0"/>
        </w:rPr>
        <w:t>应用服务器性能</w:t>
      </w:r>
      <w:bookmarkEnd w:id="173"/>
    </w:p>
    <w:p w14:paraId="7C36560D" w14:textId="77777777" w:rsidR="0008613A" w:rsidRDefault="0008613A" w:rsidP="0008613A">
      <w:pPr>
        <w:jc w:val="center"/>
      </w:pPr>
      <w:bookmarkStart w:id="174" w:name="_Toc372714543"/>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15</w:t>
      </w:r>
      <w:r w:rsidR="00905B3C">
        <w:fldChar w:fldCharType="end"/>
      </w:r>
      <w:r>
        <w:rPr>
          <w:rFonts w:hint="eastAsia"/>
        </w:rPr>
        <w:t xml:space="preserve"> </w:t>
      </w:r>
      <w:r>
        <w:rPr>
          <w:rFonts w:hint="eastAsia"/>
        </w:rPr>
        <w:t>应用服务器性能</w:t>
      </w:r>
      <w:bookmarkEnd w:id="174"/>
    </w:p>
    <w:tbl>
      <w:tblPr>
        <w:tblW w:w="8935" w:type="dxa"/>
        <w:tblInd w:w="-132" w:type="dxa"/>
        <w:tblLayout w:type="fixed"/>
        <w:tblCellMar>
          <w:left w:w="0" w:type="dxa"/>
          <w:right w:w="0" w:type="dxa"/>
        </w:tblCellMar>
        <w:tblLook w:val="0000" w:firstRow="0" w:lastRow="0" w:firstColumn="0" w:lastColumn="0" w:noHBand="0" w:noVBand="0"/>
      </w:tblPr>
      <w:tblGrid>
        <w:gridCol w:w="2940"/>
        <w:gridCol w:w="2873"/>
        <w:gridCol w:w="1135"/>
        <w:gridCol w:w="1987"/>
      </w:tblGrid>
      <w:tr w:rsidR="0008613A" w14:paraId="6E45595F" w14:textId="77777777" w:rsidTr="000F2143">
        <w:trPr>
          <w:trHeight w:val="242"/>
        </w:trPr>
        <w:tc>
          <w:tcPr>
            <w:tcW w:w="2940" w:type="dxa"/>
            <w:tcBorders>
              <w:top w:val="single" w:sz="8" w:space="0" w:color="auto"/>
              <w:left w:val="single" w:sz="8" w:space="0" w:color="auto"/>
              <w:bottom w:val="single" w:sz="4" w:space="0" w:color="auto"/>
              <w:right w:val="single" w:sz="4" w:space="0" w:color="auto"/>
            </w:tcBorders>
            <w:shd w:val="clear" w:color="auto" w:fill="C0C0C0"/>
          </w:tcPr>
          <w:p w14:paraId="4B9027A2" w14:textId="77777777" w:rsidR="0008613A" w:rsidRDefault="0008613A" w:rsidP="009C2738">
            <w:pPr>
              <w:rPr>
                <w:rFonts w:ascii="宋体" w:hAnsi="宋体"/>
                <w:sz w:val="18"/>
              </w:rPr>
            </w:pPr>
            <w:r>
              <w:rPr>
                <w:rFonts w:ascii="宋体" w:hAnsi="宋体" w:hint="eastAsia"/>
                <w:sz w:val="18"/>
              </w:rPr>
              <w:t>规格编号</w:t>
            </w:r>
          </w:p>
        </w:tc>
        <w:tc>
          <w:tcPr>
            <w:tcW w:w="2873" w:type="dxa"/>
            <w:tcBorders>
              <w:top w:val="single" w:sz="4" w:space="0" w:color="auto"/>
              <w:left w:val="nil"/>
              <w:bottom w:val="single" w:sz="4" w:space="0" w:color="auto"/>
              <w:right w:val="single" w:sz="4" w:space="0" w:color="auto"/>
            </w:tcBorders>
            <w:shd w:val="clear" w:color="auto" w:fill="auto"/>
          </w:tcPr>
          <w:p w14:paraId="744D55E1" w14:textId="77777777" w:rsidR="0008613A" w:rsidRDefault="0008613A" w:rsidP="009C2738">
            <w:pPr>
              <w:rPr>
                <w:rFonts w:ascii="宋体" w:hAnsi="宋体"/>
                <w:i/>
                <w:color w:val="4F81BD"/>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5</w:t>
            </w:r>
          </w:p>
        </w:tc>
        <w:tc>
          <w:tcPr>
            <w:tcW w:w="1135" w:type="dxa"/>
            <w:tcBorders>
              <w:top w:val="single" w:sz="4" w:space="0" w:color="auto"/>
              <w:left w:val="nil"/>
              <w:bottom w:val="single" w:sz="4" w:space="0" w:color="auto"/>
              <w:right w:val="single" w:sz="4" w:space="0" w:color="auto"/>
            </w:tcBorders>
            <w:shd w:val="clear" w:color="auto" w:fill="C0C0C0"/>
          </w:tcPr>
          <w:p w14:paraId="55E48562" w14:textId="77777777" w:rsidR="0008613A" w:rsidRDefault="0008613A" w:rsidP="009C2738">
            <w:pPr>
              <w:rPr>
                <w:rFonts w:ascii="宋体" w:hAnsi="宋体"/>
                <w:sz w:val="18"/>
              </w:rPr>
            </w:pPr>
            <w:r>
              <w:rPr>
                <w:rFonts w:ascii="宋体" w:hAnsi="宋体" w:hint="eastAsia"/>
                <w:sz w:val="18"/>
              </w:rPr>
              <w:t>规格类型</w:t>
            </w:r>
          </w:p>
        </w:tc>
        <w:tc>
          <w:tcPr>
            <w:tcW w:w="1987" w:type="dxa"/>
            <w:tcBorders>
              <w:top w:val="single" w:sz="8" w:space="0" w:color="auto"/>
              <w:left w:val="nil"/>
              <w:bottom w:val="single" w:sz="4" w:space="0" w:color="auto"/>
              <w:right w:val="single" w:sz="4" w:space="0" w:color="auto"/>
            </w:tcBorders>
          </w:tcPr>
          <w:p w14:paraId="3ADDE921" w14:textId="77777777" w:rsidR="0008613A" w:rsidRDefault="0008613A" w:rsidP="009C2738">
            <w:pPr>
              <w:rPr>
                <w:rFonts w:ascii="宋体" w:hAnsi="宋体"/>
                <w:i/>
                <w:color w:val="4F81BD"/>
                <w:sz w:val="18"/>
              </w:rPr>
            </w:pPr>
            <w:r>
              <w:rPr>
                <w:rFonts w:ascii="宋体" w:hAnsi="宋体" w:hint="eastAsia"/>
                <w:i/>
                <w:color w:val="4F81BD"/>
                <w:sz w:val="18"/>
              </w:rPr>
              <w:t>性能</w:t>
            </w:r>
          </w:p>
        </w:tc>
      </w:tr>
      <w:tr w:rsidR="0008613A" w14:paraId="241EE039"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75828F2A" w14:textId="77777777" w:rsidR="0008613A" w:rsidRDefault="0008613A" w:rsidP="009C2738">
            <w:pPr>
              <w:rPr>
                <w:rFonts w:ascii="宋体" w:hAnsi="宋体"/>
                <w:sz w:val="18"/>
              </w:rPr>
            </w:pPr>
            <w:r>
              <w:rPr>
                <w:rFonts w:ascii="宋体" w:hAnsi="宋体" w:hint="eastAsia"/>
                <w:sz w:val="18"/>
              </w:rPr>
              <w:t>CPU平均占用率</w:t>
            </w:r>
          </w:p>
        </w:tc>
        <w:tc>
          <w:tcPr>
            <w:tcW w:w="5995" w:type="dxa"/>
            <w:gridSpan w:val="3"/>
          </w:tcPr>
          <w:p w14:paraId="2CBB2FA0" w14:textId="77777777" w:rsidR="0008613A" w:rsidRDefault="0008613A" w:rsidP="009C2738">
            <w:pPr>
              <w:rPr>
                <w:rFonts w:ascii="宋体" w:hAnsi="宋体"/>
                <w:i/>
                <w:color w:val="4F81BD"/>
                <w:sz w:val="18"/>
              </w:rPr>
            </w:pPr>
            <w:r>
              <w:rPr>
                <w:rFonts w:ascii="宋体" w:hAnsi="宋体" w:hint="eastAsia"/>
                <w:i/>
                <w:color w:val="4F81BD"/>
                <w:sz w:val="18"/>
              </w:rPr>
              <w:t>业务正常时&lt;30%，业务高峰时&lt;60%</w:t>
            </w:r>
          </w:p>
        </w:tc>
      </w:tr>
      <w:tr w:rsidR="0008613A" w14:paraId="77F9842C"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4F8CAF0A" w14:textId="77777777" w:rsidR="0008613A" w:rsidRDefault="0008613A" w:rsidP="009C2738">
            <w:pPr>
              <w:rPr>
                <w:rFonts w:ascii="宋体" w:hAnsi="宋体"/>
                <w:sz w:val="18"/>
              </w:rPr>
            </w:pPr>
            <w:r>
              <w:rPr>
                <w:rFonts w:ascii="宋体" w:hAnsi="宋体" w:hint="eastAsia"/>
                <w:sz w:val="18"/>
              </w:rPr>
              <w:t>内存平均占用率</w:t>
            </w:r>
          </w:p>
        </w:tc>
        <w:tc>
          <w:tcPr>
            <w:tcW w:w="5995" w:type="dxa"/>
            <w:gridSpan w:val="3"/>
          </w:tcPr>
          <w:p w14:paraId="632405A5" w14:textId="77777777" w:rsidR="0008613A" w:rsidRDefault="0008613A" w:rsidP="009C2738">
            <w:pPr>
              <w:rPr>
                <w:rFonts w:ascii="宋体" w:hAnsi="宋体"/>
                <w:i/>
                <w:color w:val="4F81BD"/>
                <w:sz w:val="18"/>
              </w:rPr>
            </w:pPr>
            <w:r>
              <w:rPr>
                <w:rFonts w:ascii="宋体" w:hAnsi="宋体" w:hint="eastAsia"/>
                <w:i/>
                <w:color w:val="4F81BD"/>
                <w:sz w:val="18"/>
              </w:rPr>
              <w:t>业务正常时&lt;40%，业务高峰时&lt;80%</w:t>
            </w:r>
          </w:p>
        </w:tc>
      </w:tr>
      <w:tr w:rsidR="0008613A" w:rsidRPr="00A24E6E" w14:paraId="5B8A9856" w14:textId="77777777" w:rsidTr="000F21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5"/>
        </w:trPr>
        <w:tc>
          <w:tcPr>
            <w:tcW w:w="2940" w:type="dxa"/>
            <w:shd w:val="clear" w:color="auto" w:fill="BFBFBF"/>
          </w:tcPr>
          <w:p w14:paraId="3A508824" w14:textId="77777777" w:rsidR="0008613A" w:rsidRDefault="0008613A" w:rsidP="009C2738">
            <w:pPr>
              <w:rPr>
                <w:rFonts w:ascii="宋体" w:hAnsi="宋体"/>
                <w:sz w:val="18"/>
              </w:rPr>
            </w:pPr>
            <w:r>
              <w:rPr>
                <w:rFonts w:ascii="宋体" w:hAnsi="宋体" w:hint="eastAsia"/>
                <w:sz w:val="18"/>
              </w:rPr>
              <w:t>单台服务器网络吞吐量</w:t>
            </w:r>
          </w:p>
        </w:tc>
        <w:tc>
          <w:tcPr>
            <w:tcW w:w="5995" w:type="dxa"/>
            <w:gridSpan w:val="3"/>
          </w:tcPr>
          <w:p w14:paraId="3E83A62B" w14:textId="77777777" w:rsidR="0008613A" w:rsidRDefault="0008613A" w:rsidP="009C2738">
            <w:pPr>
              <w:rPr>
                <w:rFonts w:ascii="宋体" w:hAnsi="宋体"/>
                <w:i/>
                <w:color w:val="4F81BD"/>
                <w:sz w:val="18"/>
              </w:rPr>
            </w:pPr>
            <w:r>
              <w:rPr>
                <w:rFonts w:ascii="宋体" w:hAnsi="宋体" w:hint="eastAsia"/>
                <w:i/>
                <w:color w:val="4F81BD"/>
                <w:sz w:val="18"/>
              </w:rPr>
              <w:t>业务正常时5Mbps,业务高峰时20Mbps</w:t>
            </w:r>
          </w:p>
        </w:tc>
      </w:tr>
    </w:tbl>
    <w:p w14:paraId="6F02F77A" w14:textId="77777777" w:rsidR="0008613A" w:rsidRPr="00A26FB4" w:rsidRDefault="0008613A" w:rsidP="00002971">
      <w:pPr>
        <w:pStyle w:val="2"/>
        <w:numPr>
          <w:ilvl w:val="1"/>
          <w:numId w:val="26"/>
        </w:numPr>
        <w:spacing w:line="415" w:lineRule="auto"/>
        <w:rPr>
          <w:bCs w:val="0"/>
          <w:sz w:val="24"/>
          <w:szCs w:val="24"/>
        </w:rPr>
      </w:pPr>
      <w:bookmarkStart w:id="175" w:name="_Toc372714357"/>
      <w:r w:rsidRPr="00A26FB4">
        <w:rPr>
          <w:rFonts w:hint="eastAsia"/>
          <w:bCs w:val="0"/>
          <w:sz w:val="24"/>
          <w:szCs w:val="24"/>
        </w:rPr>
        <w:t>可靠性</w:t>
      </w:r>
      <w:bookmarkEnd w:id="166"/>
      <w:bookmarkEnd w:id="167"/>
      <w:bookmarkEnd w:id="168"/>
      <w:bookmarkEnd w:id="169"/>
      <w:bookmarkEnd w:id="170"/>
      <w:bookmarkEnd w:id="171"/>
      <w:bookmarkEnd w:id="175"/>
    </w:p>
    <w:p w14:paraId="5FDCF429" w14:textId="77777777" w:rsidR="0008613A" w:rsidRDefault="0008613A" w:rsidP="0008613A">
      <w:pPr>
        <w:jc w:val="center"/>
      </w:pPr>
      <w:bookmarkStart w:id="176" w:name="_Toc358155104"/>
      <w:bookmarkStart w:id="177" w:name="_Toc372714544"/>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16</w:t>
      </w:r>
      <w:r w:rsidR="00905B3C">
        <w:fldChar w:fldCharType="end"/>
      </w:r>
      <w:r>
        <w:rPr>
          <w:rFonts w:hint="eastAsia"/>
        </w:rPr>
        <w:t xml:space="preserve"> </w:t>
      </w:r>
      <w:r>
        <w:rPr>
          <w:rFonts w:hint="eastAsia"/>
        </w:rPr>
        <w:t>可靠性</w:t>
      </w:r>
      <w:bookmarkEnd w:id="176"/>
      <w:bookmarkEnd w:id="177"/>
    </w:p>
    <w:tbl>
      <w:tblPr>
        <w:tblW w:w="8935" w:type="dxa"/>
        <w:tblInd w:w="-132" w:type="dxa"/>
        <w:tblLayout w:type="fixed"/>
        <w:tblCellMar>
          <w:left w:w="0" w:type="dxa"/>
          <w:right w:w="0" w:type="dxa"/>
        </w:tblCellMar>
        <w:tblLook w:val="0000" w:firstRow="0" w:lastRow="0" w:firstColumn="0" w:lastColumn="0" w:noHBand="0" w:noVBand="0"/>
      </w:tblPr>
      <w:tblGrid>
        <w:gridCol w:w="1419"/>
        <w:gridCol w:w="2938"/>
        <w:gridCol w:w="1608"/>
        <w:gridCol w:w="2970"/>
      </w:tblGrid>
      <w:tr w:rsidR="0008613A" w14:paraId="6A00BAFA"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3A8FB804"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3693333E"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6</w:t>
            </w:r>
          </w:p>
        </w:tc>
        <w:tc>
          <w:tcPr>
            <w:tcW w:w="1608" w:type="dxa"/>
            <w:tcBorders>
              <w:top w:val="single" w:sz="4" w:space="0" w:color="auto"/>
              <w:left w:val="nil"/>
              <w:bottom w:val="single" w:sz="4" w:space="0" w:color="auto"/>
              <w:right w:val="single" w:sz="4" w:space="0" w:color="auto"/>
            </w:tcBorders>
            <w:shd w:val="clear" w:color="auto" w:fill="C0C0C0"/>
          </w:tcPr>
          <w:p w14:paraId="4821976E" w14:textId="77777777" w:rsidR="0008613A" w:rsidRDefault="0008613A" w:rsidP="009C2738">
            <w:pPr>
              <w:rPr>
                <w:rFonts w:ascii="宋体" w:hAnsi="宋体"/>
                <w:i/>
                <w:color w:val="4F81BD"/>
                <w:sz w:val="18"/>
              </w:rPr>
            </w:pPr>
            <w:r>
              <w:rPr>
                <w:rFonts w:ascii="宋体" w:hAnsi="宋体" w:hint="eastAsia"/>
                <w:sz w:val="18"/>
              </w:rPr>
              <w:t>规格类型</w:t>
            </w:r>
          </w:p>
        </w:tc>
        <w:tc>
          <w:tcPr>
            <w:tcW w:w="2970" w:type="dxa"/>
            <w:tcBorders>
              <w:top w:val="single" w:sz="8" w:space="0" w:color="auto"/>
              <w:left w:val="nil"/>
              <w:bottom w:val="single" w:sz="4" w:space="0" w:color="auto"/>
              <w:right w:val="single" w:sz="4" w:space="0" w:color="auto"/>
            </w:tcBorders>
          </w:tcPr>
          <w:p w14:paraId="4BBB42DB" w14:textId="77777777" w:rsidR="0008613A" w:rsidRDefault="0008613A" w:rsidP="009C2738">
            <w:pPr>
              <w:rPr>
                <w:rFonts w:ascii="宋体" w:hAnsi="宋体"/>
                <w:i/>
                <w:color w:val="4F81BD"/>
                <w:sz w:val="18"/>
              </w:rPr>
            </w:pPr>
            <w:r>
              <w:rPr>
                <w:rFonts w:ascii="宋体" w:hAnsi="宋体" w:hint="eastAsia"/>
                <w:i/>
                <w:color w:val="4F81BD"/>
                <w:sz w:val="18"/>
              </w:rPr>
              <w:t>可靠性</w:t>
            </w:r>
          </w:p>
        </w:tc>
      </w:tr>
      <w:tr w:rsidR="0008613A" w14:paraId="39AAC2A1"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3911E67B" w14:textId="77777777" w:rsidR="0008613A" w:rsidRDefault="0008613A" w:rsidP="009C2738">
            <w:pPr>
              <w:rPr>
                <w:rFonts w:ascii="宋体" w:hAnsi="宋体"/>
                <w:sz w:val="18"/>
              </w:rPr>
            </w:pPr>
            <w:r>
              <w:rPr>
                <w:rFonts w:ascii="宋体" w:hAnsi="宋体" w:hint="eastAsia"/>
                <w:sz w:val="18"/>
              </w:rPr>
              <w:t>规格描述</w:t>
            </w:r>
          </w:p>
        </w:tc>
        <w:tc>
          <w:tcPr>
            <w:tcW w:w="7516" w:type="dxa"/>
            <w:gridSpan w:val="3"/>
            <w:tcBorders>
              <w:top w:val="single" w:sz="4" w:space="0" w:color="auto"/>
              <w:left w:val="nil"/>
              <w:bottom w:val="single" w:sz="4" w:space="0" w:color="auto"/>
              <w:right w:val="single" w:sz="8" w:space="0" w:color="000000"/>
            </w:tcBorders>
          </w:tcPr>
          <w:p w14:paraId="7EC3D878" w14:textId="77777777" w:rsidR="0008613A" w:rsidRDefault="0008613A" w:rsidP="00002971">
            <w:pPr>
              <w:numPr>
                <w:ilvl w:val="0"/>
                <w:numId w:val="24"/>
              </w:numPr>
              <w:rPr>
                <w:rFonts w:ascii="宋体" w:hAnsi="宋体"/>
                <w:i/>
                <w:color w:val="4F81BD"/>
                <w:sz w:val="18"/>
              </w:rPr>
            </w:pPr>
            <w:r>
              <w:rPr>
                <w:rFonts w:ascii="宋体" w:hAnsi="宋体" w:hint="eastAsia"/>
                <w:i/>
                <w:color w:val="4F81BD"/>
                <w:sz w:val="18"/>
              </w:rPr>
              <w:t>负载均衡能力：</w:t>
            </w:r>
          </w:p>
          <w:p w14:paraId="3A5460FD" w14:textId="77777777" w:rsidR="0008613A" w:rsidRDefault="0008613A" w:rsidP="00002971">
            <w:pPr>
              <w:numPr>
                <w:ilvl w:val="0"/>
                <w:numId w:val="24"/>
              </w:numPr>
              <w:rPr>
                <w:rFonts w:ascii="宋体" w:hAnsi="宋体"/>
                <w:i/>
                <w:color w:val="4F81BD"/>
                <w:sz w:val="18"/>
              </w:rPr>
            </w:pPr>
            <w:r>
              <w:rPr>
                <w:rFonts w:ascii="宋体" w:hAnsi="宋体" w:hint="eastAsia"/>
                <w:i/>
                <w:color w:val="4F81BD"/>
                <w:sz w:val="18"/>
              </w:rPr>
              <w:t>离线处理能力：</w:t>
            </w:r>
          </w:p>
          <w:p w14:paraId="5219AB3E" w14:textId="77777777" w:rsidR="0008613A" w:rsidRDefault="0008613A" w:rsidP="00002971">
            <w:pPr>
              <w:numPr>
                <w:ilvl w:val="0"/>
                <w:numId w:val="24"/>
              </w:numPr>
              <w:rPr>
                <w:rFonts w:ascii="宋体" w:hAnsi="宋体"/>
                <w:i/>
                <w:color w:val="4F81BD"/>
                <w:sz w:val="18"/>
              </w:rPr>
            </w:pPr>
            <w:r>
              <w:rPr>
                <w:rFonts w:ascii="宋体" w:hAnsi="宋体" w:hint="eastAsia"/>
                <w:i/>
                <w:color w:val="4F81BD"/>
                <w:sz w:val="18"/>
              </w:rPr>
              <w:t>事务补偿能力：</w:t>
            </w:r>
          </w:p>
          <w:p w14:paraId="3DCB417D" w14:textId="77777777" w:rsidR="0008613A" w:rsidRDefault="0008613A" w:rsidP="00002971">
            <w:pPr>
              <w:numPr>
                <w:ilvl w:val="0"/>
                <w:numId w:val="24"/>
              </w:numPr>
              <w:rPr>
                <w:rFonts w:ascii="宋体" w:hAnsi="宋体"/>
                <w:i/>
                <w:color w:val="4F81BD"/>
                <w:sz w:val="18"/>
              </w:rPr>
            </w:pPr>
            <w:r>
              <w:rPr>
                <w:rFonts w:ascii="宋体" w:hAnsi="宋体" w:hint="eastAsia"/>
                <w:i/>
                <w:color w:val="4F81BD"/>
                <w:sz w:val="18"/>
              </w:rPr>
              <w:t>故障监控能力：</w:t>
            </w:r>
          </w:p>
          <w:p w14:paraId="399C3BB1" w14:textId="77777777" w:rsidR="0008613A" w:rsidRDefault="0008613A" w:rsidP="00002971">
            <w:pPr>
              <w:numPr>
                <w:ilvl w:val="0"/>
                <w:numId w:val="24"/>
              </w:numPr>
              <w:rPr>
                <w:rFonts w:ascii="宋体" w:hAnsi="宋体"/>
                <w:i/>
                <w:color w:val="4F81BD"/>
                <w:sz w:val="18"/>
              </w:rPr>
            </w:pPr>
            <w:r>
              <w:rPr>
                <w:rFonts w:ascii="宋体" w:hAnsi="宋体"/>
                <w:i/>
                <w:color w:val="4F81BD"/>
                <w:sz w:val="18"/>
              </w:rPr>
              <w:t>...</w:t>
            </w:r>
          </w:p>
        </w:tc>
      </w:tr>
    </w:tbl>
    <w:p w14:paraId="66F95F58" w14:textId="77777777" w:rsidR="0008613A" w:rsidRDefault="0008613A" w:rsidP="00002971">
      <w:pPr>
        <w:pStyle w:val="2"/>
        <w:numPr>
          <w:ilvl w:val="1"/>
          <w:numId w:val="26"/>
        </w:numPr>
        <w:spacing w:line="415" w:lineRule="auto"/>
        <w:rPr>
          <w:bCs w:val="0"/>
          <w:sz w:val="24"/>
          <w:szCs w:val="24"/>
        </w:rPr>
      </w:pPr>
      <w:bookmarkStart w:id="178" w:name="_Toc299637950"/>
      <w:bookmarkStart w:id="179" w:name="_Toc357762123"/>
      <w:bookmarkStart w:id="180" w:name="_Toc358121970"/>
      <w:bookmarkStart w:id="181" w:name="_Toc358131228"/>
      <w:bookmarkStart w:id="182" w:name="_Toc358152146"/>
      <w:bookmarkStart w:id="183" w:name="_Toc358153834"/>
      <w:bookmarkStart w:id="184" w:name="_Toc372714358"/>
      <w:r w:rsidRPr="00A26FB4">
        <w:rPr>
          <w:rFonts w:hint="eastAsia"/>
          <w:bCs w:val="0"/>
          <w:sz w:val="24"/>
          <w:szCs w:val="24"/>
        </w:rPr>
        <w:t>可用性</w:t>
      </w:r>
      <w:bookmarkEnd w:id="178"/>
      <w:bookmarkEnd w:id="179"/>
      <w:bookmarkEnd w:id="180"/>
      <w:bookmarkEnd w:id="181"/>
      <w:bookmarkEnd w:id="182"/>
      <w:bookmarkEnd w:id="183"/>
      <w:r>
        <w:rPr>
          <w:rFonts w:hint="eastAsia"/>
          <w:bCs w:val="0"/>
          <w:sz w:val="24"/>
          <w:szCs w:val="24"/>
        </w:rPr>
        <w:t>(灾备)</w:t>
      </w:r>
      <w:bookmarkEnd w:id="184"/>
    </w:p>
    <w:p w14:paraId="07CBB067" w14:textId="77777777" w:rsidR="0008613A" w:rsidRDefault="0008613A" w:rsidP="00894C7D">
      <w:pPr>
        <w:pStyle w:val="afff7"/>
        <w:ind w:firstLineChars="200" w:firstLine="400"/>
        <w:rPr>
          <w:b w:val="0"/>
          <w:i/>
          <w:color w:val="4F81BD"/>
        </w:rPr>
      </w:pPr>
      <w:r>
        <w:rPr>
          <w:rFonts w:hint="eastAsia"/>
          <w:b w:val="0"/>
          <w:i/>
          <w:color w:val="4F81BD"/>
        </w:rPr>
        <w:t>【编写说明】描述系统灾备的范围、数据类型、</w:t>
      </w:r>
      <w:r>
        <w:rPr>
          <w:rFonts w:hint="eastAsia"/>
          <w:b w:val="0"/>
          <w:i/>
          <w:color w:val="4F81BD"/>
        </w:rPr>
        <w:t>RPO</w:t>
      </w:r>
      <w:r>
        <w:rPr>
          <w:rFonts w:hint="eastAsia"/>
          <w:b w:val="0"/>
          <w:i/>
          <w:color w:val="4F81BD"/>
        </w:rPr>
        <w:t>（最大数据丢失时间）及</w:t>
      </w:r>
      <w:r>
        <w:rPr>
          <w:rFonts w:hint="eastAsia"/>
          <w:b w:val="0"/>
          <w:i/>
          <w:color w:val="4F81BD"/>
        </w:rPr>
        <w:t>RTO</w:t>
      </w:r>
      <w:r>
        <w:rPr>
          <w:rFonts w:hint="eastAsia"/>
          <w:b w:val="0"/>
          <w:i/>
          <w:color w:val="4F81BD"/>
        </w:rPr>
        <w:t>（最大系统恢复时间）要求</w:t>
      </w:r>
    </w:p>
    <w:p w14:paraId="2C3B1571" w14:textId="77777777" w:rsidR="0008613A" w:rsidRDefault="0008613A" w:rsidP="00894C7D">
      <w:pPr>
        <w:pStyle w:val="afff7"/>
        <w:ind w:firstLineChars="200" w:firstLine="400"/>
        <w:rPr>
          <w:b w:val="0"/>
          <w:i/>
          <w:color w:val="4F81BD"/>
        </w:rPr>
      </w:pPr>
      <w:r>
        <w:rPr>
          <w:rFonts w:hint="eastAsia"/>
          <w:b w:val="0"/>
          <w:i/>
          <w:color w:val="4F81BD"/>
        </w:rPr>
        <w:t>【示例】</w:t>
      </w:r>
    </w:p>
    <w:p w14:paraId="71B26877" w14:textId="77777777" w:rsidR="0008613A" w:rsidRDefault="0008613A" w:rsidP="00894C7D">
      <w:pPr>
        <w:pStyle w:val="afff7"/>
        <w:ind w:firstLineChars="200" w:firstLine="400"/>
        <w:rPr>
          <w:b w:val="0"/>
          <w:i/>
          <w:color w:val="4F81BD"/>
        </w:rPr>
      </w:pPr>
      <w:r>
        <w:rPr>
          <w:rFonts w:hint="eastAsia"/>
          <w:b w:val="0"/>
          <w:i/>
          <w:color w:val="4F81BD"/>
        </w:rPr>
        <w:t>系统灾备需求清单示例</w:t>
      </w:r>
    </w:p>
    <w:p w14:paraId="645E83F5" w14:textId="77777777" w:rsidR="0008613A" w:rsidRPr="00730205" w:rsidRDefault="0008613A" w:rsidP="0008613A">
      <w:pPr>
        <w:jc w:val="center"/>
      </w:pPr>
      <w:bookmarkStart w:id="185" w:name="_Toc357330905"/>
      <w:bookmarkStart w:id="186" w:name="_Toc358155107"/>
      <w:bookmarkStart w:id="187" w:name="_Toc372714545"/>
      <w:r w:rsidRPr="00730205">
        <w:rPr>
          <w:rFonts w:hint="eastAsia"/>
        </w:rPr>
        <w:t>表</w:t>
      </w:r>
      <w:r w:rsidR="00905B3C" w:rsidRPr="00730205">
        <w:fldChar w:fldCharType="begin"/>
      </w:r>
      <w:r w:rsidRPr="00730205">
        <w:instrText xml:space="preserve"> </w:instrText>
      </w:r>
      <w:r w:rsidRPr="00730205">
        <w:rPr>
          <w:rFonts w:hint="eastAsia"/>
        </w:rPr>
        <w:instrText xml:space="preserve">SEQ </w:instrText>
      </w:r>
      <w:r w:rsidRPr="00730205">
        <w:rPr>
          <w:rFonts w:hint="eastAsia"/>
        </w:rPr>
        <w:instrText>表格</w:instrText>
      </w:r>
      <w:r w:rsidRPr="00730205">
        <w:rPr>
          <w:rFonts w:hint="eastAsia"/>
        </w:rPr>
        <w:instrText xml:space="preserve"> \* ARABIC</w:instrText>
      </w:r>
      <w:r w:rsidRPr="00730205">
        <w:instrText xml:space="preserve"> </w:instrText>
      </w:r>
      <w:r w:rsidR="00905B3C" w:rsidRPr="00730205">
        <w:fldChar w:fldCharType="separate"/>
      </w:r>
      <w:r w:rsidR="006E3D4E">
        <w:rPr>
          <w:noProof/>
        </w:rPr>
        <w:t>17</w:t>
      </w:r>
      <w:r w:rsidR="00905B3C" w:rsidRPr="00730205">
        <w:fldChar w:fldCharType="end"/>
      </w:r>
      <w:r w:rsidRPr="00730205">
        <w:rPr>
          <w:rFonts w:hint="eastAsia"/>
        </w:rPr>
        <w:t xml:space="preserve"> </w:t>
      </w:r>
      <w:bookmarkEnd w:id="185"/>
      <w:bookmarkEnd w:id="186"/>
      <w:r>
        <w:rPr>
          <w:rFonts w:hint="eastAsia"/>
        </w:rPr>
        <w:t>可用性</w:t>
      </w:r>
      <w:bookmarkEnd w:id="187"/>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31"/>
        <w:gridCol w:w="1103"/>
        <w:gridCol w:w="736"/>
        <w:gridCol w:w="859"/>
        <w:gridCol w:w="736"/>
        <w:gridCol w:w="1226"/>
        <w:gridCol w:w="981"/>
        <w:gridCol w:w="964"/>
        <w:gridCol w:w="1123"/>
      </w:tblGrid>
      <w:tr w:rsidR="0008613A" w:rsidRPr="00563181" w14:paraId="2C83B686" w14:textId="77777777" w:rsidTr="009C2738">
        <w:tc>
          <w:tcPr>
            <w:tcW w:w="485" w:type="pct"/>
            <w:shd w:val="clear" w:color="auto" w:fill="CCCCCC"/>
          </w:tcPr>
          <w:p w14:paraId="18F9290B" w14:textId="77777777" w:rsidR="0008613A" w:rsidRPr="00730205" w:rsidRDefault="0008613A" w:rsidP="009C2738">
            <w:pPr>
              <w:jc w:val="center"/>
              <w:rPr>
                <w:rFonts w:ascii="宋体"/>
                <w:sz w:val="18"/>
              </w:rPr>
            </w:pPr>
            <w:r w:rsidRPr="00730205">
              <w:rPr>
                <w:rFonts w:ascii="宋体" w:hint="eastAsia"/>
                <w:sz w:val="18"/>
              </w:rPr>
              <w:t>应用系统</w:t>
            </w:r>
          </w:p>
          <w:p w14:paraId="29A85913" w14:textId="77777777" w:rsidR="0008613A" w:rsidRPr="00730205" w:rsidRDefault="0008613A" w:rsidP="009C2738">
            <w:pPr>
              <w:jc w:val="center"/>
              <w:rPr>
                <w:rFonts w:ascii="宋体"/>
                <w:sz w:val="18"/>
              </w:rPr>
            </w:pPr>
            <w:r w:rsidRPr="00730205">
              <w:rPr>
                <w:rFonts w:ascii="宋体" w:hint="eastAsia"/>
                <w:sz w:val="18"/>
              </w:rPr>
              <w:t>名称</w:t>
            </w:r>
          </w:p>
        </w:tc>
        <w:tc>
          <w:tcPr>
            <w:tcW w:w="644" w:type="pct"/>
            <w:shd w:val="clear" w:color="auto" w:fill="CCCCCC"/>
          </w:tcPr>
          <w:p w14:paraId="3A6DEBB8" w14:textId="77777777" w:rsidR="0008613A" w:rsidRPr="00730205" w:rsidRDefault="0008613A" w:rsidP="009C2738">
            <w:pPr>
              <w:jc w:val="center"/>
              <w:rPr>
                <w:rFonts w:ascii="宋体"/>
                <w:sz w:val="18"/>
              </w:rPr>
            </w:pPr>
            <w:r w:rsidRPr="00730205">
              <w:rPr>
                <w:rFonts w:ascii="宋体" w:hint="eastAsia"/>
                <w:sz w:val="18"/>
              </w:rPr>
              <w:t>应用</w:t>
            </w:r>
          </w:p>
          <w:p w14:paraId="25F8C611" w14:textId="77777777" w:rsidR="0008613A" w:rsidRPr="00730205" w:rsidRDefault="0008613A" w:rsidP="009C2738">
            <w:pPr>
              <w:jc w:val="center"/>
              <w:rPr>
                <w:rFonts w:ascii="宋体"/>
                <w:sz w:val="18"/>
              </w:rPr>
            </w:pPr>
            <w:r w:rsidRPr="00730205">
              <w:rPr>
                <w:rFonts w:ascii="宋体" w:hint="eastAsia"/>
                <w:sz w:val="18"/>
              </w:rPr>
              <w:t>模块</w:t>
            </w:r>
          </w:p>
        </w:tc>
        <w:tc>
          <w:tcPr>
            <w:tcW w:w="430" w:type="pct"/>
            <w:shd w:val="clear" w:color="auto" w:fill="CCCCCC"/>
          </w:tcPr>
          <w:p w14:paraId="53D333F2" w14:textId="77777777" w:rsidR="0008613A" w:rsidRPr="00730205" w:rsidRDefault="0008613A" w:rsidP="009C2738">
            <w:pPr>
              <w:jc w:val="center"/>
              <w:rPr>
                <w:rFonts w:ascii="宋体"/>
                <w:sz w:val="18"/>
              </w:rPr>
            </w:pPr>
            <w:r w:rsidRPr="00730205">
              <w:rPr>
                <w:rFonts w:ascii="宋体" w:hint="eastAsia"/>
                <w:sz w:val="18"/>
              </w:rPr>
              <w:t>主机</w:t>
            </w:r>
          </w:p>
        </w:tc>
        <w:tc>
          <w:tcPr>
            <w:tcW w:w="502" w:type="pct"/>
            <w:shd w:val="clear" w:color="auto" w:fill="CCCCCC"/>
          </w:tcPr>
          <w:p w14:paraId="687CA679" w14:textId="77777777" w:rsidR="0008613A" w:rsidRPr="00730205" w:rsidRDefault="0008613A" w:rsidP="009C2738">
            <w:pPr>
              <w:jc w:val="center"/>
              <w:rPr>
                <w:rFonts w:ascii="宋体"/>
                <w:sz w:val="18"/>
              </w:rPr>
            </w:pPr>
            <w:r w:rsidRPr="00730205">
              <w:rPr>
                <w:rFonts w:ascii="宋体" w:hint="eastAsia"/>
                <w:sz w:val="18"/>
              </w:rPr>
              <w:t>所在磁盘</w:t>
            </w:r>
          </w:p>
        </w:tc>
        <w:tc>
          <w:tcPr>
            <w:tcW w:w="430" w:type="pct"/>
            <w:shd w:val="clear" w:color="auto" w:fill="CCCCCC"/>
          </w:tcPr>
          <w:p w14:paraId="110B6ED0" w14:textId="77777777" w:rsidR="0008613A" w:rsidRPr="00730205" w:rsidRDefault="0008613A" w:rsidP="009C2738">
            <w:pPr>
              <w:tabs>
                <w:tab w:val="center" w:pos="1312"/>
              </w:tabs>
              <w:jc w:val="center"/>
              <w:rPr>
                <w:rFonts w:ascii="宋体"/>
                <w:sz w:val="18"/>
              </w:rPr>
            </w:pPr>
            <w:r w:rsidRPr="00730205">
              <w:rPr>
                <w:rFonts w:ascii="宋体" w:hint="eastAsia"/>
                <w:sz w:val="18"/>
              </w:rPr>
              <w:t>分配数据量（GB）</w:t>
            </w:r>
          </w:p>
        </w:tc>
        <w:tc>
          <w:tcPr>
            <w:tcW w:w="716" w:type="pct"/>
            <w:shd w:val="clear" w:color="auto" w:fill="CCCCCC"/>
          </w:tcPr>
          <w:p w14:paraId="7EA6E8E4" w14:textId="77777777" w:rsidR="0008613A" w:rsidRPr="00730205" w:rsidRDefault="0008613A" w:rsidP="009C2738">
            <w:pPr>
              <w:tabs>
                <w:tab w:val="center" w:pos="1312"/>
              </w:tabs>
              <w:jc w:val="center"/>
              <w:rPr>
                <w:rFonts w:ascii="宋体"/>
                <w:sz w:val="18"/>
              </w:rPr>
            </w:pPr>
            <w:r w:rsidRPr="00730205">
              <w:rPr>
                <w:rFonts w:ascii="宋体" w:hint="eastAsia"/>
                <w:sz w:val="18"/>
              </w:rPr>
              <w:t>数据内容</w:t>
            </w:r>
          </w:p>
        </w:tc>
        <w:tc>
          <w:tcPr>
            <w:tcW w:w="573" w:type="pct"/>
            <w:shd w:val="clear" w:color="auto" w:fill="CCCCCC"/>
          </w:tcPr>
          <w:p w14:paraId="64417008" w14:textId="77777777" w:rsidR="0008613A" w:rsidRPr="00730205" w:rsidRDefault="0008613A" w:rsidP="009C2738">
            <w:pPr>
              <w:tabs>
                <w:tab w:val="center" w:pos="1312"/>
              </w:tabs>
              <w:jc w:val="center"/>
              <w:rPr>
                <w:rFonts w:ascii="宋体"/>
                <w:sz w:val="18"/>
              </w:rPr>
            </w:pPr>
            <w:r>
              <w:rPr>
                <w:rFonts w:ascii="宋体" w:hint="eastAsia"/>
                <w:sz w:val="18"/>
              </w:rPr>
              <w:t>部署类型</w:t>
            </w:r>
          </w:p>
        </w:tc>
        <w:tc>
          <w:tcPr>
            <w:tcW w:w="563" w:type="pct"/>
            <w:shd w:val="clear" w:color="auto" w:fill="CCCCCC"/>
          </w:tcPr>
          <w:p w14:paraId="3D73D0D4" w14:textId="77777777" w:rsidR="0008613A" w:rsidRDefault="0008613A" w:rsidP="009C2738">
            <w:pPr>
              <w:tabs>
                <w:tab w:val="center" w:pos="1312"/>
              </w:tabs>
              <w:jc w:val="center"/>
              <w:rPr>
                <w:rFonts w:ascii="宋体"/>
                <w:sz w:val="18"/>
              </w:rPr>
            </w:pPr>
            <w:r>
              <w:rPr>
                <w:rFonts w:ascii="宋体" w:hint="eastAsia"/>
                <w:sz w:val="18"/>
              </w:rPr>
              <w:t>RPO（最大数据丢失时间）</w:t>
            </w:r>
          </w:p>
          <w:p w14:paraId="1F1F1A67" w14:textId="77777777" w:rsidR="0008613A" w:rsidRDefault="0008613A" w:rsidP="009C2738">
            <w:pPr>
              <w:tabs>
                <w:tab w:val="center" w:pos="1312"/>
              </w:tabs>
              <w:jc w:val="center"/>
              <w:rPr>
                <w:rFonts w:ascii="宋体"/>
                <w:sz w:val="18"/>
              </w:rPr>
            </w:pPr>
            <w:r>
              <w:rPr>
                <w:rFonts w:ascii="宋体" w:hint="eastAsia"/>
                <w:sz w:val="18"/>
              </w:rPr>
              <w:t>（小时）</w:t>
            </w:r>
          </w:p>
        </w:tc>
        <w:tc>
          <w:tcPr>
            <w:tcW w:w="655" w:type="pct"/>
            <w:shd w:val="clear" w:color="auto" w:fill="CCCCCC"/>
          </w:tcPr>
          <w:p w14:paraId="07449C8A" w14:textId="77777777" w:rsidR="0008613A" w:rsidRDefault="0008613A" w:rsidP="009C2738">
            <w:pPr>
              <w:tabs>
                <w:tab w:val="center" w:pos="1312"/>
              </w:tabs>
              <w:jc w:val="center"/>
              <w:rPr>
                <w:rFonts w:ascii="宋体"/>
                <w:sz w:val="18"/>
              </w:rPr>
            </w:pPr>
            <w:r>
              <w:rPr>
                <w:rFonts w:ascii="宋体" w:hint="eastAsia"/>
                <w:sz w:val="18"/>
              </w:rPr>
              <w:t>RTO（最大系统恢复时间）</w:t>
            </w:r>
          </w:p>
          <w:p w14:paraId="6E3619AB" w14:textId="77777777" w:rsidR="0008613A" w:rsidRDefault="0008613A" w:rsidP="009C2738">
            <w:pPr>
              <w:tabs>
                <w:tab w:val="center" w:pos="1312"/>
              </w:tabs>
              <w:jc w:val="center"/>
              <w:rPr>
                <w:rFonts w:ascii="宋体"/>
                <w:sz w:val="18"/>
              </w:rPr>
            </w:pPr>
            <w:r>
              <w:rPr>
                <w:rFonts w:ascii="宋体" w:hint="eastAsia"/>
                <w:sz w:val="18"/>
              </w:rPr>
              <w:t>（小时）</w:t>
            </w:r>
          </w:p>
        </w:tc>
      </w:tr>
      <w:tr w:rsidR="0008613A" w:rsidRPr="00563181" w14:paraId="5CCCB256" w14:textId="77777777" w:rsidTr="009C2738">
        <w:tc>
          <w:tcPr>
            <w:tcW w:w="485" w:type="pct"/>
          </w:tcPr>
          <w:p w14:paraId="53FE00D4" w14:textId="77777777" w:rsidR="0008613A" w:rsidRPr="00894C7D" w:rsidRDefault="0008613A" w:rsidP="009C2738">
            <w:pPr>
              <w:pStyle w:val="afff7"/>
              <w:ind w:left="284"/>
              <w:jc w:val="center"/>
              <w:rPr>
                <w:b w:val="0"/>
                <w:i/>
                <w:color w:val="4F81BD"/>
                <w:kern w:val="2"/>
                <w:sz w:val="18"/>
                <w:szCs w:val="18"/>
              </w:rPr>
            </w:pPr>
            <w:r w:rsidRPr="00894C7D">
              <w:rPr>
                <w:rFonts w:hint="eastAsia"/>
                <w:b w:val="0"/>
                <w:i/>
                <w:color w:val="4F81BD"/>
                <w:kern w:val="2"/>
                <w:sz w:val="18"/>
                <w:szCs w:val="18"/>
              </w:rPr>
              <w:t>营销系统</w:t>
            </w:r>
          </w:p>
        </w:tc>
        <w:tc>
          <w:tcPr>
            <w:tcW w:w="644" w:type="pct"/>
          </w:tcPr>
          <w:p w14:paraId="5272B02A"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营销生产库</w:t>
            </w:r>
          </w:p>
        </w:tc>
        <w:tc>
          <w:tcPr>
            <w:tcW w:w="430" w:type="pct"/>
          </w:tcPr>
          <w:p w14:paraId="14DD0B5C" w14:textId="77777777" w:rsidR="0008613A" w:rsidRPr="00894C7D" w:rsidRDefault="0008613A" w:rsidP="009C2738">
            <w:pPr>
              <w:pStyle w:val="afff7"/>
              <w:jc w:val="center"/>
              <w:rPr>
                <w:b w:val="0"/>
                <w:i/>
                <w:color w:val="4F81BD"/>
                <w:kern w:val="2"/>
                <w:sz w:val="18"/>
                <w:szCs w:val="18"/>
              </w:rPr>
            </w:pPr>
            <w:r w:rsidRPr="00894C7D">
              <w:rPr>
                <w:b w:val="0"/>
                <w:i/>
                <w:color w:val="4F81BD"/>
                <w:kern w:val="2"/>
                <w:sz w:val="18"/>
                <w:szCs w:val="18"/>
              </w:rPr>
              <w:t>yxscdb</w:t>
            </w:r>
            <w:r w:rsidRPr="00894C7D">
              <w:rPr>
                <w:rFonts w:hint="eastAsia"/>
                <w:b w:val="0"/>
                <w:i/>
                <w:color w:val="4F81BD"/>
                <w:kern w:val="2"/>
                <w:sz w:val="18"/>
                <w:szCs w:val="18"/>
              </w:rPr>
              <w:t>1</w:t>
            </w:r>
          </w:p>
          <w:p w14:paraId="7F098290" w14:textId="77777777" w:rsidR="0008613A" w:rsidRPr="00894C7D" w:rsidRDefault="0008613A" w:rsidP="009C2738">
            <w:pPr>
              <w:pStyle w:val="afff7"/>
              <w:jc w:val="center"/>
              <w:rPr>
                <w:b w:val="0"/>
                <w:i/>
                <w:color w:val="4F81BD"/>
                <w:kern w:val="2"/>
                <w:sz w:val="18"/>
                <w:szCs w:val="18"/>
              </w:rPr>
            </w:pPr>
            <w:r w:rsidRPr="00894C7D">
              <w:rPr>
                <w:b w:val="0"/>
                <w:i/>
                <w:color w:val="4F81BD"/>
                <w:kern w:val="2"/>
                <w:sz w:val="18"/>
                <w:szCs w:val="18"/>
              </w:rPr>
              <w:t>yxscdb</w:t>
            </w:r>
            <w:r w:rsidRPr="00894C7D">
              <w:rPr>
                <w:rFonts w:hint="eastAsia"/>
                <w:b w:val="0"/>
                <w:i/>
                <w:color w:val="4F81BD"/>
                <w:kern w:val="2"/>
                <w:sz w:val="18"/>
                <w:szCs w:val="18"/>
              </w:rPr>
              <w:t>2</w:t>
            </w:r>
          </w:p>
        </w:tc>
        <w:tc>
          <w:tcPr>
            <w:tcW w:w="502" w:type="pct"/>
          </w:tcPr>
          <w:p w14:paraId="2AE2CCB8"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外置存储</w:t>
            </w:r>
          </w:p>
        </w:tc>
        <w:tc>
          <w:tcPr>
            <w:tcW w:w="430" w:type="pct"/>
          </w:tcPr>
          <w:p w14:paraId="59D472CD"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5000</w:t>
            </w:r>
          </w:p>
        </w:tc>
        <w:tc>
          <w:tcPr>
            <w:tcW w:w="716" w:type="pct"/>
          </w:tcPr>
          <w:p w14:paraId="46451902" w14:textId="77777777" w:rsidR="0008613A" w:rsidRPr="00894C7D" w:rsidRDefault="0008613A" w:rsidP="009C2738">
            <w:pPr>
              <w:pStyle w:val="afff7"/>
              <w:rPr>
                <w:b w:val="0"/>
                <w:i/>
                <w:color w:val="4F81BD"/>
                <w:kern w:val="2"/>
                <w:sz w:val="18"/>
                <w:szCs w:val="18"/>
              </w:rPr>
            </w:pPr>
            <w:r w:rsidRPr="00894C7D">
              <w:rPr>
                <w:rFonts w:hint="eastAsia"/>
                <w:b w:val="0"/>
                <w:i/>
                <w:color w:val="4F81BD"/>
                <w:kern w:val="2"/>
                <w:sz w:val="18"/>
                <w:szCs w:val="18"/>
              </w:rPr>
              <w:t>结构化数据库</w:t>
            </w:r>
          </w:p>
        </w:tc>
        <w:tc>
          <w:tcPr>
            <w:tcW w:w="573" w:type="pct"/>
          </w:tcPr>
          <w:p w14:paraId="63DD4933" w14:textId="77777777" w:rsidR="0008613A" w:rsidRPr="00894C7D" w:rsidRDefault="0008613A" w:rsidP="009C2738">
            <w:pPr>
              <w:pStyle w:val="afff7"/>
              <w:rPr>
                <w:b w:val="0"/>
                <w:i/>
                <w:color w:val="4F81BD"/>
                <w:kern w:val="2"/>
                <w:sz w:val="18"/>
                <w:szCs w:val="18"/>
              </w:rPr>
            </w:pPr>
            <w:r w:rsidRPr="00894C7D">
              <w:rPr>
                <w:rFonts w:hint="eastAsia"/>
                <w:b w:val="0"/>
                <w:i/>
                <w:color w:val="4F81BD"/>
                <w:kern w:val="2"/>
                <w:sz w:val="18"/>
                <w:szCs w:val="18"/>
              </w:rPr>
              <w:t>两级部署</w:t>
            </w:r>
          </w:p>
        </w:tc>
        <w:tc>
          <w:tcPr>
            <w:tcW w:w="563" w:type="pct"/>
          </w:tcPr>
          <w:p w14:paraId="3B4E23D0"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1</w:t>
            </w:r>
          </w:p>
        </w:tc>
        <w:tc>
          <w:tcPr>
            <w:tcW w:w="656" w:type="pct"/>
          </w:tcPr>
          <w:p w14:paraId="3FC0A6D3"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4</w:t>
            </w:r>
          </w:p>
        </w:tc>
      </w:tr>
      <w:tr w:rsidR="0008613A" w14:paraId="72314B37" w14:textId="77777777" w:rsidTr="009C2738">
        <w:tc>
          <w:tcPr>
            <w:tcW w:w="485" w:type="pct"/>
          </w:tcPr>
          <w:p w14:paraId="33E2643C" w14:textId="77777777" w:rsidR="0008613A" w:rsidRPr="00894C7D" w:rsidRDefault="0008613A" w:rsidP="009C2738">
            <w:pPr>
              <w:pStyle w:val="afff7"/>
              <w:jc w:val="center"/>
              <w:rPr>
                <w:b w:val="0"/>
                <w:i/>
                <w:color w:val="4F81BD"/>
                <w:kern w:val="2"/>
                <w:sz w:val="18"/>
                <w:szCs w:val="18"/>
              </w:rPr>
            </w:pPr>
          </w:p>
        </w:tc>
        <w:tc>
          <w:tcPr>
            <w:tcW w:w="644" w:type="pct"/>
          </w:tcPr>
          <w:p w14:paraId="0F2C2738"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营销管理库</w:t>
            </w:r>
          </w:p>
        </w:tc>
        <w:tc>
          <w:tcPr>
            <w:tcW w:w="430" w:type="pct"/>
          </w:tcPr>
          <w:p w14:paraId="2BE94585" w14:textId="77777777" w:rsidR="0008613A" w:rsidRPr="00894C7D" w:rsidRDefault="0008613A" w:rsidP="009C2738">
            <w:pPr>
              <w:pStyle w:val="afff7"/>
              <w:jc w:val="center"/>
              <w:rPr>
                <w:b w:val="0"/>
                <w:i/>
                <w:color w:val="4F81BD"/>
                <w:kern w:val="2"/>
                <w:sz w:val="18"/>
                <w:szCs w:val="18"/>
              </w:rPr>
            </w:pPr>
            <w:r w:rsidRPr="00894C7D">
              <w:rPr>
                <w:b w:val="0"/>
                <w:i/>
                <w:color w:val="4F81BD"/>
                <w:kern w:val="2"/>
                <w:sz w:val="18"/>
                <w:szCs w:val="18"/>
              </w:rPr>
              <w:t>yxgldb</w:t>
            </w:r>
            <w:r w:rsidRPr="00894C7D">
              <w:rPr>
                <w:rFonts w:hint="eastAsia"/>
                <w:b w:val="0"/>
                <w:i/>
                <w:color w:val="4F81BD"/>
                <w:kern w:val="2"/>
                <w:sz w:val="18"/>
                <w:szCs w:val="18"/>
              </w:rPr>
              <w:t>1</w:t>
            </w:r>
          </w:p>
          <w:p w14:paraId="2F1CBF4E" w14:textId="77777777" w:rsidR="0008613A" w:rsidRPr="00894C7D" w:rsidRDefault="0008613A" w:rsidP="009C2738">
            <w:pPr>
              <w:pStyle w:val="afff7"/>
              <w:jc w:val="center"/>
              <w:rPr>
                <w:b w:val="0"/>
                <w:i/>
                <w:color w:val="4F81BD"/>
                <w:kern w:val="2"/>
                <w:sz w:val="18"/>
                <w:szCs w:val="18"/>
              </w:rPr>
            </w:pPr>
            <w:r w:rsidRPr="00894C7D">
              <w:rPr>
                <w:b w:val="0"/>
                <w:i/>
                <w:color w:val="4F81BD"/>
                <w:kern w:val="2"/>
                <w:sz w:val="18"/>
                <w:szCs w:val="18"/>
              </w:rPr>
              <w:t>yxgldb</w:t>
            </w:r>
            <w:r w:rsidRPr="00894C7D">
              <w:rPr>
                <w:rFonts w:hint="eastAsia"/>
                <w:b w:val="0"/>
                <w:i/>
                <w:color w:val="4F81BD"/>
                <w:kern w:val="2"/>
                <w:sz w:val="18"/>
                <w:szCs w:val="18"/>
              </w:rPr>
              <w:t>2</w:t>
            </w:r>
          </w:p>
        </w:tc>
        <w:tc>
          <w:tcPr>
            <w:tcW w:w="502" w:type="pct"/>
          </w:tcPr>
          <w:p w14:paraId="7CE3F1D1"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外置存储</w:t>
            </w:r>
          </w:p>
        </w:tc>
        <w:tc>
          <w:tcPr>
            <w:tcW w:w="430" w:type="pct"/>
          </w:tcPr>
          <w:p w14:paraId="4FC0E100"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5000</w:t>
            </w:r>
          </w:p>
        </w:tc>
        <w:tc>
          <w:tcPr>
            <w:tcW w:w="716" w:type="pct"/>
          </w:tcPr>
          <w:p w14:paraId="3584A36E" w14:textId="77777777" w:rsidR="0008613A" w:rsidRPr="00894C7D" w:rsidRDefault="0008613A" w:rsidP="009C2738">
            <w:pPr>
              <w:pStyle w:val="afff7"/>
              <w:rPr>
                <w:b w:val="0"/>
                <w:i/>
                <w:color w:val="4F81BD"/>
                <w:kern w:val="2"/>
                <w:sz w:val="18"/>
                <w:szCs w:val="18"/>
              </w:rPr>
            </w:pPr>
            <w:r w:rsidRPr="00894C7D">
              <w:rPr>
                <w:rFonts w:hint="eastAsia"/>
                <w:b w:val="0"/>
                <w:i/>
                <w:color w:val="4F81BD"/>
                <w:kern w:val="2"/>
                <w:sz w:val="18"/>
                <w:szCs w:val="18"/>
              </w:rPr>
              <w:t>结构化数据库</w:t>
            </w:r>
          </w:p>
        </w:tc>
        <w:tc>
          <w:tcPr>
            <w:tcW w:w="573" w:type="pct"/>
          </w:tcPr>
          <w:p w14:paraId="3C7E720D" w14:textId="77777777" w:rsidR="0008613A" w:rsidRPr="00894C7D" w:rsidRDefault="0008613A" w:rsidP="009C2738">
            <w:pPr>
              <w:pStyle w:val="afff7"/>
              <w:rPr>
                <w:b w:val="0"/>
                <w:i/>
                <w:color w:val="4F81BD"/>
                <w:kern w:val="2"/>
                <w:sz w:val="18"/>
                <w:szCs w:val="18"/>
              </w:rPr>
            </w:pPr>
            <w:r w:rsidRPr="00894C7D">
              <w:rPr>
                <w:rFonts w:hint="eastAsia"/>
                <w:b w:val="0"/>
                <w:i/>
                <w:color w:val="4F81BD"/>
                <w:kern w:val="2"/>
                <w:sz w:val="18"/>
                <w:szCs w:val="18"/>
              </w:rPr>
              <w:t>两级部署</w:t>
            </w:r>
          </w:p>
        </w:tc>
        <w:tc>
          <w:tcPr>
            <w:tcW w:w="563" w:type="pct"/>
          </w:tcPr>
          <w:p w14:paraId="59EA3450"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1</w:t>
            </w:r>
          </w:p>
        </w:tc>
        <w:tc>
          <w:tcPr>
            <w:tcW w:w="656" w:type="pct"/>
          </w:tcPr>
          <w:p w14:paraId="08E5C7DE"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4</w:t>
            </w:r>
          </w:p>
        </w:tc>
      </w:tr>
      <w:tr w:rsidR="0008613A" w14:paraId="05466EC7" w14:textId="77777777" w:rsidTr="009C2738">
        <w:tc>
          <w:tcPr>
            <w:tcW w:w="485" w:type="pct"/>
          </w:tcPr>
          <w:p w14:paraId="681F6654" w14:textId="77777777" w:rsidR="0008613A" w:rsidRPr="00894C7D" w:rsidRDefault="0008613A" w:rsidP="009C2738">
            <w:pPr>
              <w:pStyle w:val="afff7"/>
              <w:jc w:val="center"/>
              <w:rPr>
                <w:b w:val="0"/>
                <w:i/>
                <w:color w:val="4F81BD"/>
                <w:kern w:val="2"/>
                <w:sz w:val="18"/>
                <w:szCs w:val="18"/>
              </w:rPr>
            </w:pPr>
          </w:p>
        </w:tc>
        <w:tc>
          <w:tcPr>
            <w:tcW w:w="644" w:type="pct"/>
          </w:tcPr>
          <w:p w14:paraId="17A58D58"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营销文档库</w:t>
            </w:r>
          </w:p>
        </w:tc>
        <w:tc>
          <w:tcPr>
            <w:tcW w:w="430" w:type="pct"/>
          </w:tcPr>
          <w:p w14:paraId="452C20DE"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jhtjapp1</w:t>
            </w:r>
          </w:p>
          <w:p w14:paraId="48F5AB75"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jhtjapp2</w:t>
            </w:r>
          </w:p>
          <w:p w14:paraId="13BF73EF"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jhtjdb1</w:t>
            </w:r>
          </w:p>
          <w:p w14:paraId="32CF55CB"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jhtjdb1</w:t>
            </w:r>
          </w:p>
        </w:tc>
        <w:tc>
          <w:tcPr>
            <w:tcW w:w="502" w:type="pct"/>
          </w:tcPr>
          <w:p w14:paraId="571B088A"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内置磁盘</w:t>
            </w:r>
          </w:p>
        </w:tc>
        <w:tc>
          <w:tcPr>
            <w:tcW w:w="430" w:type="pct"/>
          </w:tcPr>
          <w:p w14:paraId="43236E06"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300</w:t>
            </w:r>
          </w:p>
        </w:tc>
        <w:tc>
          <w:tcPr>
            <w:tcW w:w="716" w:type="pct"/>
          </w:tcPr>
          <w:p w14:paraId="4140B87E" w14:textId="77777777" w:rsidR="0008613A" w:rsidRPr="00894C7D" w:rsidRDefault="0008613A" w:rsidP="009C2738">
            <w:pPr>
              <w:pStyle w:val="afff7"/>
              <w:rPr>
                <w:b w:val="0"/>
                <w:i/>
                <w:color w:val="4F81BD"/>
                <w:kern w:val="2"/>
                <w:sz w:val="18"/>
                <w:szCs w:val="18"/>
              </w:rPr>
            </w:pPr>
            <w:r w:rsidRPr="00894C7D">
              <w:rPr>
                <w:rFonts w:hint="eastAsia"/>
                <w:b w:val="0"/>
                <w:i/>
                <w:color w:val="4F81BD"/>
                <w:kern w:val="2"/>
                <w:sz w:val="18"/>
                <w:szCs w:val="18"/>
              </w:rPr>
              <w:t>非结构化文件</w:t>
            </w:r>
          </w:p>
        </w:tc>
        <w:tc>
          <w:tcPr>
            <w:tcW w:w="573" w:type="pct"/>
          </w:tcPr>
          <w:p w14:paraId="6AF28B38" w14:textId="77777777" w:rsidR="0008613A" w:rsidRPr="00894C7D" w:rsidRDefault="0008613A" w:rsidP="009C2738">
            <w:pPr>
              <w:pStyle w:val="afff7"/>
              <w:rPr>
                <w:b w:val="0"/>
                <w:i/>
                <w:color w:val="4F81BD"/>
                <w:kern w:val="2"/>
                <w:sz w:val="18"/>
                <w:szCs w:val="18"/>
              </w:rPr>
            </w:pPr>
            <w:r w:rsidRPr="00894C7D">
              <w:rPr>
                <w:rFonts w:hint="eastAsia"/>
                <w:b w:val="0"/>
                <w:i/>
                <w:color w:val="4F81BD"/>
                <w:kern w:val="2"/>
                <w:sz w:val="18"/>
                <w:szCs w:val="18"/>
              </w:rPr>
              <w:t>两级部署</w:t>
            </w:r>
          </w:p>
        </w:tc>
        <w:tc>
          <w:tcPr>
            <w:tcW w:w="563" w:type="pct"/>
          </w:tcPr>
          <w:p w14:paraId="75D3CE30"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1</w:t>
            </w:r>
          </w:p>
        </w:tc>
        <w:tc>
          <w:tcPr>
            <w:tcW w:w="656" w:type="pct"/>
          </w:tcPr>
          <w:p w14:paraId="599A088A" w14:textId="77777777" w:rsidR="0008613A" w:rsidRPr="00894C7D" w:rsidRDefault="0008613A" w:rsidP="009C2738">
            <w:pPr>
              <w:pStyle w:val="afff7"/>
              <w:jc w:val="center"/>
              <w:rPr>
                <w:b w:val="0"/>
                <w:i/>
                <w:color w:val="4F81BD"/>
                <w:kern w:val="2"/>
                <w:sz w:val="18"/>
                <w:szCs w:val="18"/>
              </w:rPr>
            </w:pPr>
            <w:r w:rsidRPr="00894C7D">
              <w:rPr>
                <w:rFonts w:hint="eastAsia"/>
                <w:b w:val="0"/>
                <w:i/>
                <w:color w:val="4F81BD"/>
                <w:kern w:val="2"/>
                <w:sz w:val="18"/>
                <w:szCs w:val="18"/>
              </w:rPr>
              <w:t>4</w:t>
            </w:r>
          </w:p>
        </w:tc>
      </w:tr>
      <w:tr w:rsidR="0008613A" w14:paraId="30976FF2" w14:textId="77777777" w:rsidTr="009C2738">
        <w:tc>
          <w:tcPr>
            <w:tcW w:w="485" w:type="pct"/>
          </w:tcPr>
          <w:p w14:paraId="7A147732" w14:textId="77777777" w:rsidR="0008613A" w:rsidRPr="00730205" w:rsidRDefault="0008613A" w:rsidP="009C2738">
            <w:pPr>
              <w:jc w:val="center"/>
              <w:rPr>
                <w:rFonts w:ascii="宋体"/>
                <w:sz w:val="18"/>
              </w:rPr>
            </w:pPr>
          </w:p>
        </w:tc>
        <w:tc>
          <w:tcPr>
            <w:tcW w:w="644" w:type="pct"/>
          </w:tcPr>
          <w:p w14:paraId="7E2DAE20" w14:textId="77777777" w:rsidR="0008613A" w:rsidRPr="00730205" w:rsidRDefault="0008613A" w:rsidP="009C2738">
            <w:pPr>
              <w:jc w:val="center"/>
              <w:rPr>
                <w:rFonts w:ascii="宋体"/>
                <w:sz w:val="18"/>
              </w:rPr>
            </w:pPr>
          </w:p>
        </w:tc>
        <w:tc>
          <w:tcPr>
            <w:tcW w:w="430" w:type="pct"/>
          </w:tcPr>
          <w:p w14:paraId="397DF04B" w14:textId="77777777" w:rsidR="0008613A" w:rsidRPr="00730205" w:rsidRDefault="0008613A" w:rsidP="009C2738">
            <w:pPr>
              <w:jc w:val="center"/>
              <w:rPr>
                <w:rFonts w:ascii="宋体"/>
                <w:sz w:val="18"/>
              </w:rPr>
            </w:pPr>
          </w:p>
        </w:tc>
        <w:tc>
          <w:tcPr>
            <w:tcW w:w="502" w:type="pct"/>
          </w:tcPr>
          <w:p w14:paraId="2F785207" w14:textId="77777777" w:rsidR="0008613A" w:rsidRPr="00730205" w:rsidRDefault="0008613A" w:rsidP="009C2738">
            <w:pPr>
              <w:jc w:val="center"/>
              <w:rPr>
                <w:rFonts w:ascii="宋体"/>
                <w:sz w:val="18"/>
              </w:rPr>
            </w:pPr>
          </w:p>
        </w:tc>
        <w:tc>
          <w:tcPr>
            <w:tcW w:w="430" w:type="pct"/>
          </w:tcPr>
          <w:p w14:paraId="35EF95C9" w14:textId="77777777" w:rsidR="0008613A" w:rsidRPr="00730205" w:rsidRDefault="0008613A" w:rsidP="009C2738">
            <w:pPr>
              <w:jc w:val="center"/>
              <w:rPr>
                <w:rFonts w:ascii="宋体"/>
                <w:sz w:val="18"/>
              </w:rPr>
            </w:pPr>
          </w:p>
        </w:tc>
        <w:tc>
          <w:tcPr>
            <w:tcW w:w="716" w:type="pct"/>
          </w:tcPr>
          <w:p w14:paraId="4351FF2F" w14:textId="77777777" w:rsidR="0008613A" w:rsidRPr="00730205" w:rsidRDefault="0008613A" w:rsidP="009C2738">
            <w:pPr>
              <w:jc w:val="center"/>
              <w:rPr>
                <w:rFonts w:ascii="宋体"/>
                <w:sz w:val="18"/>
              </w:rPr>
            </w:pPr>
          </w:p>
        </w:tc>
        <w:tc>
          <w:tcPr>
            <w:tcW w:w="573" w:type="pct"/>
          </w:tcPr>
          <w:p w14:paraId="3BB78CA2" w14:textId="77777777" w:rsidR="0008613A" w:rsidRPr="00730205" w:rsidRDefault="0008613A" w:rsidP="009C2738">
            <w:pPr>
              <w:jc w:val="center"/>
              <w:rPr>
                <w:rFonts w:ascii="宋体"/>
                <w:sz w:val="18"/>
              </w:rPr>
            </w:pPr>
          </w:p>
        </w:tc>
        <w:tc>
          <w:tcPr>
            <w:tcW w:w="563" w:type="pct"/>
          </w:tcPr>
          <w:p w14:paraId="0B9B0589" w14:textId="77777777" w:rsidR="0008613A" w:rsidRPr="00730205" w:rsidRDefault="0008613A" w:rsidP="009C2738">
            <w:pPr>
              <w:jc w:val="center"/>
              <w:rPr>
                <w:rFonts w:ascii="宋体"/>
                <w:sz w:val="18"/>
              </w:rPr>
            </w:pPr>
          </w:p>
        </w:tc>
        <w:tc>
          <w:tcPr>
            <w:tcW w:w="656" w:type="pct"/>
          </w:tcPr>
          <w:p w14:paraId="553014B6" w14:textId="77777777" w:rsidR="0008613A" w:rsidRPr="00730205" w:rsidRDefault="0008613A" w:rsidP="009C2738">
            <w:pPr>
              <w:jc w:val="center"/>
              <w:rPr>
                <w:rFonts w:ascii="宋体"/>
                <w:sz w:val="18"/>
              </w:rPr>
            </w:pPr>
          </w:p>
        </w:tc>
      </w:tr>
    </w:tbl>
    <w:p w14:paraId="3CAE6AFC" w14:textId="77777777" w:rsidR="0008613A" w:rsidRPr="003F6343" w:rsidRDefault="0008613A" w:rsidP="0008613A"/>
    <w:p w14:paraId="0A4B17BF" w14:textId="77777777" w:rsidR="0008613A" w:rsidRPr="00A26FB4" w:rsidRDefault="0008613A" w:rsidP="00002971">
      <w:pPr>
        <w:pStyle w:val="2"/>
        <w:numPr>
          <w:ilvl w:val="1"/>
          <w:numId w:val="26"/>
        </w:numPr>
        <w:spacing w:line="415" w:lineRule="auto"/>
        <w:rPr>
          <w:bCs w:val="0"/>
          <w:sz w:val="24"/>
          <w:szCs w:val="24"/>
        </w:rPr>
      </w:pPr>
      <w:bookmarkStart w:id="188" w:name="_Toc299637951"/>
      <w:bookmarkStart w:id="189" w:name="_Toc357762124"/>
      <w:bookmarkStart w:id="190" w:name="_Toc358121971"/>
      <w:bookmarkStart w:id="191" w:name="_Toc358131229"/>
      <w:bookmarkStart w:id="192" w:name="_Toc358152147"/>
      <w:bookmarkStart w:id="193" w:name="_Toc358153835"/>
      <w:bookmarkStart w:id="194" w:name="_Toc372714359"/>
      <w:r w:rsidRPr="00A26FB4">
        <w:rPr>
          <w:rFonts w:hint="eastAsia"/>
          <w:bCs w:val="0"/>
          <w:sz w:val="24"/>
          <w:szCs w:val="24"/>
        </w:rPr>
        <w:t>可扩展性</w:t>
      </w:r>
      <w:bookmarkEnd w:id="188"/>
      <w:bookmarkEnd w:id="189"/>
      <w:bookmarkEnd w:id="190"/>
      <w:bookmarkEnd w:id="191"/>
      <w:bookmarkEnd w:id="192"/>
      <w:bookmarkEnd w:id="193"/>
      <w:bookmarkEnd w:id="194"/>
    </w:p>
    <w:p w14:paraId="7DDAB7D3" w14:textId="77777777" w:rsidR="0008613A" w:rsidRDefault="0008613A" w:rsidP="0008613A">
      <w:pPr>
        <w:jc w:val="center"/>
      </w:pPr>
      <w:bookmarkStart w:id="195" w:name="_Toc358155106"/>
      <w:bookmarkStart w:id="196" w:name="_Toc372714546"/>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18</w:t>
      </w:r>
      <w:r w:rsidR="00905B3C">
        <w:fldChar w:fldCharType="end"/>
      </w:r>
      <w:r>
        <w:rPr>
          <w:rFonts w:hint="eastAsia"/>
        </w:rPr>
        <w:t xml:space="preserve"> </w:t>
      </w:r>
      <w:r w:rsidRPr="009D3A68">
        <w:rPr>
          <w:rFonts w:hint="eastAsia"/>
        </w:rPr>
        <w:t>可扩展性</w:t>
      </w:r>
      <w:bookmarkEnd w:id="195"/>
      <w:bookmarkEnd w:id="196"/>
    </w:p>
    <w:tbl>
      <w:tblPr>
        <w:tblW w:w="8935" w:type="dxa"/>
        <w:jc w:val="center"/>
        <w:tblLayout w:type="fixed"/>
        <w:tblCellMar>
          <w:left w:w="0" w:type="dxa"/>
          <w:right w:w="0" w:type="dxa"/>
        </w:tblCellMar>
        <w:tblLook w:val="0000" w:firstRow="0" w:lastRow="0" w:firstColumn="0" w:lastColumn="0" w:noHBand="0" w:noVBand="0"/>
      </w:tblPr>
      <w:tblGrid>
        <w:gridCol w:w="1419"/>
        <w:gridCol w:w="2938"/>
        <w:gridCol w:w="1608"/>
        <w:gridCol w:w="2970"/>
      </w:tblGrid>
      <w:tr w:rsidR="0008613A" w14:paraId="6226091B" w14:textId="77777777" w:rsidTr="006E3D4E">
        <w:trPr>
          <w:trHeight w:val="242"/>
          <w:jc w:val="center"/>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4ACB17C2"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6C5B3BED"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8</w:t>
            </w:r>
          </w:p>
        </w:tc>
        <w:tc>
          <w:tcPr>
            <w:tcW w:w="1608" w:type="dxa"/>
            <w:tcBorders>
              <w:top w:val="single" w:sz="4" w:space="0" w:color="auto"/>
              <w:left w:val="nil"/>
              <w:bottom w:val="single" w:sz="4" w:space="0" w:color="auto"/>
              <w:right w:val="single" w:sz="4" w:space="0" w:color="auto"/>
            </w:tcBorders>
            <w:shd w:val="clear" w:color="auto" w:fill="C0C0C0"/>
          </w:tcPr>
          <w:p w14:paraId="0316D3C2" w14:textId="77777777" w:rsidR="0008613A" w:rsidRDefault="0008613A" w:rsidP="009C2738">
            <w:pPr>
              <w:rPr>
                <w:rFonts w:ascii="宋体" w:hAnsi="宋体"/>
                <w:i/>
                <w:color w:val="4F81BD"/>
                <w:sz w:val="18"/>
              </w:rPr>
            </w:pPr>
            <w:r>
              <w:rPr>
                <w:rFonts w:ascii="宋体" w:hAnsi="宋体" w:hint="eastAsia"/>
                <w:sz w:val="18"/>
              </w:rPr>
              <w:t>规格类型</w:t>
            </w:r>
          </w:p>
        </w:tc>
        <w:tc>
          <w:tcPr>
            <w:tcW w:w="2970" w:type="dxa"/>
            <w:tcBorders>
              <w:top w:val="single" w:sz="8" w:space="0" w:color="auto"/>
              <w:left w:val="nil"/>
              <w:bottom w:val="single" w:sz="4" w:space="0" w:color="auto"/>
              <w:right w:val="single" w:sz="4" w:space="0" w:color="auto"/>
            </w:tcBorders>
          </w:tcPr>
          <w:p w14:paraId="1DC6793E" w14:textId="77777777" w:rsidR="0008613A" w:rsidRDefault="0008613A" w:rsidP="009C2738">
            <w:pPr>
              <w:rPr>
                <w:rFonts w:ascii="宋体" w:hAnsi="宋体"/>
                <w:i/>
                <w:color w:val="4F81BD"/>
                <w:sz w:val="18"/>
              </w:rPr>
            </w:pPr>
            <w:r>
              <w:rPr>
                <w:rFonts w:ascii="宋体" w:hAnsi="宋体" w:hint="eastAsia"/>
                <w:i/>
                <w:color w:val="4F81BD"/>
                <w:sz w:val="18"/>
              </w:rPr>
              <w:t>可扩展性</w:t>
            </w:r>
          </w:p>
        </w:tc>
      </w:tr>
      <w:tr w:rsidR="0008613A" w14:paraId="7D836D16" w14:textId="77777777" w:rsidTr="006E3D4E">
        <w:trPr>
          <w:trHeight w:val="255"/>
          <w:jc w:val="center"/>
        </w:trPr>
        <w:tc>
          <w:tcPr>
            <w:tcW w:w="1419" w:type="dxa"/>
            <w:tcBorders>
              <w:top w:val="nil"/>
              <w:left w:val="single" w:sz="8" w:space="0" w:color="auto"/>
              <w:bottom w:val="single" w:sz="4" w:space="0" w:color="auto"/>
              <w:right w:val="single" w:sz="4" w:space="0" w:color="auto"/>
            </w:tcBorders>
            <w:shd w:val="clear" w:color="auto" w:fill="C0C0C0"/>
          </w:tcPr>
          <w:p w14:paraId="68382986" w14:textId="77777777" w:rsidR="0008613A" w:rsidRDefault="0008613A" w:rsidP="009C2738">
            <w:pPr>
              <w:rPr>
                <w:rFonts w:ascii="宋体" w:hAnsi="宋体"/>
                <w:sz w:val="18"/>
              </w:rPr>
            </w:pPr>
            <w:r>
              <w:rPr>
                <w:rFonts w:ascii="宋体" w:hAnsi="宋体" w:hint="eastAsia"/>
                <w:sz w:val="18"/>
              </w:rPr>
              <w:t>规格描述</w:t>
            </w:r>
          </w:p>
        </w:tc>
        <w:tc>
          <w:tcPr>
            <w:tcW w:w="7516" w:type="dxa"/>
            <w:gridSpan w:val="3"/>
            <w:tcBorders>
              <w:top w:val="single" w:sz="4" w:space="0" w:color="auto"/>
              <w:left w:val="nil"/>
              <w:bottom w:val="single" w:sz="4" w:space="0" w:color="auto"/>
              <w:right w:val="single" w:sz="8" w:space="0" w:color="000000"/>
            </w:tcBorders>
          </w:tcPr>
          <w:p w14:paraId="4D9DD5EA" w14:textId="77777777" w:rsidR="0008613A" w:rsidRDefault="0008613A" w:rsidP="00002971">
            <w:pPr>
              <w:numPr>
                <w:ilvl w:val="0"/>
                <w:numId w:val="25"/>
              </w:numPr>
              <w:rPr>
                <w:rFonts w:ascii="宋体" w:hAnsi="宋体"/>
                <w:i/>
                <w:color w:val="4F81BD"/>
                <w:sz w:val="18"/>
              </w:rPr>
            </w:pPr>
            <w:r>
              <w:rPr>
                <w:rFonts w:ascii="宋体" w:hAnsi="宋体" w:hint="eastAsia"/>
                <w:i/>
                <w:color w:val="4F81BD"/>
                <w:sz w:val="18"/>
              </w:rPr>
              <w:t>二次开发支持能力：</w:t>
            </w:r>
          </w:p>
          <w:p w14:paraId="3B2462DA" w14:textId="77777777" w:rsidR="0008613A" w:rsidRDefault="0008613A" w:rsidP="00002971">
            <w:pPr>
              <w:numPr>
                <w:ilvl w:val="0"/>
                <w:numId w:val="25"/>
              </w:numPr>
              <w:rPr>
                <w:rFonts w:ascii="宋体" w:hAnsi="宋体"/>
                <w:i/>
                <w:color w:val="4F81BD"/>
                <w:sz w:val="18"/>
              </w:rPr>
            </w:pPr>
            <w:r>
              <w:rPr>
                <w:rFonts w:ascii="宋体" w:hAnsi="宋体" w:hint="eastAsia"/>
                <w:i/>
                <w:color w:val="4F81BD"/>
                <w:sz w:val="18"/>
              </w:rPr>
              <w:t>服务器端扩展能力：</w:t>
            </w:r>
          </w:p>
          <w:p w14:paraId="7DF10DCC" w14:textId="77777777" w:rsidR="0008613A" w:rsidRDefault="0008613A" w:rsidP="00002971">
            <w:pPr>
              <w:numPr>
                <w:ilvl w:val="0"/>
                <w:numId w:val="25"/>
              </w:numPr>
              <w:rPr>
                <w:rFonts w:ascii="宋体" w:hAnsi="宋体"/>
                <w:i/>
                <w:color w:val="4F81BD"/>
                <w:sz w:val="18"/>
              </w:rPr>
            </w:pPr>
            <w:r>
              <w:rPr>
                <w:rFonts w:ascii="宋体" w:hAnsi="宋体" w:hint="eastAsia"/>
                <w:i/>
                <w:color w:val="4F81BD"/>
                <w:sz w:val="18"/>
              </w:rPr>
              <w:t>数据库端扩展能力：</w:t>
            </w:r>
          </w:p>
          <w:p w14:paraId="23AB4BB0" w14:textId="77777777" w:rsidR="0008613A" w:rsidRDefault="0008613A" w:rsidP="00002971">
            <w:pPr>
              <w:numPr>
                <w:ilvl w:val="0"/>
                <w:numId w:val="25"/>
              </w:numPr>
              <w:rPr>
                <w:rFonts w:ascii="宋体" w:hAnsi="宋体"/>
                <w:i/>
                <w:color w:val="4F81BD"/>
                <w:sz w:val="18"/>
              </w:rPr>
            </w:pPr>
            <w:r>
              <w:rPr>
                <w:rFonts w:ascii="宋体" w:hAnsi="宋体"/>
                <w:i/>
                <w:color w:val="4F81BD"/>
                <w:sz w:val="18"/>
              </w:rPr>
              <w:t>...</w:t>
            </w:r>
          </w:p>
        </w:tc>
      </w:tr>
    </w:tbl>
    <w:p w14:paraId="35FCD024" w14:textId="77777777" w:rsidR="0008613A" w:rsidRPr="00A26FB4" w:rsidRDefault="0008613A" w:rsidP="00002971">
      <w:pPr>
        <w:pStyle w:val="2"/>
        <w:numPr>
          <w:ilvl w:val="1"/>
          <w:numId w:val="26"/>
        </w:numPr>
        <w:spacing w:line="415" w:lineRule="auto"/>
        <w:rPr>
          <w:bCs w:val="0"/>
          <w:sz w:val="24"/>
          <w:szCs w:val="24"/>
        </w:rPr>
      </w:pPr>
      <w:bookmarkStart w:id="197" w:name="_Toc372714360"/>
      <w:bookmarkStart w:id="198" w:name="_Toc299637952"/>
      <w:bookmarkStart w:id="199" w:name="_Toc357762126"/>
      <w:bookmarkStart w:id="200" w:name="_Toc358121973"/>
      <w:bookmarkStart w:id="201" w:name="_Toc358131231"/>
      <w:bookmarkStart w:id="202" w:name="_Toc358152149"/>
      <w:bookmarkStart w:id="203" w:name="_Toc358153837"/>
      <w:r>
        <w:rPr>
          <w:rFonts w:hint="eastAsia"/>
          <w:bCs w:val="0"/>
          <w:sz w:val="24"/>
          <w:szCs w:val="24"/>
        </w:rPr>
        <w:t>互操作</w:t>
      </w:r>
      <w:r w:rsidRPr="00A26FB4">
        <w:rPr>
          <w:rFonts w:hint="eastAsia"/>
          <w:bCs w:val="0"/>
          <w:sz w:val="24"/>
          <w:szCs w:val="24"/>
        </w:rPr>
        <w:t>性</w:t>
      </w:r>
      <w:bookmarkEnd w:id="197"/>
    </w:p>
    <w:p w14:paraId="3EC9C554" w14:textId="77777777" w:rsidR="0008613A" w:rsidRDefault="0008613A" w:rsidP="0008613A">
      <w:pPr>
        <w:jc w:val="center"/>
      </w:pPr>
      <w:bookmarkStart w:id="204" w:name="_Toc372714547"/>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19</w:t>
      </w:r>
      <w:r w:rsidR="00905B3C">
        <w:fldChar w:fldCharType="end"/>
      </w:r>
      <w:r>
        <w:rPr>
          <w:rFonts w:hint="eastAsia"/>
        </w:rPr>
        <w:t xml:space="preserve"> </w:t>
      </w:r>
      <w:r>
        <w:rPr>
          <w:rFonts w:hint="eastAsia"/>
        </w:rPr>
        <w:t>互操作性</w:t>
      </w:r>
      <w:bookmarkEnd w:id="204"/>
    </w:p>
    <w:tbl>
      <w:tblPr>
        <w:tblW w:w="8935" w:type="dxa"/>
        <w:tblInd w:w="-274" w:type="dxa"/>
        <w:tblLayout w:type="fixed"/>
        <w:tblCellMar>
          <w:left w:w="0" w:type="dxa"/>
          <w:right w:w="0" w:type="dxa"/>
        </w:tblCellMar>
        <w:tblLook w:val="0000" w:firstRow="0" w:lastRow="0" w:firstColumn="0" w:lastColumn="0" w:noHBand="0" w:noVBand="0"/>
      </w:tblPr>
      <w:tblGrid>
        <w:gridCol w:w="1419"/>
        <w:gridCol w:w="2938"/>
        <w:gridCol w:w="1608"/>
        <w:gridCol w:w="2970"/>
      </w:tblGrid>
      <w:tr w:rsidR="0008613A" w14:paraId="4DBDA48A"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5DA3EF98"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752B9061"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-00</w:t>
            </w:r>
            <w:r>
              <w:rPr>
                <w:rFonts w:ascii="宋体" w:hAnsi="宋体" w:hint="eastAsia"/>
                <w:i/>
                <w:color w:val="4F81BD"/>
                <w:sz w:val="18"/>
              </w:rPr>
              <w:t>9</w:t>
            </w:r>
          </w:p>
        </w:tc>
        <w:tc>
          <w:tcPr>
            <w:tcW w:w="1608" w:type="dxa"/>
            <w:tcBorders>
              <w:top w:val="single" w:sz="4" w:space="0" w:color="auto"/>
              <w:left w:val="nil"/>
              <w:bottom w:val="single" w:sz="4" w:space="0" w:color="auto"/>
              <w:right w:val="single" w:sz="4" w:space="0" w:color="auto"/>
            </w:tcBorders>
            <w:shd w:val="clear" w:color="auto" w:fill="C0C0C0"/>
          </w:tcPr>
          <w:p w14:paraId="234EC43D" w14:textId="77777777" w:rsidR="0008613A" w:rsidRDefault="0008613A" w:rsidP="009C2738">
            <w:pPr>
              <w:rPr>
                <w:rFonts w:ascii="宋体" w:hAnsi="宋体"/>
                <w:i/>
                <w:color w:val="4F81BD"/>
                <w:sz w:val="18"/>
              </w:rPr>
            </w:pPr>
            <w:r>
              <w:rPr>
                <w:rFonts w:ascii="宋体" w:hAnsi="宋体" w:hint="eastAsia"/>
                <w:sz w:val="18"/>
              </w:rPr>
              <w:t>规格类型</w:t>
            </w:r>
          </w:p>
        </w:tc>
        <w:tc>
          <w:tcPr>
            <w:tcW w:w="2970" w:type="dxa"/>
            <w:tcBorders>
              <w:top w:val="single" w:sz="8" w:space="0" w:color="auto"/>
              <w:left w:val="nil"/>
              <w:bottom w:val="single" w:sz="4" w:space="0" w:color="auto"/>
              <w:right w:val="single" w:sz="4" w:space="0" w:color="auto"/>
            </w:tcBorders>
          </w:tcPr>
          <w:p w14:paraId="1FCB1A53" w14:textId="77777777" w:rsidR="0008613A" w:rsidRDefault="0008613A" w:rsidP="009C2738">
            <w:pPr>
              <w:rPr>
                <w:rFonts w:ascii="宋体" w:hAnsi="宋体"/>
                <w:i/>
                <w:color w:val="4F81BD"/>
                <w:sz w:val="18"/>
              </w:rPr>
            </w:pPr>
            <w:r>
              <w:rPr>
                <w:rFonts w:ascii="宋体" w:hAnsi="宋体" w:hint="eastAsia"/>
                <w:i/>
                <w:color w:val="4F81BD"/>
                <w:sz w:val="18"/>
              </w:rPr>
              <w:t>互操作性</w:t>
            </w:r>
          </w:p>
        </w:tc>
      </w:tr>
      <w:tr w:rsidR="0008613A" w14:paraId="2E598E50"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7F5E196C" w14:textId="77777777" w:rsidR="0008613A" w:rsidRDefault="0008613A" w:rsidP="009C2738">
            <w:pPr>
              <w:rPr>
                <w:rFonts w:ascii="宋体" w:hAnsi="宋体"/>
                <w:sz w:val="18"/>
              </w:rPr>
            </w:pPr>
            <w:r>
              <w:rPr>
                <w:rFonts w:ascii="宋体" w:hAnsi="宋体" w:hint="eastAsia"/>
                <w:sz w:val="18"/>
              </w:rPr>
              <w:t>规格描述</w:t>
            </w:r>
          </w:p>
        </w:tc>
        <w:tc>
          <w:tcPr>
            <w:tcW w:w="7516" w:type="dxa"/>
            <w:gridSpan w:val="3"/>
            <w:tcBorders>
              <w:top w:val="single" w:sz="4" w:space="0" w:color="auto"/>
              <w:left w:val="nil"/>
              <w:bottom w:val="single" w:sz="4" w:space="0" w:color="auto"/>
              <w:right w:val="single" w:sz="8" w:space="0" w:color="000000"/>
            </w:tcBorders>
          </w:tcPr>
          <w:p w14:paraId="58023586" w14:textId="77777777" w:rsidR="0008613A" w:rsidRPr="007B1136" w:rsidRDefault="0008613A" w:rsidP="00002971">
            <w:pPr>
              <w:numPr>
                <w:ilvl w:val="0"/>
                <w:numId w:val="25"/>
              </w:numPr>
              <w:rPr>
                <w:rFonts w:ascii="宋体" w:hAnsi="宋体"/>
                <w:i/>
                <w:color w:val="4F81BD"/>
                <w:sz w:val="18"/>
              </w:rPr>
            </w:pPr>
            <w:r w:rsidRPr="007B1136">
              <w:rPr>
                <w:rFonts w:ascii="宋体" w:hAnsi="宋体" w:hint="eastAsia"/>
                <w:i/>
                <w:color w:val="4F81BD"/>
                <w:sz w:val="18"/>
              </w:rPr>
              <w:t>数据共享与交换要求；</w:t>
            </w:r>
          </w:p>
          <w:p w14:paraId="67CC4818" w14:textId="77777777" w:rsidR="0008613A" w:rsidRPr="007B1136" w:rsidRDefault="0008613A" w:rsidP="00002971">
            <w:pPr>
              <w:numPr>
                <w:ilvl w:val="0"/>
                <w:numId w:val="25"/>
              </w:numPr>
              <w:rPr>
                <w:rFonts w:ascii="宋体" w:hAnsi="宋体"/>
                <w:i/>
                <w:color w:val="4F81BD"/>
                <w:sz w:val="18"/>
              </w:rPr>
            </w:pPr>
            <w:r w:rsidRPr="007B1136">
              <w:rPr>
                <w:rFonts w:ascii="宋体" w:hAnsi="宋体" w:hint="eastAsia"/>
                <w:i/>
                <w:color w:val="4F81BD"/>
                <w:sz w:val="18"/>
              </w:rPr>
              <w:t>一体化平台服务接入要求；</w:t>
            </w:r>
          </w:p>
          <w:p w14:paraId="22F6A892" w14:textId="77777777" w:rsidR="0008613A" w:rsidRPr="007B1136" w:rsidRDefault="0008613A" w:rsidP="00002971">
            <w:pPr>
              <w:numPr>
                <w:ilvl w:val="0"/>
                <w:numId w:val="25"/>
              </w:numPr>
              <w:rPr>
                <w:rFonts w:ascii="宋体" w:hAnsi="宋体"/>
                <w:i/>
                <w:color w:val="4F81BD"/>
                <w:sz w:val="18"/>
              </w:rPr>
            </w:pPr>
            <w:r w:rsidRPr="007B1136">
              <w:rPr>
                <w:rFonts w:ascii="宋体" w:hAnsi="宋体" w:hint="eastAsia"/>
                <w:i/>
                <w:color w:val="4F81BD"/>
                <w:sz w:val="18"/>
              </w:rPr>
              <w:t>流程集成的要求；</w:t>
            </w:r>
          </w:p>
          <w:p w14:paraId="6BADB96F" w14:textId="77777777" w:rsidR="0008613A" w:rsidRDefault="0008613A" w:rsidP="00002971">
            <w:pPr>
              <w:numPr>
                <w:ilvl w:val="0"/>
                <w:numId w:val="25"/>
              </w:numPr>
              <w:rPr>
                <w:rFonts w:ascii="宋体" w:hAnsi="宋体"/>
                <w:i/>
                <w:color w:val="4F81BD"/>
                <w:sz w:val="18"/>
              </w:rPr>
            </w:pPr>
            <w:r w:rsidRPr="007B1136">
              <w:rPr>
                <w:rFonts w:ascii="宋体" w:hAnsi="宋体" w:hint="eastAsia"/>
                <w:i/>
                <w:color w:val="4F81BD"/>
                <w:sz w:val="18"/>
              </w:rPr>
              <w:t>服务编排组合的要求</w:t>
            </w:r>
            <w:r>
              <w:rPr>
                <w:rFonts w:ascii="宋体" w:hAnsi="宋体" w:hint="eastAsia"/>
                <w:i/>
                <w:color w:val="4F81BD"/>
                <w:sz w:val="18"/>
              </w:rPr>
              <w:t>：</w:t>
            </w:r>
          </w:p>
          <w:p w14:paraId="02AFD3B6" w14:textId="77777777" w:rsidR="0008613A" w:rsidRDefault="0008613A" w:rsidP="00002971">
            <w:pPr>
              <w:numPr>
                <w:ilvl w:val="0"/>
                <w:numId w:val="25"/>
              </w:numPr>
              <w:rPr>
                <w:rFonts w:ascii="宋体" w:hAnsi="宋体"/>
                <w:i/>
                <w:color w:val="4F81BD"/>
                <w:sz w:val="18"/>
              </w:rPr>
            </w:pPr>
            <w:r>
              <w:rPr>
                <w:rFonts w:ascii="宋体" w:hAnsi="宋体"/>
                <w:i/>
                <w:color w:val="4F81BD"/>
                <w:sz w:val="18"/>
              </w:rPr>
              <w:t>...</w:t>
            </w:r>
          </w:p>
        </w:tc>
      </w:tr>
    </w:tbl>
    <w:p w14:paraId="3CB55873" w14:textId="77777777" w:rsidR="0008613A" w:rsidRPr="00A26FB4" w:rsidRDefault="0008613A" w:rsidP="00002971">
      <w:pPr>
        <w:pStyle w:val="2"/>
        <w:numPr>
          <w:ilvl w:val="1"/>
          <w:numId w:val="26"/>
        </w:numPr>
        <w:spacing w:line="415" w:lineRule="auto"/>
        <w:rPr>
          <w:bCs w:val="0"/>
          <w:sz w:val="24"/>
          <w:szCs w:val="24"/>
        </w:rPr>
      </w:pPr>
      <w:bookmarkStart w:id="205" w:name="_Toc372714361"/>
      <w:r w:rsidRPr="00A26FB4">
        <w:rPr>
          <w:rFonts w:hint="eastAsia"/>
          <w:bCs w:val="0"/>
          <w:sz w:val="24"/>
          <w:szCs w:val="24"/>
        </w:rPr>
        <w:t>安全</w:t>
      </w:r>
      <w:bookmarkEnd w:id="198"/>
      <w:bookmarkEnd w:id="199"/>
      <w:bookmarkEnd w:id="200"/>
      <w:bookmarkEnd w:id="201"/>
      <w:bookmarkEnd w:id="202"/>
      <w:bookmarkEnd w:id="203"/>
      <w:r>
        <w:rPr>
          <w:rFonts w:hint="eastAsia"/>
          <w:bCs w:val="0"/>
          <w:sz w:val="24"/>
          <w:szCs w:val="24"/>
        </w:rPr>
        <w:t>性</w:t>
      </w:r>
      <w:bookmarkEnd w:id="205"/>
    </w:p>
    <w:p w14:paraId="140F05E7" w14:textId="77777777" w:rsidR="0008613A" w:rsidRPr="00BD658E" w:rsidRDefault="0008613A" w:rsidP="00894C7D">
      <w:pPr>
        <w:pStyle w:val="afff7"/>
        <w:ind w:firstLineChars="200" w:firstLine="400"/>
        <w:rPr>
          <w:b w:val="0"/>
          <w:i/>
          <w:color w:val="4F81BD"/>
        </w:rPr>
      </w:pPr>
      <w:bookmarkStart w:id="206" w:name="_Toc357762127"/>
      <w:bookmarkStart w:id="207" w:name="_Toc358121974"/>
      <w:bookmarkStart w:id="208" w:name="_Toc299637953"/>
      <w:bookmarkStart w:id="209" w:name="_Toc308026677"/>
      <w:bookmarkStart w:id="210" w:name="_Toc310597602"/>
      <w:bookmarkEnd w:id="206"/>
      <w:bookmarkEnd w:id="207"/>
      <w:r w:rsidRPr="00BD658E">
        <w:rPr>
          <w:rFonts w:hint="eastAsia"/>
          <w:b w:val="0"/>
          <w:i/>
          <w:color w:val="4F81BD"/>
        </w:rPr>
        <w:t>【编写说明】</w:t>
      </w:r>
    </w:p>
    <w:p w14:paraId="1F622565" w14:textId="77777777" w:rsidR="0008613A" w:rsidRPr="00BD658E" w:rsidRDefault="0008613A" w:rsidP="00894C7D">
      <w:pPr>
        <w:pStyle w:val="afff7"/>
        <w:ind w:firstLineChars="200" w:firstLine="400"/>
        <w:rPr>
          <w:b w:val="0"/>
          <w:i/>
          <w:color w:val="4F81BD"/>
        </w:rPr>
      </w:pPr>
      <w:r w:rsidRPr="00BD658E">
        <w:rPr>
          <w:rFonts w:hint="eastAsia"/>
          <w:b w:val="0"/>
          <w:i/>
          <w:color w:val="4F81BD"/>
        </w:rPr>
        <w:t>所有系统均需填写本章节内容。</w:t>
      </w:r>
    </w:p>
    <w:p w14:paraId="13414931" w14:textId="77777777" w:rsidR="0008613A" w:rsidRPr="00BD658E" w:rsidRDefault="0008613A" w:rsidP="00894C7D">
      <w:pPr>
        <w:pStyle w:val="afff7"/>
        <w:ind w:firstLineChars="200" w:firstLine="400"/>
        <w:rPr>
          <w:b w:val="0"/>
          <w:i/>
          <w:color w:val="4F81BD"/>
        </w:rPr>
      </w:pPr>
      <w:r w:rsidRPr="00BD658E">
        <w:rPr>
          <w:rFonts w:hint="eastAsia"/>
          <w:b w:val="0"/>
          <w:i/>
          <w:color w:val="4F81BD"/>
        </w:rPr>
        <w:t>对于信息安全保护等级在三级（含）以上系统或者对外提供服务的系统，还需单独编写附录</w:t>
      </w:r>
      <w:r>
        <w:rPr>
          <w:rFonts w:hint="eastAsia"/>
          <w:b w:val="0"/>
          <w:i/>
          <w:color w:val="4F81BD"/>
        </w:rPr>
        <w:t>7.3</w:t>
      </w:r>
      <w:r w:rsidRPr="00BD658E">
        <w:rPr>
          <w:rFonts w:hint="eastAsia"/>
          <w:b w:val="0"/>
          <w:i/>
          <w:color w:val="4F81BD"/>
        </w:rPr>
        <w:t>章节专项安全需求分析文档。</w:t>
      </w:r>
    </w:p>
    <w:p w14:paraId="4AA1AACD" w14:textId="77777777" w:rsidR="0008613A" w:rsidRPr="00945EF0" w:rsidRDefault="0008613A" w:rsidP="00002971">
      <w:pPr>
        <w:pStyle w:val="3"/>
        <w:numPr>
          <w:ilvl w:val="2"/>
          <w:numId w:val="26"/>
        </w:numPr>
        <w:tabs>
          <w:tab w:val="clear" w:pos="720"/>
        </w:tabs>
        <w:spacing w:line="415" w:lineRule="auto"/>
        <w:rPr>
          <w:bCs w:val="0"/>
        </w:rPr>
      </w:pPr>
      <w:bookmarkStart w:id="211" w:name="_Toc358133343"/>
      <w:bookmarkStart w:id="212" w:name="_Toc358152150"/>
      <w:bookmarkStart w:id="213" w:name="_Toc358152552"/>
      <w:bookmarkStart w:id="214" w:name="_Toc356387811"/>
      <w:bookmarkStart w:id="215" w:name="_Toc358118940"/>
      <w:bookmarkStart w:id="216" w:name="_Toc358152155"/>
      <w:bookmarkStart w:id="217" w:name="_Toc372714362"/>
      <w:bookmarkStart w:id="218" w:name="_Toc357762132"/>
      <w:bookmarkStart w:id="219" w:name="_Toc358121979"/>
      <w:bookmarkEnd w:id="211"/>
      <w:bookmarkEnd w:id="212"/>
      <w:bookmarkEnd w:id="213"/>
      <w:r w:rsidRPr="00945EF0">
        <w:rPr>
          <w:rFonts w:hint="eastAsia"/>
          <w:bCs w:val="0"/>
        </w:rPr>
        <w:t>系统安全定级</w:t>
      </w:r>
      <w:bookmarkEnd w:id="214"/>
      <w:bookmarkEnd w:id="215"/>
      <w:bookmarkEnd w:id="216"/>
      <w:bookmarkEnd w:id="217"/>
    </w:p>
    <w:p w14:paraId="372257AF" w14:textId="77777777" w:rsidR="0008613A" w:rsidRPr="00CC6EA7" w:rsidRDefault="0008613A" w:rsidP="00894C7D">
      <w:pPr>
        <w:pStyle w:val="afff7"/>
        <w:ind w:firstLineChars="200" w:firstLine="400"/>
        <w:rPr>
          <w:b w:val="0"/>
          <w:i/>
          <w:color w:val="4F81BD"/>
        </w:rPr>
      </w:pPr>
      <w:r w:rsidRPr="00CC6EA7">
        <w:rPr>
          <w:rFonts w:hint="eastAsia"/>
          <w:b w:val="0"/>
          <w:i/>
          <w:color w:val="4F81BD"/>
        </w:rPr>
        <w:t>【编写说明】</w:t>
      </w:r>
    </w:p>
    <w:p w14:paraId="3B8AACEA" w14:textId="77777777" w:rsidR="0008613A" w:rsidRPr="00CC6EA7" w:rsidRDefault="0008613A" w:rsidP="00894C7D">
      <w:pPr>
        <w:pStyle w:val="afff7"/>
        <w:ind w:firstLineChars="200" w:firstLine="400"/>
        <w:rPr>
          <w:b w:val="0"/>
          <w:i/>
          <w:color w:val="4F81BD"/>
        </w:rPr>
      </w:pPr>
      <w:r w:rsidRPr="00CC6EA7">
        <w:rPr>
          <w:rFonts w:hint="eastAsia"/>
          <w:b w:val="0"/>
          <w:i/>
          <w:color w:val="4F81BD"/>
        </w:rPr>
        <w:t>综述。该部分要对该系统的用户受众、业务范围、重要程度等进行综述。</w:t>
      </w:r>
    </w:p>
    <w:p w14:paraId="52186CC4" w14:textId="77777777" w:rsidR="0008613A" w:rsidRPr="00945EF0" w:rsidRDefault="0008613A" w:rsidP="0008613A">
      <w:pPr>
        <w:pStyle w:val="affd"/>
        <w:ind w:left="432" w:firstLineChars="0" w:firstLine="0"/>
        <w:rPr>
          <w:rFonts w:ascii="仿宋_GB2312" w:eastAsia="仿宋_GB2312"/>
          <w:i/>
          <w:color w:val="0070C0"/>
          <w:szCs w:val="24"/>
        </w:rPr>
      </w:pPr>
    </w:p>
    <w:p w14:paraId="0E117A4A" w14:textId="77777777" w:rsidR="0008613A" w:rsidRPr="00924FA3"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bookmarkStart w:id="220" w:name="_Toc356387813"/>
      <w:bookmarkStart w:id="221" w:name="_Toc358118942"/>
      <w:r w:rsidRPr="00924FA3">
        <w:rPr>
          <w:rFonts w:hint="eastAsia"/>
          <w:bCs w:val="0"/>
          <w:sz w:val="21"/>
        </w:rPr>
        <w:t>信息</w:t>
      </w:r>
      <w:r w:rsidRPr="00BD658E">
        <w:rPr>
          <w:rFonts w:hint="eastAsia"/>
          <w:bCs w:val="0"/>
          <w:sz w:val="21"/>
        </w:rPr>
        <w:t>安全</w:t>
      </w:r>
      <w:r w:rsidRPr="00924FA3">
        <w:rPr>
          <w:rFonts w:hint="eastAsia"/>
          <w:bCs w:val="0"/>
          <w:sz w:val="21"/>
        </w:rPr>
        <w:t>保护等级分析</w:t>
      </w:r>
      <w:bookmarkEnd w:id="220"/>
      <w:bookmarkEnd w:id="221"/>
    </w:p>
    <w:p w14:paraId="4F8D2F9D" w14:textId="77777777" w:rsidR="0008613A" w:rsidRPr="00CC6EA7" w:rsidRDefault="0008613A" w:rsidP="00894C7D">
      <w:pPr>
        <w:pStyle w:val="afff7"/>
        <w:ind w:firstLineChars="200" w:firstLine="400"/>
        <w:rPr>
          <w:b w:val="0"/>
          <w:i/>
          <w:color w:val="4F81BD"/>
        </w:rPr>
      </w:pPr>
      <w:r w:rsidRPr="00CC6EA7">
        <w:rPr>
          <w:rFonts w:hint="eastAsia"/>
          <w:b w:val="0"/>
          <w:i/>
          <w:color w:val="4F81BD"/>
        </w:rPr>
        <w:t>【编写说明】</w:t>
      </w:r>
    </w:p>
    <w:p w14:paraId="766885DB" w14:textId="77777777" w:rsidR="0008613A" w:rsidRPr="00CC6EA7" w:rsidRDefault="0008613A" w:rsidP="00894C7D">
      <w:pPr>
        <w:pStyle w:val="afff7"/>
        <w:ind w:firstLineChars="200" w:firstLine="400"/>
        <w:rPr>
          <w:b w:val="0"/>
          <w:i/>
          <w:color w:val="4F81BD"/>
        </w:rPr>
      </w:pPr>
      <w:r w:rsidRPr="00CC6EA7">
        <w:rPr>
          <w:rFonts w:hint="eastAsia"/>
          <w:b w:val="0"/>
          <w:i/>
          <w:color w:val="4F81BD"/>
        </w:rPr>
        <w:t>描述系统业务信息安全级别的定级方法和结论。除表格外，要有必要的文字说明。</w:t>
      </w:r>
    </w:p>
    <w:p w14:paraId="22E40B03" w14:textId="77777777" w:rsidR="0008613A" w:rsidRPr="00CC6EA7" w:rsidRDefault="0008613A" w:rsidP="00894C7D">
      <w:pPr>
        <w:pStyle w:val="afff7"/>
        <w:ind w:firstLineChars="200" w:firstLine="400"/>
        <w:rPr>
          <w:b w:val="0"/>
          <w:i/>
          <w:color w:val="4F81BD"/>
        </w:rPr>
      </w:pPr>
      <w:r w:rsidRPr="00CC6EA7">
        <w:rPr>
          <w:rFonts w:hint="eastAsia"/>
          <w:b w:val="0"/>
          <w:i/>
          <w:color w:val="4F81BD"/>
        </w:rPr>
        <w:t>【示例】</w:t>
      </w:r>
    </w:p>
    <w:tbl>
      <w:tblPr>
        <w:tblW w:w="8472" w:type="dxa"/>
        <w:tblCellMar>
          <w:left w:w="0" w:type="dxa"/>
          <w:right w:w="0" w:type="dxa"/>
        </w:tblCellMar>
        <w:tblLook w:val="0600" w:firstRow="0" w:lastRow="0" w:firstColumn="0" w:lastColumn="0" w:noHBand="1" w:noVBand="1"/>
      </w:tblPr>
      <w:tblGrid>
        <w:gridCol w:w="2235"/>
        <w:gridCol w:w="2126"/>
        <w:gridCol w:w="2410"/>
        <w:gridCol w:w="1701"/>
      </w:tblGrid>
      <w:tr w:rsidR="0008613A" w:rsidRPr="00945EF0" w14:paraId="39DF1555" w14:textId="77777777" w:rsidTr="000F2143">
        <w:tc>
          <w:tcPr>
            <w:tcW w:w="223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1872DA9"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业务信息安全被破坏时所侵害的客体</w:t>
            </w:r>
          </w:p>
          <w:p w14:paraId="59EF6F61" w14:textId="77777777" w:rsidR="0008613A" w:rsidRPr="00945EF0" w:rsidRDefault="0008613A" w:rsidP="009C2738">
            <w:pPr>
              <w:ind w:left="340" w:hanging="340"/>
              <w:jc w:val="center"/>
              <w:rPr>
                <w:rFonts w:ascii="宋体"/>
                <w:sz w:val="18"/>
                <w:szCs w:val="22"/>
              </w:rPr>
            </w:pPr>
            <w:r w:rsidRPr="00945EF0">
              <w:rPr>
                <w:rFonts w:ascii="宋体"/>
                <w:sz w:val="18"/>
                <w:szCs w:val="22"/>
              </w:rPr>
              <w:t xml:space="preserve">                           </w:t>
            </w:r>
            <w:r w:rsidRPr="00945EF0">
              <w:rPr>
                <w:rFonts w:ascii="宋体" w:hint="eastAsia"/>
                <w:sz w:val="18"/>
                <w:szCs w:val="22"/>
              </w:rPr>
              <w:t>（</w:t>
            </w:r>
            <w:r w:rsidRPr="00945EF0">
              <w:rPr>
                <w:rFonts w:ascii="宋体"/>
                <w:sz w:val="18"/>
                <w:szCs w:val="22"/>
              </w:rPr>
              <w:t>S</w:t>
            </w:r>
            <w:r w:rsidRPr="00945EF0">
              <w:rPr>
                <w:rFonts w:ascii="宋体" w:hint="eastAsia"/>
                <w:sz w:val="18"/>
                <w:szCs w:val="22"/>
              </w:rPr>
              <w:t>）</w:t>
            </w:r>
          </w:p>
        </w:tc>
        <w:tc>
          <w:tcPr>
            <w:tcW w:w="623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90C4EA"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对相应客体的侵害程度</w:t>
            </w:r>
          </w:p>
        </w:tc>
      </w:tr>
      <w:tr w:rsidR="0008613A" w:rsidRPr="00945EF0" w14:paraId="7155AEC7" w14:textId="77777777" w:rsidTr="000F2143">
        <w:tc>
          <w:tcPr>
            <w:tcW w:w="2235" w:type="dxa"/>
            <w:vMerge/>
            <w:tcBorders>
              <w:top w:val="single" w:sz="8" w:space="0" w:color="000000"/>
              <w:left w:val="single" w:sz="8" w:space="0" w:color="000000"/>
              <w:bottom w:val="single" w:sz="8" w:space="0" w:color="000000"/>
              <w:right w:val="single" w:sz="8" w:space="0" w:color="000000"/>
            </w:tcBorders>
            <w:vAlign w:val="center"/>
            <w:hideMark/>
          </w:tcPr>
          <w:p w14:paraId="3E422CEE" w14:textId="77777777" w:rsidR="0008613A" w:rsidRPr="00945EF0" w:rsidRDefault="0008613A" w:rsidP="009C2738">
            <w:pPr>
              <w:ind w:left="340" w:hanging="340"/>
              <w:jc w:val="center"/>
              <w:rPr>
                <w:rFonts w:ascii="宋体"/>
                <w:sz w:val="18"/>
                <w:szCs w:val="22"/>
              </w:rPr>
            </w:pP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C27224"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一般损害</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A19416"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严重损害</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BAF4FE"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特别严重损害</w:t>
            </w:r>
          </w:p>
        </w:tc>
      </w:tr>
      <w:tr w:rsidR="0008613A" w:rsidRPr="00945EF0" w14:paraId="590156AC" w14:textId="77777777" w:rsidTr="000F2143">
        <w:tc>
          <w:tcPr>
            <w:tcW w:w="2235"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hideMark/>
          </w:tcPr>
          <w:p w14:paraId="7F1F07E4"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公民、法人和其他组织的合法权益</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7EC2EB"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第一级</w:t>
            </w:r>
          </w:p>
        </w:tc>
        <w:tc>
          <w:tcPr>
            <w:tcW w:w="2410"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hideMark/>
          </w:tcPr>
          <w:p w14:paraId="6E088C68"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第二级</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FF6638"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第二级</w:t>
            </w:r>
          </w:p>
        </w:tc>
      </w:tr>
      <w:tr w:rsidR="0008613A" w:rsidRPr="00945EF0" w14:paraId="0660976C" w14:textId="77777777" w:rsidTr="000F2143">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hideMark/>
          </w:tcPr>
          <w:p w14:paraId="2366E6A4"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社会秩序、公共利益</w:t>
            </w:r>
          </w:p>
        </w:tc>
        <w:tc>
          <w:tcPr>
            <w:tcW w:w="2126"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hideMark/>
          </w:tcPr>
          <w:p w14:paraId="3DAAF978"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第二级</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314CE7"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第三级</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6031BA"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第四级</w:t>
            </w:r>
          </w:p>
        </w:tc>
      </w:tr>
      <w:tr w:rsidR="0008613A" w:rsidRPr="00945EF0" w14:paraId="6BBA82B6" w14:textId="77777777" w:rsidTr="000F2143">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9DBE9C"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国家安全</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8A63F3D"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第三级</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D4D575"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第四级</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0DE296"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第五级</w:t>
            </w:r>
          </w:p>
        </w:tc>
      </w:tr>
    </w:tbl>
    <w:p w14:paraId="6D356172" w14:textId="77777777" w:rsidR="0008613A" w:rsidRPr="00DD0A5F" w:rsidRDefault="0008613A" w:rsidP="00894C7D">
      <w:pPr>
        <w:pStyle w:val="afff7"/>
        <w:ind w:firstLineChars="200" w:firstLine="400"/>
        <w:rPr>
          <w:rFonts w:ascii="宋体" w:hAnsi="宋体"/>
          <w:b w:val="0"/>
          <w:i/>
          <w:color w:val="4F81BD"/>
        </w:rPr>
      </w:pPr>
      <w:r w:rsidRPr="00DD0A5F">
        <w:rPr>
          <w:rFonts w:ascii="宋体" w:hAnsi="宋体" w:hint="eastAsia"/>
          <w:b w:val="0"/>
          <w:i/>
          <w:color w:val="4F81BD"/>
        </w:rPr>
        <w:t>由上表得出因此灾备中心中的信息系统的业务信息安全（</w:t>
      </w:r>
      <w:r w:rsidRPr="00DD0A5F">
        <w:rPr>
          <w:rFonts w:ascii="宋体" w:hAnsi="宋体"/>
          <w:b w:val="0"/>
          <w:i/>
          <w:color w:val="4F81BD"/>
        </w:rPr>
        <w:t>S</w:t>
      </w:r>
      <w:r w:rsidRPr="00DD0A5F">
        <w:rPr>
          <w:rFonts w:ascii="宋体" w:hAnsi="宋体" w:hint="eastAsia"/>
          <w:b w:val="0"/>
          <w:i/>
          <w:color w:val="4F81BD"/>
        </w:rPr>
        <w:t>）的级别为第二级。</w:t>
      </w:r>
    </w:p>
    <w:p w14:paraId="33E850D2" w14:textId="77777777" w:rsidR="0008613A" w:rsidRPr="00945EF0" w:rsidRDefault="0008613A" w:rsidP="0008613A">
      <w:pPr>
        <w:pStyle w:val="affd"/>
        <w:ind w:left="432" w:firstLineChars="0" w:firstLine="0"/>
        <w:rPr>
          <w:rFonts w:ascii="仿宋_GB2312" w:eastAsia="仿宋_GB2312"/>
          <w:i/>
          <w:color w:val="0070C0"/>
          <w:szCs w:val="24"/>
        </w:rPr>
      </w:pPr>
    </w:p>
    <w:p w14:paraId="72714C3F" w14:textId="77777777" w:rsidR="0008613A" w:rsidRPr="00BD658E"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bookmarkStart w:id="222" w:name="_Toc356387814"/>
      <w:bookmarkStart w:id="223" w:name="_Toc358118943"/>
      <w:r w:rsidRPr="00BD658E">
        <w:rPr>
          <w:rFonts w:hint="eastAsia"/>
          <w:bCs w:val="0"/>
          <w:sz w:val="21"/>
        </w:rPr>
        <w:t>系统服务安全保护等级分析</w:t>
      </w:r>
      <w:bookmarkEnd w:id="222"/>
      <w:bookmarkEnd w:id="223"/>
    </w:p>
    <w:p w14:paraId="7F87036B" w14:textId="77777777" w:rsidR="0008613A" w:rsidRPr="00CC6EA7" w:rsidRDefault="0008613A" w:rsidP="00894C7D">
      <w:pPr>
        <w:pStyle w:val="afff7"/>
        <w:ind w:firstLineChars="200" w:firstLine="400"/>
        <w:rPr>
          <w:b w:val="0"/>
          <w:i/>
          <w:color w:val="4F81BD"/>
        </w:rPr>
      </w:pPr>
      <w:r w:rsidRPr="00CC6EA7">
        <w:rPr>
          <w:rFonts w:hint="eastAsia"/>
          <w:b w:val="0"/>
          <w:i/>
          <w:color w:val="4F81BD"/>
        </w:rPr>
        <w:t>【编写说明】</w:t>
      </w:r>
    </w:p>
    <w:p w14:paraId="799B2DDB" w14:textId="77777777" w:rsidR="0008613A" w:rsidRPr="00CC6EA7" w:rsidRDefault="0008613A" w:rsidP="00894C7D">
      <w:pPr>
        <w:pStyle w:val="afff7"/>
        <w:ind w:firstLineChars="200" w:firstLine="400"/>
        <w:rPr>
          <w:b w:val="0"/>
          <w:i/>
          <w:color w:val="4F81BD"/>
        </w:rPr>
      </w:pPr>
      <w:r w:rsidRPr="00CC6EA7">
        <w:rPr>
          <w:rFonts w:hint="eastAsia"/>
          <w:b w:val="0"/>
          <w:i/>
          <w:color w:val="4F81BD"/>
        </w:rPr>
        <w:t>描述系统服务安全保护的定级方法和结论。除表格外，要有必要的文字说明。</w:t>
      </w:r>
    </w:p>
    <w:p w14:paraId="513B32DA" w14:textId="77777777" w:rsidR="0008613A" w:rsidRPr="00CC6EA7" w:rsidRDefault="0008613A" w:rsidP="00894C7D">
      <w:pPr>
        <w:pStyle w:val="afff7"/>
        <w:ind w:firstLineChars="200" w:firstLine="400"/>
        <w:rPr>
          <w:b w:val="0"/>
          <w:i/>
          <w:color w:val="4F81BD"/>
        </w:rPr>
      </w:pPr>
      <w:r w:rsidRPr="00CC6EA7">
        <w:rPr>
          <w:rFonts w:hint="eastAsia"/>
          <w:b w:val="0"/>
          <w:i/>
          <w:color w:val="4F81BD"/>
        </w:rPr>
        <w:t>【示例】</w:t>
      </w:r>
    </w:p>
    <w:tbl>
      <w:tblPr>
        <w:tblW w:w="8472" w:type="dxa"/>
        <w:tblCellMar>
          <w:left w:w="0" w:type="dxa"/>
          <w:right w:w="0" w:type="dxa"/>
        </w:tblCellMar>
        <w:tblLook w:val="0600" w:firstRow="0" w:lastRow="0" w:firstColumn="0" w:lastColumn="0" w:noHBand="1" w:noVBand="1"/>
      </w:tblPr>
      <w:tblGrid>
        <w:gridCol w:w="2235"/>
        <w:gridCol w:w="1842"/>
        <w:gridCol w:w="1843"/>
        <w:gridCol w:w="2552"/>
      </w:tblGrid>
      <w:tr w:rsidR="0008613A" w:rsidRPr="00945EF0" w14:paraId="10DDD8F4" w14:textId="77777777" w:rsidTr="000F2143">
        <w:tc>
          <w:tcPr>
            <w:tcW w:w="223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1ABE9E"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系统服务安全被破坏时所侵害的客体</w:t>
            </w:r>
          </w:p>
          <w:p w14:paraId="080FA30C" w14:textId="77777777" w:rsidR="0008613A" w:rsidRPr="00945EF0" w:rsidRDefault="0008613A" w:rsidP="009C2738">
            <w:pPr>
              <w:ind w:left="340" w:hanging="340"/>
              <w:jc w:val="center"/>
              <w:rPr>
                <w:rFonts w:ascii="宋体"/>
                <w:sz w:val="18"/>
                <w:szCs w:val="22"/>
              </w:rPr>
            </w:pPr>
            <w:r w:rsidRPr="00945EF0">
              <w:rPr>
                <w:rFonts w:ascii="宋体"/>
                <w:sz w:val="18"/>
                <w:szCs w:val="22"/>
              </w:rPr>
              <w:t xml:space="preserve">                         </w:t>
            </w:r>
            <w:r w:rsidRPr="00945EF0">
              <w:rPr>
                <w:rFonts w:ascii="宋体" w:hint="eastAsia"/>
                <w:sz w:val="18"/>
                <w:szCs w:val="22"/>
              </w:rPr>
              <w:t>（</w:t>
            </w:r>
            <w:r w:rsidRPr="00945EF0">
              <w:rPr>
                <w:rFonts w:ascii="宋体"/>
                <w:sz w:val="18"/>
                <w:szCs w:val="22"/>
              </w:rPr>
              <w:t>A</w:t>
            </w:r>
            <w:r w:rsidRPr="00945EF0">
              <w:rPr>
                <w:rFonts w:ascii="宋体" w:hint="eastAsia"/>
                <w:sz w:val="18"/>
                <w:szCs w:val="22"/>
              </w:rPr>
              <w:t>）</w:t>
            </w:r>
          </w:p>
        </w:tc>
        <w:tc>
          <w:tcPr>
            <w:tcW w:w="6237"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EEA932"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对相应客体的侵害程度</w:t>
            </w:r>
          </w:p>
        </w:tc>
      </w:tr>
      <w:tr w:rsidR="0008613A" w:rsidRPr="00945EF0" w14:paraId="062106E8" w14:textId="77777777" w:rsidTr="000F2143">
        <w:tc>
          <w:tcPr>
            <w:tcW w:w="2235" w:type="dxa"/>
            <w:vMerge/>
            <w:tcBorders>
              <w:top w:val="single" w:sz="8" w:space="0" w:color="000000"/>
              <w:left w:val="single" w:sz="8" w:space="0" w:color="000000"/>
              <w:bottom w:val="single" w:sz="8" w:space="0" w:color="000000"/>
              <w:right w:val="single" w:sz="8" w:space="0" w:color="000000"/>
            </w:tcBorders>
            <w:vAlign w:val="center"/>
            <w:hideMark/>
          </w:tcPr>
          <w:p w14:paraId="29D8D0CC" w14:textId="77777777" w:rsidR="0008613A" w:rsidRPr="00945EF0" w:rsidRDefault="0008613A" w:rsidP="009C2738">
            <w:pPr>
              <w:ind w:left="340" w:hanging="340"/>
              <w:jc w:val="center"/>
              <w:rPr>
                <w:rFonts w:ascii="宋体"/>
                <w:sz w:val="18"/>
                <w:szCs w:val="22"/>
              </w:rPr>
            </w:pP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CEF8DF"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一般损害</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2E9041"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严重损害</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60D039"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特别严重损害</w:t>
            </w:r>
          </w:p>
        </w:tc>
      </w:tr>
      <w:tr w:rsidR="0008613A" w:rsidRPr="00945EF0" w14:paraId="4A7B32B1" w14:textId="77777777" w:rsidTr="000F2143">
        <w:tc>
          <w:tcPr>
            <w:tcW w:w="2235"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hideMark/>
          </w:tcPr>
          <w:p w14:paraId="3C12B0D9"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公民、法人和其他组织的合法权益</w:t>
            </w:r>
          </w:p>
        </w:tc>
        <w:tc>
          <w:tcPr>
            <w:tcW w:w="1842" w:type="dxa"/>
            <w:tcBorders>
              <w:top w:val="single" w:sz="8" w:space="0" w:color="000000"/>
              <w:left w:val="single" w:sz="8" w:space="0" w:color="000000"/>
              <w:bottom w:val="single" w:sz="8" w:space="0" w:color="000000"/>
              <w:right w:val="single" w:sz="8" w:space="0" w:color="000000"/>
            </w:tcBorders>
            <w:shd w:val="clear" w:color="auto" w:fill="FFFF00"/>
            <w:tcMar>
              <w:top w:w="15" w:type="dxa"/>
              <w:left w:w="108" w:type="dxa"/>
              <w:bottom w:w="0" w:type="dxa"/>
              <w:right w:w="108" w:type="dxa"/>
            </w:tcMar>
            <w:hideMark/>
          </w:tcPr>
          <w:p w14:paraId="34174202"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第一级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B4C2402"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第二级</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30E6666"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第二级</w:t>
            </w:r>
          </w:p>
        </w:tc>
      </w:tr>
      <w:tr w:rsidR="0008613A" w:rsidRPr="00945EF0" w14:paraId="61D314A7" w14:textId="77777777" w:rsidTr="000F2143">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548FC2"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社会秩序、公共利益</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1BEF0E"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第二级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AE9D03"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第三级</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5CA6D62"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第四级</w:t>
            </w:r>
          </w:p>
        </w:tc>
      </w:tr>
      <w:tr w:rsidR="0008613A" w:rsidRPr="00945EF0" w14:paraId="79B226B9" w14:textId="77777777" w:rsidTr="000F2143">
        <w:trPr>
          <w:trHeight w:val="365"/>
        </w:trPr>
        <w:tc>
          <w:tcPr>
            <w:tcW w:w="22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CC3284"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国家安全</w:t>
            </w:r>
          </w:p>
        </w:tc>
        <w:tc>
          <w:tcPr>
            <w:tcW w:w="18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BAE8B7"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第三级</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7E8A94"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第四级</w:t>
            </w:r>
          </w:p>
        </w:tc>
        <w:tc>
          <w:tcPr>
            <w:tcW w:w="255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96F7ED" w14:textId="77777777" w:rsidR="0008613A" w:rsidRPr="00945EF0" w:rsidRDefault="0008613A" w:rsidP="009C2738">
            <w:pPr>
              <w:tabs>
                <w:tab w:val="left" w:pos="360"/>
              </w:tabs>
              <w:spacing w:line="360" w:lineRule="auto"/>
              <w:ind w:left="340" w:hanging="340"/>
              <w:jc w:val="center"/>
              <w:rPr>
                <w:rFonts w:ascii="宋体"/>
                <w:sz w:val="18"/>
                <w:szCs w:val="22"/>
              </w:rPr>
            </w:pPr>
            <w:r w:rsidRPr="00945EF0">
              <w:rPr>
                <w:rFonts w:ascii="宋体" w:hint="eastAsia"/>
                <w:sz w:val="18"/>
                <w:szCs w:val="22"/>
              </w:rPr>
              <w:t>第五级</w:t>
            </w:r>
          </w:p>
        </w:tc>
      </w:tr>
    </w:tbl>
    <w:p w14:paraId="42848011" w14:textId="77777777" w:rsidR="0008613A" w:rsidRPr="00CC6EA7" w:rsidRDefault="0008613A" w:rsidP="00894C7D">
      <w:pPr>
        <w:pStyle w:val="afff7"/>
        <w:ind w:firstLineChars="200" w:firstLine="400"/>
        <w:rPr>
          <w:b w:val="0"/>
          <w:i/>
          <w:color w:val="4F81BD"/>
        </w:rPr>
      </w:pPr>
      <w:r w:rsidRPr="00CC6EA7">
        <w:rPr>
          <w:rFonts w:hint="eastAsia"/>
          <w:b w:val="0"/>
          <w:i/>
          <w:color w:val="4F81BD"/>
        </w:rPr>
        <w:t>灾备中心中的信息系统的系统服务安全（</w:t>
      </w:r>
      <w:r w:rsidRPr="00CC6EA7">
        <w:rPr>
          <w:rFonts w:hint="eastAsia"/>
          <w:b w:val="0"/>
          <w:i/>
          <w:color w:val="4F81BD"/>
        </w:rPr>
        <w:t>A</w:t>
      </w:r>
      <w:r w:rsidRPr="00CC6EA7">
        <w:rPr>
          <w:rFonts w:hint="eastAsia"/>
          <w:b w:val="0"/>
          <w:i/>
          <w:color w:val="4F81BD"/>
        </w:rPr>
        <w:t>）的级别为第一级。</w:t>
      </w:r>
    </w:p>
    <w:p w14:paraId="7031E590" w14:textId="77777777" w:rsidR="0008613A" w:rsidRPr="00945EF0" w:rsidRDefault="0008613A" w:rsidP="0008613A">
      <w:pPr>
        <w:pStyle w:val="affd"/>
        <w:ind w:left="432" w:firstLineChars="0" w:firstLine="0"/>
        <w:rPr>
          <w:rFonts w:ascii="仿宋_GB2312" w:eastAsia="仿宋_GB2312"/>
          <w:i/>
          <w:color w:val="0070C0"/>
          <w:szCs w:val="24"/>
        </w:rPr>
      </w:pPr>
    </w:p>
    <w:p w14:paraId="4540B9E7" w14:textId="77777777" w:rsidR="0008613A" w:rsidRPr="00BD658E"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bookmarkStart w:id="224" w:name="_Toc356387815"/>
      <w:bookmarkStart w:id="225" w:name="_Toc358118944"/>
      <w:r w:rsidRPr="00BD658E">
        <w:rPr>
          <w:rFonts w:hint="eastAsia"/>
          <w:bCs w:val="0"/>
          <w:sz w:val="21"/>
        </w:rPr>
        <w:t>定级结论</w:t>
      </w:r>
      <w:bookmarkEnd w:id="224"/>
      <w:bookmarkEnd w:id="225"/>
    </w:p>
    <w:p w14:paraId="5F289EAB" w14:textId="77777777" w:rsidR="0008613A" w:rsidRPr="00CC6EA7" w:rsidRDefault="0008613A" w:rsidP="00894C7D">
      <w:pPr>
        <w:pStyle w:val="afff7"/>
        <w:ind w:firstLineChars="200" w:firstLine="400"/>
        <w:rPr>
          <w:b w:val="0"/>
          <w:i/>
          <w:color w:val="4F81BD"/>
        </w:rPr>
      </w:pPr>
      <w:r w:rsidRPr="00CC6EA7">
        <w:rPr>
          <w:rFonts w:hint="eastAsia"/>
          <w:b w:val="0"/>
          <w:i/>
          <w:color w:val="4F81BD"/>
        </w:rPr>
        <w:t>【编写说明】</w:t>
      </w:r>
    </w:p>
    <w:p w14:paraId="345BF876" w14:textId="77777777" w:rsidR="0008613A" w:rsidRPr="00CC6EA7" w:rsidRDefault="0008613A" w:rsidP="00894C7D">
      <w:pPr>
        <w:pStyle w:val="afff7"/>
        <w:ind w:firstLineChars="200" w:firstLine="400"/>
        <w:rPr>
          <w:b w:val="0"/>
          <w:i/>
          <w:color w:val="4F81BD"/>
        </w:rPr>
      </w:pPr>
      <w:r w:rsidRPr="00CC6EA7">
        <w:rPr>
          <w:rFonts w:hint="eastAsia"/>
          <w:b w:val="0"/>
          <w:i/>
          <w:color w:val="4F81BD"/>
        </w:rPr>
        <w:t>描述系统定级结论。</w:t>
      </w:r>
    </w:p>
    <w:tbl>
      <w:tblPr>
        <w:tblW w:w="8520" w:type="dxa"/>
        <w:tblCellMar>
          <w:left w:w="0" w:type="dxa"/>
          <w:right w:w="0" w:type="dxa"/>
        </w:tblCellMar>
        <w:tblLook w:val="0600" w:firstRow="0" w:lastRow="0" w:firstColumn="0" w:lastColumn="0" w:noHBand="1" w:noVBand="1"/>
      </w:tblPr>
      <w:tblGrid>
        <w:gridCol w:w="1008"/>
        <w:gridCol w:w="992"/>
        <w:gridCol w:w="992"/>
        <w:gridCol w:w="1134"/>
        <w:gridCol w:w="1134"/>
        <w:gridCol w:w="1134"/>
        <w:gridCol w:w="1134"/>
        <w:gridCol w:w="992"/>
      </w:tblGrid>
      <w:tr w:rsidR="0008613A" w:rsidRPr="00945EF0" w14:paraId="08CB4546" w14:textId="77777777" w:rsidTr="000F2143">
        <w:tc>
          <w:tcPr>
            <w:tcW w:w="8520" w:type="dxa"/>
            <w:gridSpan w:val="8"/>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757A7C0"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系统级别</w:t>
            </w:r>
          </w:p>
        </w:tc>
      </w:tr>
      <w:tr w:rsidR="0008613A" w:rsidRPr="00945EF0" w14:paraId="03DDE1B4" w14:textId="77777777" w:rsidTr="000F2143">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2D3DB5"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第一级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7A53A32"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S1A1G1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8B66A4D"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18F986"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E292C60"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98162C"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19771C5"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9F47FF7" w14:textId="77777777" w:rsidR="0008613A" w:rsidRPr="00945EF0" w:rsidRDefault="0008613A" w:rsidP="009C2738">
            <w:pPr>
              <w:widowControl/>
              <w:jc w:val="left"/>
              <w:textAlignment w:val="center"/>
              <w:rPr>
                <w:rFonts w:ascii="宋体"/>
                <w:sz w:val="18"/>
                <w:szCs w:val="22"/>
              </w:rPr>
            </w:pPr>
            <w:r w:rsidRPr="00945EF0">
              <w:rPr>
                <w:rFonts w:ascii="宋体" w:hint="eastAsia"/>
                <w:sz w:val="18"/>
                <w:szCs w:val="22"/>
              </w:rPr>
              <w:t xml:space="preserve">　</w:t>
            </w:r>
          </w:p>
        </w:tc>
      </w:tr>
      <w:tr w:rsidR="0008613A" w:rsidRPr="00945EF0" w14:paraId="204B0832" w14:textId="77777777" w:rsidTr="000F2143">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22867FE"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第二级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32A5E8E"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S1A2G2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B7A3AFC"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S2A2G2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B35C7BC"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S2A1G2</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593C709B"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EB8C724"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1BCB24F"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F11287D" w14:textId="77777777" w:rsidR="0008613A" w:rsidRPr="00945EF0" w:rsidRDefault="0008613A" w:rsidP="009C2738">
            <w:pPr>
              <w:widowControl/>
              <w:jc w:val="left"/>
              <w:textAlignment w:val="center"/>
              <w:rPr>
                <w:rFonts w:ascii="宋体"/>
                <w:sz w:val="18"/>
                <w:szCs w:val="22"/>
              </w:rPr>
            </w:pPr>
            <w:r w:rsidRPr="00945EF0">
              <w:rPr>
                <w:rFonts w:ascii="宋体" w:hint="eastAsia"/>
                <w:sz w:val="18"/>
                <w:szCs w:val="22"/>
              </w:rPr>
              <w:t xml:space="preserve">　</w:t>
            </w:r>
          </w:p>
        </w:tc>
      </w:tr>
      <w:tr w:rsidR="0008613A" w:rsidRPr="00945EF0" w14:paraId="21A90B35" w14:textId="77777777" w:rsidTr="000F2143">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9863642"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第三级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CDC88D9"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S1A3G3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37AC4E0"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S2A3G3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7DF8943"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S3A3G3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15A1988C"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S3A2G3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365F817"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S3A1G3</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29EB8444"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 xml:space="preserve">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B3DEC8F" w14:textId="77777777" w:rsidR="0008613A" w:rsidRPr="00945EF0" w:rsidRDefault="0008613A" w:rsidP="009C2738">
            <w:pPr>
              <w:widowControl/>
              <w:jc w:val="left"/>
              <w:textAlignment w:val="center"/>
              <w:rPr>
                <w:rFonts w:ascii="宋体"/>
                <w:sz w:val="18"/>
                <w:szCs w:val="22"/>
              </w:rPr>
            </w:pPr>
            <w:r w:rsidRPr="00945EF0">
              <w:rPr>
                <w:rFonts w:ascii="宋体" w:hint="eastAsia"/>
                <w:sz w:val="18"/>
                <w:szCs w:val="22"/>
              </w:rPr>
              <w:t xml:space="preserve">　</w:t>
            </w:r>
          </w:p>
        </w:tc>
      </w:tr>
      <w:tr w:rsidR="0008613A" w:rsidRPr="00945EF0" w14:paraId="23848CFC" w14:textId="77777777" w:rsidTr="000F2143">
        <w:tc>
          <w:tcPr>
            <w:tcW w:w="100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D1FC140"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第四级</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6459BA6"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S1A4G4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6771229E"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S2A4G4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7A49F637"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S3A4G4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2778EA0"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S4A4G4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3FA7404E"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S4A3G4</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0E5AC250" w14:textId="77777777" w:rsidR="0008613A" w:rsidRPr="00945EF0" w:rsidRDefault="0008613A" w:rsidP="009C2738">
            <w:pPr>
              <w:ind w:left="340" w:hanging="340"/>
              <w:jc w:val="center"/>
              <w:rPr>
                <w:rFonts w:ascii="宋体"/>
                <w:sz w:val="18"/>
                <w:szCs w:val="22"/>
              </w:rPr>
            </w:pPr>
            <w:r w:rsidRPr="00945EF0">
              <w:rPr>
                <w:rFonts w:ascii="宋体" w:hint="eastAsia"/>
                <w:sz w:val="18"/>
                <w:szCs w:val="22"/>
              </w:rPr>
              <w:t>S4A2G4</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center"/>
            <w:hideMark/>
          </w:tcPr>
          <w:p w14:paraId="4ADD369A" w14:textId="77777777" w:rsidR="0008613A" w:rsidRPr="00945EF0" w:rsidRDefault="0008613A" w:rsidP="009C2738">
            <w:pPr>
              <w:widowControl/>
              <w:jc w:val="center"/>
              <w:textAlignment w:val="center"/>
              <w:rPr>
                <w:rFonts w:ascii="宋体"/>
                <w:sz w:val="18"/>
                <w:szCs w:val="22"/>
              </w:rPr>
            </w:pPr>
            <w:r w:rsidRPr="00945EF0">
              <w:rPr>
                <w:rFonts w:ascii="宋体" w:hint="eastAsia"/>
                <w:sz w:val="18"/>
                <w:szCs w:val="22"/>
              </w:rPr>
              <w:t>S4A1G4</w:t>
            </w:r>
          </w:p>
        </w:tc>
      </w:tr>
    </w:tbl>
    <w:p w14:paraId="2F216DA0" w14:textId="77777777" w:rsidR="0008613A" w:rsidRPr="00945EF0" w:rsidRDefault="0008613A" w:rsidP="0008613A">
      <w:pPr>
        <w:widowControl/>
        <w:tabs>
          <w:tab w:val="center" w:pos="4201"/>
          <w:tab w:val="right" w:leader="dot" w:pos="9298"/>
        </w:tabs>
        <w:autoSpaceDE w:val="0"/>
        <w:autoSpaceDN w:val="0"/>
        <w:rPr>
          <w:rFonts w:ascii="仿宋_GB2312" w:eastAsia="仿宋_GB2312"/>
          <w:color w:val="4F81BD"/>
          <w:kern w:val="0"/>
        </w:rPr>
      </w:pPr>
    </w:p>
    <w:p w14:paraId="307750F1" w14:textId="77777777" w:rsidR="0008613A" w:rsidRPr="00CC6EA7" w:rsidRDefault="0008613A" w:rsidP="00894C7D">
      <w:pPr>
        <w:pStyle w:val="afff7"/>
        <w:ind w:firstLineChars="200" w:firstLine="400"/>
        <w:rPr>
          <w:b w:val="0"/>
          <w:i/>
          <w:color w:val="4F81BD"/>
        </w:rPr>
      </w:pPr>
      <w:r w:rsidRPr="00CC6EA7">
        <w:rPr>
          <w:rFonts w:hint="eastAsia"/>
          <w:b w:val="0"/>
          <w:i/>
          <w:color w:val="4F81BD"/>
        </w:rPr>
        <w:t>【示例】</w:t>
      </w:r>
    </w:p>
    <w:p w14:paraId="6C6901C5" w14:textId="77777777" w:rsidR="0008613A" w:rsidRPr="00CC6EA7" w:rsidRDefault="0008613A" w:rsidP="00894C7D">
      <w:pPr>
        <w:pStyle w:val="afff7"/>
        <w:ind w:firstLineChars="200" w:firstLine="400"/>
        <w:rPr>
          <w:b w:val="0"/>
          <w:i/>
          <w:color w:val="4F81BD"/>
        </w:rPr>
      </w:pPr>
      <w:r w:rsidRPr="00CC6EA7">
        <w:rPr>
          <w:rFonts w:hint="eastAsia"/>
          <w:b w:val="0"/>
          <w:i/>
          <w:color w:val="4F81BD"/>
        </w:rPr>
        <w:t>根据业务信息安全保护等级矩阵表和系统服务安全保护等级矩阵进行分析得出国家电网公司集中式信息系统容灾中心信息系统的安全保护等级为第二级中的</w:t>
      </w:r>
      <w:r w:rsidRPr="00CC6EA7">
        <w:rPr>
          <w:rFonts w:hint="eastAsia"/>
          <w:b w:val="0"/>
          <w:i/>
          <w:color w:val="4F81BD"/>
        </w:rPr>
        <w:t>S2A1G2</w:t>
      </w:r>
      <w:r w:rsidRPr="00CC6EA7">
        <w:rPr>
          <w:rFonts w:hint="eastAsia"/>
          <w:b w:val="0"/>
          <w:i/>
          <w:color w:val="4F81BD"/>
        </w:rPr>
        <w:t>。</w:t>
      </w:r>
    </w:p>
    <w:p w14:paraId="1375C2B4" w14:textId="77777777" w:rsidR="0008613A" w:rsidRDefault="0008613A" w:rsidP="00002971">
      <w:pPr>
        <w:pStyle w:val="3"/>
        <w:numPr>
          <w:ilvl w:val="2"/>
          <w:numId w:val="26"/>
        </w:numPr>
        <w:spacing w:line="415" w:lineRule="auto"/>
        <w:rPr>
          <w:bCs w:val="0"/>
        </w:rPr>
      </w:pPr>
      <w:bookmarkStart w:id="226" w:name="_Toc358152156"/>
      <w:bookmarkStart w:id="227" w:name="_Toc372714363"/>
      <w:r>
        <w:rPr>
          <w:rFonts w:hint="eastAsia"/>
          <w:bCs w:val="0"/>
        </w:rPr>
        <w:t>主机安全</w:t>
      </w:r>
      <w:bookmarkEnd w:id="226"/>
      <w:bookmarkEnd w:id="227"/>
    </w:p>
    <w:p w14:paraId="27BB28AB" w14:textId="77777777" w:rsidR="0008613A" w:rsidRPr="00826789" w:rsidRDefault="0008613A" w:rsidP="00894C7D">
      <w:pPr>
        <w:pStyle w:val="afff7"/>
        <w:ind w:firstLineChars="200" w:firstLine="400"/>
        <w:rPr>
          <w:b w:val="0"/>
          <w:i/>
          <w:color w:val="4F81BD"/>
        </w:rPr>
      </w:pPr>
      <w:r w:rsidRPr="00826789">
        <w:rPr>
          <w:b w:val="0"/>
          <w:i/>
          <w:color w:val="4F81BD"/>
        </w:rPr>
        <w:t>【编写说明】</w:t>
      </w:r>
    </w:p>
    <w:p w14:paraId="5213E137" w14:textId="77777777" w:rsidR="0008613A" w:rsidRPr="00826789" w:rsidRDefault="0008613A" w:rsidP="00894C7D">
      <w:pPr>
        <w:pStyle w:val="afff7"/>
        <w:ind w:firstLineChars="200" w:firstLine="400"/>
        <w:rPr>
          <w:b w:val="0"/>
          <w:i/>
          <w:color w:val="4F81BD"/>
        </w:rPr>
      </w:pPr>
      <w:r w:rsidRPr="00826789">
        <w:rPr>
          <w:b w:val="0"/>
          <w:i/>
          <w:color w:val="4F81BD"/>
        </w:rPr>
        <w:t>根据</w:t>
      </w:r>
      <w:r w:rsidRPr="00826789">
        <w:rPr>
          <w:rFonts w:hint="eastAsia"/>
          <w:b w:val="0"/>
          <w:i/>
          <w:color w:val="4F81BD"/>
        </w:rPr>
        <w:t>外界环境、运行硬件、介质等方面进行详尽主机安全需求分析，保证信息系统设备和数据存储介质等免受物理环境及人为操作失误和恶意操作等产生的危害。</w:t>
      </w:r>
    </w:p>
    <w:p w14:paraId="5FB3E48E" w14:textId="77777777" w:rsidR="0008613A" w:rsidRDefault="0008613A" w:rsidP="0008613A">
      <w:pPr>
        <w:jc w:val="center"/>
      </w:pPr>
      <w:bookmarkStart w:id="228" w:name="_Toc358155108"/>
      <w:bookmarkStart w:id="229" w:name="_Toc372714548"/>
      <w:r w:rsidRPr="00730205">
        <w:rPr>
          <w:rFonts w:hint="eastAsia"/>
        </w:rPr>
        <w:t>表</w:t>
      </w:r>
      <w:r w:rsidR="00905B3C" w:rsidRPr="00730205">
        <w:fldChar w:fldCharType="begin"/>
      </w:r>
      <w:r w:rsidRPr="00730205">
        <w:instrText xml:space="preserve"> </w:instrText>
      </w:r>
      <w:r w:rsidRPr="00730205">
        <w:rPr>
          <w:rFonts w:hint="eastAsia"/>
        </w:rPr>
        <w:instrText xml:space="preserve">SEQ </w:instrText>
      </w:r>
      <w:r w:rsidRPr="00730205">
        <w:rPr>
          <w:rFonts w:hint="eastAsia"/>
        </w:rPr>
        <w:instrText>表格</w:instrText>
      </w:r>
      <w:r w:rsidRPr="00730205">
        <w:rPr>
          <w:rFonts w:hint="eastAsia"/>
        </w:rPr>
        <w:instrText xml:space="preserve"> \* ARABIC</w:instrText>
      </w:r>
      <w:r w:rsidRPr="00730205">
        <w:instrText xml:space="preserve"> </w:instrText>
      </w:r>
      <w:r w:rsidR="00905B3C" w:rsidRPr="00730205">
        <w:fldChar w:fldCharType="separate"/>
      </w:r>
      <w:r w:rsidR="006E3D4E">
        <w:rPr>
          <w:noProof/>
        </w:rPr>
        <w:t>20</w:t>
      </w:r>
      <w:r w:rsidR="00905B3C" w:rsidRPr="00730205">
        <w:fldChar w:fldCharType="end"/>
      </w:r>
      <w:r>
        <w:rPr>
          <w:rFonts w:hint="eastAsia"/>
        </w:rPr>
        <w:t xml:space="preserve"> </w:t>
      </w:r>
      <w:r>
        <w:rPr>
          <w:rFonts w:hint="eastAsia"/>
        </w:rPr>
        <w:t>物理</w:t>
      </w:r>
      <w:r w:rsidRPr="00431F2D">
        <w:rPr>
          <w:rFonts w:hint="eastAsia"/>
        </w:rPr>
        <w:t>安全</w:t>
      </w:r>
      <w:bookmarkEnd w:id="228"/>
      <w:bookmarkEnd w:id="229"/>
    </w:p>
    <w:tbl>
      <w:tblPr>
        <w:tblW w:w="8505" w:type="dxa"/>
        <w:tblInd w:w="10" w:type="dxa"/>
        <w:tblLayout w:type="fixed"/>
        <w:tblCellMar>
          <w:left w:w="0" w:type="dxa"/>
          <w:right w:w="0" w:type="dxa"/>
        </w:tblCellMar>
        <w:tblLook w:val="0000" w:firstRow="0" w:lastRow="0" w:firstColumn="0" w:lastColumn="0" w:noHBand="0" w:noVBand="0"/>
      </w:tblPr>
      <w:tblGrid>
        <w:gridCol w:w="1419"/>
        <w:gridCol w:w="2938"/>
        <w:gridCol w:w="1608"/>
        <w:gridCol w:w="2540"/>
      </w:tblGrid>
      <w:tr w:rsidR="0008613A" w14:paraId="63C115C5"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1353F2CE"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16968CCC"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w:t>
            </w:r>
            <w:r>
              <w:rPr>
                <w:rFonts w:ascii="宋体" w:hAnsi="宋体"/>
                <w:i/>
                <w:color w:val="4F81BD"/>
                <w:sz w:val="18"/>
              </w:rPr>
              <w:t>0</w:t>
            </w:r>
          </w:p>
        </w:tc>
        <w:tc>
          <w:tcPr>
            <w:tcW w:w="1608" w:type="dxa"/>
            <w:tcBorders>
              <w:top w:val="single" w:sz="4" w:space="0" w:color="auto"/>
              <w:left w:val="nil"/>
              <w:bottom w:val="single" w:sz="4" w:space="0" w:color="auto"/>
              <w:right w:val="single" w:sz="4" w:space="0" w:color="auto"/>
            </w:tcBorders>
            <w:shd w:val="clear" w:color="auto" w:fill="C0C0C0"/>
          </w:tcPr>
          <w:p w14:paraId="28A43E49" w14:textId="77777777" w:rsidR="0008613A" w:rsidRDefault="0008613A" w:rsidP="009C2738">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3FF637A2" w14:textId="77777777" w:rsidR="0008613A" w:rsidRDefault="0008613A" w:rsidP="009C2738">
            <w:pPr>
              <w:rPr>
                <w:rFonts w:ascii="宋体" w:hAnsi="宋体"/>
                <w:i/>
                <w:color w:val="4F81BD"/>
                <w:sz w:val="18"/>
              </w:rPr>
            </w:pPr>
            <w:r>
              <w:rPr>
                <w:rFonts w:ascii="宋体" w:hAnsi="宋体" w:hint="eastAsia"/>
                <w:i/>
                <w:color w:val="4F81BD"/>
                <w:sz w:val="18"/>
              </w:rPr>
              <w:t>安全</w:t>
            </w:r>
          </w:p>
        </w:tc>
      </w:tr>
      <w:tr w:rsidR="0008613A" w14:paraId="40EB4E0A"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016D1132" w14:textId="77777777" w:rsidR="0008613A" w:rsidRDefault="0008613A" w:rsidP="009C2738">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50394A7C" w14:textId="77777777" w:rsidR="0008613A" w:rsidRDefault="0008613A" w:rsidP="009C2738">
            <w:pPr>
              <w:rPr>
                <w:rFonts w:ascii="宋体" w:hAnsi="宋体"/>
                <w:i/>
                <w:color w:val="4F81BD"/>
                <w:sz w:val="18"/>
              </w:rPr>
            </w:pPr>
          </w:p>
        </w:tc>
      </w:tr>
    </w:tbl>
    <w:p w14:paraId="1E1DB684" w14:textId="77777777" w:rsidR="0008613A" w:rsidRPr="00DD0A5F" w:rsidRDefault="0008613A" w:rsidP="0008613A"/>
    <w:p w14:paraId="74EFBA78" w14:textId="77777777" w:rsidR="0008613A" w:rsidRDefault="0008613A" w:rsidP="00002971">
      <w:pPr>
        <w:pStyle w:val="3"/>
        <w:numPr>
          <w:ilvl w:val="2"/>
          <w:numId w:val="26"/>
        </w:numPr>
        <w:spacing w:line="415" w:lineRule="auto"/>
        <w:rPr>
          <w:bCs w:val="0"/>
        </w:rPr>
      </w:pPr>
      <w:bookmarkStart w:id="230" w:name="_Toc358152157"/>
      <w:bookmarkStart w:id="231" w:name="_Toc372714364"/>
      <w:r w:rsidRPr="00A26FB4">
        <w:rPr>
          <w:rFonts w:hint="eastAsia"/>
          <w:bCs w:val="0"/>
        </w:rPr>
        <w:t>应用安全</w:t>
      </w:r>
      <w:bookmarkEnd w:id="208"/>
      <w:bookmarkEnd w:id="209"/>
      <w:bookmarkEnd w:id="210"/>
      <w:bookmarkEnd w:id="218"/>
      <w:bookmarkEnd w:id="219"/>
      <w:bookmarkEnd w:id="230"/>
      <w:bookmarkEnd w:id="231"/>
    </w:p>
    <w:p w14:paraId="2BD1899A" w14:textId="77777777" w:rsidR="0008613A" w:rsidRPr="00826789" w:rsidRDefault="0008613A" w:rsidP="00894C7D">
      <w:pPr>
        <w:pStyle w:val="afff7"/>
        <w:ind w:firstLineChars="200" w:firstLine="400"/>
        <w:rPr>
          <w:b w:val="0"/>
          <w:i/>
          <w:color w:val="4F81BD"/>
        </w:rPr>
      </w:pPr>
      <w:r w:rsidRPr="00826789">
        <w:rPr>
          <w:b w:val="0"/>
          <w:i/>
          <w:color w:val="4F81BD"/>
        </w:rPr>
        <w:t>【编写说明】</w:t>
      </w:r>
    </w:p>
    <w:p w14:paraId="2098A41A" w14:textId="77777777" w:rsidR="0008613A" w:rsidRPr="00826789" w:rsidRDefault="0008613A" w:rsidP="00894C7D">
      <w:pPr>
        <w:pStyle w:val="afff7"/>
        <w:ind w:firstLineChars="200" w:firstLine="400"/>
      </w:pPr>
      <w:r w:rsidRPr="00826789">
        <w:rPr>
          <w:rFonts w:hint="eastAsia"/>
          <w:b w:val="0"/>
          <w:i/>
          <w:color w:val="4F81BD"/>
        </w:rPr>
        <w:t>分析典型业务应用程序的安全需求，主要涉及口令机制和关键业务系统的对外接口，利用加密、数字签名、访问控制、认证、密钥恢复等相关技术，保证信息系统的各种业务应用程序安全运行。</w:t>
      </w:r>
    </w:p>
    <w:p w14:paraId="1ADC340B" w14:textId="77777777" w:rsidR="0008613A" w:rsidRDefault="0008613A" w:rsidP="0008613A">
      <w:pPr>
        <w:jc w:val="center"/>
      </w:pPr>
      <w:bookmarkStart w:id="232" w:name="_Toc358155109"/>
      <w:bookmarkStart w:id="233" w:name="_Toc372714549"/>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21</w:t>
      </w:r>
      <w:r w:rsidR="00905B3C">
        <w:fldChar w:fldCharType="end"/>
      </w:r>
      <w:r>
        <w:rPr>
          <w:rFonts w:hint="eastAsia"/>
        </w:rPr>
        <w:t xml:space="preserve"> </w:t>
      </w:r>
      <w:r w:rsidRPr="00431F2D">
        <w:rPr>
          <w:rFonts w:hint="eastAsia"/>
        </w:rPr>
        <w:t>应用安全</w:t>
      </w:r>
      <w:bookmarkEnd w:id="232"/>
      <w:bookmarkEnd w:id="233"/>
    </w:p>
    <w:tbl>
      <w:tblPr>
        <w:tblW w:w="8505" w:type="dxa"/>
        <w:tblInd w:w="10" w:type="dxa"/>
        <w:tblLayout w:type="fixed"/>
        <w:tblCellMar>
          <w:left w:w="0" w:type="dxa"/>
          <w:right w:w="0" w:type="dxa"/>
        </w:tblCellMar>
        <w:tblLook w:val="0000" w:firstRow="0" w:lastRow="0" w:firstColumn="0" w:lastColumn="0" w:noHBand="0" w:noVBand="0"/>
      </w:tblPr>
      <w:tblGrid>
        <w:gridCol w:w="1419"/>
        <w:gridCol w:w="2938"/>
        <w:gridCol w:w="1608"/>
        <w:gridCol w:w="2540"/>
      </w:tblGrid>
      <w:tr w:rsidR="0008613A" w14:paraId="3E89AF9A"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0CC53F20"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061359CA"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11</w:t>
            </w:r>
          </w:p>
        </w:tc>
        <w:tc>
          <w:tcPr>
            <w:tcW w:w="1608" w:type="dxa"/>
            <w:tcBorders>
              <w:top w:val="single" w:sz="4" w:space="0" w:color="auto"/>
              <w:left w:val="nil"/>
              <w:bottom w:val="single" w:sz="4" w:space="0" w:color="auto"/>
              <w:right w:val="single" w:sz="4" w:space="0" w:color="auto"/>
            </w:tcBorders>
            <w:shd w:val="clear" w:color="auto" w:fill="C0C0C0"/>
          </w:tcPr>
          <w:p w14:paraId="2F683F79" w14:textId="77777777" w:rsidR="0008613A" w:rsidRDefault="0008613A" w:rsidP="009C2738">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4D57DB6C" w14:textId="77777777" w:rsidR="0008613A" w:rsidRDefault="0008613A" w:rsidP="009C2738">
            <w:pPr>
              <w:rPr>
                <w:rFonts w:ascii="宋体" w:hAnsi="宋体"/>
                <w:i/>
                <w:color w:val="4F81BD"/>
                <w:sz w:val="18"/>
              </w:rPr>
            </w:pPr>
            <w:r>
              <w:rPr>
                <w:rFonts w:ascii="宋体" w:hAnsi="宋体" w:hint="eastAsia"/>
                <w:i/>
                <w:color w:val="4F81BD"/>
                <w:sz w:val="18"/>
              </w:rPr>
              <w:t>安全</w:t>
            </w:r>
          </w:p>
        </w:tc>
      </w:tr>
      <w:tr w:rsidR="0008613A" w14:paraId="54EF6BA4"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432279F7" w14:textId="77777777" w:rsidR="0008613A" w:rsidRDefault="0008613A" w:rsidP="009C2738">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1CADDC76" w14:textId="77777777" w:rsidR="0008613A" w:rsidRDefault="0008613A" w:rsidP="009C2738">
            <w:pPr>
              <w:rPr>
                <w:rFonts w:ascii="宋体" w:hAnsi="宋体"/>
                <w:i/>
                <w:color w:val="4F81BD"/>
                <w:sz w:val="18"/>
              </w:rPr>
            </w:pPr>
          </w:p>
        </w:tc>
      </w:tr>
    </w:tbl>
    <w:p w14:paraId="00014514" w14:textId="77777777" w:rsidR="0008613A" w:rsidRDefault="0008613A" w:rsidP="00002971">
      <w:pPr>
        <w:pStyle w:val="3"/>
        <w:numPr>
          <w:ilvl w:val="2"/>
          <w:numId w:val="26"/>
        </w:numPr>
        <w:tabs>
          <w:tab w:val="clear" w:pos="720"/>
        </w:tabs>
        <w:spacing w:line="415" w:lineRule="auto"/>
        <w:ind w:left="720" w:hanging="720"/>
        <w:rPr>
          <w:bCs w:val="0"/>
        </w:rPr>
      </w:pPr>
      <w:bookmarkStart w:id="234" w:name="_Toc299637954"/>
      <w:bookmarkStart w:id="235" w:name="_Toc308026678"/>
      <w:bookmarkStart w:id="236" w:name="_Toc310597603"/>
      <w:bookmarkStart w:id="237" w:name="_Toc357762133"/>
      <w:bookmarkStart w:id="238" w:name="_Toc358121980"/>
      <w:bookmarkStart w:id="239" w:name="_Toc358152158"/>
      <w:bookmarkStart w:id="240" w:name="_Toc372714365"/>
      <w:r w:rsidRPr="00A26FB4">
        <w:rPr>
          <w:rFonts w:hint="eastAsia"/>
          <w:bCs w:val="0"/>
        </w:rPr>
        <w:t>数据安全</w:t>
      </w:r>
      <w:bookmarkEnd w:id="234"/>
      <w:bookmarkEnd w:id="235"/>
      <w:bookmarkEnd w:id="236"/>
      <w:bookmarkEnd w:id="237"/>
      <w:bookmarkEnd w:id="238"/>
      <w:bookmarkEnd w:id="239"/>
      <w:bookmarkEnd w:id="240"/>
    </w:p>
    <w:p w14:paraId="4BC3C337" w14:textId="77777777" w:rsidR="0008613A" w:rsidRPr="00826789" w:rsidRDefault="0008613A" w:rsidP="00894C7D">
      <w:pPr>
        <w:pStyle w:val="afff7"/>
        <w:ind w:firstLineChars="200" w:firstLine="400"/>
        <w:rPr>
          <w:b w:val="0"/>
          <w:i/>
          <w:color w:val="4F81BD"/>
        </w:rPr>
      </w:pPr>
      <w:r w:rsidRPr="00826789">
        <w:rPr>
          <w:b w:val="0"/>
          <w:i/>
          <w:color w:val="4F81BD"/>
        </w:rPr>
        <w:t>【编写说明】</w:t>
      </w:r>
    </w:p>
    <w:p w14:paraId="3025029A" w14:textId="77777777" w:rsidR="0008613A" w:rsidRPr="00826789" w:rsidRDefault="0008613A" w:rsidP="00894C7D">
      <w:pPr>
        <w:pStyle w:val="afff7"/>
        <w:ind w:firstLineChars="200" w:firstLine="400"/>
      </w:pPr>
      <w:r w:rsidRPr="00826789">
        <w:rPr>
          <w:rFonts w:hint="eastAsia"/>
          <w:b w:val="0"/>
          <w:i/>
          <w:color w:val="4F81BD"/>
        </w:rPr>
        <w:t>分析数据机密性、数据完整性、数据可控性、数据的不可否认性、数据备份和恢复等数据安全需求，保证信息系统中存储、传输和处理等过程中的数据安全。</w:t>
      </w:r>
    </w:p>
    <w:p w14:paraId="16E1ABAF" w14:textId="77777777" w:rsidR="0008613A" w:rsidRDefault="0008613A" w:rsidP="0008613A">
      <w:pPr>
        <w:jc w:val="center"/>
      </w:pPr>
      <w:bookmarkStart w:id="241" w:name="_Toc358155110"/>
      <w:bookmarkStart w:id="242" w:name="_Toc372714550"/>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22</w:t>
      </w:r>
      <w:r w:rsidR="00905B3C">
        <w:fldChar w:fldCharType="end"/>
      </w:r>
      <w:r>
        <w:rPr>
          <w:rFonts w:hint="eastAsia"/>
        </w:rPr>
        <w:t xml:space="preserve"> </w:t>
      </w:r>
      <w:r w:rsidRPr="0051021D">
        <w:rPr>
          <w:rFonts w:hint="eastAsia"/>
        </w:rPr>
        <w:t>数据安全</w:t>
      </w:r>
      <w:bookmarkEnd w:id="241"/>
      <w:bookmarkEnd w:id="242"/>
    </w:p>
    <w:tbl>
      <w:tblPr>
        <w:tblW w:w="8505" w:type="dxa"/>
        <w:tblInd w:w="10" w:type="dxa"/>
        <w:tblLayout w:type="fixed"/>
        <w:tblCellMar>
          <w:left w:w="0" w:type="dxa"/>
          <w:right w:w="0" w:type="dxa"/>
        </w:tblCellMar>
        <w:tblLook w:val="0000" w:firstRow="0" w:lastRow="0" w:firstColumn="0" w:lastColumn="0" w:noHBand="0" w:noVBand="0"/>
      </w:tblPr>
      <w:tblGrid>
        <w:gridCol w:w="1419"/>
        <w:gridCol w:w="2938"/>
        <w:gridCol w:w="1608"/>
        <w:gridCol w:w="2540"/>
      </w:tblGrid>
      <w:tr w:rsidR="0008613A" w14:paraId="0BDF7D4D"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6A8414F7"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68253101"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r>
              <w:rPr>
                <w:rFonts w:ascii="宋体" w:hAnsi="宋体"/>
                <w:i/>
                <w:color w:val="4F81BD"/>
                <w:sz w:val="18"/>
              </w:rPr>
              <w:t>-0</w:t>
            </w:r>
            <w:r>
              <w:rPr>
                <w:rFonts w:ascii="宋体" w:hAnsi="宋体" w:hint="eastAsia"/>
                <w:i/>
                <w:color w:val="4F81BD"/>
                <w:sz w:val="18"/>
              </w:rPr>
              <w:t>12</w:t>
            </w:r>
          </w:p>
        </w:tc>
        <w:tc>
          <w:tcPr>
            <w:tcW w:w="1608" w:type="dxa"/>
            <w:tcBorders>
              <w:top w:val="single" w:sz="4" w:space="0" w:color="auto"/>
              <w:left w:val="nil"/>
              <w:bottom w:val="single" w:sz="4" w:space="0" w:color="auto"/>
              <w:right w:val="single" w:sz="4" w:space="0" w:color="auto"/>
            </w:tcBorders>
            <w:shd w:val="clear" w:color="auto" w:fill="C0C0C0"/>
          </w:tcPr>
          <w:p w14:paraId="75D5D511" w14:textId="77777777" w:rsidR="0008613A" w:rsidRDefault="0008613A" w:rsidP="009C2738">
            <w:pPr>
              <w:rPr>
                <w:rFonts w:ascii="宋体" w:hAnsi="宋体"/>
                <w:i/>
                <w:color w:val="4F81BD"/>
                <w:sz w:val="18"/>
              </w:rPr>
            </w:pPr>
            <w:r>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275BE7FC" w14:textId="77777777" w:rsidR="0008613A" w:rsidRDefault="0008613A" w:rsidP="009C2738">
            <w:pPr>
              <w:rPr>
                <w:rFonts w:ascii="宋体" w:hAnsi="宋体"/>
                <w:i/>
                <w:color w:val="4F81BD"/>
                <w:sz w:val="18"/>
              </w:rPr>
            </w:pPr>
            <w:r>
              <w:rPr>
                <w:rFonts w:ascii="宋体" w:hAnsi="宋体" w:hint="eastAsia"/>
                <w:i/>
                <w:color w:val="4F81BD"/>
                <w:sz w:val="18"/>
              </w:rPr>
              <w:t>安全</w:t>
            </w:r>
          </w:p>
        </w:tc>
      </w:tr>
      <w:tr w:rsidR="0008613A" w14:paraId="5992DF86"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17D6A2C8" w14:textId="77777777" w:rsidR="0008613A" w:rsidRDefault="0008613A" w:rsidP="009C2738">
            <w:pPr>
              <w:rPr>
                <w:rFonts w:ascii="宋体" w:hAnsi="宋体"/>
                <w:sz w:val="18"/>
              </w:rPr>
            </w:pPr>
            <w:r>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202F81CA" w14:textId="77777777" w:rsidR="0008613A" w:rsidRDefault="0008613A" w:rsidP="009C2738">
            <w:pPr>
              <w:rPr>
                <w:rFonts w:ascii="宋体" w:hAnsi="宋体"/>
                <w:i/>
                <w:color w:val="4F81BD"/>
                <w:sz w:val="18"/>
              </w:rPr>
            </w:pPr>
          </w:p>
        </w:tc>
      </w:tr>
    </w:tbl>
    <w:p w14:paraId="7295F9E8" w14:textId="77777777" w:rsidR="0008613A" w:rsidRDefault="0008613A" w:rsidP="00002971">
      <w:pPr>
        <w:pStyle w:val="3"/>
        <w:numPr>
          <w:ilvl w:val="2"/>
          <w:numId w:val="26"/>
        </w:numPr>
        <w:tabs>
          <w:tab w:val="clear" w:pos="720"/>
        </w:tabs>
        <w:spacing w:line="415" w:lineRule="auto"/>
        <w:ind w:left="720" w:hanging="720"/>
        <w:rPr>
          <w:bCs w:val="0"/>
        </w:rPr>
      </w:pPr>
      <w:bookmarkStart w:id="243" w:name="_Toc358152159"/>
      <w:bookmarkStart w:id="244" w:name="_Toc372714366"/>
      <w:bookmarkStart w:id="245" w:name="_Toc350727087"/>
      <w:bookmarkStart w:id="246" w:name="_Toc299637944"/>
      <w:bookmarkStart w:id="247" w:name="_Toc357762134"/>
      <w:bookmarkStart w:id="248" w:name="_Toc358121981"/>
      <w:r>
        <w:rPr>
          <w:rFonts w:hint="eastAsia"/>
          <w:bCs w:val="0"/>
        </w:rPr>
        <w:t>网络安全</w:t>
      </w:r>
      <w:bookmarkEnd w:id="243"/>
      <w:bookmarkEnd w:id="244"/>
    </w:p>
    <w:p w14:paraId="7EA13E80" w14:textId="77777777" w:rsidR="0008613A" w:rsidRPr="00826789" w:rsidRDefault="0008613A" w:rsidP="00894C7D">
      <w:pPr>
        <w:pStyle w:val="afff7"/>
        <w:ind w:firstLineChars="200" w:firstLine="400"/>
        <w:rPr>
          <w:b w:val="0"/>
          <w:i/>
          <w:color w:val="4F81BD"/>
        </w:rPr>
      </w:pPr>
      <w:r w:rsidRPr="00826789">
        <w:rPr>
          <w:b w:val="0"/>
          <w:i/>
          <w:color w:val="4F81BD"/>
        </w:rPr>
        <w:t>【编写说明】</w:t>
      </w:r>
    </w:p>
    <w:p w14:paraId="0AE7B335" w14:textId="77777777" w:rsidR="0008613A" w:rsidRPr="00826789" w:rsidRDefault="0008613A" w:rsidP="00894C7D">
      <w:pPr>
        <w:pStyle w:val="afff7"/>
        <w:ind w:firstLineChars="200" w:firstLine="400"/>
        <w:rPr>
          <w:b w:val="0"/>
          <w:i/>
          <w:color w:val="4F81BD"/>
        </w:rPr>
      </w:pPr>
      <w:r w:rsidRPr="00826789">
        <w:rPr>
          <w:rFonts w:hint="eastAsia"/>
          <w:b w:val="0"/>
          <w:i/>
          <w:color w:val="4F81BD"/>
        </w:rPr>
        <w:t>分析传输安全、网络边界防护安全、基于网络的入侵检测、网络漏洞扫描等网络安全需求，为信息系统提供安全的网络运行环境。</w:t>
      </w:r>
    </w:p>
    <w:p w14:paraId="75D2B1B9" w14:textId="77777777" w:rsidR="0008613A" w:rsidRDefault="0008613A" w:rsidP="0008613A">
      <w:pPr>
        <w:jc w:val="center"/>
      </w:pPr>
      <w:bookmarkStart w:id="249" w:name="_Toc358155111"/>
      <w:bookmarkStart w:id="250" w:name="_Toc372714551"/>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23</w:t>
      </w:r>
      <w:r w:rsidR="00905B3C">
        <w:fldChar w:fldCharType="end"/>
      </w:r>
      <w:r>
        <w:rPr>
          <w:rFonts w:hint="eastAsia"/>
        </w:rPr>
        <w:t>网络安全</w:t>
      </w:r>
      <w:bookmarkEnd w:id="249"/>
      <w:bookmarkEnd w:id="250"/>
    </w:p>
    <w:tbl>
      <w:tblPr>
        <w:tblW w:w="8505" w:type="dxa"/>
        <w:tblInd w:w="10" w:type="dxa"/>
        <w:tblLayout w:type="fixed"/>
        <w:tblCellMar>
          <w:left w:w="0" w:type="dxa"/>
          <w:right w:w="0" w:type="dxa"/>
        </w:tblCellMar>
        <w:tblLook w:val="0000" w:firstRow="0" w:lastRow="0" w:firstColumn="0" w:lastColumn="0" w:noHBand="0" w:noVBand="0"/>
      </w:tblPr>
      <w:tblGrid>
        <w:gridCol w:w="1418"/>
        <w:gridCol w:w="2797"/>
        <w:gridCol w:w="1608"/>
        <w:gridCol w:w="2682"/>
      </w:tblGrid>
      <w:tr w:rsidR="0008613A" w:rsidRPr="00FB3928" w14:paraId="0229CE0D" w14:textId="77777777" w:rsidTr="000F2143">
        <w:trPr>
          <w:trHeight w:val="242"/>
        </w:trPr>
        <w:tc>
          <w:tcPr>
            <w:tcW w:w="1418" w:type="dxa"/>
            <w:tcBorders>
              <w:top w:val="single" w:sz="8" w:space="0" w:color="auto"/>
              <w:left w:val="single" w:sz="8" w:space="0" w:color="auto"/>
              <w:bottom w:val="single" w:sz="4" w:space="0" w:color="auto"/>
              <w:right w:val="single" w:sz="4" w:space="0" w:color="auto"/>
            </w:tcBorders>
            <w:shd w:val="clear" w:color="auto" w:fill="C0C0C0"/>
          </w:tcPr>
          <w:p w14:paraId="2EF8EC43" w14:textId="77777777" w:rsidR="0008613A" w:rsidRPr="00FB3928" w:rsidRDefault="0008613A" w:rsidP="009C2738">
            <w:pPr>
              <w:rPr>
                <w:rFonts w:ascii="宋体" w:hAnsi="宋体"/>
                <w:sz w:val="18"/>
              </w:rPr>
            </w:pPr>
            <w:r w:rsidRPr="00FB3928">
              <w:rPr>
                <w:rFonts w:ascii="宋体" w:hAnsi="宋体" w:hint="eastAsia"/>
                <w:sz w:val="18"/>
              </w:rPr>
              <w:t>规格编号</w:t>
            </w:r>
          </w:p>
        </w:tc>
        <w:tc>
          <w:tcPr>
            <w:tcW w:w="2797" w:type="dxa"/>
            <w:tcBorders>
              <w:top w:val="single" w:sz="4" w:space="0" w:color="auto"/>
              <w:left w:val="nil"/>
              <w:bottom w:val="single" w:sz="4" w:space="0" w:color="auto"/>
              <w:right w:val="single" w:sz="4" w:space="0" w:color="auto"/>
            </w:tcBorders>
            <w:shd w:val="clear" w:color="auto" w:fill="auto"/>
          </w:tcPr>
          <w:p w14:paraId="1E8C891A" w14:textId="77777777" w:rsidR="0008613A" w:rsidRPr="00FB3928" w:rsidRDefault="0008613A" w:rsidP="009C2738">
            <w:pPr>
              <w:rPr>
                <w:rFonts w:ascii="宋体" w:hAnsi="宋体"/>
                <w:b/>
                <w:sz w:val="18"/>
              </w:rPr>
            </w:pPr>
            <w:r w:rsidRPr="00FB3928">
              <w:rPr>
                <w:rFonts w:ascii="宋体" w:hAnsi="宋体" w:hint="eastAsia"/>
                <w:i/>
                <w:color w:val="4F81BD"/>
                <w:sz w:val="18"/>
              </w:rPr>
              <w:t>XXX</w:t>
            </w:r>
            <w:r w:rsidRPr="00FB3928">
              <w:rPr>
                <w:rFonts w:ascii="宋体" w:hAnsi="宋体"/>
                <w:i/>
                <w:color w:val="4F81BD"/>
                <w:sz w:val="18"/>
              </w:rPr>
              <w:t>_</w:t>
            </w:r>
            <w:r w:rsidRPr="00FB3928">
              <w:rPr>
                <w:rFonts w:ascii="宋体" w:hAnsi="宋体" w:hint="eastAsia"/>
                <w:i/>
                <w:color w:val="4F81BD"/>
                <w:sz w:val="18"/>
              </w:rPr>
              <w:t>N</w:t>
            </w:r>
            <w:r w:rsidRPr="00FB3928">
              <w:rPr>
                <w:rFonts w:ascii="宋体" w:hAnsi="宋体"/>
                <w:i/>
                <w:color w:val="4F81BD"/>
                <w:sz w:val="18"/>
              </w:rPr>
              <w:t>F</w:t>
            </w:r>
            <w:r w:rsidRPr="00FB3928">
              <w:rPr>
                <w:rFonts w:ascii="宋体" w:hAnsi="宋体" w:hint="eastAsia"/>
                <w:i/>
                <w:color w:val="4F81BD"/>
                <w:sz w:val="18"/>
              </w:rPr>
              <w:t>P</w:t>
            </w:r>
            <w:r w:rsidRPr="00FB3928">
              <w:rPr>
                <w:rFonts w:ascii="宋体" w:hAnsi="宋体"/>
                <w:i/>
                <w:color w:val="4F81BD"/>
                <w:sz w:val="18"/>
              </w:rPr>
              <w:t>-0</w:t>
            </w:r>
            <w:r>
              <w:rPr>
                <w:rFonts w:ascii="宋体" w:hAnsi="宋体" w:hint="eastAsia"/>
                <w:i/>
                <w:color w:val="4F81BD"/>
                <w:sz w:val="18"/>
              </w:rPr>
              <w:t>13</w:t>
            </w:r>
          </w:p>
        </w:tc>
        <w:tc>
          <w:tcPr>
            <w:tcW w:w="1608" w:type="dxa"/>
            <w:tcBorders>
              <w:top w:val="single" w:sz="4" w:space="0" w:color="auto"/>
              <w:left w:val="nil"/>
              <w:bottom w:val="single" w:sz="4" w:space="0" w:color="auto"/>
              <w:right w:val="single" w:sz="4" w:space="0" w:color="auto"/>
            </w:tcBorders>
            <w:shd w:val="clear" w:color="auto" w:fill="C0C0C0"/>
          </w:tcPr>
          <w:p w14:paraId="10747E38" w14:textId="77777777" w:rsidR="0008613A" w:rsidRPr="00FB3928" w:rsidRDefault="0008613A" w:rsidP="009C2738">
            <w:pPr>
              <w:rPr>
                <w:rFonts w:ascii="宋体" w:hAnsi="宋体"/>
                <w:i/>
                <w:color w:val="4F81BD"/>
                <w:sz w:val="18"/>
              </w:rPr>
            </w:pPr>
            <w:r w:rsidRPr="00FB3928">
              <w:rPr>
                <w:rFonts w:ascii="宋体" w:hAnsi="宋体" w:hint="eastAsia"/>
                <w:sz w:val="18"/>
              </w:rPr>
              <w:t>规格类型</w:t>
            </w:r>
          </w:p>
        </w:tc>
        <w:tc>
          <w:tcPr>
            <w:tcW w:w="2682" w:type="dxa"/>
            <w:tcBorders>
              <w:top w:val="single" w:sz="8" w:space="0" w:color="auto"/>
              <w:left w:val="nil"/>
              <w:bottom w:val="single" w:sz="4" w:space="0" w:color="auto"/>
              <w:right w:val="single" w:sz="4" w:space="0" w:color="auto"/>
            </w:tcBorders>
          </w:tcPr>
          <w:p w14:paraId="601AE0AA" w14:textId="77777777" w:rsidR="0008613A" w:rsidRPr="00FB3928" w:rsidRDefault="0008613A" w:rsidP="009C2738">
            <w:pPr>
              <w:rPr>
                <w:rFonts w:ascii="宋体" w:hAnsi="宋体"/>
                <w:i/>
                <w:color w:val="4F81BD"/>
                <w:sz w:val="18"/>
              </w:rPr>
            </w:pPr>
            <w:r w:rsidRPr="00FB3928">
              <w:rPr>
                <w:rFonts w:ascii="宋体" w:hAnsi="宋体" w:hint="eastAsia"/>
                <w:i/>
                <w:color w:val="4F81BD"/>
                <w:sz w:val="18"/>
              </w:rPr>
              <w:t>安全</w:t>
            </w:r>
          </w:p>
        </w:tc>
      </w:tr>
      <w:tr w:rsidR="0008613A" w:rsidRPr="00FB3928" w14:paraId="34A2F42B" w14:textId="77777777" w:rsidTr="000F2143">
        <w:trPr>
          <w:trHeight w:val="255"/>
        </w:trPr>
        <w:tc>
          <w:tcPr>
            <w:tcW w:w="1418" w:type="dxa"/>
            <w:tcBorders>
              <w:top w:val="nil"/>
              <w:left w:val="single" w:sz="8" w:space="0" w:color="auto"/>
              <w:bottom w:val="single" w:sz="4" w:space="0" w:color="auto"/>
              <w:right w:val="single" w:sz="4" w:space="0" w:color="auto"/>
            </w:tcBorders>
            <w:shd w:val="clear" w:color="auto" w:fill="C0C0C0"/>
          </w:tcPr>
          <w:p w14:paraId="18D2789B" w14:textId="77777777" w:rsidR="0008613A" w:rsidRPr="00FB3928" w:rsidRDefault="0008613A" w:rsidP="009C2738">
            <w:pPr>
              <w:rPr>
                <w:rFonts w:ascii="宋体" w:hAnsi="宋体"/>
                <w:sz w:val="18"/>
              </w:rPr>
            </w:pPr>
            <w:r w:rsidRPr="00FB3928">
              <w:rPr>
                <w:rFonts w:ascii="宋体" w:hAnsi="宋体" w:hint="eastAsia"/>
                <w:sz w:val="18"/>
              </w:rPr>
              <w:t>规格描述</w:t>
            </w:r>
          </w:p>
        </w:tc>
        <w:tc>
          <w:tcPr>
            <w:tcW w:w="7087" w:type="dxa"/>
            <w:gridSpan w:val="3"/>
            <w:tcBorders>
              <w:top w:val="single" w:sz="4" w:space="0" w:color="auto"/>
              <w:left w:val="nil"/>
              <w:bottom w:val="single" w:sz="4" w:space="0" w:color="auto"/>
              <w:right w:val="single" w:sz="8" w:space="0" w:color="000000"/>
            </w:tcBorders>
          </w:tcPr>
          <w:p w14:paraId="5D698868" w14:textId="77777777" w:rsidR="0008613A" w:rsidRPr="00FB3928" w:rsidRDefault="0008613A" w:rsidP="009C2738">
            <w:pPr>
              <w:rPr>
                <w:rFonts w:ascii="宋体" w:hAnsi="宋体"/>
                <w:i/>
                <w:color w:val="4F81BD"/>
                <w:sz w:val="18"/>
              </w:rPr>
            </w:pPr>
          </w:p>
        </w:tc>
      </w:tr>
    </w:tbl>
    <w:p w14:paraId="6A7DEF28" w14:textId="77777777" w:rsidR="0008613A" w:rsidRDefault="0008613A" w:rsidP="00002971">
      <w:pPr>
        <w:pStyle w:val="3"/>
        <w:numPr>
          <w:ilvl w:val="2"/>
          <w:numId w:val="26"/>
        </w:numPr>
        <w:tabs>
          <w:tab w:val="clear" w:pos="720"/>
        </w:tabs>
        <w:spacing w:line="415" w:lineRule="auto"/>
        <w:ind w:left="720" w:hanging="720"/>
        <w:rPr>
          <w:bCs w:val="0"/>
        </w:rPr>
      </w:pPr>
      <w:bookmarkStart w:id="251" w:name="_Toc358152160"/>
      <w:bookmarkStart w:id="252" w:name="_Toc372714367"/>
      <w:r>
        <w:rPr>
          <w:rFonts w:hint="eastAsia"/>
          <w:bCs w:val="0"/>
        </w:rPr>
        <w:t>终端安全</w:t>
      </w:r>
      <w:bookmarkEnd w:id="251"/>
      <w:bookmarkEnd w:id="252"/>
    </w:p>
    <w:p w14:paraId="7C4CD40E" w14:textId="77777777" w:rsidR="0008613A" w:rsidRPr="00826789" w:rsidRDefault="0008613A" w:rsidP="00894C7D">
      <w:pPr>
        <w:pStyle w:val="afff7"/>
        <w:ind w:firstLineChars="200" w:firstLine="400"/>
        <w:rPr>
          <w:b w:val="0"/>
          <w:i/>
          <w:color w:val="4F81BD"/>
        </w:rPr>
      </w:pPr>
      <w:r w:rsidRPr="00826789">
        <w:rPr>
          <w:b w:val="0"/>
          <w:i/>
          <w:color w:val="4F81BD"/>
        </w:rPr>
        <w:t>【编写说明】</w:t>
      </w:r>
      <w:r w:rsidRPr="00826789">
        <w:rPr>
          <w:rFonts w:hint="eastAsia"/>
          <w:b w:val="0"/>
          <w:i/>
          <w:color w:val="4F81BD"/>
        </w:rPr>
        <w:t>包括信息内外网办公计算机终端、移动作业和移动办公终端和信息采集类终端</w:t>
      </w:r>
    </w:p>
    <w:p w14:paraId="2A7006F6" w14:textId="77777777" w:rsidR="0008613A" w:rsidRPr="00826789" w:rsidRDefault="0008613A" w:rsidP="00894C7D">
      <w:pPr>
        <w:pStyle w:val="afff7"/>
        <w:ind w:firstLineChars="200" w:firstLine="400"/>
        <w:rPr>
          <w:b w:val="0"/>
          <w:i/>
          <w:color w:val="4F81BD"/>
        </w:rPr>
      </w:pPr>
      <w:r w:rsidRPr="00826789">
        <w:rPr>
          <w:rFonts w:hint="eastAsia"/>
          <w:b w:val="0"/>
          <w:i/>
          <w:color w:val="4F81BD"/>
        </w:rPr>
        <w:t>分析包括信息内外网办公计算机终端、移动作业和移动办公终端等信息终端的安全需求，实现信息系统终端设备的安全管理和使用。</w:t>
      </w:r>
    </w:p>
    <w:p w14:paraId="26C7D82C" w14:textId="77777777" w:rsidR="0008613A" w:rsidRDefault="0008613A" w:rsidP="0008613A">
      <w:pPr>
        <w:jc w:val="center"/>
      </w:pPr>
      <w:bookmarkStart w:id="253" w:name="_Toc358155112"/>
      <w:bookmarkStart w:id="254" w:name="_Toc372714552"/>
      <w:r>
        <w:rPr>
          <w:rFonts w:hint="eastAsia"/>
        </w:rPr>
        <w:t>表</w:t>
      </w:r>
      <w:r w:rsidR="00905B3C">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rsidR="00905B3C">
        <w:fldChar w:fldCharType="separate"/>
      </w:r>
      <w:r w:rsidR="006E3D4E">
        <w:rPr>
          <w:noProof/>
        </w:rPr>
        <w:t>24</w:t>
      </w:r>
      <w:r w:rsidR="00905B3C">
        <w:fldChar w:fldCharType="end"/>
      </w:r>
      <w:r>
        <w:rPr>
          <w:rFonts w:hint="eastAsia"/>
        </w:rPr>
        <w:t>终端安全</w:t>
      </w:r>
      <w:bookmarkEnd w:id="253"/>
      <w:bookmarkEnd w:id="254"/>
    </w:p>
    <w:tbl>
      <w:tblPr>
        <w:tblW w:w="8505" w:type="dxa"/>
        <w:tblInd w:w="10" w:type="dxa"/>
        <w:tblLayout w:type="fixed"/>
        <w:tblCellMar>
          <w:left w:w="0" w:type="dxa"/>
          <w:right w:w="0" w:type="dxa"/>
        </w:tblCellMar>
        <w:tblLook w:val="0000" w:firstRow="0" w:lastRow="0" w:firstColumn="0" w:lastColumn="0" w:noHBand="0" w:noVBand="0"/>
      </w:tblPr>
      <w:tblGrid>
        <w:gridCol w:w="1419"/>
        <w:gridCol w:w="2834"/>
        <w:gridCol w:w="1712"/>
        <w:gridCol w:w="2540"/>
      </w:tblGrid>
      <w:tr w:rsidR="0008613A" w:rsidRPr="00FB3928" w14:paraId="1A48592B"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5BBCCA6D" w14:textId="77777777" w:rsidR="0008613A" w:rsidRPr="00FB3928" w:rsidRDefault="0008613A" w:rsidP="009C2738">
            <w:pPr>
              <w:rPr>
                <w:rFonts w:ascii="宋体" w:hAnsi="宋体"/>
                <w:sz w:val="18"/>
              </w:rPr>
            </w:pPr>
            <w:r w:rsidRPr="00FB3928">
              <w:rPr>
                <w:rFonts w:ascii="宋体" w:hAnsi="宋体" w:hint="eastAsia"/>
                <w:sz w:val="18"/>
              </w:rPr>
              <w:t>规格编号</w:t>
            </w:r>
          </w:p>
        </w:tc>
        <w:tc>
          <w:tcPr>
            <w:tcW w:w="2834" w:type="dxa"/>
            <w:tcBorders>
              <w:top w:val="single" w:sz="4" w:space="0" w:color="auto"/>
              <w:left w:val="nil"/>
              <w:bottom w:val="single" w:sz="4" w:space="0" w:color="auto"/>
              <w:right w:val="single" w:sz="4" w:space="0" w:color="auto"/>
            </w:tcBorders>
            <w:shd w:val="clear" w:color="auto" w:fill="auto"/>
          </w:tcPr>
          <w:p w14:paraId="74AEAB82" w14:textId="77777777" w:rsidR="0008613A" w:rsidRPr="00FB3928" w:rsidRDefault="0008613A" w:rsidP="009C2738">
            <w:pPr>
              <w:rPr>
                <w:rFonts w:ascii="宋体" w:hAnsi="宋体"/>
                <w:b/>
                <w:sz w:val="18"/>
              </w:rPr>
            </w:pPr>
            <w:r w:rsidRPr="00FB3928">
              <w:rPr>
                <w:rFonts w:ascii="宋体" w:hAnsi="宋体" w:hint="eastAsia"/>
                <w:i/>
                <w:color w:val="4F81BD"/>
                <w:sz w:val="18"/>
              </w:rPr>
              <w:t>XXX</w:t>
            </w:r>
            <w:r w:rsidRPr="00FB3928">
              <w:rPr>
                <w:rFonts w:ascii="宋体" w:hAnsi="宋体"/>
                <w:i/>
                <w:color w:val="4F81BD"/>
                <w:sz w:val="18"/>
              </w:rPr>
              <w:t>_</w:t>
            </w:r>
            <w:r w:rsidRPr="00FB3928">
              <w:rPr>
                <w:rFonts w:ascii="宋体" w:hAnsi="宋体" w:hint="eastAsia"/>
                <w:i/>
                <w:color w:val="4F81BD"/>
                <w:sz w:val="18"/>
              </w:rPr>
              <w:t>N</w:t>
            </w:r>
            <w:r w:rsidRPr="00FB3928">
              <w:rPr>
                <w:rFonts w:ascii="宋体" w:hAnsi="宋体"/>
                <w:i/>
                <w:color w:val="4F81BD"/>
                <w:sz w:val="18"/>
              </w:rPr>
              <w:t>F</w:t>
            </w:r>
            <w:r w:rsidRPr="00FB3928">
              <w:rPr>
                <w:rFonts w:ascii="宋体" w:hAnsi="宋体" w:hint="eastAsia"/>
                <w:i/>
                <w:color w:val="4F81BD"/>
                <w:sz w:val="18"/>
              </w:rPr>
              <w:t>P</w:t>
            </w:r>
            <w:r w:rsidRPr="00FB3928">
              <w:rPr>
                <w:rFonts w:ascii="宋体" w:hAnsi="宋体"/>
                <w:i/>
                <w:color w:val="4F81BD"/>
                <w:sz w:val="18"/>
              </w:rPr>
              <w:t>-0</w:t>
            </w:r>
            <w:r>
              <w:rPr>
                <w:rFonts w:ascii="宋体" w:hAnsi="宋体" w:hint="eastAsia"/>
                <w:i/>
                <w:color w:val="4F81BD"/>
                <w:sz w:val="18"/>
              </w:rPr>
              <w:t>14</w:t>
            </w:r>
          </w:p>
        </w:tc>
        <w:tc>
          <w:tcPr>
            <w:tcW w:w="1712" w:type="dxa"/>
            <w:tcBorders>
              <w:top w:val="single" w:sz="4" w:space="0" w:color="auto"/>
              <w:left w:val="nil"/>
              <w:bottom w:val="single" w:sz="4" w:space="0" w:color="auto"/>
              <w:right w:val="single" w:sz="4" w:space="0" w:color="auto"/>
            </w:tcBorders>
            <w:shd w:val="clear" w:color="auto" w:fill="C0C0C0"/>
          </w:tcPr>
          <w:p w14:paraId="6BF69A5A" w14:textId="77777777" w:rsidR="0008613A" w:rsidRPr="00FB3928" w:rsidRDefault="0008613A" w:rsidP="009C2738">
            <w:pPr>
              <w:rPr>
                <w:rFonts w:ascii="宋体" w:hAnsi="宋体"/>
                <w:i/>
                <w:color w:val="4F81BD"/>
                <w:sz w:val="18"/>
              </w:rPr>
            </w:pPr>
            <w:r w:rsidRPr="00FB3928">
              <w:rPr>
                <w:rFonts w:ascii="宋体" w:hAnsi="宋体" w:hint="eastAsia"/>
                <w:sz w:val="18"/>
              </w:rPr>
              <w:t>规格类型</w:t>
            </w:r>
          </w:p>
        </w:tc>
        <w:tc>
          <w:tcPr>
            <w:tcW w:w="2540" w:type="dxa"/>
            <w:tcBorders>
              <w:top w:val="single" w:sz="8" w:space="0" w:color="auto"/>
              <w:left w:val="nil"/>
              <w:bottom w:val="single" w:sz="4" w:space="0" w:color="auto"/>
              <w:right w:val="single" w:sz="4" w:space="0" w:color="auto"/>
            </w:tcBorders>
          </w:tcPr>
          <w:p w14:paraId="6E8C5FE9" w14:textId="77777777" w:rsidR="0008613A" w:rsidRPr="00FB3928" w:rsidRDefault="0008613A" w:rsidP="009C2738">
            <w:pPr>
              <w:rPr>
                <w:rFonts w:ascii="宋体" w:hAnsi="宋体"/>
                <w:i/>
                <w:color w:val="4F81BD"/>
                <w:sz w:val="18"/>
              </w:rPr>
            </w:pPr>
            <w:r w:rsidRPr="00FB3928">
              <w:rPr>
                <w:rFonts w:ascii="宋体" w:hAnsi="宋体" w:hint="eastAsia"/>
                <w:i/>
                <w:color w:val="4F81BD"/>
                <w:sz w:val="18"/>
              </w:rPr>
              <w:t>安全</w:t>
            </w:r>
          </w:p>
        </w:tc>
      </w:tr>
      <w:tr w:rsidR="0008613A" w:rsidRPr="00FB3928" w14:paraId="0543DAC5"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64919345" w14:textId="77777777" w:rsidR="0008613A" w:rsidRPr="00FB3928" w:rsidRDefault="0008613A" w:rsidP="009C2738">
            <w:pPr>
              <w:rPr>
                <w:rFonts w:ascii="宋体" w:hAnsi="宋体"/>
                <w:sz w:val="18"/>
              </w:rPr>
            </w:pPr>
            <w:r w:rsidRPr="00FB3928">
              <w:rPr>
                <w:rFonts w:ascii="宋体" w:hAnsi="宋体" w:hint="eastAsia"/>
                <w:sz w:val="18"/>
              </w:rPr>
              <w:t>规格描述</w:t>
            </w:r>
          </w:p>
        </w:tc>
        <w:tc>
          <w:tcPr>
            <w:tcW w:w="7086" w:type="dxa"/>
            <w:gridSpan w:val="3"/>
            <w:tcBorders>
              <w:top w:val="single" w:sz="4" w:space="0" w:color="auto"/>
              <w:left w:val="nil"/>
              <w:bottom w:val="single" w:sz="4" w:space="0" w:color="auto"/>
              <w:right w:val="single" w:sz="8" w:space="0" w:color="000000"/>
            </w:tcBorders>
          </w:tcPr>
          <w:p w14:paraId="3FCBB74D" w14:textId="77777777" w:rsidR="0008613A" w:rsidRPr="00FB3928" w:rsidRDefault="0008613A" w:rsidP="009C2738">
            <w:pPr>
              <w:rPr>
                <w:rFonts w:ascii="宋体" w:hAnsi="宋体"/>
                <w:i/>
                <w:color w:val="4F81BD"/>
                <w:sz w:val="18"/>
              </w:rPr>
            </w:pPr>
          </w:p>
        </w:tc>
      </w:tr>
    </w:tbl>
    <w:p w14:paraId="172C6A39" w14:textId="77777777" w:rsidR="0008613A" w:rsidRPr="00826789" w:rsidRDefault="0008613A" w:rsidP="0008613A"/>
    <w:p w14:paraId="1DF3B818" w14:textId="77777777" w:rsidR="0008613A" w:rsidRPr="00A26FB4" w:rsidRDefault="0008613A" w:rsidP="00002971">
      <w:pPr>
        <w:pStyle w:val="2"/>
        <w:numPr>
          <w:ilvl w:val="1"/>
          <w:numId w:val="26"/>
        </w:numPr>
        <w:spacing w:line="415" w:lineRule="auto"/>
        <w:rPr>
          <w:bCs w:val="0"/>
          <w:sz w:val="24"/>
          <w:szCs w:val="24"/>
        </w:rPr>
      </w:pPr>
      <w:bookmarkStart w:id="255" w:name="_Toc372714368"/>
      <w:bookmarkStart w:id="256" w:name="_Toc357762137"/>
      <w:bookmarkStart w:id="257" w:name="_Toc358121984"/>
      <w:bookmarkStart w:id="258" w:name="_Toc358131233"/>
      <w:bookmarkStart w:id="259" w:name="_Toc358152162"/>
      <w:bookmarkStart w:id="260" w:name="_Toc358153839"/>
      <w:bookmarkEnd w:id="245"/>
      <w:bookmarkEnd w:id="246"/>
      <w:bookmarkEnd w:id="247"/>
      <w:bookmarkEnd w:id="248"/>
      <w:r>
        <w:rPr>
          <w:rFonts w:hint="eastAsia"/>
          <w:bCs w:val="0"/>
          <w:sz w:val="24"/>
          <w:szCs w:val="24"/>
        </w:rPr>
        <w:t>可测试性</w:t>
      </w:r>
      <w:bookmarkEnd w:id="255"/>
    </w:p>
    <w:p w14:paraId="29EA2AB7" w14:textId="77777777" w:rsidR="0008613A" w:rsidRDefault="0008613A" w:rsidP="0008613A">
      <w:pPr>
        <w:jc w:val="center"/>
      </w:pPr>
      <w:bookmarkStart w:id="261" w:name="_Toc372714553"/>
      <w:r>
        <w:rPr>
          <w:rFonts w:hint="eastAsia"/>
        </w:rPr>
        <w:t>表</w:t>
      </w:r>
      <w:r w:rsidR="00905B3C">
        <w:fldChar w:fldCharType="begin"/>
      </w:r>
      <w:r>
        <w:instrText xml:space="preserve"> SEQ </w:instrText>
      </w:r>
      <w:r>
        <w:instrText>表格</w:instrText>
      </w:r>
      <w:r>
        <w:instrText xml:space="preserve"> \* ARABIC </w:instrText>
      </w:r>
      <w:r w:rsidR="00905B3C">
        <w:fldChar w:fldCharType="separate"/>
      </w:r>
      <w:r w:rsidR="006E3D4E">
        <w:rPr>
          <w:noProof/>
        </w:rPr>
        <w:t>25</w:t>
      </w:r>
      <w:r w:rsidR="00905B3C">
        <w:fldChar w:fldCharType="end"/>
      </w:r>
      <w:r>
        <w:rPr>
          <w:rFonts w:hint="eastAsia"/>
        </w:rPr>
        <w:t xml:space="preserve"> </w:t>
      </w:r>
      <w:r>
        <w:rPr>
          <w:rFonts w:hint="eastAsia"/>
        </w:rPr>
        <w:t>可测试性</w:t>
      </w:r>
      <w:bookmarkEnd w:id="261"/>
    </w:p>
    <w:tbl>
      <w:tblPr>
        <w:tblW w:w="8505" w:type="dxa"/>
        <w:tblInd w:w="10" w:type="dxa"/>
        <w:tblLayout w:type="fixed"/>
        <w:tblCellMar>
          <w:left w:w="0" w:type="dxa"/>
          <w:right w:w="0" w:type="dxa"/>
        </w:tblCellMar>
        <w:tblLook w:val="0000" w:firstRow="0" w:lastRow="0" w:firstColumn="0" w:lastColumn="0" w:noHBand="0" w:noVBand="0"/>
      </w:tblPr>
      <w:tblGrid>
        <w:gridCol w:w="2552"/>
        <w:gridCol w:w="2268"/>
        <w:gridCol w:w="1559"/>
        <w:gridCol w:w="2126"/>
      </w:tblGrid>
      <w:tr w:rsidR="0008613A" w14:paraId="0470EC28" w14:textId="77777777" w:rsidTr="000F2143">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17757896" w14:textId="77777777" w:rsidR="0008613A" w:rsidRDefault="0008613A" w:rsidP="009C2738">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109FDE9F" w14:textId="77777777" w:rsidR="0008613A" w:rsidRDefault="0008613A" w:rsidP="009C2738">
            <w:pPr>
              <w:rPr>
                <w:rFonts w:ascii="宋体" w:hAnsi="宋体"/>
                <w:b/>
                <w:sz w:val="18"/>
              </w:rPr>
            </w:pPr>
            <w:r w:rsidRPr="006A5F10">
              <w:rPr>
                <w:rFonts w:ascii="宋体" w:hAnsi="宋体" w:hint="eastAsia"/>
                <w:i/>
                <w:color w:val="4F81BD"/>
                <w:sz w:val="18"/>
              </w:rPr>
              <w:t>XXX</w:t>
            </w:r>
            <w:r w:rsidRPr="006A5F10">
              <w:rPr>
                <w:rFonts w:ascii="宋体" w:hAnsi="宋体"/>
                <w:i/>
                <w:color w:val="4F81BD"/>
                <w:sz w:val="18"/>
              </w:rPr>
              <w:t>_</w:t>
            </w:r>
            <w:r w:rsidRPr="006A5F10">
              <w:rPr>
                <w:rFonts w:ascii="宋体" w:hAnsi="宋体" w:hint="eastAsia"/>
                <w:i/>
                <w:color w:val="4F81BD"/>
                <w:sz w:val="18"/>
              </w:rPr>
              <w:t>N</w:t>
            </w:r>
            <w:r w:rsidRPr="006A5F10">
              <w:rPr>
                <w:rFonts w:ascii="宋体" w:hAnsi="宋体"/>
                <w:i/>
                <w:color w:val="4F81BD"/>
                <w:sz w:val="18"/>
              </w:rPr>
              <w:t>F</w:t>
            </w:r>
            <w:r w:rsidRPr="006A5F10">
              <w:rPr>
                <w:rFonts w:ascii="宋体" w:hAnsi="宋体" w:hint="eastAsia"/>
                <w:i/>
                <w:color w:val="4F81BD"/>
                <w:sz w:val="18"/>
              </w:rPr>
              <w:t>P</w:t>
            </w:r>
            <w:r w:rsidRPr="006A5F10">
              <w:rPr>
                <w:rFonts w:ascii="宋体" w:hAnsi="宋体"/>
                <w:i/>
                <w:color w:val="4F81BD"/>
                <w:sz w:val="18"/>
              </w:rPr>
              <w:t>-0</w:t>
            </w:r>
            <w:r>
              <w:rPr>
                <w:rFonts w:ascii="宋体" w:hAnsi="宋体" w:hint="eastAsia"/>
                <w:i/>
                <w:color w:val="4F81BD"/>
                <w:sz w:val="18"/>
              </w:rPr>
              <w:t>18</w:t>
            </w:r>
          </w:p>
        </w:tc>
        <w:tc>
          <w:tcPr>
            <w:tcW w:w="1559" w:type="dxa"/>
            <w:tcBorders>
              <w:top w:val="single" w:sz="4" w:space="0" w:color="auto"/>
              <w:left w:val="nil"/>
              <w:bottom w:val="single" w:sz="4" w:space="0" w:color="auto"/>
              <w:right w:val="single" w:sz="4" w:space="0" w:color="auto"/>
            </w:tcBorders>
            <w:shd w:val="clear" w:color="auto" w:fill="C0C0C0"/>
          </w:tcPr>
          <w:p w14:paraId="602C4237" w14:textId="77777777" w:rsidR="0008613A" w:rsidRDefault="0008613A" w:rsidP="009C2738">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1CF52AA0" w14:textId="77777777" w:rsidR="0008613A" w:rsidRDefault="0008613A" w:rsidP="009C2738">
            <w:pPr>
              <w:rPr>
                <w:rFonts w:ascii="宋体" w:hAnsi="宋体"/>
                <w:i/>
                <w:color w:val="4F81BD"/>
                <w:sz w:val="18"/>
              </w:rPr>
            </w:pPr>
            <w:r>
              <w:rPr>
                <w:rFonts w:ascii="宋体" w:hAnsi="宋体" w:hint="eastAsia"/>
                <w:i/>
                <w:color w:val="4F81BD"/>
                <w:sz w:val="18"/>
              </w:rPr>
              <w:t>可测试性</w:t>
            </w:r>
          </w:p>
        </w:tc>
      </w:tr>
      <w:tr w:rsidR="0008613A" w14:paraId="43C9D05B" w14:textId="77777777" w:rsidTr="000F2143">
        <w:trPr>
          <w:trHeight w:val="255"/>
        </w:trPr>
        <w:tc>
          <w:tcPr>
            <w:tcW w:w="2552" w:type="dxa"/>
            <w:tcBorders>
              <w:top w:val="nil"/>
              <w:left w:val="single" w:sz="8" w:space="0" w:color="auto"/>
              <w:bottom w:val="single" w:sz="4" w:space="0" w:color="auto"/>
              <w:right w:val="single" w:sz="4" w:space="0" w:color="auto"/>
            </w:tcBorders>
            <w:shd w:val="clear" w:color="auto" w:fill="C0C0C0"/>
          </w:tcPr>
          <w:p w14:paraId="7B207E90" w14:textId="77777777" w:rsidR="0008613A" w:rsidRDefault="0008613A" w:rsidP="009C2738">
            <w:pPr>
              <w:rPr>
                <w:rFonts w:ascii="宋体" w:hAnsi="宋体"/>
                <w:sz w:val="18"/>
              </w:rPr>
            </w:pPr>
            <w:r>
              <w:rPr>
                <w:rFonts w:hint="eastAsia"/>
                <w:sz w:val="18"/>
                <w:szCs w:val="18"/>
              </w:rPr>
              <w:t>对系统单元测试覆盖率要求</w:t>
            </w:r>
          </w:p>
        </w:tc>
        <w:tc>
          <w:tcPr>
            <w:tcW w:w="5953" w:type="dxa"/>
            <w:gridSpan w:val="3"/>
            <w:tcBorders>
              <w:top w:val="single" w:sz="4" w:space="0" w:color="auto"/>
              <w:left w:val="nil"/>
              <w:bottom w:val="single" w:sz="4" w:space="0" w:color="auto"/>
              <w:right w:val="single" w:sz="8" w:space="0" w:color="000000"/>
            </w:tcBorders>
          </w:tcPr>
          <w:p w14:paraId="28A457D2" w14:textId="77777777" w:rsidR="0008613A" w:rsidRDefault="0008613A" w:rsidP="009C2738">
            <w:pPr>
              <w:rPr>
                <w:i/>
                <w:color w:val="548DD4"/>
                <w:sz w:val="18"/>
              </w:rPr>
            </w:pPr>
            <w:r>
              <w:rPr>
                <w:rFonts w:hint="eastAsia"/>
                <w:i/>
                <w:color w:val="548DD4"/>
                <w:sz w:val="18"/>
              </w:rPr>
              <w:t>100%</w:t>
            </w:r>
          </w:p>
        </w:tc>
      </w:tr>
      <w:tr w:rsidR="0008613A" w14:paraId="761B5761"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304B0E53" w14:textId="77777777" w:rsidR="0008613A" w:rsidRDefault="0008613A" w:rsidP="009C2738">
            <w:pPr>
              <w:rPr>
                <w:rFonts w:ascii="宋体" w:hAnsi="宋体"/>
                <w:sz w:val="18"/>
              </w:rPr>
            </w:pPr>
            <w:r>
              <w:rPr>
                <w:rFonts w:hint="eastAsia"/>
                <w:sz w:val="18"/>
                <w:szCs w:val="18"/>
              </w:rPr>
              <w:t>对系统集成测试覆盖率要求</w:t>
            </w:r>
          </w:p>
        </w:tc>
        <w:tc>
          <w:tcPr>
            <w:tcW w:w="5953" w:type="dxa"/>
            <w:gridSpan w:val="3"/>
            <w:tcBorders>
              <w:top w:val="single" w:sz="4" w:space="0" w:color="auto"/>
              <w:left w:val="nil"/>
              <w:bottom w:val="single" w:sz="4" w:space="0" w:color="auto"/>
              <w:right w:val="single" w:sz="8" w:space="0" w:color="000000"/>
            </w:tcBorders>
          </w:tcPr>
          <w:p w14:paraId="4A7142C5" w14:textId="77777777" w:rsidR="0008613A" w:rsidRPr="00CD32AA" w:rsidRDefault="0008613A" w:rsidP="009C2738">
            <w:pPr>
              <w:rPr>
                <w:i/>
                <w:color w:val="548DD4"/>
                <w:sz w:val="18"/>
              </w:rPr>
            </w:pPr>
            <w:r w:rsidRPr="00CD32AA">
              <w:rPr>
                <w:rFonts w:hint="eastAsia"/>
                <w:i/>
                <w:color w:val="548DD4"/>
                <w:sz w:val="18"/>
              </w:rPr>
              <w:t>100%</w:t>
            </w:r>
          </w:p>
        </w:tc>
      </w:tr>
      <w:tr w:rsidR="0008613A" w14:paraId="3A3DA507"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1F41FF3" w14:textId="77777777" w:rsidR="0008613A" w:rsidRDefault="0008613A" w:rsidP="009C2738">
            <w:pPr>
              <w:rPr>
                <w:sz w:val="18"/>
                <w:szCs w:val="18"/>
              </w:rPr>
            </w:pPr>
            <w:r>
              <w:rPr>
                <w:rFonts w:hint="eastAsia"/>
                <w:sz w:val="18"/>
                <w:szCs w:val="18"/>
              </w:rPr>
              <w:t>对系统测试文档、工具要求</w:t>
            </w:r>
          </w:p>
        </w:tc>
        <w:tc>
          <w:tcPr>
            <w:tcW w:w="5953" w:type="dxa"/>
            <w:gridSpan w:val="3"/>
            <w:tcBorders>
              <w:top w:val="single" w:sz="4" w:space="0" w:color="auto"/>
              <w:left w:val="nil"/>
              <w:bottom w:val="single" w:sz="4" w:space="0" w:color="auto"/>
              <w:right w:val="single" w:sz="8" w:space="0" w:color="000000"/>
            </w:tcBorders>
          </w:tcPr>
          <w:p w14:paraId="5D7A5C8E" w14:textId="77777777" w:rsidR="0008613A" w:rsidRDefault="0008613A" w:rsidP="009C2738">
            <w:pPr>
              <w:rPr>
                <w:i/>
                <w:color w:val="548DD4"/>
                <w:sz w:val="18"/>
              </w:rPr>
            </w:pPr>
            <w:r>
              <w:rPr>
                <w:rFonts w:hint="eastAsia"/>
                <w:i/>
                <w:color w:val="548DD4"/>
                <w:sz w:val="18"/>
              </w:rPr>
              <w:t>测试计划、测试方案、测试用例、测试工具等</w:t>
            </w:r>
          </w:p>
        </w:tc>
      </w:tr>
      <w:tr w:rsidR="0008613A" w14:paraId="4B9BD69A"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69F0D788" w14:textId="77777777" w:rsidR="0008613A" w:rsidRDefault="0008613A" w:rsidP="009C2738">
            <w:pPr>
              <w:rPr>
                <w:sz w:val="18"/>
                <w:szCs w:val="18"/>
              </w:rPr>
            </w:pPr>
            <w:r>
              <w:rPr>
                <w:rFonts w:hint="eastAsia"/>
                <w:sz w:val="18"/>
                <w:szCs w:val="18"/>
              </w:rPr>
              <w:t>其它规格描述</w:t>
            </w:r>
          </w:p>
        </w:tc>
        <w:tc>
          <w:tcPr>
            <w:tcW w:w="5953" w:type="dxa"/>
            <w:gridSpan w:val="3"/>
            <w:tcBorders>
              <w:top w:val="single" w:sz="4" w:space="0" w:color="auto"/>
              <w:left w:val="nil"/>
              <w:bottom w:val="single" w:sz="4" w:space="0" w:color="auto"/>
              <w:right w:val="single" w:sz="8" w:space="0" w:color="000000"/>
            </w:tcBorders>
          </w:tcPr>
          <w:p w14:paraId="57895C03" w14:textId="77777777" w:rsidR="0008613A" w:rsidRDefault="0008613A" w:rsidP="009C2738">
            <w:pPr>
              <w:rPr>
                <w:i/>
                <w:color w:val="548DD4"/>
                <w:sz w:val="18"/>
              </w:rPr>
            </w:pPr>
          </w:p>
        </w:tc>
      </w:tr>
    </w:tbl>
    <w:p w14:paraId="3484A0EC" w14:textId="77777777" w:rsidR="0008613A" w:rsidRPr="00A26FB4" w:rsidRDefault="0008613A" w:rsidP="00002971">
      <w:pPr>
        <w:pStyle w:val="2"/>
        <w:numPr>
          <w:ilvl w:val="1"/>
          <w:numId w:val="26"/>
        </w:numPr>
        <w:spacing w:line="415" w:lineRule="auto"/>
        <w:rPr>
          <w:bCs w:val="0"/>
          <w:sz w:val="24"/>
          <w:szCs w:val="24"/>
        </w:rPr>
      </w:pPr>
      <w:bookmarkStart w:id="262" w:name="_Toc372714369"/>
      <w:bookmarkEnd w:id="256"/>
      <w:bookmarkEnd w:id="257"/>
      <w:bookmarkEnd w:id="258"/>
      <w:bookmarkEnd w:id="259"/>
      <w:bookmarkEnd w:id="260"/>
      <w:r>
        <w:rPr>
          <w:rFonts w:hint="eastAsia"/>
          <w:bCs w:val="0"/>
          <w:sz w:val="24"/>
          <w:szCs w:val="24"/>
        </w:rPr>
        <w:t>可管理性</w:t>
      </w:r>
      <w:bookmarkEnd w:id="262"/>
    </w:p>
    <w:p w14:paraId="5F1E4271" w14:textId="77777777" w:rsidR="0008613A" w:rsidRDefault="0008613A" w:rsidP="0008613A">
      <w:pPr>
        <w:jc w:val="center"/>
      </w:pPr>
      <w:bookmarkStart w:id="263" w:name="_Toc358155114"/>
      <w:bookmarkStart w:id="264" w:name="_Toc372714554"/>
      <w:r>
        <w:rPr>
          <w:rFonts w:hint="eastAsia"/>
        </w:rPr>
        <w:t>表</w:t>
      </w:r>
      <w:r w:rsidR="00905B3C">
        <w:fldChar w:fldCharType="begin"/>
      </w:r>
      <w:r>
        <w:instrText xml:space="preserve"> SEQ </w:instrText>
      </w:r>
      <w:r>
        <w:instrText>表格</w:instrText>
      </w:r>
      <w:r>
        <w:instrText xml:space="preserve"> \* ARABIC </w:instrText>
      </w:r>
      <w:r w:rsidR="00905B3C">
        <w:fldChar w:fldCharType="separate"/>
      </w:r>
      <w:r w:rsidR="006E3D4E">
        <w:rPr>
          <w:noProof/>
        </w:rPr>
        <w:t>26</w:t>
      </w:r>
      <w:r w:rsidR="00905B3C">
        <w:fldChar w:fldCharType="end"/>
      </w:r>
      <w:r>
        <w:rPr>
          <w:rFonts w:hint="eastAsia"/>
        </w:rPr>
        <w:t xml:space="preserve"> </w:t>
      </w:r>
      <w:bookmarkEnd w:id="263"/>
      <w:r>
        <w:rPr>
          <w:rFonts w:hint="eastAsia"/>
        </w:rPr>
        <w:t>可管理性</w:t>
      </w:r>
      <w:bookmarkEnd w:id="264"/>
    </w:p>
    <w:tbl>
      <w:tblPr>
        <w:tblW w:w="8505" w:type="dxa"/>
        <w:tblInd w:w="10" w:type="dxa"/>
        <w:tblLayout w:type="fixed"/>
        <w:tblCellMar>
          <w:left w:w="0" w:type="dxa"/>
          <w:right w:w="0" w:type="dxa"/>
        </w:tblCellMar>
        <w:tblLook w:val="0000" w:firstRow="0" w:lastRow="0" w:firstColumn="0" w:lastColumn="0" w:noHBand="0" w:noVBand="0"/>
      </w:tblPr>
      <w:tblGrid>
        <w:gridCol w:w="2552"/>
        <w:gridCol w:w="2268"/>
        <w:gridCol w:w="1559"/>
        <w:gridCol w:w="2126"/>
      </w:tblGrid>
      <w:tr w:rsidR="0008613A" w14:paraId="4D07487A" w14:textId="77777777" w:rsidTr="000F2143">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26E7D88C" w14:textId="77777777" w:rsidR="0008613A" w:rsidRDefault="0008613A" w:rsidP="009C2738">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276B3120" w14:textId="77777777" w:rsidR="0008613A" w:rsidRDefault="0008613A" w:rsidP="009C2738">
            <w:pPr>
              <w:rPr>
                <w:rFonts w:ascii="宋体" w:hAnsi="宋体"/>
                <w:b/>
                <w:sz w:val="18"/>
              </w:rPr>
            </w:pPr>
            <w:r w:rsidRPr="006A5F10">
              <w:rPr>
                <w:rFonts w:ascii="宋体" w:hAnsi="宋体" w:hint="eastAsia"/>
                <w:i/>
                <w:color w:val="4F81BD"/>
                <w:sz w:val="18"/>
              </w:rPr>
              <w:t>XXX</w:t>
            </w:r>
            <w:r w:rsidRPr="006A5F10">
              <w:rPr>
                <w:rFonts w:ascii="宋体" w:hAnsi="宋体"/>
                <w:i/>
                <w:color w:val="4F81BD"/>
                <w:sz w:val="18"/>
              </w:rPr>
              <w:t>_</w:t>
            </w:r>
            <w:r w:rsidRPr="006A5F10">
              <w:rPr>
                <w:rFonts w:ascii="宋体" w:hAnsi="宋体" w:hint="eastAsia"/>
                <w:i/>
                <w:color w:val="4F81BD"/>
                <w:sz w:val="18"/>
              </w:rPr>
              <w:t>N</w:t>
            </w:r>
            <w:r w:rsidRPr="006A5F10">
              <w:rPr>
                <w:rFonts w:ascii="宋体" w:hAnsi="宋体"/>
                <w:i/>
                <w:color w:val="4F81BD"/>
                <w:sz w:val="18"/>
              </w:rPr>
              <w:t>F</w:t>
            </w:r>
            <w:r w:rsidRPr="006A5F10">
              <w:rPr>
                <w:rFonts w:ascii="宋体" w:hAnsi="宋体" w:hint="eastAsia"/>
                <w:i/>
                <w:color w:val="4F81BD"/>
                <w:sz w:val="18"/>
              </w:rPr>
              <w:t>P</w:t>
            </w:r>
            <w:r w:rsidRPr="006A5F10">
              <w:rPr>
                <w:rFonts w:ascii="宋体" w:hAnsi="宋体"/>
                <w:i/>
                <w:color w:val="4F81BD"/>
                <w:sz w:val="18"/>
              </w:rPr>
              <w:t>-0</w:t>
            </w:r>
            <w:r>
              <w:rPr>
                <w:rFonts w:ascii="宋体" w:hAnsi="宋体" w:hint="eastAsia"/>
                <w:i/>
                <w:color w:val="4F81BD"/>
                <w:sz w:val="18"/>
              </w:rPr>
              <w:t>19</w:t>
            </w:r>
          </w:p>
        </w:tc>
        <w:tc>
          <w:tcPr>
            <w:tcW w:w="1559" w:type="dxa"/>
            <w:tcBorders>
              <w:top w:val="single" w:sz="4" w:space="0" w:color="auto"/>
              <w:left w:val="nil"/>
              <w:bottom w:val="single" w:sz="4" w:space="0" w:color="auto"/>
              <w:right w:val="single" w:sz="4" w:space="0" w:color="auto"/>
            </w:tcBorders>
            <w:shd w:val="clear" w:color="auto" w:fill="C0C0C0"/>
          </w:tcPr>
          <w:p w14:paraId="5648704A" w14:textId="77777777" w:rsidR="0008613A" w:rsidRDefault="0008613A" w:rsidP="009C2738">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3408B4A7" w14:textId="77777777" w:rsidR="0008613A" w:rsidRDefault="0008613A" w:rsidP="009C2738">
            <w:pPr>
              <w:rPr>
                <w:rFonts w:ascii="宋体" w:hAnsi="宋体"/>
                <w:i/>
                <w:color w:val="4F81BD"/>
                <w:sz w:val="18"/>
              </w:rPr>
            </w:pPr>
            <w:r>
              <w:rPr>
                <w:rFonts w:ascii="宋体" w:hAnsi="宋体" w:hint="eastAsia"/>
                <w:i/>
                <w:color w:val="4F81BD"/>
                <w:sz w:val="18"/>
              </w:rPr>
              <w:t>可管理性</w:t>
            </w:r>
          </w:p>
        </w:tc>
      </w:tr>
      <w:tr w:rsidR="0008613A" w14:paraId="42C9BCE3"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B745A0C" w14:textId="77777777" w:rsidR="0008613A" w:rsidRDefault="0008613A" w:rsidP="009C2738">
            <w:pPr>
              <w:pStyle w:val="af2"/>
              <w:numPr>
                <w:ilvl w:val="0"/>
                <w:numId w:val="0"/>
              </w:numPr>
              <w:rPr>
                <w:rFonts w:hAnsi="宋体"/>
                <w:sz w:val="18"/>
              </w:rPr>
            </w:pPr>
            <w:r>
              <w:rPr>
                <w:rFonts w:hint="eastAsia"/>
                <w:sz w:val="18"/>
                <w:szCs w:val="18"/>
              </w:rPr>
              <w:t>对系统日志的要求；</w:t>
            </w:r>
            <w:r>
              <w:rPr>
                <w:rFonts w:hAnsi="宋体" w:hint="eastAsia"/>
                <w:sz w:val="18"/>
              </w:rPr>
              <w:t xml:space="preserve"> </w:t>
            </w:r>
          </w:p>
        </w:tc>
        <w:tc>
          <w:tcPr>
            <w:tcW w:w="5953" w:type="dxa"/>
            <w:gridSpan w:val="3"/>
            <w:tcBorders>
              <w:top w:val="single" w:sz="4" w:space="0" w:color="auto"/>
              <w:left w:val="nil"/>
              <w:bottom w:val="single" w:sz="4" w:space="0" w:color="auto"/>
              <w:right w:val="single" w:sz="8" w:space="0" w:color="000000"/>
            </w:tcBorders>
          </w:tcPr>
          <w:p w14:paraId="29AF3D27" w14:textId="77777777" w:rsidR="0008613A" w:rsidRDefault="0008613A" w:rsidP="009C2738">
            <w:pPr>
              <w:rPr>
                <w:i/>
                <w:color w:val="548DD4"/>
                <w:sz w:val="18"/>
              </w:rPr>
            </w:pPr>
            <w:r w:rsidRPr="0060094A">
              <w:rPr>
                <w:rFonts w:hint="eastAsia"/>
                <w:i/>
                <w:color w:val="548DD4"/>
                <w:sz w:val="18"/>
              </w:rPr>
              <w:t>包括用户行为、异常、错误等</w:t>
            </w:r>
          </w:p>
        </w:tc>
      </w:tr>
      <w:tr w:rsidR="0008613A" w14:paraId="44082121"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50602163" w14:textId="77777777" w:rsidR="0008613A" w:rsidRPr="0060094A" w:rsidRDefault="0008613A" w:rsidP="009C2738">
            <w:pPr>
              <w:pStyle w:val="af2"/>
              <w:numPr>
                <w:ilvl w:val="0"/>
                <w:numId w:val="0"/>
              </w:numPr>
              <w:rPr>
                <w:sz w:val="18"/>
                <w:szCs w:val="18"/>
              </w:rPr>
            </w:pPr>
            <w:r>
              <w:rPr>
                <w:rFonts w:hint="eastAsia"/>
                <w:sz w:val="18"/>
                <w:szCs w:val="18"/>
              </w:rPr>
              <w:t>对系统监控状态监控的要求；</w:t>
            </w:r>
          </w:p>
        </w:tc>
        <w:tc>
          <w:tcPr>
            <w:tcW w:w="5953" w:type="dxa"/>
            <w:gridSpan w:val="3"/>
            <w:tcBorders>
              <w:top w:val="single" w:sz="4" w:space="0" w:color="auto"/>
              <w:left w:val="nil"/>
              <w:bottom w:val="single" w:sz="4" w:space="0" w:color="auto"/>
              <w:right w:val="single" w:sz="8" w:space="0" w:color="000000"/>
            </w:tcBorders>
          </w:tcPr>
          <w:p w14:paraId="12EDB367" w14:textId="77777777" w:rsidR="0008613A" w:rsidRDefault="0008613A" w:rsidP="009C2738">
            <w:pPr>
              <w:rPr>
                <w:rFonts w:ascii="宋体" w:hAnsi="宋体"/>
                <w:i/>
                <w:color w:val="548DD4"/>
                <w:sz w:val="18"/>
              </w:rPr>
            </w:pPr>
          </w:p>
        </w:tc>
      </w:tr>
      <w:tr w:rsidR="0008613A" w14:paraId="4CEF4D59"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6EBB700" w14:textId="77777777" w:rsidR="0008613A" w:rsidRPr="0060094A" w:rsidRDefault="0008613A" w:rsidP="009C2738">
            <w:pPr>
              <w:pStyle w:val="af2"/>
              <w:numPr>
                <w:ilvl w:val="0"/>
                <w:numId w:val="0"/>
              </w:numPr>
              <w:rPr>
                <w:sz w:val="18"/>
                <w:szCs w:val="18"/>
              </w:rPr>
            </w:pPr>
            <w:r>
              <w:rPr>
                <w:rFonts w:hint="eastAsia"/>
                <w:sz w:val="18"/>
                <w:szCs w:val="18"/>
              </w:rPr>
              <w:t>对系统审计的要求；</w:t>
            </w:r>
          </w:p>
        </w:tc>
        <w:tc>
          <w:tcPr>
            <w:tcW w:w="5953" w:type="dxa"/>
            <w:gridSpan w:val="3"/>
            <w:tcBorders>
              <w:top w:val="single" w:sz="4" w:space="0" w:color="auto"/>
              <w:left w:val="nil"/>
              <w:bottom w:val="single" w:sz="4" w:space="0" w:color="auto"/>
              <w:right w:val="single" w:sz="8" w:space="0" w:color="000000"/>
            </w:tcBorders>
          </w:tcPr>
          <w:p w14:paraId="1BD81D78" w14:textId="77777777" w:rsidR="0008613A" w:rsidRDefault="0008613A" w:rsidP="009C2738">
            <w:pPr>
              <w:rPr>
                <w:i/>
                <w:color w:val="548DD4"/>
                <w:sz w:val="18"/>
              </w:rPr>
            </w:pPr>
          </w:p>
        </w:tc>
      </w:tr>
      <w:tr w:rsidR="0008613A" w14:paraId="72265D89"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377377C" w14:textId="77777777" w:rsidR="0008613A" w:rsidRDefault="0008613A" w:rsidP="009C2738">
            <w:pPr>
              <w:rPr>
                <w:rFonts w:ascii="宋体" w:hAnsi="宋体"/>
                <w:sz w:val="18"/>
              </w:rPr>
            </w:pPr>
            <w:r>
              <w:rPr>
                <w:rFonts w:hint="eastAsia"/>
                <w:sz w:val="18"/>
                <w:szCs w:val="18"/>
              </w:rPr>
              <w:t>对用户管理和权限管理的要求</w:t>
            </w:r>
          </w:p>
        </w:tc>
        <w:tc>
          <w:tcPr>
            <w:tcW w:w="5953" w:type="dxa"/>
            <w:gridSpan w:val="3"/>
            <w:tcBorders>
              <w:top w:val="single" w:sz="4" w:space="0" w:color="auto"/>
              <w:left w:val="nil"/>
              <w:bottom w:val="single" w:sz="4" w:space="0" w:color="auto"/>
              <w:right w:val="single" w:sz="8" w:space="0" w:color="000000"/>
            </w:tcBorders>
          </w:tcPr>
          <w:p w14:paraId="5F9855F4" w14:textId="77777777" w:rsidR="0008613A" w:rsidRDefault="0008613A" w:rsidP="009C2738">
            <w:pPr>
              <w:rPr>
                <w:i/>
                <w:color w:val="548DD4"/>
                <w:sz w:val="18"/>
              </w:rPr>
            </w:pPr>
          </w:p>
        </w:tc>
      </w:tr>
      <w:tr w:rsidR="0008613A" w14:paraId="11202DBE"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4DF4030" w14:textId="77777777" w:rsidR="0008613A" w:rsidRDefault="0008613A" w:rsidP="009C2738">
            <w:pPr>
              <w:rPr>
                <w:rFonts w:ascii="宋体" w:hAnsi="宋体"/>
                <w:sz w:val="18"/>
              </w:rPr>
            </w:pPr>
            <w:r>
              <w:rPr>
                <w:rFonts w:hint="eastAsia"/>
                <w:sz w:val="18"/>
                <w:szCs w:val="18"/>
              </w:rPr>
              <w:t>对系统配置管理的要求</w:t>
            </w:r>
          </w:p>
        </w:tc>
        <w:tc>
          <w:tcPr>
            <w:tcW w:w="5953" w:type="dxa"/>
            <w:gridSpan w:val="3"/>
            <w:tcBorders>
              <w:top w:val="single" w:sz="4" w:space="0" w:color="auto"/>
              <w:left w:val="nil"/>
              <w:bottom w:val="single" w:sz="4" w:space="0" w:color="auto"/>
              <w:right w:val="single" w:sz="8" w:space="0" w:color="000000"/>
            </w:tcBorders>
          </w:tcPr>
          <w:p w14:paraId="43AE4F2C" w14:textId="77777777" w:rsidR="0008613A" w:rsidRDefault="0008613A" w:rsidP="009C2738">
            <w:pPr>
              <w:rPr>
                <w:i/>
                <w:color w:val="548DD4"/>
                <w:sz w:val="18"/>
              </w:rPr>
            </w:pPr>
          </w:p>
        </w:tc>
      </w:tr>
      <w:tr w:rsidR="0008613A" w14:paraId="0EF513DB"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A8794F0" w14:textId="77777777" w:rsidR="0008613A" w:rsidRDefault="0008613A" w:rsidP="009C2738">
            <w:pPr>
              <w:rPr>
                <w:rFonts w:ascii="宋体" w:hAnsi="宋体"/>
                <w:sz w:val="18"/>
              </w:rPr>
            </w:pPr>
            <w:r>
              <w:rPr>
                <w:rFonts w:hint="eastAsia"/>
                <w:sz w:val="18"/>
                <w:szCs w:val="18"/>
              </w:rPr>
              <w:t>对系统管理工具的要求</w:t>
            </w:r>
          </w:p>
        </w:tc>
        <w:tc>
          <w:tcPr>
            <w:tcW w:w="5953" w:type="dxa"/>
            <w:gridSpan w:val="3"/>
            <w:tcBorders>
              <w:top w:val="single" w:sz="4" w:space="0" w:color="auto"/>
              <w:left w:val="nil"/>
              <w:bottom w:val="single" w:sz="4" w:space="0" w:color="auto"/>
              <w:right w:val="single" w:sz="8" w:space="0" w:color="000000"/>
            </w:tcBorders>
          </w:tcPr>
          <w:p w14:paraId="5E697687" w14:textId="77777777" w:rsidR="0008613A" w:rsidRDefault="0008613A" w:rsidP="009C2738">
            <w:pPr>
              <w:rPr>
                <w:i/>
                <w:color w:val="548DD4"/>
                <w:sz w:val="18"/>
              </w:rPr>
            </w:pPr>
          </w:p>
        </w:tc>
      </w:tr>
      <w:tr w:rsidR="0008613A" w14:paraId="7226634E"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6B0760DE" w14:textId="77777777" w:rsidR="0008613A" w:rsidRDefault="0008613A" w:rsidP="009C2738">
            <w:pPr>
              <w:rPr>
                <w:sz w:val="18"/>
                <w:szCs w:val="18"/>
              </w:rPr>
            </w:pPr>
            <w:r>
              <w:rPr>
                <w:rFonts w:hint="eastAsia"/>
                <w:sz w:val="18"/>
                <w:szCs w:val="18"/>
              </w:rPr>
              <w:t>其它规格描述</w:t>
            </w:r>
          </w:p>
        </w:tc>
        <w:tc>
          <w:tcPr>
            <w:tcW w:w="5953" w:type="dxa"/>
            <w:gridSpan w:val="3"/>
            <w:tcBorders>
              <w:top w:val="single" w:sz="4" w:space="0" w:color="auto"/>
              <w:left w:val="nil"/>
              <w:bottom w:val="single" w:sz="4" w:space="0" w:color="auto"/>
              <w:right w:val="single" w:sz="8" w:space="0" w:color="000000"/>
            </w:tcBorders>
          </w:tcPr>
          <w:p w14:paraId="151C1A37" w14:textId="77777777" w:rsidR="0008613A" w:rsidRDefault="0008613A" w:rsidP="009C2738">
            <w:pPr>
              <w:rPr>
                <w:i/>
                <w:color w:val="548DD4"/>
                <w:sz w:val="18"/>
              </w:rPr>
            </w:pPr>
          </w:p>
        </w:tc>
      </w:tr>
    </w:tbl>
    <w:p w14:paraId="45BC916F" w14:textId="77777777" w:rsidR="0008613A" w:rsidRPr="00A26FB4" w:rsidRDefault="0008613A" w:rsidP="00002971">
      <w:pPr>
        <w:pStyle w:val="2"/>
        <w:numPr>
          <w:ilvl w:val="1"/>
          <w:numId w:val="26"/>
        </w:numPr>
        <w:spacing w:line="415" w:lineRule="auto"/>
        <w:rPr>
          <w:bCs w:val="0"/>
          <w:sz w:val="24"/>
          <w:szCs w:val="24"/>
        </w:rPr>
      </w:pPr>
      <w:bookmarkStart w:id="265" w:name="_Toc372714370"/>
      <w:bookmarkStart w:id="266" w:name="_Toc357762138"/>
      <w:bookmarkStart w:id="267" w:name="_Toc358121985"/>
      <w:bookmarkStart w:id="268" w:name="_Toc358131234"/>
      <w:bookmarkStart w:id="269" w:name="_Toc358152163"/>
      <w:bookmarkStart w:id="270" w:name="_Toc358153840"/>
      <w:r>
        <w:rPr>
          <w:rFonts w:hint="eastAsia"/>
          <w:bCs w:val="0"/>
          <w:sz w:val="24"/>
          <w:szCs w:val="24"/>
        </w:rPr>
        <w:t>可维护性</w:t>
      </w:r>
      <w:bookmarkEnd w:id="265"/>
    </w:p>
    <w:p w14:paraId="6E2430F4" w14:textId="77777777" w:rsidR="0008613A" w:rsidRDefault="0008613A" w:rsidP="0008613A">
      <w:pPr>
        <w:jc w:val="center"/>
      </w:pPr>
      <w:bookmarkStart w:id="271" w:name="_Toc372714555"/>
      <w:r>
        <w:rPr>
          <w:rFonts w:hint="eastAsia"/>
        </w:rPr>
        <w:t>表</w:t>
      </w:r>
      <w:r w:rsidR="00905B3C">
        <w:fldChar w:fldCharType="begin"/>
      </w:r>
      <w:r>
        <w:instrText xml:space="preserve"> SEQ </w:instrText>
      </w:r>
      <w:r>
        <w:instrText>表格</w:instrText>
      </w:r>
      <w:r>
        <w:instrText xml:space="preserve"> \* ARABIC </w:instrText>
      </w:r>
      <w:r w:rsidR="00905B3C">
        <w:fldChar w:fldCharType="separate"/>
      </w:r>
      <w:r w:rsidR="006E3D4E">
        <w:rPr>
          <w:noProof/>
        </w:rPr>
        <w:t>27</w:t>
      </w:r>
      <w:r w:rsidR="00905B3C">
        <w:fldChar w:fldCharType="end"/>
      </w:r>
      <w:r>
        <w:rPr>
          <w:rFonts w:hint="eastAsia"/>
        </w:rPr>
        <w:t xml:space="preserve"> </w:t>
      </w:r>
      <w:r>
        <w:rPr>
          <w:rFonts w:hint="eastAsia"/>
        </w:rPr>
        <w:t>可维护性</w:t>
      </w:r>
      <w:bookmarkEnd w:id="271"/>
    </w:p>
    <w:tbl>
      <w:tblPr>
        <w:tblW w:w="8505" w:type="dxa"/>
        <w:tblInd w:w="10" w:type="dxa"/>
        <w:tblLayout w:type="fixed"/>
        <w:tblCellMar>
          <w:left w:w="0" w:type="dxa"/>
          <w:right w:w="0" w:type="dxa"/>
        </w:tblCellMar>
        <w:tblLook w:val="0000" w:firstRow="0" w:lastRow="0" w:firstColumn="0" w:lastColumn="0" w:noHBand="0" w:noVBand="0"/>
      </w:tblPr>
      <w:tblGrid>
        <w:gridCol w:w="2552"/>
        <w:gridCol w:w="2268"/>
        <w:gridCol w:w="1559"/>
        <w:gridCol w:w="2126"/>
      </w:tblGrid>
      <w:tr w:rsidR="0008613A" w14:paraId="6607219A" w14:textId="77777777" w:rsidTr="000F2143">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7D76F47A" w14:textId="77777777" w:rsidR="0008613A" w:rsidRDefault="0008613A" w:rsidP="009C2738">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578DE5A1" w14:textId="77777777" w:rsidR="0008613A" w:rsidRDefault="0008613A" w:rsidP="009C2738">
            <w:pPr>
              <w:rPr>
                <w:rFonts w:ascii="宋体" w:hAnsi="宋体"/>
                <w:b/>
                <w:sz w:val="18"/>
              </w:rPr>
            </w:pPr>
            <w:r w:rsidRPr="006A5F10">
              <w:rPr>
                <w:rFonts w:ascii="宋体" w:hAnsi="宋体" w:hint="eastAsia"/>
                <w:i/>
                <w:color w:val="4F81BD"/>
                <w:sz w:val="18"/>
              </w:rPr>
              <w:t>XXX</w:t>
            </w:r>
            <w:r w:rsidRPr="006A5F10">
              <w:rPr>
                <w:rFonts w:ascii="宋体" w:hAnsi="宋体"/>
                <w:i/>
                <w:color w:val="4F81BD"/>
                <w:sz w:val="18"/>
              </w:rPr>
              <w:t>_</w:t>
            </w:r>
            <w:r w:rsidRPr="006A5F10">
              <w:rPr>
                <w:rFonts w:ascii="宋体" w:hAnsi="宋体" w:hint="eastAsia"/>
                <w:i/>
                <w:color w:val="4F81BD"/>
                <w:sz w:val="18"/>
              </w:rPr>
              <w:t>N</w:t>
            </w:r>
            <w:r w:rsidRPr="006A5F10">
              <w:rPr>
                <w:rFonts w:ascii="宋体" w:hAnsi="宋体"/>
                <w:i/>
                <w:color w:val="4F81BD"/>
                <w:sz w:val="18"/>
              </w:rPr>
              <w:t>F</w:t>
            </w:r>
            <w:r w:rsidRPr="006A5F10">
              <w:rPr>
                <w:rFonts w:ascii="宋体" w:hAnsi="宋体" w:hint="eastAsia"/>
                <w:i/>
                <w:color w:val="4F81BD"/>
                <w:sz w:val="18"/>
              </w:rPr>
              <w:t>P</w:t>
            </w:r>
            <w:r w:rsidRPr="006A5F10">
              <w:rPr>
                <w:rFonts w:ascii="宋体" w:hAnsi="宋体"/>
                <w:i/>
                <w:color w:val="4F81BD"/>
                <w:sz w:val="18"/>
              </w:rPr>
              <w:t>-0</w:t>
            </w:r>
            <w:r w:rsidRPr="006A5F10">
              <w:rPr>
                <w:rFonts w:ascii="宋体" w:hAnsi="宋体" w:hint="eastAsia"/>
                <w:i/>
                <w:color w:val="4F81BD"/>
                <w:sz w:val="18"/>
              </w:rPr>
              <w:t>20</w:t>
            </w:r>
          </w:p>
        </w:tc>
        <w:tc>
          <w:tcPr>
            <w:tcW w:w="1559" w:type="dxa"/>
            <w:tcBorders>
              <w:top w:val="single" w:sz="4" w:space="0" w:color="auto"/>
              <w:left w:val="nil"/>
              <w:bottom w:val="single" w:sz="4" w:space="0" w:color="auto"/>
              <w:right w:val="single" w:sz="4" w:space="0" w:color="auto"/>
            </w:tcBorders>
            <w:shd w:val="clear" w:color="auto" w:fill="C0C0C0"/>
          </w:tcPr>
          <w:p w14:paraId="79AF2E52" w14:textId="77777777" w:rsidR="0008613A" w:rsidRDefault="0008613A" w:rsidP="009C2738">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50910204" w14:textId="77777777" w:rsidR="0008613A" w:rsidRDefault="0008613A" w:rsidP="009C2738">
            <w:pPr>
              <w:rPr>
                <w:rFonts w:ascii="宋体" w:hAnsi="宋体"/>
                <w:i/>
                <w:color w:val="4F81BD"/>
                <w:sz w:val="18"/>
              </w:rPr>
            </w:pPr>
            <w:r>
              <w:rPr>
                <w:rFonts w:ascii="宋体" w:hAnsi="宋体" w:hint="eastAsia"/>
                <w:i/>
                <w:color w:val="4F81BD"/>
                <w:sz w:val="18"/>
              </w:rPr>
              <w:t>可维护性</w:t>
            </w:r>
          </w:p>
        </w:tc>
      </w:tr>
      <w:tr w:rsidR="0008613A" w14:paraId="4603D66F"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3AA0FC18" w14:textId="77777777" w:rsidR="0008613A" w:rsidRDefault="0008613A" w:rsidP="009C2738">
            <w:pPr>
              <w:pStyle w:val="af2"/>
              <w:numPr>
                <w:ilvl w:val="0"/>
                <w:numId w:val="0"/>
              </w:numPr>
              <w:rPr>
                <w:rFonts w:hAnsi="宋体"/>
                <w:sz w:val="18"/>
              </w:rPr>
            </w:pPr>
            <w:r>
              <w:rPr>
                <w:rFonts w:hint="eastAsia"/>
                <w:sz w:val="18"/>
                <w:szCs w:val="18"/>
              </w:rPr>
              <w:t>缺陷修复时间要求</w:t>
            </w:r>
            <w:r>
              <w:rPr>
                <w:rFonts w:hAnsi="宋体" w:hint="eastAsia"/>
                <w:sz w:val="18"/>
              </w:rPr>
              <w:t xml:space="preserve"> </w:t>
            </w:r>
          </w:p>
        </w:tc>
        <w:tc>
          <w:tcPr>
            <w:tcW w:w="5953" w:type="dxa"/>
            <w:gridSpan w:val="3"/>
            <w:tcBorders>
              <w:top w:val="single" w:sz="4" w:space="0" w:color="auto"/>
              <w:left w:val="nil"/>
              <w:bottom w:val="single" w:sz="4" w:space="0" w:color="auto"/>
              <w:right w:val="single" w:sz="8" w:space="0" w:color="000000"/>
            </w:tcBorders>
          </w:tcPr>
          <w:p w14:paraId="4CF3F4D1" w14:textId="77777777" w:rsidR="0008613A" w:rsidRDefault="0008613A" w:rsidP="009C2738">
            <w:pPr>
              <w:rPr>
                <w:i/>
                <w:color w:val="548DD4"/>
                <w:sz w:val="18"/>
              </w:rPr>
            </w:pPr>
            <w:r w:rsidRPr="0060094A">
              <w:rPr>
                <w:rFonts w:hint="eastAsia"/>
                <w:i/>
                <w:color w:val="548DD4"/>
                <w:sz w:val="18"/>
              </w:rPr>
              <w:t>包括</w:t>
            </w:r>
            <w:r>
              <w:rPr>
                <w:rFonts w:hint="eastAsia"/>
                <w:i/>
                <w:color w:val="548DD4"/>
                <w:sz w:val="18"/>
              </w:rPr>
              <w:t>一般</w:t>
            </w:r>
            <w:r w:rsidRPr="002E22A6">
              <w:rPr>
                <w:rFonts w:hint="eastAsia"/>
                <w:i/>
                <w:color w:val="548DD4"/>
                <w:sz w:val="18"/>
              </w:rPr>
              <w:t>缺陷修复时间要求及紧急缺陷修复时间要求</w:t>
            </w:r>
            <w:r w:rsidRPr="0060094A">
              <w:rPr>
                <w:rFonts w:hint="eastAsia"/>
                <w:i/>
                <w:color w:val="548DD4"/>
                <w:sz w:val="18"/>
              </w:rPr>
              <w:t>等</w:t>
            </w:r>
          </w:p>
        </w:tc>
      </w:tr>
      <w:tr w:rsidR="0008613A" w14:paraId="42A54C7A"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C46385E" w14:textId="77777777" w:rsidR="0008613A" w:rsidRPr="0060094A" w:rsidRDefault="0008613A" w:rsidP="009C2738">
            <w:pPr>
              <w:pStyle w:val="af2"/>
              <w:numPr>
                <w:ilvl w:val="0"/>
                <w:numId w:val="0"/>
              </w:numPr>
              <w:rPr>
                <w:sz w:val="18"/>
                <w:szCs w:val="18"/>
              </w:rPr>
            </w:pPr>
            <w:r>
              <w:rPr>
                <w:rFonts w:hint="eastAsia"/>
                <w:sz w:val="18"/>
                <w:szCs w:val="18"/>
              </w:rPr>
              <w:t>系统更新维护时间窗口要求</w:t>
            </w:r>
          </w:p>
        </w:tc>
        <w:tc>
          <w:tcPr>
            <w:tcW w:w="5953" w:type="dxa"/>
            <w:gridSpan w:val="3"/>
            <w:tcBorders>
              <w:top w:val="single" w:sz="4" w:space="0" w:color="auto"/>
              <w:left w:val="nil"/>
              <w:bottom w:val="single" w:sz="4" w:space="0" w:color="auto"/>
              <w:right w:val="single" w:sz="8" w:space="0" w:color="000000"/>
            </w:tcBorders>
          </w:tcPr>
          <w:p w14:paraId="4CED3208" w14:textId="77777777" w:rsidR="0008613A" w:rsidRDefault="0008613A" w:rsidP="009C2738">
            <w:pPr>
              <w:rPr>
                <w:rFonts w:ascii="宋体" w:hAnsi="宋体"/>
                <w:i/>
                <w:color w:val="548DD4"/>
                <w:sz w:val="18"/>
              </w:rPr>
            </w:pPr>
            <w:r>
              <w:rPr>
                <w:rFonts w:ascii="宋体" w:hAnsi="宋体" w:hint="eastAsia"/>
                <w:i/>
                <w:color w:val="548DD4"/>
                <w:sz w:val="18"/>
              </w:rPr>
              <w:t>每月4小时</w:t>
            </w:r>
          </w:p>
        </w:tc>
      </w:tr>
      <w:tr w:rsidR="0008613A" w14:paraId="060C6023"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5A73A98E" w14:textId="77777777" w:rsidR="0008613A" w:rsidRPr="0060094A" w:rsidRDefault="0008613A" w:rsidP="009C2738">
            <w:pPr>
              <w:pStyle w:val="af2"/>
              <w:numPr>
                <w:ilvl w:val="0"/>
                <w:numId w:val="0"/>
              </w:numPr>
              <w:rPr>
                <w:sz w:val="18"/>
                <w:szCs w:val="18"/>
              </w:rPr>
            </w:pPr>
            <w:r>
              <w:rPr>
                <w:rFonts w:hint="eastAsia"/>
                <w:sz w:val="18"/>
                <w:szCs w:val="18"/>
              </w:rPr>
              <w:t>系统发布后缺陷密度要求</w:t>
            </w:r>
          </w:p>
        </w:tc>
        <w:tc>
          <w:tcPr>
            <w:tcW w:w="5953" w:type="dxa"/>
            <w:gridSpan w:val="3"/>
            <w:tcBorders>
              <w:top w:val="single" w:sz="4" w:space="0" w:color="auto"/>
              <w:left w:val="nil"/>
              <w:bottom w:val="single" w:sz="4" w:space="0" w:color="auto"/>
              <w:right w:val="single" w:sz="8" w:space="0" w:color="000000"/>
            </w:tcBorders>
          </w:tcPr>
          <w:p w14:paraId="223C8022" w14:textId="77777777" w:rsidR="0008613A" w:rsidRDefault="0008613A" w:rsidP="009C2738">
            <w:pPr>
              <w:rPr>
                <w:i/>
                <w:color w:val="548DD4"/>
                <w:sz w:val="18"/>
              </w:rPr>
            </w:pPr>
          </w:p>
        </w:tc>
      </w:tr>
      <w:tr w:rsidR="0008613A" w14:paraId="7D2D3DB0"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3D0D2A4" w14:textId="77777777" w:rsidR="0008613A" w:rsidRDefault="0008613A" w:rsidP="009C2738">
            <w:pPr>
              <w:rPr>
                <w:rFonts w:ascii="宋体" w:hAnsi="宋体"/>
                <w:sz w:val="18"/>
              </w:rPr>
            </w:pPr>
            <w:r>
              <w:rPr>
                <w:rFonts w:hint="eastAsia"/>
                <w:sz w:val="18"/>
                <w:szCs w:val="18"/>
              </w:rPr>
              <w:t>系统设计文档要求</w:t>
            </w:r>
          </w:p>
        </w:tc>
        <w:tc>
          <w:tcPr>
            <w:tcW w:w="5953" w:type="dxa"/>
            <w:gridSpan w:val="3"/>
            <w:tcBorders>
              <w:top w:val="single" w:sz="4" w:space="0" w:color="auto"/>
              <w:left w:val="nil"/>
              <w:bottom w:val="single" w:sz="4" w:space="0" w:color="auto"/>
              <w:right w:val="single" w:sz="8" w:space="0" w:color="000000"/>
            </w:tcBorders>
          </w:tcPr>
          <w:p w14:paraId="1D2DB2B3" w14:textId="77777777" w:rsidR="0008613A" w:rsidRDefault="0008613A" w:rsidP="009C2738">
            <w:pPr>
              <w:rPr>
                <w:i/>
                <w:color w:val="548DD4"/>
                <w:sz w:val="18"/>
              </w:rPr>
            </w:pPr>
          </w:p>
        </w:tc>
      </w:tr>
      <w:tr w:rsidR="0008613A" w14:paraId="60C3D98C"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BA47FC6" w14:textId="77777777" w:rsidR="0008613A" w:rsidRDefault="0008613A" w:rsidP="009C2738">
            <w:pPr>
              <w:rPr>
                <w:sz w:val="18"/>
                <w:szCs w:val="18"/>
              </w:rPr>
            </w:pPr>
            <w:r>
              <w:rPr>
                <w:rFonts w:hint="eastAsia"/>
                <w:sz w:val="18"/>
                <w:szCs w:val="18"/>
              </w:rPr>
              <w:t>其它规格描述</w:t>
            </w:r>
          </w:p>
        </w:tc>
        <w:tc>
          <w:tcPr>
            <w:tcW w:w="5953" w:type="dxa"/>
            <w:gridSpan w:val="3"/>
            <w:tcBorders>
              <w:top w:val="single" w:sz="4" w:space="0" w:color="auto"/>
              <w:left w:val="nil"/>
              <w:bottom w:val="single" w:sz="4" w:space="0" w:color="auto"/>
              <w:right w:val="single" w:sz="8" w:space="0" w:color="000000"/>
            </w:tcBorders>
          </w:tcPr>
          <w:p w14:paraId="00C6AC12" w14:textId="77777777" w:rsidR="0008613A" w:rsidRDefault="0008613A" w:rsidP="009C2738">
            <w:pPr>
              <w:rPr>
                <w:i/>
                <w:color w:val="548DD4"/>
                <w:sz w:val="18"/>
              </w:rPr>
            </w:pPr>
          </w:p>
        </w:tc>
      </w:tr>
    </w:tbl>
    <w:p w14:paraId="547DB3BD" w14:textId="77777777" w:rsidR="00EE2603" w:rsidRDefault="00EE2603" w:rsidP="00002971">
      <w:pPr>
        <w:pStyle w:val="2"/>
        <w:numPr>
          <w:ilvl w:val="1"/>
          <w:numId w:val="26"/>
        </w:numPr>
        <w:spacing w:line="415" w:lineRule="auto"/>
        <w:rPr>
          <w:bCs w:val="0"/>
          <w:sz w:val="24"/>
          <w:szCs w:val="24"/>
        </w:rPr>
      </w:pPr>
      <w:bookmarkStart w:id="272" w:name="_Toc372714371"/>
      <w:r>
        <w:rPr>
          <w:rFonts w:hint="eastAsia"/>
          <w:bCs w:val="0"/>
          <w:sz w:val="24"/>
          <w:szCs w:val="24"/>
        </w:rPr>
        <w:t>用户特性</w:t>
      </w:r>
      <w:bookmarkEnd w:id="272"/>
    </w:p>
    <w:p w14:paraId="756543D5" w14:textId="77777777" w:rsidR="00EE2603" w:rsidRPr="0035599D" w:rsidRDefault="00EE2603" w:rsidP="00EE2603">
      <w:pPr>
        <w:jc w:val="center"/>
      </w:pPr>
      <w:bookmarkStart w:id="273" w:name="_Toc372714556"/>
      <w:r>
        <w:rPr>
          <w:rFonts w:hint="eastAsia"/>
        </w:rPr>
        <w:t>表</w:t>
      </w:r>
      <w:r w:rsidR="00905B3C">
        <w:fldChar w:fldCharType="begin"/>
      </w:r>
      <w:r w:rsidR="006E3D4E">
        <w:instrText xml:space="preserve"> SEQ </w:instrText>
      </w:r>
      <w:r w:rsidR="006E3D4E">
        <w:instrText>表格</w:instrText>
      </w:r>
      <w:r w:rsidR="006E3D4E">
        <w:instrText xml:space="preserve"> \* ARABIC </w:instrText>
      </w:r>
      <w:r w:rsidR="00905B3C">
        <w:fldChar w:fldCharType="separate"/>
      </w:r>
      <w:r w:rsidR="006E3D4E">
        <w:rPr>
          <w:noProof/>
        </w:rPr>
        <w:t>28</w:t>
      </w:r>
      <w:r w:rsidR="00905B3C">
        <w:fldChar w:fldCharType="end"/>
      </w:r>
      <w:r>
        <w:rPr>
          <w:rFonts w:hint="eastAsia"/>
        </w:rPr>
        <w:t xml:space="preserve"> </w:t>
      </w:r>
      <w:r>
        <w:rPr>
          <w:rFonts w:hint="eastAsia"/>
        </w:rPr>
        <w:t>用户特性</w:t>
      </w:r>
      <w:bookmarkEnd w:id="273"/>
    </w:p>
    <w:tbl>
      <w:tblPr>
        <w:tblW w:w="8505" w:type="dxa"/>
        <w:tblInd w:w="10" w:type="dxa"/>
        <w:tblLayout w:type="fixed"/>
        <w:tblCellMar>
          <w:left w:w="0" w:type="dxa"/>
          <w:right w:w="0" w:type="dxa"/>
        </w:tblCellMar>
        <w:tblLook w:val="0000" w:firstRow="0" w:lastRow="0" w:firstColumn="0" w:lastColumn="0" w:noHBand="0" w:noVBand="0"/>
      </w:tblPr>
      <w:tblGrid>
        <w:gridCol w:w="2552"/>
        <w:gridCol w:w="2268"/>
        <w:gridCol w:w="1559"/>
        <w:gridCol w:w="2126"/>
      </w:tblGrid>
      <w:tr w:rsidR="00EE2603" w14:paraId="05F39C30" w14:textId="77777777" w:rsidTr="000F2143">
        <w:trPr>
          <w:trHeight w:val="242"/>
        </w:trPr>
        <w:tc>
          <w:tcPr>
            <w:tcW w:w="2552" w:type="dxa"/>
            <w:tcBorders>
              <w:top w:val="single" w:sz="8" w:space="0" w:color="auto"/>
              <w:left w:val="single" w:sz="8" w:space="0" w:color="auto"/>
              <w:bottom w:val="single" w:sz="4" w:space="0" w:color="auto"/>
              <w:right w:val="single" w:sz="4" w:space="0" w:color="auto"/>
            </w:tcBorders>
            <w:shd w:val="clear" w:color="auto" w:fill="C0C0C0"/>
          </w:tcPr>
          <w:p w14:paraId="48E82AFB" w14:textId="77777777" w:rsidR="00EE2603" w:rsidRDefault="00EE2603" w:rsidP="009C2738">
            <w:pPr>
              <w:rPr>
                <w:rFonts w:ascii="宋体" w:hAnsi="宋体"/>
                <w:sz w:val="18"/>
              </w:rPr>
            </w:pPr>
            <w:r>
              <w:rPr>
                <w:rFonts w:ascii="宋体" w:hAnsi="宋体" w:hint="eastAsia"/>
                <w:sz w:val="18"/>
              </w:rPr>
              <w:t>规格编号</w:t>
            </w:r>
          </w:p>
        </w:tc>
        <w:tc>
          <w:tcPr>
            <w:tcW w:w="2268" w:type="dxa"/>
            <w:tcBorders>
              <w:top w:val="single" w:sz="4" w:space="0" w:color="auto"/>
              <w:left w:val="nil"/>
              <w:bottom w:val="single" w:sz="4" w:space="0" w:color="auto"/>
              <w:right w:val="single" w:sz="4" w:space="0" w:color="auto"/>
            </w:tcBorders>
            <w:shd w:val="clear" w:color="auto" w:fill="auto"/>
          </w:tcPr>
          <w:p w14:paraId="0DC5A88B" w14:textId="77777777" w:rsidR="00EE2603" w:rsidRDefault="00EE2603" w:rsidP="009C2738">
            <w:pPr>
              <w:rPr>
                <w:rFonts w:ascii="宋体" w:hAnsi="宋体"/>
                <w:b/>
                <w:sz w:val="18"/>
              </w:rPr>
            </w:pPr>
            <w:r w:rsidRPr="006A5F10">
              <w:rPr>
                <w:rFonts w:ascii="宋体" w:hAnsi="宋体" w:hint="eastAsia"/>
                <w:i/>
                <w:color w:val="4F81BD"/>
                <w:sz w:val="18"/>
              </w:rPr>
              <w:t>XXX</w:t>
            </w:r>
            <w:r w:rsidRPr="006A5F10">
              <w:rPr>
                <w:rFonts w:ascii="宋体" w:hAnsi="宋体"/>
                <w:i/>
                <w:color w:val="4F81BD"/>
                <w:sz w:val="18"/>
              </w:rPr>
              <w:t>_</w:t>
            </w:r>
            <w:r w:rsidRPr="006A5F10">
              <w:rPr>
                <w:rFonts w:ascii="宋体" w:hAnsi="宋体" w:hint="eastAsia"/>
                <w:i/>
                <w:color w:val="4F81BD"/>
                <w:sz w:val="18"/>
              </w:rPr>
              <w:t>N</w:t>
            </w:r>
            <w:r w:rsidRPr="006A5F10">
              <w:rPr>
                <w:rFonts w:ascii="宋体" w:hAnsi="宋体"/>
                <w:i/>
                <w:color w:val="4F81BD"/>
                <w:sz w:val="18"/>
              </w:rPr>
              <w:t>F</w:t>
            </w:r>
            <w:r w:rsidRPr="006A5F10">
              <w:rPr>
                <w:rFonts w:ascii="宋体" w:hAnsi="宋体" w:hint="eastAsia"/>
                <w:i/>
                <w:color w:val="4F81BD"/>
                <w:sz w:val="18"/>
              </w:rPr>
              <w:t>P</w:t>
            </w:r>
            <w:r w:rsidRPr="006A5F10">
              <w:rPr>
                <w:rFonts w:ascii="宋体" w:hAnsi="宋体"/>
                <w:i/>
                <w:color w:val="4F81BD"/>
                <w:sz w:val="18"/>
              </w:rPr>
              <w:t>-0</w:t>
            </w:r>
            <w:r w:rsidRPr="006A5F10">
              <w:rPr>
                <w:rFonts w:ascii="宋体" w:hAnsi="宋体" w:hint="eastAsia"/>
                <w:i/>
                <w:color w:val="4F81BD"/>
                <w:sz w:val="18"/>
              </w:rPr>
              <w:t>2</w:t>
            </w:r>
            <w:r>
              <w:rPr>
                <w:rFonts w:ascii="宋体" w:hAnsi="宋体" w:hint="eastAsia"/>
                <w:i/>
                <w:color w:val="4F81BD"/>
                <w:sz w:val="18"/>
              </w:rPr>
              <w:t>1</w:t>
            </w:r>
          </w:p>
        </w:tc>
        <w:tc>
          <w:tcPr>
            <w:tcW w:w="1559" w:type="dxa"/>
            <w:tcBorders>
              <w:top w:val="single" w:sz="4" w:space="0" w:color="auto"/>
              <w:left w:val="nil"/>
              <w:bottom w:val="single" w:sz="4" w:space="0" w:color="auto"/>
              <w:right w:val="single" w:sz="4" w:space="0" w:color="auto"/>
            </w:tcBorders>
            <w:shd w:val="clear" w:color="auto" w:fill="C0C0C0"/>
          </w:tcPr>
          <w:p w14:paraId="72DF894D" w14:textId="77777777" w:rsidR="00EE2603" w:rsidRDefault="00EE2603" w:rsidP="009C2738">
            <w:pPr>
              <w:rPr>
                <w:rFonts w:ascii="宋体" w:hAnsi="宋体"/>
                <w:i/>
                <w:color w:val="4F81BD"/>
                <w:sz w:val="18"/>
              </w:rPr>
            </w:pPr>
            <w:r>
              <w:rPr>
                <w:rFonts w:ascii="宋体" w:hAnsi="宋体" w:hint="eastAsia"/>
                <w:sz w:val="18"/>
              </w:rPr>
              <w:t>规格类型</w:t>
            </w:r>
          </w:p>
        </w:tc>
        <w:tc>
          <w:tcPr>
            <w:tcW w:w="2126" w:type="dxa"/>
            <w:tcBorders>
              <w:top w:val="single" w:sz="8" w:space="0" w:color="auto"/>
              <w:left w:val="nil"/>
              <w:bottom w:val="single" w:sz="4" w:space="0" w:color="auto"/>
              <w:right w:val="single" w:sz="4" w:space="0" w:color="auto"/>
            </w:tcBorders>
          </w:tcPr>
          <w:p w14:paraId="04A340A5" w14:textId="77777777" w:rsidR="00EE2603" w:rsidRDefault="00EE2603" w:rsidP="009C2738">
            <w:pPr>
              <w:rPr>
                <w:rFonts w:ascii="宋体" w:hAnsi="宋体"/>
                <w:i/>
                <w:color w:val="4F81BD"/>
                <w:sz w:val="18"/>
              </w:rPr>
            </w:pPr>
            <w:r>
              <w:rPr>
                <w:rFonts w:ascii="宋体" w:hAnsi="宋体" w:hint="eastAsia"/>
                <w:i/>
                <w:color w:val="4F81BD"/>
                <w:sz w:val="18"/>
              </w:rPr>
              <w:t>用户特性</w:t>
            </w:r>
          </w:p>
        </w:tc>
      </w:tr>
      <w:tr w:rsidR="00EE2603" w14:paraId="500C2821"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6DBB9149" w14:textId="77777777" w:rsidR="00EE2603" w:rsidRDefault="00EE2603" w:rsidP="009C2738">
            <w:pPr>
              <w:pStyle w:val="af2"/>
              <w:numPr>
                <w:ilvl w:val="0"/>
                <w:numId w:val="0"/>
              </w:numPr>
              <w:rPr>
                <w:rFonts w:hAnsi="宋体"/>
                <w:sz w:val="18"/>
              </w:rPr>
            </w:pPr>
            <w:r>
              <w:rPr>
                <w:rFonts w:hint="eastAsia"/>
                <w:sz w:val="18"/>
                <w:szCs w:val="18"/>
              </w:rPr>
              <w:t>系统用户总数</w:t>
            </w:r>
          </w:p>
        </w:tc>
        <w:tc>
          <w:tcPr>
            <w:tcW w:w="5953" w:type="dxa"/>
            <w:gridSpan w:val="3"/>
            <w:tcBorders>
              <w:top w:val="single" w:sz="4" w:space="0" w:color="auto"/>
              <w:left w:val="nil"/>
              <w:bottom w:val="single" w:sz="4" w:space="0" w:color="auto"/>
              <w:right w:val="single" w:sz="8" w:space="0" w:color="000000"/>
            </w:tcBorders>
          </w:tcPr>
          <w:p w14:paraId="4FC19208" w14:textId="77777777" w:rsidR="00EE2603" w:rsidRDefault="00EE2603" w:rsidP="009C2738">
            <w:pPr>
              <w:rPr>
                <w:i/>
                <w:color w:val="548DD4"/>
                <w:sz w:val="18"/>
              </w:rPr>
            </w:pPr>
          </w:p>
        </w:tc>
      </w:tr>
      <w:tr w:rsidR="00EE2603" w14:paraId="08C49473"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D6C510D" w14:textId="77777777" w:rsidR="00EE2603" w:rsidRPr="0060094A" w:rsidRDefault="00EE2603" w:rsidP="009C2738">
            <w:pPr>
              <w:pStyle w:val="af2"/>
              <w:numPr>
                <w:ilvl w:val="0"/>
                <w:numId w:val="0"/>
              </w:numPr>
              <w:rPr>
                <w:sz w:val="18"/>
                <w:szCs w:val="18"/>
              </w:rPr>
            </w:pPr>
            <w:r>
              <w:rPr>
                <w:rFonts w:hint="eastAsia"/>
                <w:sz w:val="18"/>
                <w:szCs w:val="18"/>
              </w:rPr>
              <w:t>调研用户数</w:t>
            </w:r>
          </w:p>
        </w:tc>
        <w:tc>
          <w:tcPr>
            <w:tcW w:w="5953" w:type="dxa"/>
            <w:gridSpan w:val="3"/>
            <w:tcBorders>
              <w:top w:val="single" w:sz="4" w:space="0" w:color="auto"/>
              <w:left w:val="nil"/>
              <w:bottom w:val="single" w:sz="4" w:space="0" w:color="auto"/>
              <w:right w:val="single" w:sz="8" w:space="0" w:color="000000"/>
            </w:tcBorders>
          </w:tcPr>
          <w:p w14:paraId="3F6E6279" w14:textId="77777777" w:rsidR="00EE2603" w:rsidRDefault="00EE2603" w:rsidP="009C2738">
            <w:pPr>
              <w:rPr>
                <w:rFonts w:ascii="宋体" w:hAnsi="宋体"/>
                <w:i/>
                <w:color w:val="548DD4"/>
                <w:sz w:val="18"/>
              </w:rPr>
            </w:pPr>
          </w:p>
        </w:tc>
      </w:tr>
      <w:tr w:rsidR="00EE2603" w14:paraId="62D1E502"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87FC71B" w14:textId="77777777" w:rsidR="00EE2603" w:rsidRPr="0060094A" w:rsidRDefault="00EE2603" w:rsidP="009C2738">
            <w:pPr>
              <w:pStyle w:val="af2"/>
              <w:numPr>
                <w:ilvl w:val="0"/>
                <w:numId w:val="0"/>
              </w:numPr>
              <w:rPr>
                <w:sz w:val="18"/>
                <w:szCs w:val="18"/>
              </w:rPr>
            </w:pPr>
            <w:r>
              <w:rPr>
                <w:rFonts w:hint="eastAsia"/>
                <w:sz w:val="18"/>
                <w:szCs w:val="18"/>
              </w:rPr>
              <w:t>用户年龄分布</w:t>
            </w:r>
          </w:p>
        </w:tc>
        <w:tc>
          <w:tcPr>
            <w:tcW w:w="5953" w:type="dxa"/>
            <w:gridSpan w:val="3"/>
            <w:tcBorders>
              <w:top w:val="single" w:sz="4" w:space="0" w:color="auto"/>
              <w:left w:val="nil"/>
              <w:bottom w:val="single" w:sz="4" w:space="0" w:color="auto"/>
              <w:right w:val="single" w:sz="8" w:space="0" w:color="000000"/>
            </w:tcBorders>
          </w:tcPr>
          <w:p w14:paraId="59065403" w14:textId="77777777" w:rsidR="00EE2603" w:rsidRDefault="00EE2603" w:rsidP="009C2738">
            <w:pPr>
              <w:rPr>
                <w:i/>
                <w:color w:val="548DD4"/>
                <w:sz w:val="18"/>
              </w:rPr>
            </w:pPr>
          </w:p>
        </w:tc>
      </w:tr>
      <w:tr w:rsidR="00EE2603" w14:paraId="7F8E3696"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94B697A" w14:textId="77777777" w:rsidR="00EE2603" w:rsidRDefault="00EE2603" w:rsidP="009C2738">
            <w:pPr>
              <w:rPr>
                <w:rFonts w:ascii="宋体" w:hAnsi="宋体"/>
                <w:sz w:val="18"/>
              </w:rPr>
            </w:pPr>
            <w:r>
              <w:rPr>
                <w:rFonts w:hint="eastAsia"/>
                <w:sz w:val="18"/>
                <w:szCs w:val="18"/>
              </w:rPr>
              <w:t>用户男女比例</w:t>
            </w:r>
          </w:p>
        </w:tc>
        <w:tc>
          <w:tcPr>
            <w:tcW w:w="5953" w:type="dxa"/>
            <w:gridSpan w:val="3"/>
            <w:tcBorders>
              <w:top w:val="single" w:sz="4" w:space="0" w:color="auto"/>
              <w:left w:val="nil"/>
              <w:bottom w:val="single" w:sz="4" w:space="0" w:color="auto"/>
              <w:right w:val="single" w:sz="8" w:space="0" w:color="000000"/>
            </w:tcBorders>
          </w:tcPr>
          <w:p w14:paraId="4D1A2870" w14:textId="77777777" w:rsidR="00EE2603" w:rsidRDefault="00EE2603" w:rsidP="009C2738">
            <w:pPr>
              <w:rPr>
                <w:i/>
                <w:color w:val="548DD4"/>
                <w:sz w:val="18"/>
              </w:rPr>
            </w:pPr>
          </w:p>
        </w:tc>
      </w:tr>
      <w:tr w:rsidR="00EE2603" w14:paraId="5973D8C0"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DD119E6" w14:textId="77777777" w:rsidR="00EE2603" w:rsidRDefault="00EE2603" w:rsidP="009C2738">
            <w:pPr>
              <w:rPr>
                <w:sz w:val="18"/>
                <w:szCs w:val="18"/>
              </w:rPr>
            </w:pPr>
            <w:r>
              <w:rPr>
                <w:rFonts w:hint="eastAsia"/>
                <w:sz w:val="18"/>
                <w:szCs w:val="18"/>
              </w:rPr>
              <w:t>用户教育程度分布</w:t>
            </w:r>
          </w:p>
        </w:tc>
        <w:tc>
          <w:tcPr>
            <w:tcW w:w="5953" w:type="dxa"/>
            <w:gridSpan w:val="3"/>
            <w:tcBorders>
              <w:top w:val="single" w:sz="4" w:space="0" w:color="auto"/>
              <w:left w:val="nil"/>
              <w:bottom w:val="single" w:sz="4" w:space="0" w:color="auto"/>
              <w:right w:val="single" w:sz="8" w:space="0" w:color="000000"/>
            </w:tcBorders>
          </w:tcPr>
          <w:p w14:paraId="29DB3458" w14:textId="77777777" w:rsidR="00EE2603" w:rsidRDefault="00EE2603" w:rsidP="009C2738">
            <w:pPr>
              <w:rPr>
                <w:i/>
                <w:color w:val="548DD4"/>
                <w:sz w:val="18"/>
              </w:rPr>
            </w:pPr>
          </w:p>
        </w:tc>
      </w:tr>
      <w:tr w:rsidR="00EE2603" w14:paraId="3E138FAB"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C4F3436" w14:textId="77777777" w:rsidR="00EE2603" w:rsidRDefault="00EE2603" w:rsidP="009C2738">
            <w:pPr>
              <w:rPr>
                <w:sz w:val="18"/>
                <w:szCs w:val="18"/>
              </w:rPr>
            </w:pPr>
            <w:r>
              <w:rPr>
                <w:rFonts w:hint="eastAsia"/>
                <w:sz w:val="18"/>
                <w:szCs w:val="18"/>
              </w:rPr>
              <w:t>用户计算机使用水平分布</w:t>
            </w:r>
          </w:p>
        </w:tc>
        <w:tc>
          <w:tcPr>
            <w:tcW w:w="5953" w:type="dxa"/>
            <w:gridSpan w:val="3"/>
            <w:tcBorders>
              <w:top w:val="single" w:sz="4" w:space="0" w:color="auto"/>
              <w:left w:val="nil"/>
              <w:bottom w:val="single" w:sz="4" w:space="0" w:color="auto"/>
              <w:right w:val="single" w:sz="8" w:space="0" w:color="000000"/>
            </w:tcBorders>
          </w:tcPr>
          <w:p w14:paraId="1592DC21" w14:textId="77777777" w:rsidR="00EE2603" w:rsidRDefault="00EE2603" w:rsidP="009C2738">
            <w:pPr>
              <w:rPr>
                <w:i/>
                <w:color w:val="548DD4"/>
                <w:sz w:val="18"/>
              </w:rPr>
            </w:pPr>
          </w:p>
        </w:tc>
      </w:tr>
      <w:tr w:rsidR="00EE2603" w14:paraId="00218610"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0F7B5702" w14:textId="77777777" w:rsidR="00EE2603" w:rsidRDefault="00EE2603" w:rsidP="009C2738">
            <w:pPr>
              <w:rPr>
                <w:sz w:val="18"/>
                <w:szCs w:val="18"/>
              </w:rPr>
            </w:pPr>
            <w:r>
              <w:rPr>
                <w:rFonts w:hint="eastAsia"/>
                <w:sz w:val="18"/>
                <w:szCs w:val="18"/>
              </w:rPr>
              <w:t>用户相关产品操作经验情况</w:t>
            </w:r>
          </w:p>
        </w:tc>
        <w:tc>
          <w:tcPr>
            <w:tcW w:w="5953" w:type="dxa"/>
            <w:gridSpan w:val="3"/>
            <w:tcBorders>
              <w:top w:val="single" w:sz="4" w:space="0" w:color="auto"/>
              <w:left w:val="nil"/>
              <w:bottom w:val="single" w:sz="4" w:space="0" w:color="auto"/>
              <w:right w:val="single" w:sz="8" w:space="0" w:color="000000"/>
            </w:tcBorders>
          </w:tcPr>
          <w:p w14:paraId="09C5B0EF" w14:textId="77777777" w:rsidR="00EE2603" w:rsidRDefault="00EE2603" w:rsidP="009C2738">
            <w:pPr>
              <w:rPr>
                <w:i/>
                <w:color w:val="548DD4"/>
                <w:sz w:val="18"/>
              </w:rPr>
            </w:pPr>
          </w:p>
        </w:tc>
      </w:tr>
      <w:tr w:rsidR="00EE2603" w14:paraId="7ECDF78B"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2120C0FF" w14:textId="77777777" w:rsidR="00EE2603" w:rsidRDefault="00EE2603" w:rsidP="009C2738">
            <w:pPr>
              <w:rPr>
                <w:sz w:val="18"/>
                <w:szCs w:val="18"/>
              </w:rPr>
            </w:pPr>
            <w:r>
              <w:rPr>
                <w:rFonts w:hint="eastAsia"/>
                <w:sz w:val="18"/>
                <w:szCs w:val="18"/>
              </w:rPr>
              <w:t>用户操作系统时间与环境</w:t>
            </w:r>
          </w:p>
        </w:tc>
        <w:tc>
          <w:tcPr>
            <w:tcW w:w="5953" w:type="dxa"/>
            <w:gridSpan w:val="3"/>
            <w:tcBorders>
              <w:top w:val="single" w:sz="4" w:space="0" w:color="auto"/>
              <w:left w:val="nil"/>
              <w:bottom w:val="single" w:sz="4" w:space="0" w:color="auto"/>
              <w:right w:val="single" w:sz="8" w:space="0" w:color="000000"/>
            </w:tcBorders>
          </w:tcPr>
          <w:p w14:paraId="0098BE6C" w14:textId="77777777" w:rsidR="00EE2603" w:rsidRDefault="00EE2603" w:rsidP="009C2738">
            <w:pPr>
              <w:rPr>
                <w:i/>
                <w:color w:val="548DD4"/>
                <w:sz w:val="18"/>
              </w:rPr>
            </w:pPr>
          </w:p>
        </w:tc>
      </w:tr>
      <w:tr w:rsidR="00EE2603" w14:paraId="12C3AB64"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3E9E862F" w14:textId="77777777" w:rsidR="00EE2603" w:rsidRDefault="00EE2603" w:rsidP="009C2738">
            <w:pPr>
              <w:rPr>
                <w:sz w:val="18"/>
                <w:szCs w:val="18"/>
              </w:rPr>
            </w:pPr>
            <w:r>
              <w:rPr>
                <w:rFonts w:hint="eastAsia"/>
                <w:sz w:val="18"/>
                <w:szCs w:val="18"/>
              </w:rPr>
              <w:t>用户浏览器版本分布</w:t>
            </w:r>
          </w:p>
        </w:tc>
        <w:tc>
          <w:tcPr>
            <w:tcW w:w="5953" w:type="dxa"/>
            <w:gridSpan w:val="3"/>
            <w:tcBorders>
              <w:top w:val="single" w:sz="4" w:space="0" w:color="auto"/>
              <w:left w:val="nil"/>
              <w:bottom w:val="single" w:sz="4" w:space="0" w:color="auto"/>
              <w:right w:val="single" w:sz="8" w:space="0" w:color="000000"/>
            </w:tcBorders>
          </w:tcPr>
          <w:p w14:paraId="628E93A9" w14:textId="77777777" w:rsidR="00EE2603" w:rsidRDefault="00EE2603" w:rsidP="009C2738">
            <w:pPr>
              <w:rPr>
                <w:i/>
                <w:color w:val="548DD4"/>
                <w:sz w:val="18"/>
              </w:rPr>
            </w:pPr>
          </w:p>
        </w:tc>
      </w:tr>
      <w:tr w:rsidR="00EE2603" w14:paraId="785ECF93"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792CB81" w14:textId="77777777" w:rsidR="00EE2603" w:rsidRDefault="00EE2603" w:rsidP="009C2738">
            <w:pPr>
              <w:rPr>
                <w:sz w:val="18"/>
                <w:szCs w:val="18"/>
              </w:rPr>
            </w:pPr>
            <w:r>
              <w:rPr>
                <w:rFonts w:hint="eastAsia"/>
                <w:sz w:val="18"/>
                <w:szCs w:val="18"/>
              </w:rPr>
              <w:t>用户终端屏幕分辨率分布</w:t>
            </w:r>
          </w:p>
        </w:tc>
        <w:tc>
          <w:tcPr>
            <w:tcW w:w="5953" w:type="dxa"/>
            <w:gridSpan w:val="3"/>
            <w:tcBorders>
              <w:top w:val="single" w:sz="4" w:space="0" w:color="auto"/>
              <w:left w:val="nil"/>
              <w:bottom w:val="single" w:sz="4" w:space="0" w:color="auto"/>
              <w:right w:val="single" w:sz="8" w:space="0" w:color="000000"/>
            </w:tcBorders>
          </w:tcPr>
          <w:p w14:paraId="55960C32" w14:textId="77777777" w:rsidR="00EE2603" w:rsidRDefault="00EE2603" w:rsidP="009C2738">
            <w:pPr>
              <w:rPr>
                <w:i/>
                <w:color w:val="548DD4"/>
                <w:sz w:val="18"/>
              </w:rPr>
            </w:pPr>
          </w:p>
        </w:tc>
      </w:tr>
      <w:tr w:rsidR="00EE2603" w14:paraId="533391FA"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684E2C71" w14:textId="77777777" w:rsidR="00EE2603" w:rsidRDefault="00EE2603" w:rsidP="009C2738">
            <w:pPr>
              <w:rPr>
                <w:sz w:val="18"/>
                <w:szCs w:val="18"/>
              </w:rPr>
            </w:pPr>
            <w:r>
              <w:rPr>
                <w:rFonts w:hint="eastAsia"/>
                <w:sz w:val="18"/>
                <w:szCs w:val="18"/>
              </w:rPr>
              <w:t>用户颜色需求</w:t>
            </w:r>
          </w:p>
        </w:tc>
        <w:tc>
          <w:tcPr>
            <w:tcW w:w="5953" w:type="dxa"/>
            <w:gridSpan w:val="3"/>
            <w:tcBorders>
              <w:top w:val="single" w:sz="4" w:space="0" w:color="auto"/>
              <w:left w:val="nil"/>
              <w:bottom w:val="single" w:sz="4" w:space="0" w:color="auto"/>
              <w:right w:val="single" w:sz="8" w:space="0" w:color="000000"/>
            </w:tcBorders>
          </w:tcPr>
          <w:p w14:paraId="1A0BD693" w14:textId="77777777" w:rsidR="00EE2603" w:rsidRDefault="00EE2603" w:rsidP="009C2738">
            <w:pPr>
              <w:rPr>
                <w:i/>
                <w:color w:val="548DD4"/>
                <w:sz w:val="18"/>
              </w:rPr>
            </w:pPr>
          </w:p>
        </w:tc>
      </w:tr>
      <w:tr w:rsidR="00EE2603" w14:paraId="2AEE53EC"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7C741615" w14:textId="77777777" w:rsidR="00EE2603" w:rsidRDefault="00EE2603" w:rsidP="009C2738">
            <w:pPr>
              <w:rPr>
                <w:sz w:val="18"/>
                <w:szCs w:val="18"/>
              </w:rPr>
            </w:pPr>
            <w:r>
              <w:rPr>
                <w:rFonts w:hint="eastAsia"/>
                <w:sz w:val="18"/>
                <w:szCs w:val="18"/>
              </w:rPr>
              <w:t>用户字体需求</w:t>
            </w:r>
          </w:p>
        </w:tc>
        <w:tc>
          <w:tcPr>
            <w:tcW w:w="5953" w:type="dxa"/>
            <w:gridSpan w:val="3"/>
            <w:tcBorders>
              <w:top w:val="single" w:sz="4" w:space="0" w:color="auto"/>
              <w:left w:val="nil"/>
              <w:bottom w:val="single" w:sz="4" w:space="0" w:color="auto"/>
              <w:right w:val="single" w:sz="8" w:space="0" w:color="000000"/>
            </w:tcBorders>
          </w:tcPr>
          <w:p w14:paraId="0C8023E9" w14:textId="77777777" w:rsidR="00EE2603" w:rsidRDefault="00EE2603" w:rsidP="009C2738">
            <w:pPr>
              <w:rPr>
                <w:i/>
                <w:color w:val="548DD4"/>
                <w:sz w:val="18"/>
              </w:rPr>
            </w:pPr>
          </w:p>
        </w:tc>
      </w:tr>
      <w:tr w:rsidR="00EE2603" w14:paraId="471D19F6"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14165A01" w14:textId="77777777" w:rsidR="00EE2603" w:rsidRDefault="00EE2603" w:rsidP="009C2738">
            <w:pPr>
              <w:rPr>
                <w:sz w:val="18"/>
                <w:szCs w:val="18"/>
              </w:rPr>
            </w:pPr>
            <w:r>
              <w:rPr>
                <w:rFonts w:hint="eastAsia"/>
                <w:sz w:val="18"/>
                <w:szCs w:val="18"/>
              </w:rPr>
              <w:t>用户快捷键使用需求</w:t>
            </w:r>
          </w:p>
        </w:tc>
        <w:tc>
          <w:tcPr>
            <w:tcW w:w="5953" w:type="dxa"/>
            <w:gridSpan w:val="3"/>
            <w:tcBorders>
              <w:top w:val="single" w:sz="4" w:space="0" w:color="auto"/>
              <w:left w:val="nil"/>
              <w:bottom w:val="single" w:sz="4" w:space="0" w:color="auto"/>
              <w:right w:val="single" w:sz="8" w:space="0" w:color="000000"/>
            </w:tcBorders>
          </w:tcPr>
          <w:p w14:paraId="3887A6F7" w14:textId="77777777" w:rsidR="00EE2603" w:rsidRDefault="00EE2603" w:rsidP="009C2738">
            <w:pPr>
              <w:rPr>
                <w:i/>
                <w:color w:val="548DD4"/>
                <w:sz w:val="18"/>
              </w:rPr>
            </w:pPr>
          </w:p>
        </w:tc>
      </w:tr>
      <w:tr w:rsidR="00EE2603" w14:paraId="3E1185CD" w14:textId="77777777" w:rsidTr="000F2143">
        <w:trPr>
          <w:trHeight w:val="255"/>
        </w:trPr>
        <w:tc>
          <w:tcPr>
            <w:tcW w:w="2552" w:type="dxa"/>
            <w:tcBorders>
              <w:top w:val="single" w:sz="4" w:space="0" w:color="auto"/>
              <w:left w:val="single" w:sz="8" w:space="0" w:color="auto"/>
              <w:bottom w:val="single" w:sz="4" w:space="0" w:color="auto"/>
              <w:right w:val="single" w:sz="4" w:space="0" w:color="auto"/>
            </w:tcBorders>
            <w:shd w:val="clear" w:color="auto" w:fill="C0C0C0"/>
          </w:tcPr>
          <w:p w14:paraId="4279D01A" w14:textId="77777777" w:rsidR="00EE2603" w:rsidRDefault="00EE2603" w:rsidP="009C2738">
            <w:pPr>
              <w:rPr>
                <w:sz w:val="18"/>
                <w:szCs w:val="18"/>
              </w:rPr>
            </w:pPr>
            <w:r>
              <w:rPr>
                <w:rFonts w:hint="eastAsia"/>
                <w:sz w:val="18"/>
                <w:szCs w:val="18"/>
              </w:rPr>
              <w:t>用户导航菜单需求</w:t>
            </w:r>
          </w:p>
        </w:tc>
        <w:tc>
          <w:tcPr>
            <w:tcW w:w="5953" w:type="dxa"/>
            <w:gridSpan w:val="3"/>
            <w:tcBorders>
              <w:top w:val="single" w:sz="4" w:space="0" w:color="auto"/>
              <w:left w:val="nil"/>
              <w:bottom w:val="single" w:sz="4" w:space="0" w:color="auto"/>
              <w:right w:val="single" w:sz="8" w:space="0" w:color="000000"/>
            </w:tcBorders>
          </w:tcPr>
          <w:p w14:paraId="56315833" w14:textId="77777777" w:rsidR="00EE2603" w:rsidRDefault="00EE2603" w:rsidP="009C2738">
            <w:pPr>
              <w:rPr>
                <w:i/>
                <w:color w:val="548DD4"/>
                <w:sz w:val="18"/>
              </w:rPr>
            </w:pPr>
          </w:p>
        </w:tc>
      </w:tr>
    </w:tbl>
    <w:p w14:paraId="4146EB2E" w14:textId="77777777" w:rsidR="00EE2603" w:rsidRPr="00EE2603" w:rsidRDefault="00EE2603" w:rsidP="00EE2603"/>
    <w:p w14:paraId="58B91827" w14:textId="77777777" w:rsidR="0008613A" w:rsidRPr="00A26FB4" w:rsidRDefault="0008613A" w:rsidP="00002971">
      <w:pPr>
        <w:pStyle w:val="1"/>
        <w:numPr>
          <w:ilvl w:val="0"/>
          <w:numId w:val="26"/>
        </w:numPr>
        <w:tabs>
          <w:tab w:val="num" w:pos="432"/>
        </w:tabs>
        <w:rPr>
          <w:bCs w:val="0"/>
        </w:rPr>
      </w:pPr>
      <w:bookmarkStart w:id="274" w:name="_Toc372714372"/>
      <w:r w:rsidRPr="00A26FB4">
        <w:rPr>
          <w:rFonts w:hint="eastAsia"/>
          <w:bCs w:val="0"/>
        </w:rPr>
        <w:t>附录</w:t>
      </w:r>
      <w:bookmarkEnd w:id="266"/>
      <w:bookmarkEnd w:id="267"/>
      <w:bookmarkEnd w:id="268"/>
      <w:bookmarkEnd w:id="269"/>
      <w:bookmarkEnd w:id="270"/>
      <w:bookmarkEnd w:id="274"/>
    </w:p>
    <w:p w14:paraId="4FE08535" w14:textId="77777777" w:rsidR="0008613A" w:rsidRPr="00A26FB4" w:rsidRDefault="0008613A" w:rsidP="00002971">
      <w:pPr>
        <w:pStyle w:val="2"/>
        <w:numPr>
          <w:ilvl w:val="1"/>
          <w:numId w:val="26"/>
        </w:numPr>
        <w:spacing w:line="415" w:lineRule="auto"/>
        <w:rPr>
          <w:bCs w:val="0"/>
          <w:sz w:val="24"/>
          <w:szCs w:val="24"/>
        </w:rPr>
      </w:pPr>
      <w:bookmarkStart w:id="275" w:name="_Toc357762139"/>
      <w:bookmarkStart w:id="276" w:name="_Toc358121986"/>
      <w:bookmarkStart w:id="277" w:name="_Toc358131235"/>
      <w:bookmarkStart w:id="278" w:name="_Toc358152164"/>
      <w:bookmarkStart w:id="279" w:name="_Toc358153841"/>
      <w:bookmarkStart w:id="280" w:name="_Toc372714373"/>
      <w:r w:rsidRPr="00A26FB4">
        <w:rPr>
          <w:rFonts w:hint="eastAsia"/>
          <w:bCs w:val="0"/>
          <w:sz w:val="24"/>
          <w:szCs w:val="24"/>
        </w:rPr>
        <w:t>业务信息详单</w:t>
      </w:r>
      <w:bookmarkEnd w:id="275"/>
      <w:bookmarkEnd w:id="276"/>
      <w:bookmarkEnd w:id="277"/>
      <w:bookmarkEnd w:id="278"/>
      <w:bookmarkEnd w:id="279"/>
      <w:bookmarkEnd w:id="280"/>
    </w:p>
    <w:p w14:paraId="73631173" w14:textId="77777777" w:rsidR="0008613A" w:rsidRDefault="0008613A" w:rsidP="0008613A">
      <w:pPr>
        <w:pStyle w:val="afffffff9"/>
        <w:ind w:left="420" w:firstLineChars="0" w:firstLine="0"/>
        <w:jc w:val="left"/>
        <w:rPr>
          <w:i/>
          <w:color w:val="4F81BD"/>
        </w:rPr>
      </w:pPr>
      <w:r>
        <w:rPr>
          <w:rFonts w:hint="eastAsia"/>
          <w:i/>
          <w:color w:val="4F81BD"/>
        </w:rPr>
        <w:t>对</w:t>
      </w:r>
      <w:r>
        <w:rPr>
          <w:i/>
          <w:color w:val="4F81BD"/>
        </w:rPr>
        <w:t>“</w:t>
      </w:r>
      <w:r>
        <w:rPr>
          <w:rFonts w:hint="eastAsia"/>
          <w:i/>
          <w:color w:val="4F81BD"/>
        </w:rPr>
        <w:t>4.6</w:t>
      </w:r>
      <w:r>
        <w:rPr>
          <w:rFonts w:hint="eastAsia"/>
          <w:i/>
          <w:color w:val="4F81BD"/>
        </w:rPr>
        <w:t>业务信息</w:t>
      </w:r>
      <w:r>
        <w:rPr>
          <w:i/>
          <w:color w:val="4F81BD"/>
        </w:rPr>
        <w:t>”</w:t>
      </w:r>
      <w:r>
        <w:rPr>
          <w:rFonts w:hint="eastAsia"/>
          <w:i/>
          <w:color w:val="4F81BD"/>
        </w:rPr>
        <w:t>中的每个业务信息，详细说明其各数据项如下：</w:t>
      </w:r>
    </w:p>
    <w:p w14:paraId="3AA168C1" w14:textId="77777777" w:rsidR="0008613A" w:rsidRDefault="0008613A" w:rsidP="0008613A">
      <w:pPr>
        <w:pStyle w:val="afffffff9"/>
        <w:ind w:left="420" w:firstLineChars="0" w:firstLine="0"/>
        <w:jc w:val="left"/>
        <w:rPr>
          <w:rFonts w:ascii="宋体" w:hAnsi="宋体"/>
          <w:i/>
          <w:color w:val="4F81BD"/>
        </w:rPr>
      </w:pPr>
      <w:r>
        <w:rPr>
          <w:rFonts w:ascii="宋体" w:hAnsi="宋体" w:hint="eastAsia"/>
          <w:i/>
          <w:color w:val="4F81BD"/>
        </w:rPr>
        <w:t>XXX_001:国网公司系统内人员调动备案表</w:t>
      </w:r>
    </w:p>
    <w:p w14:paraId="5D3C973E" w14:textId="77777777" w:rsidR="0008613A" w:rsidRDefault="0008613A" w:rsidP="0008613A">
      <w:pPr>
        <w:pStyle w:val="afffffffc"/>
        <w:keepNext/>
        <w:jc w:val="center"/>
      </w:pPr>
      <w:bookmarkStart w:id="281" w:name="_Toc358155115"/>
      <w:bookmarkStart w:id="282" w:name="_Toc372714557"/>
      <w:r>
        <w:rPr>
          <w:rFonts w:hint="eastAsia"/>
        </w:rPr>
        <w:t>表</w:t>
      </w:r>
      <w:r w:rsidR="00905B3C">
        <w:rPr>
          <w:rFonts w:ascii="宋体" w:eastAsia="宋体" w:hAnsi="宋体"/>
          <w:sz w:val="18"/>
        </w:rPr>
        <w:fldChar w:fldCharType="begin"/>
      </w:r>
      <w:r>
        <w:rPr>
          <w:rFonts w:ascii="宋体" w:eastAsia="宋体" w:hAnsi="宋体"/>
          <w:sz w:val="18"/>
        </w:rPr>
        <w:instrText xml:space="preserve"> SEQ 表格 \* ARABIC </w:instrText>
      </w:r>
      <w:r w:rsidR="00905B3C">
        <w:rPr>
          <w:rFonts w:ascii="宋体" w:eastAsia="宋体" w:hAnsi="宋体"/>
          <w:sz w:val="18"/>
        </w:rPr>
        <w:fldChar w:fldCharType="separate"/>
      </w:r>
      <w:r>
        <w:rPr>
          <w:rFonts w:ascii="宋体" w:eastAsia="宋体" w:hAnsi="宋体"/>
          <w:noProof/>
          <w:sz w:val="18"/>
        </w:rPr>
        <w:t>29</w:t>
      </w:r>
      <w:r w:rsidR="00905B3C">
        <w:rPr>
          <w:rFonts w:ascii="宋体" w:eastAsia="宋体" w:hAnsi="宋体"/>
          <w:sz w:val="18"/>
        </w:rPr>
        <w:fldChar w:fldCharType="end"/>
      </w:r>
      <w:r>
        <w:rPr>
          <w:rFonts w:hint="eastAsia"/>
        </w:rPr>
        <w:t xml:space="preserve"> </w:t>
      </w:r>
      <w:r w:rsidRPr="00E64007">
        <w:rPr>
          <w:rFonts w:hint="eastAsia"/>
        </w:rPr>
        <w:t>国网公司系统内人员调动备案表</w:t>
      </w:r>
      <w:bookmarkEnd w:id="281"/>
      <w:bookmarkEnd w:id="282"/>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0"/>
        <w:gridCol w:w="1922"/>
        <w:gridCol w:w="1984"/>
        <w:gridCol w:w="1985"/>
        <w:gridCol w:w="1984"/>
      </w:tblGrid>
      <w:tr w:rsidR="0008613A" w14:paraId="4B3096D1" w14:textId="77777777" w:rsidTr="000F2143">
        <w:trPr>
          <w:cantSplit/>
        </w:trPr>
        <w:tc>
          <w:tcPr>
            <w:tcW w:w="880" w:type="dxa"/>
            <w:shd w:val="clear" w:color="auto" w:fill="C0C0C0"/>
          </w:tcPr>
          <w:p w14:paraId="78830B46" w14:textId="77777777" w:rsidR="0008613A" w:rsidRDefault="0008613A" w:rsidP="009C2738">
            <w:pPr>
              <w:pStyle w:val="affffffff8"/>
              <w:spacing w:line="240" w:lineRule="auto"/>
              <w:jc w:val="center"/>
              <w:rPr>
                <w:sz w:val="18"/>
              </w:rPr>
            </w:pPr>
            <w:r>
              <w:rPr>
                <w:rFonts w:hint="eastAsia"/>
                <w:sz w:val="18"/>
              </w:rPr>
              <w:t>序号</w:t>
            </w:r>
          </w:p>
        </w:tc>
        <w:tc>
          <w:tcPr>
            <w:tcW w:w="1922" w:type="dxa"/>
            <w:shd w:val="clear" w:color="auto" w:fill="C0C0C0"/>
          </w:tcPr>
          <w:p w14:paraId="56546FE5" w14:textId="77777777" w:rsidR="0008613A" w:rsidRDefault="0008613A" w:rsidP="009C2738">
            <w:pPr>
              <w:pStyle w:val="affffffff8"/>
              <w:spacing w:line="240" w:lineRule="auto"/>
              <w:jc w:val="center"/>
              <w:rPr>
                <w:sz w:val="18"/>
              </w:rPr>
            </w:pPr>
            <w:r>
              <w:rPr>
                <w:rFonts w:hint="eastAsia"/>
                <w:sz w:val="18"/>
              </w:rPr>
              <w:t>数据项中文名</w:t>
            </w:r>
          </w:p>
        </w:tc>
        <w:tc>
          <w:tcPr>
            <w:tcW w:w="1984" w:type="dxa"/>
            <w:shd w:val="clear" w:color="auto" w:fill="C0C0C0"/>
          </w:tcPr>
          <w:p w14:paraId="00557A97" w14:textId="77777777" w:rsidR="0008613A" w:rsidRDefault="0008613A" w:rsidP="009C2738">
            <w:pPr>
              <w:pStyle w:val="affffffff8"/>
              <w:spacing w:line="240" w:lineRule="auto"/>
              <w:jc w:val="center"/>
              <w:rPr>
                <w:sz w:val="18"/>
              </w:rPr>
            </w:pPr>
            <w:r>
              <w:rPr>
                <w:rFonts w:hint="eastAsia"/>
                <w:sz w:val="18"/>
              </w:rPr>
              <w:t>类型、长度、精度</w:t>
            </w:r>
          </w:p>
        </w:tc>
        <w:tc>
          <w:tcPr>
            <w:tcW w:w="1985" w:type="dxa"/>
            <w:shd w:val="clear" w:color="auto" w:fill="C0C0C0"/>
          </w:tcPr>
          <w:p w14:paraId="6A4C9086" w14:textId="77777777" w:rsidR="0008613A" w:rsidRDefault="0008613A" w:rsidP="009C2738">
            <w:pPr>
              <w:pStyle w:val="affffffff8"/>
              <w:spacing w:line="240" w:lineRule="auto"/>
              <w:jc w:val="center"/>
              <w:rPr>
                <w:sz w:val="18"/>
              </w:rPr>
            </w:pPr>
            <w:r>
              <w:rPr>
                <w:rFonts w:hint="eastAsia"/>
                <w:sz w:val="18"/>
              </w:rPr>
              <w:t>数据项的取值范围</w:t>
            </w:r>
          </w:p>
        </w:tc>
        <w:tc>
          <w:tcPr>
            <w:tcW w:w="1984" w:type="dxa"/>
            <w:shd w:val="clear" w:color="auto" w:fill="C0C0C0"/>
          </w:tcPr>
          <w:p w14:paraId="16516230" w14:textId="77777777" w:rsidR="0008613A" w:rsidRDefault="0008613A" w:rsidP="009C2738">
            <w:pPr>
              <w:pStyle w:val="affffffff8"/>
              <w:spacing w:line="240" w:lineRule="auto"/>
              <w:jc w:val="center"/>
              <w:rPr>
                <w:sz w:val="18"/>
              </w:rPr>
            </w:pPr>
            <w:r>
              <w:rPr>
                <w:rFonts w:hint="eastAsia"/>
                <w:sz w:val="18"/>
              </w:rPr>
              <w:t>业务规则</w:t>
            </w:r>
          </w:p>
        </w:tc>
      </w:tr>
      <w:tr w:rsidR="0008613A" w14:paraId="311AFE5F" w14:textId="77777777" w:rsidTr="000F2143">
        <w:trPr>
          <w:cantSplit/>
        </w:trPr>
        <w:tc>
          <w:tcPr>
            <w:tcW w:w="880" w:type="dxa"/>
          </w:tcPr>
          <w:p w14:paraId="22169F6D" w14:textId="77777777" w:rsidR="0008613A" w:rsidRDefault="0008613A" w:rsidP="009C2738">
            <w:pPr>
              <w:pStyle w:val="affffffff8"/>
              <w:spacing w:line="240" w:lineRule="auto"/>
              <w:jc w:val="center"/>
              <w:rPr>
                <w:i/>
                <w:color w:val="4F81BD"/>
                <w:sz w:val="18"/>
              </w:rPr>
            </w:pPr>
            <w:r>
              <w:rPr>
                <w:rFonts w:hint="eastAsia"/>
                <w:i/>
                <w:color w:val="4F81BD"/>
                <w:sz w:val="18"/>
              </w:rPr>
              <w:t>1</w:t>
            </w:r>
          </w:p>
        </w:tc>
        <w:tc>
          <w:tcPr>
            <w:tcW w:w="1922" w:type="dxa"/>
          </w:tcPr>
          <w:p w14:paraId="58EEE7B9" w14:textId="77777777" w:rsidR="0008613A" w:rsidRDefault="0008613A" w:rsidP="009C2738">
            <w:pPr>
              <w:pStyle w:val="affffffff8"/>
              <w:spacing w:line="240" w:lineRule="auto"/>
              <w:rPr>
                <w:i/>
                <w:color w:val="4F81BD"/>
                <w:sz w:val="18"/>
              </w:rPr>
            </w:pPr>
          </w:p>
        </w:tc>
        <w:tc>
          <w:tcPr>
            <w:tcW w:w="1984" w:type="dxa"/>
          </w:tcPr>
          <w:p w14:paraId="603C76DA" w14:textId="77777777" w:rsidR="0008613A" w:rsidRDefault="0008613A" w:rsidP="009C2738">
            <w:pPr>
              <w:pStyle w:val="affffffff8"/>
              <w:spacing w:line="240" w:lineRule="auto"/>
              <w:rPr>
                <w:i/>
                <w:color w:val="4F81BD"/>
                <w:sz w:val="18"/>
              </w:rPr>
            </w:pPr>
          </w:p>
        </w:tc>
        <w:tc>
          <w:tcPr>
            <w:tcW w:w="1985" w:type="dxa"/>
          </w:tcPr>
          <w:p w14:paraId="0AA87073" w14:textId="77777777" w:rsidR="0008613A" w:rsidRDefault="0008613A" w:rsidP="009C2738">
            <w:pPr>
              <w:pStyle w:val="affffffff8"/>
              <w:spacing w:line="240" w:lineRule="auto"/>
              <w:rPr>
                <w:i/>
                <w:color w:val="4F81BD"/>
                <w:sz w:val="18"/>
              </w:rPr>
            </w:pPr>
          </w:p>
        </w:tc>
        <w:tc>
          <w:tcPr>
            <w:tcW w:w="1984" w:type="dxa"/>
          </w:tcPr>
          <w:p w14:paraId="7AEEAACA" w14:textId="77777777" w:rsidR="0008613A" w:rsidRDefault="0008613A" w:rsidP="009C2738">
            <w:pPr>
              <w:pStyle w:val="affffffff8"/>
              <w:spacing w:line="240" w:lineRule="auto"/>
              <w:rPr>
                <w:i/>
                <w:color w:val="4F81BD"/>
                <w:sz w:val="18"/>
              </w:rPr>
            </w:pPr>
          </w:p>
        </w:tc>
      </w:tr>
      <w:tr w:rsidR="0008613A" w14:paraId="38755D31" w14:textId="77777777" w:rsidTr="000F2143">
        <w:trPr>
          <w:cantSplit/>
        </w:trPr>
        <w:tc>
          <w:tcPr>
            <w:tcW w:w="880" w:type="dxa"/>
          </w:tcPr>
          <w:p w14:paraId="739D4711" w14:textId="77777777" w:rsidR="0008613A" w:rsidRDefault="0008613A" w:rsidP="009C2738">
            <w:pPr>
              <w:pStyle w:val="affffffff8"/>
              <w:spacing w:line="240" w:lineRule="auto"/>
              <w:jc w:val="center"/>
              <w:rPr>
                <w:i/>
                <w:color w:val="4F81BD"/>
                <w:sz w:val="18"/>
              </w:rPr>
            </w:pPr>
            <w:r>
              <w:rPr>
                <w:rFonts w:hint="eastAsia"/>
                <w:i/>
                <w:color w:val="4F81BD"/>
                <w:sz w:val="18"/>
              </w:rPr>
              <w:t>2</w:t>
            </w:r>
          </w:p>
        </w:tc>
        <w:tc>
          <w:tcPr>
            <w:tcW w:w="1922" w:type="dxa"/>
          </w:tcPr>
          <w:p w14:paraId="73BC5F18" w14:textId="77777777" w:rsidR="0008613A" w:rsidRDefault="0008613A" w:rsidP="009C2738">
            <w:pPr>
              <w:pStyle w:val="affffffff8"/>
              <w:spacing w:line="240" w:lineRule="auto"/>
              <w:rPr>
                <w:i/>
                <w:color w:val="4F81BD"/>
                <w:sz w:val="18"/>
              </w:rPr>
            </w:pPr>
          </w:p>
        </w:tc>
        <w:tc>
          <w:tcPr>
            <w:tcW w:w="1984" w:type="dxa"/>
          </w:tcPr>
          <w:p w14:paraId="1C9908BE" w14:textId="77777777" w:rsidR="0008613A" w:rsidRDefault="0008613A" w:rsidP="009C2738">
            <w:pPr>
              <w:pStyle w:val="affffffff8"/>
              <w:spacing w:line="240" w:lineRule="auto"/>
              <w:rPr>
                <w:i/>
                <w:color w:val="4F81BD"/>
                <w:sz w:val="18"/>
              </w:rPr>
            </w:pPr>
          </w:p>
        </w:tc>
        <w:tc>
          <w:tcPr>
            <w:tcW w:w="1985" w:type="dxa"/>
          </w:tcPr>
          <w:p w14:paraId="35F11F97" w14:textId="77777777" w:rsidR="0008613A" w:rsidRDefault="0008613A" w:rsidP="009C2738">
            <w:pPr>
              <w:pStyle w:val="affffffff8"/>
              <w:spacing w:line="240" w:lineRule="auto"/>
              <w:rPr>
                <w:i/>
                <w:color w:val="4F81BD"/>
                <w:sz w:val="18"/>
              </w:rPr>
            </w:pPr>
          </w:p>
        </w:tc>
        <w:tc>
          <w:tcPr>
            <w:tcW w:w="1984" w:type="dxa"/>
          </w:tcPr>
          <w:p w14:paraId="7E55B107" w14:textId="77777777" w:rsidR="0008613A" w:rsidRDefault="0008613A" w:rsidP="009C2738">
            <w:pPr>
              <w:pStyle w:val="affffffff8"/>
              <w:spacing w:line="240" w:lineRule="auto"/>
              <w:rPr>
                <w:i/>
                <w:color w:val="4F81BD"/>
                <w:sz w:val="18"/>
              </w:rPr>
            </w:pPr>
          </w:p>
        </w:tc>
      </w:tr>
      <w:tr w:rsidR="0008613A" w14:paraId="428FC5E9" w14:textId="77777777" w:rsidTr="000F2143">
        <w:trPr>
          <w:cantSplit/>
        </w:trPr>
        <w:tc>
          <w:tcPr>
            <w:tcW w:w="880" w:type="dxa"/>
          </w:tcPr>
          <w:p w14:paraId="09850030" w14:textId="77777777" w:rsidR="0008613A" w:rsidRDefault="0008613A" w:rsidP="009C2738">
            <w:pPr>
              <w:pStyle w:val="affffffff8"/>
              <w:spacing w:line="240" w:lineRule="auto"/>
              <w:jc w:val="center"/>
              <w:rPr>
                <w:i/>
                <w:color w:val="4F81BD"/>
                <w:sz w:val="18"/>
              </w:rPr>
            </w:pPr>
            <w:r>
              <w:rPr>
                <w:rFonts w:hint="eastAsia"/>
                <w:i/>
                <w:color w:val="4F81BD"/>
                <w:sz w:val="18"/>
              </w:rPr>
              <w:t>3</w:t>
            </w:r>
          </w:p>
        </w:tc>
        <w:tc>
          <w:tcPr>
            <w:tcW w:w="1922" w:type="dxa"/>
          </w:tcPr>
          <w:p w14:paraId="4E64EDAE" w14:textId="77777777" w:rsidR="0008613A" w:rsidRDefault="0008613A" w:rsidP="009C2738">
            <w:pPr>
              <w:pStyle w:val="affffffff8"/>
              <w:spacing w:line="240" w:lineRule="auto"/>
              <w:rPr>
                <w:i/>
                <w:color w:val="4F81BD"/>
                <w:sz w:val="18"/>
              </w:rPr>
            </w:pPr>
          </w:p>
        </w:tc>
        <w:tc>
          <w:tcPr>
            <w:tcW w:w="1984" w:type="dxa"/>
          </w:tcPr>
          <w:p w14:paraId="10FF078D" w14:textId="77777777" w:rsidR="0008613A" w:rsidRDefault="0008613A" w:rsidP="009C2738">
            <w:pPr>
              <w:pStyle w:val="affffffff8"/>
              <w:spacing w:line="240" w:lineRule="auto"/>
              <w:rPr>
                <w:i/>
                <w:color w:val="4F81BD"/>
                <w:sz w:val="18"/>
              </w:rPr>
            </w:pPr>
          </w:p>
        </w:tc>
        <w:tc>
          <w:tcPr>
            <w:tcW w:w="1985" w:type="dxa"/>
          </w:tcPr>
          <w:p w14:paraId="22D16FCF" w14:textId="77777777" w:rsidR="0008613A" w:rsidRDefault="0008613A" w:rsidP="009C2738">
            <w:pPr>
              <w:pStyle w:val="affffffff8"/>
              <w:spacing w:line="240" w:lineRule="auto"/>
              <w:rPr>
                <w:i/>
                <w:color w:val="4F81BD"/>
                <w:sz w:val="18"/>
              </w:rPr>
            </w:pPr>
          </w:p>
        </w:tc>
        <w:tc>
          <w:tcPr>
            <w:tcW w:w="1984" w:type="dxa"/>
          </w:tcPr>
          <w:p w14:paraId="57BB2BE5" w14:textId="77777777" w:rsidR="0008613A" w:rsidRDefault="0008613A" w:rsidP="009C2738">
            <w:pPr>
              <w:pStyle w:val="affffffff8"/>
              <w:spacing w:line="240" w:lineRule="auto"/>
              <w:rPr>
                <w:i/>
                <w:color w:val="4F81BD"/>
                <w:sz w:val="18"/>
              </w:rPr>
            </w:pPr>
          </w:p>
        </w:tc>
      </w:tr>
    </w:tbl>
    <w:p w14:paraId="20A84DB1" w14:textId="77777777" w:rsidR="0008613A" w:rsidRPr="00893828" w:rsidRDefault="0008613A" w:rsidP="0008613A"/>
    <w:p w14:paraId="73B9552A" w14:textId="77777777" w:rsidR="0008613A" w:rsidRPr="00A26FB4" w:rsidRDefault="0008613A" w:rsidP="00002971">
      <w:pPr>
        <w:pStyle w:val="2"/>
        <w:numPr>
          <w:ilvl w:val="1"/>
          <w:numId w:val="26"/>
        </w:numPr>
        <w:spacing w:line="415" w:lineRule="auto"/>
        <w:rPr>
          <w:bCs w:val="0"/>
          <w:sz w:val="24"/>
          <w:szCs w:val="24"/>
        </w:rPr>
      </w:pPr>
      <w:bookmarkStart w:id="283" w:name="_Toc357762140"/>
      <w:bookmarkStart w:id="284" w:name="_Toc358121987"/>
      <w:bookmarkStart w:id="285" w:name="_Toc358131236"/>
      <w:bookmarkStart w:id="286" w:name="_Toc358152165"/>
      <w:bookmarkStart w:id="287" w:name="_Toc358153842"/>
      <w:bookmarkStart w:id="288" w:name="_Toc372714374"/>
      <w:r w:rsidRPr="00A26FB4">
        <w:rPr>
          <w:rFonts w:hint="eastAsia"/>
          <w:bCs w:val="0"/>
          <w:sz w:val="24"/>
          <w:szCs w:val="24"/>
        </w:rPr>
        <w:t>需求跟踪矩阵</w:t>
      </w:r>
      <w:bookmarkEnd w:id="283"/>
      <w:bookmarkEnd w:id="284"/>
      <w:bookmarkEnd w:id="285"/>
      <w:bookmarkEnd w:id="286"/>
      <w:bookmarkEnd w:id="287"/>
      <w:bookmarkEnd w:id="288"/>
    </w:p>
    <w:p w14:paraId="2805329B" w14:textId="77777777" w:rsidR="0008613A" w:rsidRDefault="006E3D4E" w:rsidP="0008613A">
      <w:r>
        <w:object w:dxaOrig="2069" w:dyaOrig="1280" w14:anchorId="0C851002">
          <v:shape id="_x0000_i1026" type="#_x0000_t75" style="width:76.5pt;height:47.25pt" o:ole="">
            <v:imagedata r:id="rId14" o:title=""/>
          </v:shape>
          <o:OLEObject Type="Embed" ProgID="Excel.Sheet.12" ShapeID="_x0000_i1026" DrawAspect="Icon" ObjectID="_1650647701" r:id="rId15"/>
        </w:object>
      </w:r>
    </w:p>
    <w:p w14:paraId="6A733202" w14:textId="77777777" w:rsidR="0008613A" w:rsidRDefault="0008613A" w:rsidP="0008613A"/>
    <w:p w14:paraId="60525E6D" w14:textId="77777777" w:rsidR="0008613A" w:rsidRPr="00A26FB4" w:rsidRDefault="0008613A" w:rsidP="00002971">
      <w:pPr>
        <w:pStyle w:val="2"/>
        <w:numPr>
          <w:ilvl w:val="1"/>
          <w:numId w:val="26"/>
        </w:numPr>
        <w:spacing w:line="415" w:lineRule="auto"/>
        <w:rPr>
          <w:bCs w:val="0"/>
          <w:sz w:val="24"/>
          <w:szCs w:val="24"/>
        </w:rPr>
      </w:pPr>
      <w:bookmarkStart w:id="289" w:name="_Toc358152166"/>
      <w:bookmarkStart w:id="290" w:name="_Toc358153843"/>
      <w:bookmarkStart w:id="291" w:name="_Toc372714375"/>
      <w:r>
        <w:rPr>
          <w:rFonts w:hint="eastAsia"/>
          <w:bCs w:val="0"/>
          <w:sz w:val="24"/>
          <w:szCs w:val="24"/>
        </w:rPr>
        <w:t>安全需求分析</w:t>
      </w:r>
      <w:bookmarkEnd w:id="289"/>
      <w:bookmarkEnd w:id="290"/>
      <w:bookmarkEnd w:id="291"/>
    </w:p>
    <w:p w14:paraId="52FD646C" w14:textId="77777777" w:rsidR="0008613A" w:rsidRPr="00E8337B" w:rsidRDefault="0008613A" w:rsidP="00894C7D">
      <w:pPr>
        <w:pStyle w:val="afff7"/>
        <w:ind w:firstLineChars="200" w:firstLine="400"/>
        <w:rPr>
          <w:b w:val="0"/>
          <w:i/>
          <w:color w:val="4F81BD"/>
        </w:rPr>
      </w:pPr>
      <w:r w:rsidRPr="00E8337B">
        <w:rPr>
          <w:rFonts w:hint="eastAsia"/>
          <w:b w:val="0"/>
          <w:i/>
          <w:color w:val="4F81BD"/>
        </w:rPr>
        <w:t>【编写说明】</w:t>
      </w:r>
    </w:p>
    <w:p w14:paraId="5E02617E" w14:textId="77777777" w:rsidR="0008613A" w:rsidRPr="00E8337B" w:rsidRDefault="0008613A" w:rsidP="00894C7D">
      <w:pPr>
        <w:pStyle w:val="afff7"/>
        <w:ind w:firstLineChars="200" w:firstLine="400"/>
        <w:rPr>
          <w:b w:val="0"/>
          <w:i/>
          <w:color w:val="4F81BD"/>
        </w:rPr>
      </w:pPr>
      <w:r w:rsidRPr="00E8337B">
        <w:rPr>
          <w:rFonts w:hint="eastAsia"/>
          <w:b w:val="0"/>
          <w:i/>
          <w:color w:val="4F81BD"/>
        </w:rPr>
        <w:t>对于信息安全保护等级在三级（含）以上系统或者对外提供服务的系统，需单独编写该章节内容。二级系统或纯内网应用系统，无需编写本章内容。</w:t>
      </w:r>
    </w:p>
    <w:p w14:paraId="1C630BF2" w14:textId="77777777" w:rsidR="0008613A" w:rsidRPr="00A26FB4" w:rsidRDefault="0008613A" w:rsidP="00002971">
      <w:pPr>
        <w:pStyle w:val="3"/>
        <w:numPr>
          <w:ilvl w:val="2"/>
          <w:numId w:val="26"/>
        </w:numPr>
        <w:spacing w:line="415" w:lineRule="auto"/>
        <w:rPr>
          <w:bCs w:val="0"/>
        </w:rPr>
      </w:pPr>
      <w:bookmarkStart w:id="292" w:name="_Toc358152167"/>
      <w:bookmarkStart w:id="293" w:name="_Toc358152569"/>
      <w:bookmarkStart w:id="294" w:name="_Toc358152171"/>
      <w:bookmarkStart w:id="295" w:name="_Toc372714376"/>
      <w:bookmarkEnd w:id="292"/>
      <w:bookmarkEnd w:id="293"/>
      <w:r>
        <w:rPr>
          <w:rFonts w:hint="eastAsia"/>
          <w:bCs w:val="0"/>
        </w:rPr>
        <w:t>安全威胁分析</w:t>
      </w:r>
      <w:bookmarkEnd w:id="294"/>
      <w:bookmarkEnd w:id="295"/>
    </w:p>
    <w:p w14:paraId="1ECE0F58" w14:textId="77777777" w:rsidR="0008613A" w:rsidRPr="00E8337B" w:rsidRDefault="0008613A" w:rsidP="00894C7D">
      <w:pPr>
        <w:pStyle w:val="afff7"/>
        <w:ind w:firstLineChars="200" w:firstLine="400"/>
        <w:rPr>
          <w:b w:val="0"/>
          <w:i/>
          <w:color w:val="4F81BD"/>
        </w:rPr>
      </w:pPr>
      <w:r w:rsidRPr="00E8337B">
        <w:rPr>
          <w:rFonts w:hint="eastAsia"/>
          <w:b w:val="0"/>
          <w:i/>
          <w:color w:val="4F81BD"/>
        </w:rPr>
        <w:t>【编写说明】</w:t>
      </w:r>
    </w:p>
    <w:p w14:paraId="622F60EF" w14:textId="77777777" w:rsidR="0008613A" w:rsidRPr="00E8337B" w:rsidRDefault="0008613A" w:rsidP="00894C7D">
      <w:pPr>
        <w:pStyle w:val="afff7"/>
        <w:ind w:firstLineChars="200" w:firstLine="400"/>
        <w:rPr>
          <w:b w:val="0"/>
          <w:i/>
          <w:color w:val="4F81BD"/>
        </w:rPr>
      </w:pPr>
      <w:r w:rsidRPr="00E8337B">
        <w:rPr>
          <w:rFonts w:hint="eastAsia"/>
          <w:b w:val="0"/>
          <w:i/>
          <w:color w:val="4F81BD"/>
        </w:rPr>
        <w:t>综合考虑系统业务流程、重要资产、系统内外网部署情况、业务接口以及数据安全保护等因素，进行系统总体安全威胁分析。</w:t>
      </w:r>
    </w:p>
    <w:p w14:paraId="4EA692FB" w14:textId="77777777" w:rsidR="0008613A" w:rsidRPr="00E8337B" w:rsidRDefault="0008613A" w:rsidP="00894C7D">
      <w:pPr>
        <w:pStyle w:val="afff7"/>
        <w:ind w:firstLineChars="200" w:firstLine="400"/>
        <w:rPr>
          <w:b w:val="0"/>
          <w:i/>
          <w:color w:val="4F81BD"/>
        </w:rPr>
      </w:pPr>
      <w:r w:rsidRPr="00E8337B">
        <w:rPr>
          <w:rFonts w:hint="eastAsia"/>
          <w:b w:val="0"/>
          <w:i/>
          <w:color w:val="4F81BD"/>
        </w:rPr>
        <w:t>从业务层面分析系统面临的总体风险并以系统物理部署图辅助说明。</w:t>
      </w:r>
    </w:p>
    <w:p w14:paraId="67617F13" w14:textId="77777777" w:rsidR="0008613A" w:rsidRPr="00E8337B" w:rsidRDefault="0008613A" w:rsidP="00894C7D">
      <w:pPr>
        <w:pStyle w:val="afff7"/>
        <w:ind w:firstLineChars="200" w:firstLine="400"/>
        <w:rPr>
          <w:b w:val="0"/>
          <w:i/>
          <w:color w:val="4F81BD"/>
        </w:rPr>
      </w:pPr>
      <w:r w:rsidRPr="00E8337B">
        <w:rPr>
          <w:rFonts w:hint="eastAsia"/>
          <w:b w:val="0"/>
          <w:i/>
          <w:color w:val="4F81BD"/>
        </w:rPr>
        <w:t>【示例】</w:t>
      </w:r>
    </w:p>
    <w:p w14:paraId="2254D837" w14:textId="77777777" w:rsidR="0008613A" w:rsidRDefault="00A07E99" w:rsidP="0008613A">
      <w:pPr>
        <w:rPr>
          <w:noProof/>
        </w:rPr>
      </w:pPr>
      <w:r>
        <w:rPr>
          <w:noProof/>
        </w:rPr>
        <w:drawing>
          <wp:inline distT="0" distB="0" distL="0" distR="0" wp14:anchorId="67C3D5F8" wp14:editId="5EF4829A">
            <wp:extent cx="5486400" cy="410527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486400" cy="4105275"/>
                    </a:xfrm>
                    <a:prstGeom prst="rect">
                      <a:avLst/>
                    </a:prstGeom>
                    <a:noFill/>
                    <a:ln w="9525">
                      <a:noFill/>
                      <a:miter lim="800000"/>
                      <a:headEnd/>
                      <a:tailEnd/>
                    </a:ln>
                  </pic:spPr>
                </pic:pic>
              </a:graphicData>
            </a:graphic>
          </wp:inline>
        </w:drawing>
      </w:r>
    </w:p>
    <w:p w14:paraId="2BF7876E" w14:textId="77777777" w:rsidR="0008613A" w:rsidRPr="00E8337B" w:rsidRDefault="0008613A" w:rsidP="00894C7D">
      <w:pPr>
        <w:pStyle w:val="afff7"/>
        <w:ind w:firstLineChars="200" w:firstLine="400"/>
        <w:rPr>
          <w:b w:val="0"/>
          <w:i/>
          <w:color w:val="4F81BD"/>
        </w:rPr>
      </w:pPr>
      <w:r w:rsidRPr="00E8337B">
        <w:rPr>
          <w:rFonts w:hint="eastAsia"/>
          <w:b w:val="0"/>
          <w:i/>
          <w:color w:val="4F81BD"/>
        </w:rPr>
        <w:t>95598</w:t>
      </w:r>
      <w:r w:rsidRPr="00E8337B">
        <w:rPr>
          <w:rFonts w:hint="eastAsia"/>
          <w:b w:val="0"/>
          <w:i/>
          <w:color w:val="4F81BD"/>
        </w:rPr>
        <w:t>智能互动网站具有业务服务面广、客户终端种类多、数据交互复杂等特点，面临的主要风险如下：</w:t>
      </w:r>
    </w:p>
    <w:p w14:paraId="52134B72" w14:textId="77777777" w:rsidR="0008613A" w:rsidRPr="00E8337B" w:rsidRDefault="0008613A" w:rsidP="00894C7D">
      <w:pPr>
        <w:pStyle w:val="afff7"/>
        <w:ind w:firstLineChars="200" w:firstLine="400"/>
        <w:rPr>
          <w:b w:val="0"/>
          <w:i/>
          <w:color w:val="4F81BD"/>
        </w:rPr>
      </w:pPr>
      <w:r w:rsidRPr="00E8337B">
        <w:rPr>
          <w:rFonts w:hint="eastAsia"/>
          <w:b w:val="0"/>
          <w:i/>
          <w:color w:val="4F81BD"/>
        </w:rPr>
        <w:t>1</w:t>
      </w:r>
      <w:r w:rsidRPr="00E8337B">
        <w:rPr>
          <w:rFonts w:hint="eastAsia"/>
          <w:b w:val="0"/>
          <w:i/>
          <w:color w:val="4F81BD"/>
        </w:rPr>
        <w:t>、用户与</w:t>
      </w:r>
      <w:r w:rsidRPr="00E8337B">
        <w:rPr>
          <w:rFonts w:hint="eastAsia"/>
          <w:b w:val="0"/>
          <w:i/>
          <w:color w:val="4F81BD"/>
        </w:rPr>
        <w:t>95598</w:t>
      </w:r>
      <w:r w:rsidRPr="00E8337B">
        <w:rPr>
          <w:rFonts w:hint="eastAsia"/>
          <w:b w:val="0"/>
          <w:i/>
          <w:color w:val="4F81BD"/>
        </w:rPr>
        <w:t>智能互动网站传统业务交互风险：总部和省级</w:t>
      </w:r>
      <w:r w:rsidRPr="00E8337B">
        <w:rPr>
          <w:rFonts w:hint="eastAsia"/>
          <w:b w:val="0"/>
          <w:i/>
          <w:color w:val="4F81BD"/>
        </w:rPr>
        <w:t>95598</w:t>
      </w:r>
      <w:r w:rsidRPr="00E8337B">
        <w:rPr>
          <w:rFonts w:hint="eastAsia"/>
          <w:b w:val="0"/>
          <w:i/>
          <w:color w:val="4F81BD"/>
        </w:rPr>
        <w:t>智能互动网站外网</w:t>
      </w:r>
      <w:r w:rsidRPr="00E8337B">
        <w:rPr>
          <w:rFonts w:hint="eastAsia"/>
          <w:b w:val="0"/>
          <w:i/>
          <w:color w:val="4F81BD"/>
        </w:rPr>
        <w:t>Web</w:t>
      </w:r>
      <w:r w:rsidRPr="00E8337B">
        <w:rPr>
          <w:rFonts w:hint="eastAsia"/>
          <w:b w:val="0"/>
          <w:i/>
          <w:color w:val="4F81BD"/>
        </w:rPr>
        <w:t>服务器面临钓鱼网站、漏洞利用、</w:t>
      </w:r>
      <w:r w:rsidRPr="00E8337B">
        <w:rPr>
          <w:rFonts w:hint="eastAsia"/>
          <w:b w:val="0"/>
          <w:i/>
          <w:color w:val="4F81BD"/>
        </w:rPr>
        <w:t>DNS</w:t>
      </w:r>
      <w:r w:rsidRPr="00E8337B">
        <w:rPr>
          <w:rFonts w:hint="eastAsia"/>
          <w:b w:val="0"/>
          <w:i/>
          <w:color w:val="4F81BD"/>
        </w:rPr>
        <w:t>欺骗、网页被篡改、拒绝服务、跨站脚本等网络攻击的风险；</w:t>
      </w:r>
    </w:p>
    <w:p w14:paraId="49422F01" w14:textId="77777777" w:rsidR="0008613A" w:rsidRPr="00E8337B" w:rsidRDefault="0008613A" w:rsidP="00894C7D">
      <w:pPr>
        <w:pStyle w:val="afff7"/>
        <w:ind w:firstLineChars="200" w:firstLine="400"/>
        <w:rPr>
          <w:b w:val="0"/>
          <w:i/>
          <w:color w:val="4F81BD"/>
        </w:rPr>
      </w:pPr>
      <w:r w:rsidRPr="00E8337B">
        <w:rPr>
          <w:rFonts w:hint="eastAsia"/>
          <w:b w:val="0"/>
          <w:i/>
          <w:color w:val="4F81BD"/>
        </w:rPr>
        <w:t>2</w:t>
      </w:r>
      <w:r w:rsidRPr="00E8337B">
        <w:rPr>
          <w:rFonts w:hint="eastAsia"/>
          <w:b w:val="0"/>
          <w:i/>
          <w:color w:val="4F81BD"/>
        </w:rPr>
        <w:t>、数据库的安全风险：部署在信息内网的</w:t>
      </w:r>
      <w:r w:rsidRPr="00E8337B">
        <w:rPr>
          <w:rFonts w:hint="eastAsia"/>
          <w:b w:val="0"/>
          <w:i/>
          <w:color w:val="4F81BD"/>
        </w:rPr>
        <w:t>95598</w:t>
      </w:r>
      <w:r w:rsidRPr="00E8337B">
        <w:rPr>
          <w:rFonts w:hint="eastAsia"/>
          <w:b w:val="0"/>
          <w:i/>
          <w:color w:val="4F81BD"/>
        </w:rPr>
        <w:t>智能互动网站数据库面临</w:t>
      </w:r>
      <w:r w:rsidRPr="00E8337B">
        <w:rPr>
          <w:rFonts w:hint="eastAsia"/>
          <w:b w:val="0"/>
          <w:i/>
          <w:color w:val="4F81BD"/>
        </w:rPr>
        <w:t>SQL</w:t>
      </w:r>
      <w:r w:rsidRPr="00E8337B">
        <w:rPr>
          <w:rFonts w:hint="eastAsia"/>
          <w:b w:val="0"/>
          <w:i/>
          <w:color w:val="4F81BD"/>
        </w:rPr>
        <w:t>注入攻击、系统数据面临被非授权访问或修改等风险；部署在信息外网的智能互动网站数据库面临仿冒用户、敏感信息泄露、非授权访问、网站钓鱼、</w:t>
      </w:r>
      <w:r w:rsidRPr="00E8337B">
        <w:rPr>
          <w:rFonts w:hint="eastAsia"/>
          <w:b w:val="0"/>
          <w:i/>
          <w:color w:val="4F81BD"/>
        </w:rPr>
        <w:t>DOS/DDOS</w:t>
      </w:r>
      <w:r w:rsidRPr="00E8337B">
        <w:rPr>
          <w:rFonts w:hint="eastAsia"/>
          <w:b w:val="0"/>
          <w:i/>
          <w:color w:val="4F81BD"/>
        </w:rPr>
        <w:t>攻击、网页篡改、病毒攻击、跨站攻击等风险；</w:t>
      </w:r>
    </w:p>
    <w:p w14:paraId="0B1203FF" w14:textId="77777777" w:rsidR="0008613A" w:rsidRPr="00E8337B" w:rsidRDefault="0008613A" w:rsidP="00894C7D">
      <w:pPr>
        <w:pStyle w:val="afff7"/>
        <w:ind w:firstLineChars="200" w:firstLine="400"/>
        <w:rPr>
          <w:b w:val="0"/>
          <w:i/>
          <w:color w:val="4F81BD"/>
        </w:rPr>
      </w:pPr>
      <w:r w:rsidRPr="00E8337B">
        <w:rPr>
          <w:rFonts w:hint="eastAsia"/>
          <w:b w:val="0"/>
          <w:i/>
          <w:color w:val="4F81BD"/>
        </w:rPr>
        <w:t>3</w:t>
      </w:r>
      <w:r w:rsidRPr="00E8337B">
        <w:rPr>
          <w:rFonts w:hint="eastAsia"/>
          <w:b w:val="0"/>
          <w:i/>
          <w:color w:val="4F81BD"/>
        </w:rPr>
        <w:t>、敏感信息存在被窃听、篡改、泄漏等风险：总部网站与</w:t>
      </w:r>
      <w:r w:rsidRPr="00E8337B">
        <w:rPr>
          <w:rFonts w:hint="eastAsia"/>
          <w:b w:val="0"/>
          <w:i/>
          <w:color w:val="4F81BD"/>
        </w:rPr>
        <w:t>95598</w:t>
      </w:r>
      <w:r w:rsidRPr="00E8337B">
        <w:rPr>
          <w:rFonts w:hint="eastAsia"/>
          <w:b w:val="0"/>
          <w:i/>
          <w:color w:val="4F81BD"/>
        </w:rPr>
        <w:t>智能呼叫服务业务支持系统交互、总部内网数据库与省级内网数据库和营销业务通过中间件交互、外网用户与</w:t>
      </w:r>
      <w:r w:rsidRPr="00E8337B">
        <w:rPr>
          <w:rFonts w:hint="eastAsia"/>
          <w:b w:val="0"/>
          <w:i/>
          <w:color w:val="4F81BD"/>
        </w:rPr>
        <w:t>95598</w:t>
      </w:r>
      <w:r w:rsidRPr="00E8337B">
        <w:rPr>
          <w:rFonts w:hint="eastAsia"/>
          <w:b w:val="0"/>
          <w:i/>
          <w:color w:val="4F81BD"/>
        </w:rPr>
        <w:t>网站智能互动网站交互时，面临非授权访问、敏感信息丢失等风险。</w:t>
      </w:r>
    </w:p>
    <w:p w14:paraId="4D2FFDD1" w14:textId="77777777" w:rsidR="0008613A" w:rsidRPr="00FC7803" w:rsidRDefault="0008613A" w:rsidP="0008613A">
      <w:pPr>
        <w:pStyle w:val="affd"/>
        <w:ind w:left="432" w:firstLineChars="0" w:firstLine="0"/>
        <w:rPr>
          <w:rFonts w:ascii="仿宋_GB2312" w:eastAsia="仿宋_GB2312"/>
          <w:i/>
          <w:color w:val="0070C0"/>
          <w:szCs w:val="24"/>
        </w:rPr>
      </w:pPr>
    </w:p>
    <w:p w14:paraId="45290CE6" w14:textId="77777777" w:rsidR="0008613A" w:rsidRPr="00A26FB4" w:rsidRDefault="0008613A" w:rsidP="00002971">
      <w:pPr>
        <w:pStyle w:val="3"/>
        <w:numPr>
          <w:ilvl w:val="2"/>
          <w:numId w:val="26"/>
        </w:numPr>
        <w:tabs>
          <w:tab w:val="clear" w:pos="720"/>
        </w:tabs>
        <w:spacing w:line="415" w:lineRule="auto"/>
        <w:ind w:left="720" w:hanging="720"/>
        <w:rPr>
          <w:bCs w:val="0"/>
        </w:rPr>
      </w:pPr>
      <w:bookmarkStart w:id="296" w:name="_Toc358152172"/>
      <w:bookmarkStart w:id="297" w:name="_Toc372714377"/>
      <w:r>
        <w:rPr>
          <w:rFonts w:hint="eastAsia"/>
          <w:bCs w:val="0"/>
        </w:rPr>
        <w:t>系统安全需求分析</w:t>
      </w:r>
      <w:bookmarkEnd w:id="296"/>
      <w:bookmarkEnd w:id="297"/>
    </w:p>
    <w:p w14:paraId="52E0A274" w14:textId="77777777" w:rsidR="0008613A" w:rsidRPr="00E8337B"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r w:rsidRPr="00E8337B">
        <w:rPr>
          <w:rFonts w:hint="eastAsia"/>
          <w:bCs w:val="0"/>
          <w:sz w:val="21"/>
        </w:rPr>
        <w:t>网络安全需求</w:t>
      </w:r>
    </w:p>
    <w:p w14:paraId="0EC52040" w14:textId="77777777" w:rsidR="0008613A" w:rsidRPr="00E8337B" w:rsidRDefault="0008613A" w:rsidP="00894C7D">
      <w:pPr>
        <w:pStyle w:val="afff7"/>
        <w:ind w:firstLineChars="200" w:firstLine="400"/>
        <w:rPr>
          <w:b w:val="0"/>
          <w:i/>
          <w:color w:val="4F81BD"/>
        </w:rPr>
      </w:pPr>
      <w:r w:rsidRPr="00E8337B">
        <w:rPr>
          <w:b w:val="0"/>
          <w:i/>
          <w:color w:val="4F81BD"/>
        </w:rPr>
        <w:t>【编写说明】</w:t>
      </w:r>
    </w:p>
    <w:p w14:paraId="3B72DE23" w14:textId="77777777" w:rsidR="0008613A" w:rsidRPr="00E8337B" w:rsidRDefault="0008613A" w:rsidP="00894C7D">
      <w:pPr>
        <w:pStyle w:val="afff7"/>
        <w:ind w:firstLineChars="200" w:firstLine="400"/>
        <w:rPr>
          <w:b w:val="0"/>
          <w:i/>
          <w:color w:val="4F81BD"/>
        </w:rPr>
      </w:pPr>
      <w:r w:rsidRPr="00E8337B">
        <w:rPr>
          <w:rFonts w:hint="eastAsia"/>
          <w:b w:val="0"/>
          <w:i/>
          <w:color w:val="4F81BD"/>
        </w:rPr>
        <w:t>为防范恶意人员通过网络对业务系统进行攻击，同时阻止恶意人员对网络设备发动的攻击。分析网络设备安全、网络基础服务安全、网络业务信息流安全和网络通道安全需求，为信息系统提供安全的网络运行环境。</w:t>
      </w:r>
    </w:p>
    <w:p w14:paraId="40C0C8F8" w14:textId="77777777" w:rsidR="0008613A" w:rsidRPr="00E8337B" w:rsidRDefault="0008613A" w:rsidP="00894C7D">
      <w:pPr>
        <w:pStyle w:val="afff7"/>
        <w:ind w:firstLineChars="200" w:firstLine="400"/>
        <w:rPr>
          <w:b w:val="0"/>
          <w:i/>
          <w:color w:val="4F81BD"/>
        </w:rPr>
      </w:pPr>
      <w:r w:rsidRPr="00E8337B">
        <w:rPr>
          <w:rFonts w:hint="eastAsia"/>
          <w:b w:val="0"/>
          <w:i/>
          <w:color w:val="4F81BD"/>
        </w:rPr>
        <w:t>网络设备安全需求应包括在国家电网基础网络及各安全域中提供网络运营支撑及安全防卫的路由器、交换机、</w:t>
      </w:r>
      <w:r w:rsidRPr="00E8337B">
        <w:rPr>
          <w:rFonts w:hint="eastAsia"/>
          <w:b w:val="0"/>
          <w:i/>
          <w:color w:val="4F81BD"/>
        </w:rPr>
        <w:t>EPON/GPON</w:t>
      </w:r>
      <w:r w:rsidRPr="00E8337B">
        <w:rPr>
          <w:rFonts w:hint="eastAsia"/>
          <w:b w:val="0"/>
          <w:i/>
          <w:color w:val="4F81BD"/>
        </w:rPr>
        <w:t>、无线设备以及防火墙、安全网关等网络备自身的安全防护需求；</w:t>
      </w:r>
    </w:p>
    <w:p w14:paraId="3EEAAD48" w14:textId="77777777" w:rsidR="0008613A" w:rsidRPr="00E8337B" w:rsidRDefault="0008613A" w:rsidP="00894C7D">
      <w:pPr>
        <w:pStyle w:val="afff7"/>
        <w:ind w:firstLineChars="200" w:firstLine="400"/>
        <w:rPr>
          <w:b w:val="0"/>
          <w:i/>
          <w:color w:val="4F81BD"/>
        </w:rPr>
      </w:pPr>
      <w:r w:rsidRPr="00E8337B">
        <w:rPr>
          <w:rFonts w:hint="eastAsia"/>
          <w:b w:val="0"/>
          <w:i/>
          <w:color w:val="4F81BD"/>
        </w:rPr>
        <w:t>网络基础服务安全需求应包括为保证网络正常、高效、稳定运行提供的各项服务，如</w:t>
      </w:r>
      <w:r w:rsidRPr="00E8337B">
        <w:rPr>
          <w:rFonts w:hint="eastAsia"/>
          <w:b w:val="0"/>
          <w:i/>
          <w:color w:val="4F81BD"/>
        </w:rPr>
        <w:t>DNS</w:t>
      </w:r>
      <w:r w:rsidRPr="00E8337B">
        <w:rPr>
          <w:rFonts w:hint="eastAsia"/>
          <w:b w:val="0"/>
          <w:i/>
          <w:color w:val="4F81BD"/>
        </w:rPr>
        <w:t>、</w:t>
      </w:r>
      <w:r w:rsidRPr="00E8337B">
        <w:rPr>
          <w:rFonts w:hint="eastAsia"/>
          <w:b w:val="0"/>
          <w:i/>
          <w:color w:val="4F81BD"/>
        </w:rPr>
        <w:t>DHCP</w:t>
      </w:r>
      <w:r w:rsidRPr="00E8337B">
        <w:rPr>
          <w:rFonts w:hint="eastAsia"/>
          <w:b w:val="0"/>
          <w:i/>
          <w:color w:val="4F81BD"/>
        </w:rPr>
        <w:t>等的安全配置需求；</w:t>
      </w:r>
    </w:p>
    <w:p w14:paraId="4C067F2B" w14:textId="77777777" w:rsidR="0008613A" w:rsidRPr="00E8337B" w:rsidRDefault="0008613A" w:rsidP="00894C7D">
      <w:pPr>
        <w:pStyle w:val="afff7"/>
        <w:ind w:firstLineChars="200" w:firstLine="400"/>
        <w:rPr>
          <w:b w:val="0"/>
          <w:i/>
          <w:color w:val="4F81BD"/>
        </w:rPr>
      </w:pPr>
      <w:r w:rsidRPr="00E8337B">
        <w:rPr>
          <w:rFonts w:hint="eastAsia"/>
          <w:b w:val="0"/>
          <w:i/>
          <w:color w:val="4F81BD"/>
        </w:rPr>
        <w:t>网络业务信息流安全需求应包括系统各应用经由网络传输的业务数据流在网络层面防止被获、篡改、删除的安全需求；</w:t>
      </w:r>
    </w:p>
    <w:p w14:paraId="3049708F" w14:textId="77777777" w:rsidR="0008613A" w:rsidRPr="00E8337B" w:rsidRDefault="0008613A" w:rsidP="00894C7D">
      <w:pPr>
        <w:pStyle w:val="afff7"/>
        <w:ind w:firstLineChars="200" w:firstLine="400"/>
        <w:rPr>
          <w:b w:val="0"/>
          <w:i/>
          <w:color w:val="4F81BD"/>
        </w:rPr>
      </w:pPr>
      <w:r w:rsidRPr="00E8337B">
        <w:rPr>
          <w:rFonts w:hint="eastAsia"/>
          <w:b w:val="0"/>
          <w:i/>
          <w:color w:val="4F81BD"/>
        </w:rPr>
        <w:t>网络通道安全需求应包括系统所有类型网络通道如光纤专网、无线网络等的通道安全防护需求；</w:t>
      </w:r>
    </w:p>
    <w:p w14:paraId="0C6FF2EC" w14:textId="77777777" w:rsidR="0008613A" w:rsidRPr="00E8337B" w:rsidRDefault="0008613A" w:rsidP="00894C7D">
      <w:pPr>
        <w:pStyle w:val="afff7"/>
        <w:ind w:firstLineChars="200" w:firstLine="400"/>
        <w:rPr>
          <w:b w:val="0"/>
          <w:i/>
          <w:color w:val="4F81BD"/>
        </w:rPr>
      </w:pPr>
      <w:r w:rsidRPr="00E8337B">
        <w:rPr>
          <w:b w:val="0"/>
          <w:i/>
          <w:color w:val="4F81BD"/>
        </w:rPr>
        <w:t>【</w:t>
      </w:r>
      <w:r w:rsidRPr="00E8337B">
        <w:rPr>
          <w:rFonts w:hint="eastAsia"/>
          <w:b w:val="0"/>
          <w:i/>
          <w:color w:val="4F81BD"/>
        </w:rPr>
        <w:t>示例</w:t>
      </w:r>
      <w:r w:rsidRPr="00E8337B">
        <w:rPr>
          <w:b w:val="0"/>
          <w:i/>
          <w:color w:val="4F81BD"/>
        </w:rPr>
        <w:t>】</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6856"/>
      </w:tblGrid>
      <w:tr w:rsidR="0008613A" w:rsidRPr="0059158F" w14:paraId="6B10855D" w14:textId="77777777" w:rsidTr="009C2738">
        <w:trPr>
          <w:trHeight w:val="270"/>
          <w:jc w:val="center"/>
        </w:trPr>
        <w:tc>
          <w:tcPr>
            <w:tcW w:w="1451" w:type="dxa"/>
            <w:shd w:val="clear" w:color="auto" w:fill="F2F2F2"/>
            <w:noWrap/>
            <w:vAlign w:val="center"/>
            <w:hideMark/>
          </w:tcPr>
          <w:p w14:paraId="3DC6FA76" w14:textId="77777777" w:rsidR="0008613A" w:rsidRPr="0059158F" w:rsidRDefault="0008613A" w:rsidP="009C2738">
            <w:pPr>
              <w:jc w:val="center"/>
              <w:rPr>
                <w:rFonts w:ascii="宋体"/>
                <w:sz w:val="18"/>
              </w:rPr>
            </w:pPr>
            <w:r>
              <w:rPr>
                <w:rFonts w:ascii="宋体" w:hint="eastAsia"/>
                <w:sz w:val="18"/>
              </w:rPr>
              <w:t>网络安全分类</w:t>
            </w:r>
          </w:p>
        </w:tc>
        <w:tc>
          <w:tcPr>
            <w:tcW w:w="6856" w:type="dxa"/>
            <w:shd w:val="clear" w:color="auto" w:fill="F2F2F2"/>
            <w:noWrap/>
            <w:vAlign w:val="center"/>
            <w:hideMark/>
          </w:tcPr>
          <w:p w14:paraId="15835996" w14:textId="77777777" w:rsidR="0008613A" w:rsidRPr="0059158F" w:rsidRDefault="0008613A" w:rsidP="009C2738">
            <w:pPr>
              <w:jc w:val="center"/>
              <w:rPr>
                <w:rFonts w:ascii="宋体"/>
                <w:sz w:val="18"/>
              </w:rPr>
            </w:pPr>
            <w:r w:rsidRPr="0059158F">
              <w:rPr>
                <w:rFonts w:ascii="宋体" w:hint="eastAsia"/>
                <w:sz w:val="18"/>
              </w:rPr>
              <w:t>安全需求</w:t>
            </w:r>
          </w:p>
        </w:tc>
      </w:tr>
      <w:tr w:rsidR="0008613A" w:rsidRPr="0059158F" w14:paraId="6B6A7E6A" w14:textId="77777777" w:rsidTr="009C2738">
        <w:trPr>
          <w:trHeight w:val="956"/>
          <w:jc w:val="center"/>
        </w:trPr>
        <w:tc>
          <w:tcPr>
            <w:tcW w:w="1451" w:type="dxa"/>
            <w:shd w:val="clear" w:color="auto" w:fill="auto"/>
            <w:noWrap/>
            <w:vAlign w:val="center"/>
          </w:tcPr>
          <w:p w14:paraId="73D931A0"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网络设备安全</w:t>
            </w:r>
          </w:p>
        </w:tc>
        <w:tc>
          <w:tcPr>
            <w:tcW w:w="6856" w:type="dxa"/>
            <w:shd w:val="clear" w:color="auto" w:fill="auto"/>
            <w:noWrap/>
            <w:vAlign w:val="center"/>
          </w:tcPr>
          <w:p w14:paraId="6E51B63E"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1、应当制定安全接入控制措施；</w:t>
            </w:r>
          </w:p>
          <w:p w14:paraId="4FC950C0" w14:textId="77777777" w:rsidR="0008613A" w:rsidRPr="003C15D5" w:rsidRDefault="0008613A" w:rsidP="009C2738">
            <w:pPr>
              <w:rPr>
                <w:rFonts w:ascii="宋体" w:hAnsi="宋体"/>
                <w:i/>
                <w:color w:val="4F81BD"/>
                <w:kern w:val="0"/>
                <w:sz w:val="20"/>
                <w:szCs w:val="18"/>
              </w:rPr>
            </w:pPr>
            <w:r w:rsidRPr="003C15D5">
              <w:rPr>
                <w:rFonts w:ascii="宋体" w:hAnsi="宋体" w:hint="eastAsia"/>
                <w:i/>
                <w:color w:val="4F81BD"/>
                <w:kern w:val="0"/>
                <w:sz w:val="20"/>
                <w:szCs w:val="18"/>
              </w:rPr>
              <w:t>2、应设计设备安全控制措施；</w:t>
            </w:r>
          </w:p>
          <w:p w14:paraId="792BA2B3" w14:textId="77777777" w:rsidR="0008613A" w:rsidRPr="003C15D5" w:rsidRDefault="0008613A" w:rsidP="009C2738">
            <w:pPr>
              <w:rPr>
                <w:rFonts w:ascii="宋体" w:hAnsi="宋体"/>
                <w:i/>
                <w:color w:val="4F81BD"/>
                <w:kern w:val="0"/>
                <w:sz w:val="20"/>
                <w:szCs w:val="18"/>
              </w:rPr>
            </w:pPr>
            <w:r w:rsidRPr="003C15D5">
              <w:rPr>
                <w:rFonts w:ascii="宋体" w:hAnsi="宋体" w:hint="eastAsia"/>
                <w:i/>
                <w:color w:val="4F81BD"/>
                <w:kern w:val="0"/>
                <w:sz w:val="20"/>
                <w:szCs w:val="18"/>
              </w:rPr>
              <w:t>3、应保证网络设备处理能力；</w:t>
            </w:r>
          </w:p>
          <w:p w14:paraId="1A0D9BC6" w14:textId="77777777" w:rsidR="0008613A" w:rsidRPr="003C15D5" w:rsidRDefault="0008613A" w:rsidP="009C2738">
            <w:pPr>
              <w:rPr>
                <w:rFonts w:ascii="宋体" w:hAnsi="宋体"/>
                <w:i/>
                <w:color w:val="4F81BD"/>
                <w:kern w:val="0"/>
                <w:sz w:val="20"/>
                <w:szCs w:val="18"/>
              </w:rPr>
            </w:pPr>
            <w:r w:rsidRPr="003C15D5">
              <w:rPr>
                <w:rFonts w:ascii="宋体" w:hAnsi="宋体" w:hint="eastAsia"/>
                <w:i/>
                <w:color w:val="4F81BD"/>
                <w:kern w:val="0"/>
                <w:sz w:val="20"/>
                <w:szCs w:val="18"/>
              </w:rPr>
              <w:t>4、应进行设备链路冗余安全设计；</w:t>
            </w:r>
          </w:p>
          <w:p w14:paraId="171DC064" w14:textId="77777777" w:rsidR="0008613A" w:rsidRPr="003C15D5" w:rsidRDefault="0008613A" w:rsidP="009C2738">
            <w:pPr>
              <w:rPr>
                <w:rFonts w:ascii="宋体" w:hAnsi="宋体"/>
                <w:i/>
                <w:color w:val="4F81BD"/>
                <w:kern w:val="0"/>
                <w:sz w:val="20"/>
                <w:szCs w:val="18"/>
              </w:rPr>
            </w:pPr>
          </w:p>
        </w:tc>
      </w:tr>
      <w:tr w:rsidR="0008613A" w:rsidRPr="0059158F" w14:paraId="6888521B" w14:textId="77777777" w:rsidTr="009C2738">
        <w:trPr>
          <w:trHeight w:val="634"/>
          <w:jc w:val="center"/>
        </w:trPr>
        <w:tc>
          <w:tcPr>
            <w:tcW w:w="1451" w:type="dxa"/>
            <w:shd w:val="clear" w:color="auto" w:fill="auto"/>
            <w:noWrap/>
            <w:vAlign w:val="center"/>
          </w:tcPr>
          <w:p w14:paraId="6F808A49"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网络基础服务安全</w:t>
            </w:r>
          </w:p>
        </w:tc>
        <w:tc>
          <w:tcPr>
            <w:tcW w:w="6856" w:type="dxa"/>
            <w:shd w:val="clear" w:color="auto" w:fill="auto"/>
            <w:noWrap/>
            <w:vAlign w:val="center"/>
          </w:tcPr>
          <w:p w14:paraId="3146145F" w14:textId="77777777" w:rsidR="0008613A" w:rsidRPr="003C15D5" w:rsidRDefault="0008613A" w:rsidP="009C2738">
            <w:pPr>
              <w:rPr>
                <w:rFonts w:ascii="宋体" w:hAnsi="宋体"/>
                <w:i/>
                <w:color w:val="4F81BD"/>
                <w:kern w:val="0"/>
                <w:sz w:val="20"/>
                <w:szCs w:val="18"/>
              </w:rPr>
            </w:pPr>
          </w:p>
        </w:tc>
      </w:tr>
      <w:tr w:rsidR="0008613A" w:rsidRPr="0059158F" w14:paraId="2CD0D90E" w14:textId="77777777" w:rsidTr="009C2738">
        <w:trPr>
          <w:trHeight w:val="634"/>
          <w:jc w:val="center"/>
        </w:trPr>
        <w:tc>
          <w:tcPr>
            <w:tcW w:w="1451" w:type="dxa"/>
            <w:shd w:val="clear" w:color="auto" w:fill="auto"/>
            <w:noWrap/>
            <w:vAlign w:val="center"/>
          </w:tcPr>
          <w:p w14:paraId="50C2CE98"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网络业务信息流安全</w:t>
            </w:r>
          </w:p>
        </w:tc>
        <w:tc>
          <w:tcPr>
            <w:tcW w:w="6856" w:type="dxa"/>
            <w:shd w:val="clear" w:color="auto" w:fill="auto"/>
            <w:noWrap/>
            <w:vAlign w:val="center"/>
          </w:tcPr>
          <w:p w14:paraId="5C7C6F90" w14:textId="77777777" w:rsidR="0008613A" w:rsidRPr="003C15D5" w:rsidRDefault="0008613A" w:rsidP="009C2738">
            <w:pPr>
              <w:rPr>
                <w:rFonts w:ascii="宋体" w:hAnsi="宋体"/>
                <w:i/>
                <w:color w:val="4F81BD"/>
                <w:kern w:val="0"/>
                <w:sz w:val="20"/>
                <w:szCs w:val="18"/>
              </w:rPr>
            </w:pPr>
          </w:p>
        </w:tc>
      </w:tr>
      <w:tr w:rsidR="0008613A" w:rsidRPr="0059158F" w14:paraId="70646A0B" w14:textId="77777777" w:rsidTr="009C2738">
        <w:trPr>
          <w:trHeight w:val="634"/>
          <w:jc w:val="center"/>
        </w:trPr>
        <w:tc>
          <w:tcPr>
            <w:tcW w:w="1451" w:type="dxa"/>
            <w:shd w:val="clear" w:color="auto" w:fill="auto"/>
            <w:noWrap/>
            <w:vAlign w:val="center"/>
          </w:tcPr>
          <w:p w14:paraId="6323BD95"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网络通道安全</w:t>
            </w:r>
          </w:p>
        </w:tc>
        <w:tc>
          <w:tcPr>
            <w:tcW w:w="6856" w:type="dxa"/>
            <w:shd w:val="clear" w:color="auto" w:fill="auto"/>
            <w:noWrap/>
            <w:vAlign w:val="center"/>
          </w:tcPr>
          <w:p w14:paraId="6D2CF29D" w14:textId="77777777" w:rsidR="0008613A" w:rsidRPr="003C15D5" w:rsidRDefault="0008613A" w:rsidP="009C2738">
            <w:pPr>
              <w:rPr>
                <w:rFonts w:ascii="宋体" w:hAnsi="宋体"/>
                <w:i/>
                <w:color w:val="4F81BD"/>
                <w:kern w:val="0"/>
                <w:sz w:val="20"/>
                <w:szCs w:val="18"/>
              </w:rPr>
            </w:pPr>
          </w:p>
        </w:tc>
      </w:tr>
    </w:tbl>
    <w:p w14:paraId="57450F52" w14:textId="77777777" w:rsidR="0008613A" w:rsidRPr="00F15961" w:rsidRDefault="0008613A" w:rsidP="0008613A">
      <w:pPr>
        <w:spacing w:line="360" w:lineRule="auto"/>
        <w:ind w:firstLineChars="200" w:firstLine="480"/>
        <w:rPr>
          <w:i/>
          <w:color w:val="0070C0"/>
          <w:sz w:val="24"/>
        </w:rPr>
      </w:pPr>
    </w:p>
    <w:p w14:paraId="0F69A937" w14:textId="77777777" w:rsidR="0008613A" w:rsidRPr="00E8337B"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r w:rsidRPr="00E8337B">
        <w:rPr>
          <w:rFonts w:hint="eastAsia"/>
          <w:bCs w:val="0"/>
          <w:sz w:val="21"/>
        </w:rPr>
        <w:t>边界安全需求</w:t>
      </w:r>
    </w:p>
    <w:p w14:paraId="638D5016" w14:textId="77777777" w:rsidR="0008613A" w:rsidRPr="00E8337B" w:rsidRDefault="0008613A" w:rsidP="00894C7D">
      <w:pPr>
        <w:pStyle w:val="afff7"/>
        <w:ind w:firstLineChars="200" w:firstLine="400"/>
        <w:rPr>
          <w:b w:val="0"/>
          <w:i/>
          <w:color w:val="4F81BD"/>
        </w:rPr>
      </w:pPr>
      <w:r w:rsidRPr="00E8337B">
        <w:rPr>
          <w:b w:val="0"/>
          <w:i/>
          <w:color w:val="4F81BD"/>
        </w:rPr>
        <w:t>【编写说明】</w:t>
      </w:r>
    </w:p>
    <w:p w14:paraId="3F46432B" w14:textId="77777777" w:rsidR="0008613A" w:rsidRPr="00E8337B" w:rsidRDefault="0008613A" w:rsidP="00894C7D">
      <w:pPr>
        <w:pStyle w:val="afff7"/>
        <w:ind w:firstLineChars="200" w:firstLine="400"/>
        <w:rPr>
          <w:b w:val="0"/>
          <w:i/>
          <w:color w:val="4F81BD"/>
        </w:rPr>
      </w:pPr>
      <w:r w:rsidRPr="00E8337B">
        <w:rPr>
          <w:rFonts w:hint="eastAsia"/>
          <w:b w:val="0"/>
          <w:i/>
          <w:color w:val="4F81BD"/>
        </w:rPr>
        <w:t>为防止系统各类边界的内部不受来自外部的攻击，同时也用于防止恶意的内部人员跨越边界对外实施攻击，或外部人员通过开放接口、隐蔽通道进入内部网络，应明确分析系统的所有边界，并对进出该边界的数据流进行有效的检测和控制。</w:t>
      </w:r>
    </w:p>
    <w:p w14:paraId="058BA709" w14:textId="77777777" w:rsidR="0008613A" w:rsidRPr="00E8337B" w:rsidRDefault="0008613A" w:rsidP="00894C7D">
      <w:pPr>
        <w:pStyle w:val="afff7"/>
        <w:ind w:firstLineChars="200" w:firstLine="400"/>
        <w:rPr>
          <w:b w:val="0"/>
          <w:i/>
          <w:color w:val="4F81BD"/>
        </w:rPr>
      </w:pPr>
      <w:r w:rsidRPr="00E8337B">
        <w:rPr>
          <w:b w:val="0"/>
          <w:i/>
          <w:color w:val="4F81BD"/>
        </w:rPr>
        <w:t>【</w:t>
      </w:r>
      <w:r w:rsidRPr="00E8337B">
        <w:rPr>
          <w:rFonts w:hint="eastAsia"/>
          <w:b w:val="0"/>
          <w:i/>
          <w:color w:val="4F81BD"/>
        </w:rPr>
        <w:t>示例</w:t>
      </w:r>
      <w:r w:rsidRPr="00E8337B">
        <w:rPr>
          <w:b w:val="0"/>
          <w:i/>
          <w:color w:val="4F81BD"/>
        </w:rPr>
        <w:t>】</w:t>
      </w:r>
    </w:p>
    <w:tbl>
      <w:tblPr>
        <w:tblW w:w="9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5"/>
        <w:gridCol w:w="7308"/>
      </w:tblGrid>
      <w:tr w:rsidR="0008613A" w:rsidRPr="0059158F" w14:paraId="4144B446" w14:textId="77777777" w:rsidTr="009C2738">
        <w:trPr>
          <w:trHeight w:val="270"/>
          <w:jc w:val="center"/>
        </w:trPr>
        <w:tc>
          <w:tcPr>
            <w:tcW w:w="1905" w:type="dxa"/>
            <w:shd w:val="clear" w:color="auto" w:fill="F2F2F2"/>
            <w:noWrap/>
            <w:vAlign w:val="center"/>
            <w:hideMark/>
          </w:tcPr>
          <w:p w14:paraId="5993B2A6" w14:textId="77777777" w:rsidR="0008613A" w:rsidRPr="0059158F" w:rsidRDefault="0008613A" w:rsidP="009C2738">
            <w:pPr>
              <w:jc w:val="center"/>
              <w:rPr>
                <w:rFonts w:ascii="宋体"/>
                <w:sz w:val="18"/>
              </w:rPr>
            </w:pPr>
            <w:r>
              <w:rPr>
                <w:rFonts w:ascii="宋体" w:hint="eastAsia"/>
                <w:sz w:val="18"/>
              </w:rPr>
              <w:t>边界类型</w:t>
            </w:r>
          </w:p>
        </w:tc>
        <w:tc>
          <w:tcPr>
            <w:tcW w:w="7308" w:type="dxa"/>
            <w:shd w:val="clear" w:color="auto" w:fill="F2F2F2"/>
            <w:noWrap/>
            <w:vAlign w:val="center"/>
            <w:hideMark/>
          </w:tcPr>
          <w:p w14:paraId="123974DB" w14:textId="77777777" w:rsidR="0008613A" w:rsidRPr="0059158F" w:rsidRDefault="0008613A" w:rsidP="009C2738">
            <w:pPr>
              <w:jc w:val="center"/>
              <w:rPr>
                <w:rFonts w:ascii="宋体"/>
                <w:sz w:val="18"/>
              </w:rPr>
            </w:pPr>
            <w:r w:rsidRPr="0059158F">
              <w:rPr>
                <w:rFonts w:ascii="宋体" w:hint="eastAsia"/>
                <w:sz w:val="18"/>
              </w:rPr>
              <w:t>安全需求</w:t>
            </w:r>
          </w:p>
        </w:tc>
      </w:tr>
      <w:tr w:rsidR="0008613A" w:rsidRPr="0059158F" w14:paraId="6DB58F30" w14:textId="77777777" w:rsidTr="009C2738">
        <w:trPr>
          <w:trHeight w:val="956"/>
          <w:jc w:val="center"/>
        </w:trPr>
        <w:tc>
          <w:tcPr>
            <w:tcW w:w="1905" w:type="dxa"/>
            <w:shd w:val="clear" w:color="auto" w:fill="auto"/>
            <w:noWrap/>
            <w:vAlign w:val="center"/>
          </w:tcPr>
          <w:p w14:paraId="03C4BC8C"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信息内网与第三方边界</w:t>
            </w:r>
          </w:p>
        </w:tc>
        <w:tc>
          <w:tcPr>
            <w:tcW w:w="7308" w:type="dxa"/>
            <w:shd w:val="clear" w:color="auto" w:fill="auto"/>
            <w:noWrap/>
            <w:vAlign w:val="center"/>
          </w:tcPr>
          <w:p w14:paraId="2D81F58B"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1、通过第三方边界进行访问的设备应通过安全接入系统进行；</w:t>
            </w:r>
          </w:p>
        </w:tc>
      </w:tr>
      <w:tr w:rsidR="0008613A" w:rsidRPr="0059158F" w14:paraId="70B75129" w14:textId="77777777" w:rsidTr="009C2738">
        <w:trPr>
          <w:trHeight w:val="634"/>
          <w:jc w:val="center"/>
        </w:trPr>
        <w:tc>
          <w:tcPr>
            <w:tcW w:w="1905" w:type="dxa"/>
            <w:shd w:val="clear" w:color="auto" w:fill="auto"/>
            <w:noWrap/>
            <w:vAlign w:val="center"/>
          </w:tcPr>
          <w:p w14:paraId="69431F65"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信息内外网边界</w:t>
            </w:r>
          </w:p>
        </w:tc>
        <w:tc>
          <w:tcPr>
            <w:tcW w:w="7308" w:type="dxa"/>
            <w:shd w:val="clear" w:color="auto" w:fill="auto"/>
            <w:noWrap/>
            <w:vAlign w:val="center"/>
          </w:tcPr>
          <w:p w14:paraId="4F184261" w14:textId="77777777" w:rsidR="0008613A" w:rsidRPr="003C15D5" w:rsidRDefault="0008613A" w:rsidP="009C2738">
            <w:pPr>
              <w:rPr>
                <w:rFonts w:ascii="宋体" w:hAnsi="宋体"/>
                <w:i/>
                <w:color w:val="4F81BD"/>
                <w:kern w:val="0"/>
                <w:sz w:val="20"/>
                <w:szCs w:val="18"/>
              </w:rPr>
            </w:pPr>
          </w:p>
        </w:tc>
      </w:tr>
      <w:tr w:rsidR="0008613A" w:rsidRPr="0059158F" w14:paraId="6592BC9F" w14:textId="77777777" w:rsidTr="009C2738">
        <w:trPr>
          <w:trHeight w:val="634"/>
          <w:jc w:val="center"/>
        </w:trPr>
        <w:tc>
          <w:tcPr>
            <w:tcW w:w="1905" w:type="dxa"/>
            <w:shd w:val="clear" w:color="auto" w:fill="auto"/>
            <w:noWrap/>
            <w:vAlign w:val="center"/>
          </w:tcPr>
          <w:p w14:paraId="43B18E80"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信息内网横向域间安全边界</w:t>
            </w:r>
          </w:p>
        </w:tc>
        <w:tc>
          <w:tcPr>
            <w:tcW w:w="7308" w:type="dxa"/>
            <w:shd w:val="clear" w:color="auto" w:fill="auto"/>
            <w:noWrap/>
            <w:vAlign w:val="center"/>
          </w:tcPr>
          <w:p w14:paraId="0DB4A10A" w14:textId="77777777" w:rsidR="0008613A" w:rsidRPr="003C15D5" w:rsidRDefault="0008613A" w:rsidP="009C2738">
            <w:pPr>
              <w:rPr>
                <w:rFonts w:ascii="宋体" w:hAnsi="宋体"/>
                <w:i/>
                <w:color w:val="4F81BD"/>
                <w:kern w:val="0"/>
                <w:sz w:val="20"/>
                <w:szCs w:val="18"/>
              </w:rPr>
            </w:pPr>
          </w:p>
        </w:tc>
      </w:tr>
      <w:tr w:rsidR="0008613A" w:rsidRPr="0059158F" w14:paraId="097CDE03" w14:textId="77777777" w:rsidTr="009C2738">
        <w:trPr>
          <w:trHeight w:val="634"/>
          <w:jc w:val="center"/>
        </w:trPr>
        <w:tc>
          <w:tcPr>
            <w:tcW w:w="1905" w:type="dxa"/>
            <w:shd w:val="clear" w:color="auto" w:fill="auto"/>
            <w:noWrap/>
            <w:vAlign w:val="center"/>
          </w:tcPr>
          <w:p w14:paraId="495AFE3F"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信息内网纵向安全边界</w:t>
            </w:r>
          </w:p>
        </w:tc>
        <w:tc>
          <w:tcPr>
            <w:tcW w:w="7308" w:type="dxa"/>
            <w:shd w:val="clear" w:color="auto" w:fill="auto"/>
            <w:noWrap/>
            <w:vAlign w:val="center"/>
          </w:tcPr>
          <w:p w14:paraId="42D89299" w14:textId="77777777" w:rsidR="0008613A" w:rsidRPr="003C15D5" w:rsidRDefault="0008613A" w:rsidP="009C2738">
            <w:pPr>
              <w:rPr>
                <w:rFonts w:ascii="宋体" w:hAnsi="宋体"/>
                <w:i/>
                <w:color w:val="4F81BD"/>
                <w:kern w:val="0"/>
                <w:sz w:val="20"/>
                <w:szCs w:val="18"/>
              </w:rPr>
            </w:pPr>
          </w:p>
        </w:tc>
      </w:tr>
    </w:tbl>
    <w:p w14:paraId="165DD82F" w14:textId="77777777" w:rsidR="0008613A" w:rsidRPr="00F15961" w:rsidRDefault="0008613A" w:rsidP="0008613A"/>
    <w:p w14:paraId="293B344E" w14:textId="77777777" w:rsidR="0008613A" w:rsidRPr="00E8337B"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r w:rsidRPr="00E8337B">
        <w:rPr>
          <w:rFonts w:hint="eastAsia"/>
          <w:bCs w:val="0"/>
          <w:sz w:val="21"/>
        </w:rPr>
        <w:t>数据安全需求</w:t>
      </w:r>
    </w:p>
    <w:p w14:paraId="5F5254C6" w14:textId="77777777" w:rsidR="0008613A" w:rsidRPr="00E8337B" w:rsidRDefault="0008613A" w:rsidP="00894C7D">
      <w:pPr>
        <w:pStyle w:val="afff7"/>
        <w:ind w:firstLineChars="200" w:firstLine="400"/>
        <w:rPr>
          <w:b w:val="0"/>
          <w:i/>
          <w:color w:val="4F81BD"/>
        </w:rPr>
      </w:pPr>
      <w:r w:rsidRPr="00E8337B">
        <w:rPr>
          <w:b w:val="0"/>
          <w:i/>
          <w:color w:val="4F81BD"/>
        </w:rPr>
        <w:t>【编写说明】</w:t>
      </w:r>
    </w:p>
    <w:p w14:paraId="748B11DC" w14:textId="77777777" w:rsidR="0008613A" w:rsidRDefault="0008613A" w:rsidP="00894C7D">
      <w:pPr>
        <w:pStyle w:val="afff7"/>
        <w:ind w:firstLineChars="200" w:firstLine="400"/>
        <w:rPr>
          <w:rFonts w:ascii="宋体" w:hAnsi="宋体"/>
          <w:i/>
          <w:color w:val="0070C0"/>
          <w:szCs w:val="21"/>
        </w:rPr>
      </w:pPr>
      <w:r w:rsidRPr="00E8337B">
        <w:rPr>
          <w:rFonts w:hint="eastAsia"/>
          <w:b w:val="0"/>
          <w:i/>
          <w:color w:val="4F81BD"/>
        </w:rPr>
        <w:t>分析数据机密性、数据完整性、数据可用性，保证信息系统中存储、传输和处理等过程中的数据安全。</w:t>
      </w:r>
      <w:r w:rsidRPr="0063746D">
        <w:rPr>
          <w:rFonts w:ascii="宋体" w:hAnsi="宋体" w:hint="eastAsia"/>
          <w:i/>
          <w:color w:val="0070C0"/>
          <w:szCs w:val="21"/>
        </w:rPr>
        <w:tab/>
      </w:r>
    </w:p>
    <w:p w14:paraId="16390E46" w14:textId="77777777" w:rsidR="0008613A" w:rsidRPr="003C15D5" w:rsidRDefault="0008613A" w:rsidP="00894C7D">
      <w:pPr>
        <w:pStyle w:val="afff7"/>
        <w:ind w:firstLineChars="200" w:firstLine="400"/>
        <w:rPr>
          <w:b w:val="0"/>
          <w:i/>
          <w:color w:val="4F81BD"/>
        </w:rPr>
      </w:pPr>
      <w:r w:rsidRPr="003C15D5">
        <w:rPr>
          <w:rFonts w:hint="eastAsia"/>
          <w:b w:val="0"/>
          <w:i/>
          <w:color w:val="4F81BD"/>
        </w:rPr>
        <w:t>【示例】</w:t>
      </w:r>
    </w:p>
    <w:tbl>
      <w:tblPr>
        <w:tblW w:w="80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0"/>
        <w:gridCol w:w="7111"/>
      </w:tblGrid>
      <w:tr w:rsidR="0008613A" w:rsidRPr="0059158F" w14:paraId="724D3B29" w14:textId="77777777" w:rsidTr="009C2738">
        <w:trPr>
          <w:trHeight w:val="270"/>
          <w:jc w:val="center"/>
        </w:trPr>
        <w:tc>
          <w:tcPr>
            <w:tcW w:w="940" w:type="dxa"/>
            <w:shd w:val="clear" w:color="auto" w:fill="F2F2F2"/>
            <w:noWrap/>
            <w:vAlign w:val="center"/>
            <w:hideMark/>
          </w:tcPr>
          <w:p w14:paraId="25E555E5" w14:textId="77777777" w:rsidR="0008613A" w:rsidRPr="0059158F" w:rsidRDefault="0008613A" w:rsidP="009C2738">
            <w:pPr>
              <w:jc w:val="center"/>
              <w:rPr>
                <w:rFonts w:ascii="宋体"/>
                <w:sz w:val="18"/>
              </w:rPr>
            </w:pPr>
            <w:r>
              <w:rPr>
                <w:rFonts w:ascii="宋体" w:hint="eastAsia"/>
                <w:sz w:val="18"/>
              </w:rPr>
              <w:t>数据安全属性</w:t>
            </w:r>
          </w:p>
        </w:tc>
        <w:tc>
          <w:tcPr>
            <w:tcW w:w="7111" w:type="dxa"/>
            <w:shd w:val="clear" w:color="auto" w:fill="F2F2F2"/>
            <w:noWrap/>
            <w:vAlign w:val="center"/>
            <w:hideMark/>
          </w:tcPr>
          <w:p w14:paraId="6A1CEA16" w14:textId="77777777" w:rsidR="0008613A" w:rsidRPr="0059158F" w:rsidRDefault="0008613A" w:rsidP="009C2738">
            <w:pPr>
              <w:jc w:val="center"/>
              <w:rPr>
                <w:rFonts w:ascii="宋体"/>
                <w:sz w:val="18"/>
              </w:rPr>
            </w:pPr>
            <w:r w:rsidRPr="0059158F">
              <w:rPr>
                <w:rFonts w:ascii="宋体" w:hint="eastAsia"/>
                <w:sz w:val="18"/>
              </w:rPr>
              <w:t>需求</w:t>
            </w:r>
          </w:p>
        </w:tc>
      </w:tr>
      <w:tr w:rsidR="0008613A" w:rsidRPr="0059158F" w14:paraId="76DFAF21" w14:textId="77777777" w:rsidTr="009C2738">
        <w:trPr>
          <w:trHeight w:val="956"/>
          <w:jc w:val="center"/>
        </w:trPr>
        <w:tc>
          <w:tcPr>
            <w:tcW w:w="940" w:type="dxa"/>
            <w:shd w:val="clear" w:color="auto" w:fill="auto"/>
            <w:noWrap/>
            <w:vAlign w:val="center"/>
          </w:tcPr>
          <w:p w14:paraId="17E386B0" w14:textId="77777777" w:rsidR="0008613A" w:rsidRPr="003C15D5" w:rsidRDefault="0008613A" w:rsidP="009C2738">
            <w:pPr>
              <w:widowControl/>
              <w:rPr>
                <w:rFonts w:ascii="宋体" w:hAnsi="宋体"/>
                <w:i/>
                <w:color w:val="4F81BD"/>
                <w:kern w:val="0"/>
                <w:sz w:val="20"/>
                <w:szCs w:val="20"/>
              </w:rPr>
            </w:pPr>
            <w:r w:rsidRPr="003C15D5">
              <w:rPr>
                <w:rFonts w:ascii="宋体" w:hAnsi="宋体" w:hint="eastAsia"/>
                <w:i/>
                <w:color w:val="4F81BD"/>
                <w:kern w:val="0"/>
                <w:sz w:val="20"/>
                <w:szCs w:val="20"/>
              </w:rPr>
              <w:t>数据完整性</w:t>
            </w:r>
          </w:p>
        </w:tc>
        <w:tc>
          <w:tcPr>
            <w:tcW w:w="7111" w:type="dxa"/>
            <w:shd w:val="clear" w:color="auto" w:fill="auto"/>
            <w:noWrap/>
            <w:vAlign w:val="center"/>
          </w:tcPr>
          <w:p w14:paraId="0EB2CBE8" w14:textId="77777777" w:rsidR="0008613A" w:rsidRPr="003C15D5" w:rsidRDefault="0008613A" w:rsidP="009C2738">
            <w:pPr>
              <w:widowControl/>
              <w:ind w:firstLine="2"/>
              <w:rPr>
                <w:rFonts w:ascii="宋体" w:hAnsi="宋体"/>
                <w:i/>
                <w:color w:val="4F81BD"/>
                <w:kern w:val="0"/>
                <w:sz w:val="20"/>
                <w:szCs w:val="20"/>
              </w:rPr>
            </w:pPr>
            <w:r w:rsidRPr="003C15D5">
              <w:rPr>
                <w:rFonts w:ascii="宋体" w:hAnsi="宋体" w:hint="eastAsia"/>
                <w:i/>
                <w:color w:val="4F81BD"/>
                <w:kern w:val="0"/>
                <w:sz w:val="20"/>
                <w:szCs w:val="20"/>
              </w:rPr>
              <w:t>1、系统应该采用密码技术保证存储和传输过程中数据的完整性；</w:t>
            </w:r>
          </w:p>
          <w:p w14:paraId="7C453F12" w14:textId="77777777" w:rsidR="0008613A" w:rsidRPr="003C15D5" w:rsidRDefault="0008613A" w:rsidP="009C2738">
            <w:pPr>
              <w:widowControl/>
              <w:ind w:firstLine="2"/>
              <w:rPr>
                <w:rFonts w:ascii="宋体" w:hAnsi="宋体"/>
                <w:i/>
                <w:color w:val="4F81BD"/>
                <w:kern w:val="0"/>
                <w:sz w:val="20"/>
                <w:szCs w:val="20"/>
              </w:rPr>
            </w:pPr>
            <w:r w:rsidRPr="003C15D5">
              <w:rPr>
                <w:rFonts w:ascii="宋体" w:hAnsi="宋体" w:hint="eastAsia"/>
                <w:i/>
                <w:color w:val="4F81BD"/>
                <w:kern w:val="0"/>
                <w:sz w:val="20"/>
                <w:szCs w:val="20"/>
              </w:rPr>
              <w:t>2、系统应该能够检测到系统管理数据、鉴别信息和重要业务数据在传输过程中完整性受到破坏，并在检测到完整性错误时采取必要的恢复措施；</w:t>
            </w:r>
          </w:p>
          <w:p w14:paraId="079193CC" w14:textId="77777777" w:rsidR="0008613A" w:rsidRPr="003C15D5" w:rsidRDefault="0008613A" w:rsidP="009C2738">
            <w:pPr>
              <w:widowControl/>
              <w:ind w:firstLineChars="1" w:firstLine="2"/>
              <w:rPr>
                <w:rFonts w:ascii="宋体" w:hAnsi="宋体"/>
                <w:i/>
                <w:color w:val="4F81BD"/>
                <w:kern w:val="0"/>
                <w:sz w:val="20"/>
                <w:szCs w:val="20"/>
              </w:rPr>
            </w:pPr>
            <w:r w:rsidRPr="003C15D5">
              <w:rPr>
                <w:rFonts w:ascii="宋体" w:hAnsi="宋体" w:hint="eastAsia"/>
                <w:i/>
                <w:color w:val="4F81BD"/>
                <w:kern w:val="0"/>
                <w:sz w:val="20"/>
                <w:szCs w:val="20"/>
              </w:rPr>
              <w:t>3、系统应能够检测到系统管理数据、鉴别信息和重要业务数据在存储过程中完整性受到破坏，并在检测到完整性错误时采取必要的恢复措施。</w:t>
            </w:r>
            <w:r w:rsidRPr="003C15D5">
              <w:rPr>
                <w:rFonts w:ascii="宋体" w:hAnsi="宋体" w:hint="eastAsia"/>
                <w:i/>
                <w:color w:val="0070C0"/>
                <w:sz w:val="20"/>
                <w:szCs w:val="20"/>
              </w:rPr>
              <w:t>；</w:t>
            </w:r>
          </w:p>
        </w:tc>
      </w:tr>
      <w:tr w:rsidR="0008613A" w:rsidRPr="0059158F" w14:paraId="1F257180" w14:textId="77777777" w:rsidTr="009C2738">
        <w:trPr>
          <w:trHeight w:val="634"/>
          <w:jc w:val="center"/>
        </w:trPr>
        <w:tc>
          <w:tcPr>
            <w:tcW w:w="940" w:type="dxa"/>
            <w:shd w:val="clear" w:color="auto" w:fill="auto"/>
            <w:noWrap/>
            <w:vAlign w:val="center"/>
          </w:tcPr>
          <w:p w14:paraId="7E4E83C3" w14:textId="77777777" w:rsidR="0008613A" w:rsidRPr="003C15D5" w:rsidRDefault="0008613A" w:rsidP="009C2738">
            <w:pPr>
              <w:widowControl/>
              <w:rPr>
                <w:rFonts w:ascii="宋体" w:hAnsi="宋体"/>
                <w:i/>
                <w:color w:val="4F81BD"/>
                <w:kern w:val="0"/>
                <w:sz w:val="20"/>
                <w:szCs w:val="20"/>
              </w:rPr>
            </w:pPr>
            <w:r w:rsidRPr="003C15D5">
              <w:rPr>
                <w:rFonts w:ascii="宋体" w:hAnsi="宋体" w:hint="eastAsia"/>
                <w:i/>
                <w:color w:val="4F81BD"/>
                <w:kern w:val="0"/>
                <w:sz w:val="20"/>
                <w:szCs w:val="20"/>
              </w:rPr>
              <w:t>数据机密性</w:t>
            </w:r>
          </w:p>
        </w:tc>
        <w:tc>
          <w:tcPr>
            <w:tcW w:w="7111" w:type="dxa"/>
            <w:shd w:val="clear" w:color="auto" w:fill="auto"/>
            <w:noWrap/>
            <w:vAlign w:val="center"/>
          </w:tcPr>
          <w:p w14:paraId="2521DCEF" w14:textId="77777777" w:rsidR="0008613A" w:rsidRPr="003C15D5" w:rsidRDefault="0008613A" w:rsidP="009C2738">
            <w:pPr>
              <w:ind w:leftChars="26" w:left="433" w:hangingChars="189" w:hanging="378"/>
              <w:rPr>
                <w:rFonts w:ascii="宋体" w:hAnsi="宋体"/>
                <w:i/>
                <w:color w:val="4F81BD"/>
                <w:kern w:val="0"/>
                <w:sz w:val="20"/>
                <w:szCs w:val="20"/>
              </w:rPr>
            </w:pPr>
          </w:p>
        </w:tc>
      </w:tr>
      <w:tr w:rsidR="0008613A" w:rsidRPr="0059158F" w14:paraId="11E0986D" w14:textId="77777777" w:rsidTr="009C2738">
        <w:trPr>
          <w:trHeight w:val="127"/>
          <w:jc w:val="center"/>
        </w:trPr>
        <w:tc>
          <w:tcPr>
            <w:tcW w:w="940" w:type="dxa"/>
            <w:shd w:val="clear" w:color="auto" w:fill="auto"/>
            <w:noWrap/>
            <w:vAlign w:val="center"/>
          </w:tcPr>
          <w:p w14:paraId="7A800992" w14:textId="77777777" w:rsidR="0008613A" w:rsidRPr="003C15D5" w:rsidRDefault="0008613A" w:rsidP="009C2738">
            <w:pPr>
              <w:widowControl/>
              <w:rPr>
                <w:rFonts w:ascii="宋体" w:hAnsi="宋体"/>
                <w:i/>
                <w:color w:val="4F81BD"/>
                <w:kern w:val="0"/>
                <w:sz w:val="20"/>
                <w:szCs w:val="20"/>
              </w:rPr>
            </w:pPr>
            <w:r w:rsidRPr="003C15D5">
              <w:rPr>
                <w:rFonts w:ascii="宋体" w:hAnsi="宋体" w:hint="eastAsia"/>
                <w:i/>
                <w:color w:val="4F81BD"/>
                <w:kern w:val="0"/>
                <w:sz w:val="20"/>
                <w:szCs w:val="20"/>
              </w:rPr>
              <w:t>数据可用性</w:t>
            </w:r>
          </w:p>
        </w:tc>
        <w:tc>
          <w:tcPr>
            <w:tcW w:w="7111" w:type="dxa"/>
            <w:shd w:val="clear" w:color="auto" w:fill="auto"/>
            <w:noWrap/>
            <w:vAlign w:val="center"/>
          </w:tcPr>
          <w:p w14:paraId="1CFC3095" w14:textId="77777777" w:rsidR="0008613A" w:rsidRPr="003C15D5" w:rsidRDefault="0008613A" w:rsidP="009C2738">
            <w:pPr>
              <w:widowControl/>
              <w:rPr>
                <w:rFonts w:ascii="宋体" w:hAnsi="宋体"/>
                <w:i/>
                <w:color w:val="4F81BD"/>
                <w:kern w:val="0"/>
                <w:sz w:val="20"/>
                <w:szCs w:val="20"/>
              </w:rPr>
            </w:pPr>
          </w:p>
        </w:tc>
      </w:tr>
    </w:tbl>
    <w:p w14:paraId="70444E55" w14:textId="77777777" w:rsidR="0008613A" w:rsidRPr="0063746D" w:rsidRDefault="0008613A" w:rsidP="0008613A">
      <w:pPr>
        <w:spacing w:line="360" w:lineRule="auto"/>
        <w:ind w:firstLineChars="200" w:firstLine="480"/>
        <w:rPr>
          <w:i/>
          <w:color w:val="0070C0"/>
          <w:sz w:val="24"/>
        </w:rPr>
      </w:pPr>
    </w:p>
    <w:p w14:paraId="077E10B0" w14:textId="77777777" w:rsidR="0008613A" w:rsidRPr="00E8337B"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r w:rsidRPr="00E8337B">
        <w:rPr>
          <w:rFonts w:hint="eastAsia"/>
          <w:bCs w:val="0"/>
          <w:sz w:val="21"/>
        </w:rPr>
        <w:t>应用安全需求</w:t>
      </w:r>
    </w:p>
    <w:p w14:paraId="0A52E285" w14:textId="77777777" w:rsidR="0008613A" w:rsidRPr="00E8337B" w:rsidRDefault="0008613A" w:rsidP="00894C7D">
      <w:pPr>
        <w:pStyle w:val="afff7"/>
        <w:ind w:firstLineChars="200" w:firstLine="400"/>
        <w:rPr>
          <w:b w:val="0"/>
          <w:i/>
          <w:color w:val="4F81BD"/>
        </w:rPr>
      </w:pPr>
      <w:r w:rsidRPr="00E8337B">
        <w:rPr>
          <w:b w:val="0"/>
          <w:i/>
          <w:color w:val="4F81BD"/>
        </w:rPr>
        <w:t>【编写说明】</w:t>
      </w:r>
    </w:p>
    <w:p w14:paraId="28C8ACBC" w14:textId="77777777" w:rsidR="0008613A" w:rsidRPr="00E8337B" w:rsidRDefault="0008613A" w:rsidP="00894C7D">
      <w:pPr>
        <w:pStyle w:val="afff7"/>
        <w:ind w:firstLineChars="200" w:firstLine="400"/>
        <w:rPr>
          <w:b w:val="0"/>
          <w:i/>
          <w:color w:val="4F81BD"/>
        </w:rPr>
      </w:pPr>
      <w:r w:rsidRPr="00E8337B">
        <w:rPr>
          <w:rFonts w:hint="eastAsia"/>
          <w:b w:val="0"/>
          <w:i/>
          <w:color w:val="4F81BD"/>
        </w:rPr>
        <w:t>分析典型业务应用程序的安全需求，主要涉及口令机制和关键业务系统的对外接口，利用加密、数字签名、访问控制、认证、密钥恢复等相关技术，保证信息系统的各种业务应用程序安全运行。</w:t>
      </w:r>
    </w:p>
    <w:p w14:paraId="3597666A" w14:textId="77777777" w:rsidR="0008613A" w:rsidRDefault="0008613A" w:rsidP="0008613A">
      <w:pPr>
        <w:pStyle w:val="afffffffc"/>
        <w:keepNext/>
        <w:jc w:val="center"/>
      </w:pPr>
      <w:r>
        <w:rPr>
          <w:rFonts w:hint="eastAsia"/>
        </w:rPr>
        <w:t>表格</w:t>
      </w:r>
      <w:r>
        <w:rPr>
          <w:rFonts w:hint="eastAsia"/>
        </w:rPr>
        <w:t xml:space="preserve"> 40 </w:t>
      </w:r>
      <w:r>
        <w:rPr>
          <w:rFonts w:hint="eastAsia"/>
        </w:rPr>
        <w:t>应用</w:t>
      </w:r>
      <w:r w:rsidRPr="00431F2D">
        <w:rPr>
          <w:rFonts w:hint="eastAsia"/>
        </w:rPr>
        <w:t>安全</w:t>
      </w:r>
    </w:p>
    <w:tbl>
      <w:tblPr>
        <w:tblW w:w="8506" w:type="dxa"/>
        <w:tblInd w:w="-132" w:type="dxa"/>
        <w:tblLayout w:type="fixed"/>
        <w:tblCellMar>
          <w:left w:w="0" w:type="dxa"/>
          <w:right w:w="0" w:type="dxa"/>
        </w:tblCellMar>
        <w:tblLook w:val="0000" w:firstRow="0" w:lastRow="0" w:firstColumn="0" w:lastColumn="0" w:noHBand="0" w:noVBand="0"/>
      </w:tblPr>
      <w:tblGrid>
        <w:gridCol w:w="1419"/>
        <w:gridCol w:w="2938"/>
        <w:gridCol w:w="1608"/>
        <w:gridCol w:w="2541"/>
      </w:tblGrid>
      <w:tr w:rsidR="0008613A" w14:paraId="712E7005" w14:textId="77777777" w:rsidTr="000F2143">
        <w:trPr>
          <w:trHeight w:val="242"/>
        </w:trPr>
        <w:tc>
          <w:tcPr>
            <w:tcW w:w="1419" w:type="dxa"/>
            <w:tcBorders>
              <w:top w:val="single" w:sz="8" w:space="0" w:color="auto"/>
              <w:left w:val="single" w:sz="8" w:space="0" w:color="auto"/>
              <w:bottom w:val="single" w:sz="4" w:space="0" w:color="auto"/>
              <w:right w:val="single" w:sz="4" w:space="0" w:color="auto"/>
            </w:tcBorders>
            <w:shd w:val="clear" w:color="auto" w:fill="C0C0C0"/>
          </w:tcPr>
          <w:p w14:paraId="0C40BA3E" w14:textId="77777777" w:rsidR="0008613A" w:rsidRDefault="0008613A" w:rsidP="009C2738">
            <w:pPr>
              <w:rPr>
                <w:rFonts w:ascii="宋体" w:hAnsi="宋体"/>
                <w:sz w:val="18"/>
              </w:rPr>
            </w:pPr>
            <w:r>
              <w:rPr>
                <w:rFonts w:ascii="宋体" w:hAnsi="宋体" w:hint="eastAsia"/>
                <w:sz w:val="18"/>
              </w:rPr>
              <w:t>规格编号</w:t>
            </w:r>
          </w:p>
        </w:tc>
        <w:tc>
          <w:tcPr>
            <w:tcW w:w="2938" w:type="dxa"/>
            <w:tcBorders>
              <w:top w:val="single" w:sz="4" w:space="0" w:color="auto"/>
              <w:left w:val="nil"/>
              <w:bottom w:val="single" w:sz="4" w:space="0" w:color="auto"/>
              <w:right w:val="single" w:sz="4" w:space="0" w:color="auto"/>
            </w:tcBorders>
            <w:shd w:val="clear" w:color="auto" w:fill="auto"/>
          </w:tcPr>
          <w:p w14:paraId="2A3585D0" w14:textId="77777777" w:rsidR="0008613A" w:rsidRDefault="0008613A" w:rsidP="009C2738">
            <w:pPr>
              <w:rPr>
                <w:rFonts w:ascii="宋体" w:hAnsi="宋体"/>
                <w:b/>
                <w:sz w:val="18"/>
              </w:rPr>
            </w:pPr>
            <w:r>
              <w:rPr>
                <w:rFonts w:ascii="宋体" w:hAnsi="宋体" w:hint="eastAsia"/>
                <w:i/>
                <w:color w:val="4F81BD"/>
                <w:sz w:val="18"/>
              </w:rPr>
              <w:t>XXX</w:t>
            </w:r>
            <w:r>
              <w:rPr>
                <w:rFonts w:ascii="宋体" w:hAnsi="宋体"/>
                <w:i/>
                <w:color w:val="4F81BD"/>
                <w:sz w:val="18"/>
              </w:rPr>
              <w:t>_</w:t>
            </w:r>
            <w:r>
              <w:rPr>
                <w:rFonts w:ascii="宋体" w:hAnsi="宋体" w:hint="eastAsia"/>
                <w:i/>
                <w:color w:val="4F81BD"/>
                <w:sz w:val="18"/>
              </w:rPr>
              <w:t>N</w:t>
            </w:r>
            <w:r>
              <w:rPr>
                <w:rFonts w:ascii="宋体" w:hAnsi="宋体"/>
                <w:i/>
                <w:color w:val="4F81BD"/>
                <w:sz w:val="18"/>
              </w:rPr>
              <w:t>F</w:t>
            </w:r>
            <w:r>
              <w:rPr>
                <w:rFonts w:ascii="宋体" w:hAnsi="宋体" w:hint="eastAsia"/>
                <w:i/>
                <w:color w:val="4F81BD"/>
                <w:sz w:val="18"/>
              </w:rPr>
              <w:t>P</w:t>
            </w:r>
          </w:p>
        </w:tc>
        <w:tc>
          <w:tcPr>
            <w:tcW w:w="1608" w:type="dxa"/>
            <w:tcBorders>
              <w:top w:val="single" w:sz="4" w:space="0" w:color="auto"/>
              <w:left w:val="nil"/>
              <w:bottom w:val="single" w:sz="4" w:space="0" w:color="auto"/>
              <w:right w:val="single" w:sz="4" w:space="0" w:color="auto"/>
            </w:tcBorders>
            <w:shd w:val="clear" w:color="auto" w:fill="C0C0C0"/>
          </w:tcPr>
          <w:p w14:paraId="625B3342" w14:textId="77777777" w:rsidR="0008613A" w:rsidRDefault="0008613A" w:rsidP="009C2738">
            <w:pPr>
              <w:rPr>
                <w:rFonts w:ascii="宋体" w:hAnsi="宋体"/>
                <w:i/>
                <w:color w:val="4F81BD"/>
                <w:sz w:val="18"/>
              </w:rPr>
            </w:pPr>
            <w:r>
              <w:rPr>
                <w:rFonts w:ascii="宋体" w:hAnsi="宋体" w:hint="eastAsia"/>
                <w:sz w:val="18"/>
              </w:rPr>
              <w:t>规格类型</w:t>
            </w:r>
          </w:p>
        </w:tc>
        <w:tc>
          <w:tcPr>
            <w:tcW w:w="2541" w:type="dxa"/>
            <w:tcBorders>
              <w:top w:val="single" w:sz="8" w:space="0" w:color="auto"/>
              <w:left w:val="nil"/>
              <w:bottom w:val="single" w:sz="4" w:space="0" w:color="auto"/>
              <w:right w:val="single" w:sz="4" w:space="0" w:color="auto"/>
            </w:tcBorders>
          </w:tcPr>
          <w:p w14:paraId="5FCA5BBE" w14:textId="77777777" w:rsidR="0008613A" w:rsidRDefault="0008613A" w:rsidP="009C2738">
            <w:pPr>
              <w:rPr>
                <w:rFonts w:ascii="宋体" w:hAnsi="宋体"/>
                <w:i/>
                <w:color w:val="4F81BD"/>
                <w:sz w:val="18"/>
              </w:rPr>
            </w:pPr>
            <w:r>
              <w:rPr>
                <w:rFonts w:ascii="宋体" w:hAnsi="宋体" w:hint="eastAsia"/>
                <w:i/>
                <w:color w:val="4F81BD"/>
                <w:sz w:val="18"/>
              </w:rPr>
              <w:t>安全</w:t>
            </w:r>
          </w:p>
        </w:tc>
      </w:tr>
      <w:tr w:rsidR="0008613A" w14:paraId="3D0AE31C" w14:textId="77777777" w:rsidTr="000F2143">
        <w:trPr>
          <w:trHeight w:val="255"/>
        </w:trPr>
        <w:tc>
          <w:tcPr>
            <w:tcW w:w="1419" w:type="dxa"/>
            <w:tcBorders>
              <w:top w:val="nil"/>
              <w:left w:val="single" w:sz="8" w:space="0" w:color="auto"/>
              <w:bottom w:val="single" w:sz="4" w:space="0" w:color="auto"/>
              <w:right w:val="single" w:sz="4" w:space="0" w:color="auto"/>
            </w:tcBorders>
            <w:shd w:val="clear" w:color="auto" w:fill="C0C0C0"/>
          </w:tcPr>
          <w:p w14:paraId="1D8C7484" w14:textId="77777777" w:rsidR="0008613A" w:rsidRDefault="0008613A" w:rsidP="009C2738">
            <w:pPr>
              <w:rPr>
                <w:rFonts w:ascii="宋体" w:hAnsi="宋体"/>
                <w:sz w:val="18"/>
              </w:rPr>
            </w:pPr>
            <w:r>
              <w:rPr>
                <w:rFonts w:ascii="宋体" w:hAnsi="宋体" w:hint="eastAsia"/>
                <w:sz w:val="18"/>
              </w:rPr>
              <w:t>规格描述</w:t>
            </w:r>
          </w:p>
        </w:tc>
        <w:tc>
          <w:tcPr>
            <w:tcW w:w="7087" w:type="dxa"/>
            <w:gridSpan w:val="3"/>
            <w:tcBorders>
              <w:top w:val="single" w:sz="4" w:space="0" w:color="auto"/>
              <w:left w:val="nil"/>
              <w:bottom w:val="single" w:sz="4" w:space="0" w:color="auto"/>
              <w:right w:val="single" w:sz="8" w:space="0" w:color="000000"/>
            </w:tcBorders>
          </w:tcPr>
          <w:p w14:paraId="305EB9CE" w14:textId="77777777" w:rsidR="0008613A" w:rsidRDefault="0008613A" w:rsidP="009C2738">
            <w:pPr>
              <w:rPr>
                <w:rFonts w:ascii="宋体" w:hAnsi="宋体"/>
                <w:i/>
                <w:color w:val="4F81BD"/>
                <w:sz w:val="18"/>
              </w:rPr>
            </w:pPr>
          </w:p>
        </w:tc>
      </w:tr>
    </w:tbl>
    <w:p w14:paraId="65B789C1" w14:textId="77777777" w:rsidR="0008613A" w:rsidRDefault="0008613A" w:rsidP="0008613A">
      <w:pPr>
        <w:spacing w:line="360" w:lineRule="auto"/>
        <w:rPr>
          <w:i/>
          <w:color w:val="0070C0"/>
          <w:szCs w:val="21"/>
        </w:rPr>
      </w:pPr>
    </w:p>
    <w:p w14:paraId="4D2C901F" w14:textId="77777777" w:rsidR="0008613A" w:rsidRPr="00E8337B"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r w:rsidRPr="00E8337B">
        <w:rPr>
          <w:rFonts w:hint="eastAsia"/>
          <w:bCs w:val="0"/>
          <w:sz w:val="21"/>
        </w:rPr>
        <w:t>主机安全需求</w:t>
      </w:r>
    </w:p>
    <w:p w14:paraId="41A1DB64" w14:textId="77777777" w:rsidR="0008613A" w:rsidRPr="00E8337B" w:rsidRDefault="0008613A" w:rsidP="00894C7D">
      <w:pPr>
        <w:pStyle w:val="afff7"/>
        <w:ind w:firstLineChars="200" w:firstLine="400"/>
        <w:rPr>
          <w:b w:val="0"/>
          <w:i/>
          <w:color w:val="4F81BD"/>
        </w:rPr>
      </w:pPr>
      <w:r w:rsidRPr="00E8337B">
        <w:rPr>
          <w:b w:val="0"/>
          <w:i/>
          <w:color w:val="4F81BD"/>
        </w:rPr>
        <w:t>【编写说明】</w:t>
      </w:r>
    </w:p>
    <w:p w14:paraId="796A54E8" w14:textId="77777777" w:rsidR="0008613A" w:rsidRPr="00E8337B" w:rsidRDefault="0008613A" w:rsidP="00894C7D">
      <w:pPr>
        <w:pStyle w:val="afff7"/>
        <w:ind w:firstLineChars="200" w:firstLine="400"/>
        <w:rPr>
          <w:b w:val="0"/>
          <w:i/>
          <w:color w:val="4F81BD"/>
        </w:rPr>
      </w:pPr>
      <w:r w:rsidRPr="00E8337B">
        <w:rPr>
          <w:rFonts w:hint="eastAsia"/>
          <w:b w:val="0"/>
          <w:i/>
          <w:color w:val="4F81BD"/>
        </w:rPr>
        <w:t>分析提供安全的操作系统和安全的数据库管理系统等安全需求，提出如何确保业务数据在进入、离开或驻留服务器时保持可用性、完整性和保密性的信息安全保障需求，实现操作系统和数据库系统的安全运行。</w:t>
      </w:r>
    </w:p>
    <w:p w14:paraId="7F48305A" w14:textId="77777777" w:rsidR="0008613A" w:rsidRPr="00E8337B" w:rsidRDefault="0008613A" w:rsidP="00894C7D">
      <w:pPr>
        <w:pStyle w:val="afff7"/>
        <w:ind w:firstLineChars="200" w:firstLine="400"/>
        <w:rPr>
          <w:b w:val="0"/>
          <w:i/>
          <w:color w:val="4F81BD"/>
        </w:rPr>
      </w:pPr>
      <w:r w:rsidRPr="00E8337B">
        <w:rPr>
          <w:b w:val="0"/>
          <w:i/>
          <w:color w:val="4F81BD"/>
        </w:rPr>
        <w:t>【</w:t>
      </w:r>
      <w:r w:rsidRPr="00E8337B">
        <w:rPr>
          <w:rFonts w:hint="eastAsia"/>
          <w:b w:val="0"/>
          <w:i/>
          <w:color w:val="4F81BD"/>
        </w:rPr>
        <w:t>示例</w:t>
      </w:r>
      <w:r w:rsidRPr="00E8337B">
        <w:rPr>
          <w:b w:val="0"/>
          <w:i/>
          <w:color w:val="4F81BD"/>
        </w:rPr>
        <w:t>】</w:t>
      </w:r>
    </w:p>
    <w:tbl>
      <w:tblPr>
        <w:tblW w:w="83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6856"/>
      </w:tblGrid>
      <w:tr w:rsidR="0008613A" w:rsidRPr="0059158F" w14:paraId="21B7EE7F" w14:textId="77777777" w:rsidTr="009C2738">
        <w:trPr>
          <w:trHeight w:val="270"/>
          <w:jc w:val="center"/>
        </w:trPr>
        <w:tc>
          <w:tcPr>
            <w:tcW w:w="1450" w:type="dxa"/>
            <w:shd w:val="clear" w:color="auto" w:fill="F2F2F2"/>
            <w:noWrap/>
            <w:vAlign w:val="center"/>
            <w:hideMark/>
          </w:tcPr>
          <w:p w14:paraId="0F73F871" w14:textId="77777777" w:rsidR="0008613A" w:rsidRPr="0059158F" w:rsidRDefault="0008613A" w:rsidP="009C2738">
            <w:pPr>
              <w:jc w:val="center"/>
              <w:rPr>
                <w:rFonts w:ascii="宋体"/>
                <w:sz w:val="18"/>
              </w:rPr>
            </w:pPr>
            <w:r>
              <w:rPr>
                <w:rFonts w:ascii="宋体" w:hint="eastAsia"/>
                <w:sz w:val="18"/>
              </w:rPr>
              <w:t>主机安全分类</w:t>
            </w:r>
          </w:p>
        </w:tc>
        <w:tc>
          <w:tcPr>
            <w:tcW w:w="6856" w:type="dxa"/>
            <w:shd w:val="clear" w:color="auto" w:fill="F2F2F2"/>
            <w:noWrap/>
            <w:vAlign w:val="center"/>
            <w:hideMark/>
          </w:tcPr>
          <w:p w14:paraId="6F0EB162" w14:textId="77777777" w:rsidR="0008613A" w:rsidRPr="0059158F" w:rsidRDefault="0008613A" w:rsidP="009C2738">
            <w:pPr>
              <w:jc w:val="center"/>
              <w:rPr>
                <w:rFonts w:ascii="宋体"/>
                <w:sz w:val="18"/>
              </w:rPr>
            </w:pPr>
            <w:r w:rsidRPr="0059158F">
              <w:rPr>
                <w:rFonts w:ascii="宋体" w:hint="eastAsia"/>
                <w:sz w:val="18"/>
              </w:rPr>
              <w:t>安全需求</w:t>
            </w:r>
          </w:p>
        </w:tc>
      </w:tr>
      <w:tr w:rsidR="0008613A" w:rsidRPr="0059158F" w14:paraId="222F3329" w14:textId="77777777" w:rsidTr="009C2738">
        <w:trPr>
          <w:trHeight w:val="1497"/>
          <w:jc w:val="center"/>
        </w:trPr>
        <w:tc>
          <w:tcPr>
            <w:tcW w:w="1450" w:type="dxa"/>
            <w:shd w:val="clear" w:color="auto" w:fill="auto"/>
            <w:noWrap/>
            <w:vAlign w:val="center"/>
          </w:tcPr>
          <w:p w14:paraId="28453536"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操作系统安全</w:t>
            </w:r>
          </w:p>
        </w:tc>
        <w:tc>
          <w:tcPr>
            <w:tcW w:w="6856" w:type="dxa"/>
            <w:shd w:val="clear" w:color="auto" w:fill="auto"/>
            <w:noWrap/>
            <w:vAlign w:val="center"/>
          </w:tcPr>
          <w:p w14:paraId="02171F81"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1、需要对操作系统进行安全加固；</w:t>
            </w:r>
          </w:p>
          <w:p w14:paraId="4C2044E5" w14:textId="77777777" w:rsidR="0008613A" w:rsidRPr="003C15D5" w:rsidRDefault="0008613A" w:rsidP="009C2738">
            <w:pPr>
              <w:rPr>
                <w:rFonts w:ascii="宋体" w:hAnsi="宋体"/>
                <w:i/>
                <w:color w:val="4F81BD"/>
                <w:kern w:val="0"/>
                <w:sz w:val="20"/>
                <w:szCs w:val="18"/>
              </w:rPr>
            </w:pPr>
            <w:r w:rsidRPr="003C15D5">
              <w:rPr>
                <w:rFonts w:ascii="宋体" w:hAnsi="宋体" w:hint="eastAsia"/>
                <w:i/>
                <w:color w:val="4F81BD"/>
                <w:kern w:val="0"/>
                <w:sz w:val="20"/>
                <w:szCs w:val="18"/>
              </w:rPr>
              <w:t>2、需要配置身份认证措施；</w:t>
            </w:r>
          </w:p>
          <w:p w14:paraId="0CFFE568" w14:textId="77777777" w:rsidR="0008613A" w:rsidRPr="003C15D5" w:rsidRDefault="0008613A" w:rsidP="009C2738">
            <w:pPr>
              <w:rPr>
                <w:rFonts w:ascii="宋体" w:hAnsi="宋体"/>
                <w:i/>
                <w:color w:val="4F81BD"/>
                <w:kern w:val="0"/>
                <w:sz w:val="20"/>
                <w:szCs w:val="18"/>
              </w:rPr>
            </w:pPr>
            <w:r w:rsidRPr="003C15D5">
              <w:rPr>
                <w:rFonts w:ascii="宋体" w:hAnsi="宋体" w:hint="eastAsia"/>
                <w:i/>
                <w:color w:val="4F81BD"/>
                <w:kern w:val="0"/>
                <w:sz w:val="20"/>
                <w:szCs w:val="18"/>
              </w:rPr>
              <w:t>3、需要制定用户安全策略；</w:t>
            </w:r>
          </w:p>
          <w:p w14:paraId="50107396" w14:textId="77777777" w:rsidR="0008613A" w:rsidRPr="003C15D5" w:rsidRDefault="0008613A" w:rsidP="009C2738">
            <w:pPr>
              <w:rPr>
                <w:rFonts w:ascii="宋体" w:hAnsi="宋体"/>
                <w:i/>
                <w:color w:val="4F81BD"/>
                <w:kern w:val="0"/>
                <w:sz w:val="20"/>
                <w:szCs w:val="18"/>
              </w:rPr>
            </w:pPr>
            <w:r w:rsidRPr="003C15D5">
              <w:rPr>
                <w:rFonts w:ascii="宋体" w:hAnsi="宋体" w:hint="eastAsia"/>
                <w:i/>
                <w:color w:val="4F81BD"/>
                <w:kern w:val="0"/>
                <w:sz w:val="20"/>
                <w:szCs w:val="18"/>
              </w:rPr>
              <w:t>4、需要限制管理员权限使用；</w:t>
            </w:r>
          </w:p>
        </w:tc>
      </w:tr>
      <w:tr w:rsidR="0008613A" w:rsidRPr="0059158F" w14:paraId="45B45995" w14:textId="77777777" w:rsidTr="009C2738">
        <w:trPr>
          <w:trHeight w:val="838"/>
          <w:jc w:val="center"/>
        </w:trPr>
        <w:tc>
          <w:tcPr>
            <w:tcW w:w="1450" w:type="dxa"/>
            <w:shd w:val="clear" w:color="auto" w:fill="auto"/>
            <w:noWrap/>
            <w:vAlign w:val="center"/>
          </w:tcPr>
          <w:p w14:paraId="07CA746E" w14:textId="77777777" w:rsidR="0008613A" w:rsidRPr="003C15D5" w:rsidRDefault="0008613A" w:rsidP="009C2738">
            <w:pPr>
              <w:widowControl/>
              <w:rPr>
                <w:rFonts w:ascii="宋体" w:hAnsi="宋体"/>
                <w:i/>
                <w:color w:val="4F81BD"/>
                <w:kern w:val="0"/>
                <w:sz w:val="20"/>
                <w:szCs w:val="18"/>
              </w:rPr>
            </w:pPr>
            <w:r w:rsidRPr="003C15D5">
              <w:rPr>
                <w:rFonts w:ascii="宋体" w:hAnsi="宋体" w:hint="eastAsia"/>
                <w:i/>
                <w:color w:val="4F81BD"/>
                <w:kern w:val="0"/>
                <w:sz w:val="20"/>
                <w:szCs w:val="18"/>
              </w:rPr>
              <w:t>数据库安全</w:t>
            </w:r>
          </w:p>
        </w:tc>
        <w:tc>
          <w:tcPr>
            <w:tcW w:w="6856" w:type="dxa"/>
            <w:shd w:val="clear" w:color="auto" w:fill="auto"/>
            <w:noWrap/>
            <w:vAlign w:val="center"/>
          </w:tcPr>
          <w:p w14:paraId="7CE14CD7" w14:textId="77777777" w:rsidR="0008613A" w:rsidRPr="00894C7D" w:rsidRDefault="0008613A" w:rsidP="00002971">
            <w:pPr>
              <w:pStyle w:val="afffffff9"/>
              <w:numPr>
                <w:ilvl w:val="0"/>
                <w:numId w:val="27"/>
              </w:numPr>
              <w:ind w:left="433" w:firstLineChars="0" w:hanging="378"/>
              <w:rPr>
                <w:rFonts w:ascii="宋体" w:hAnsi="宋体"/>
                <w:i/>
                <w:color w:val="4F81BD"/>
                <w:szCs w:val="18"/>
              </w:rPr>
            </w:pPr>
            <w:r w:rsidRPr="00894C7D">
              <w:rPr>
                <w:rFonts w:ascii="宋体" w:hAnsi="宋体" w:hint="eastAsia"/>
                <w:i/>
                <w:color w:val="4F81BD"/>
                <w:szCs w:val="18"/>
              </w:rPr>
              <w:t>需要进行用户认证；</w:t>
            </w:r>
          </w:p>
          <w:p w14:paraId="6A4DCCBD" w14:textId="77777777" w:rsidR="0008613A" w:rsidRPr="00894C7D" w:rsidRDefault="0008613A" w:rsidP="00002971">
            <w:pPr>
              <w:pStyle w:val="afffffff9"/>
              <w:numPr>
                <w:ilvl w:val="0"/>
                <w:numId w:val="27"/>
              </w:numPr>
              <w:ind w:left="452" w:firstLineChars="0" w:hanging="397"/>
              <w:rPr>
                <w:rFonts w:ascii="宋体" w:hAnsi="宋体"/>
                <w:i/>
                <w:color w:val="4F81BD"/>
                <w:szCs w:val="18"/>
              </w:rPr>
            </w:pPr>
            <w:r w:rsidRPr="00894C7D">
              <w:rPr>
                <w:rFonts w:ascii="宋体" w:hAnsi="宋体" w:hint="eastAsia"/>
                <w:i/>
                <w:color w:val="4F81BD"/>
                <w:szCs w:val="18"/>
              </w:rPr>
              <w:t>需要进行弱点扫描并制定安全审计策略；</w:t>
            </w:r>
          </w:p>
        </w:tc>
      </w:tr>
    </w:tbl>
    <w:p w14:paraId="32DD8AB0" w14:textId="77777777" w:rsidR="0008613A" w:rsidRPr="00F15961" w:rsidRDefault="0008613A" w:rsidP="0008613A">
      <w:pPr>
        <w:spacing w:line="360" w:lineRule="auto"/>
        <w:ind w:firstLineChars="200" w:firstLine="480"/>
        <w:rPr>
          <w:rFonts w:ascii="宋体" w:hAnsi="宋体"/>
          <w:i/>
          <w:color w:val="0070C0"/>
          <w:sz w:val="24"/>
        </w:rPr>
      </w:pPr>
    </w:p>
    <w:p w14:paraId="781E4871" w14:textId="77777777" w:rsidR="0008613A" w:rsidRPr="00E8337B" w:rsidRDefault="0008613A" w:rsidP="00002971">
      <w:pPr>
        <w:pStyle w:val="4"/>
        <w:numPr>
          <w:ilvl w:val="3"/>
          <w:numId w:val="26"/>
        </w:numPr>
        <w:tabs>
          <w:tab w:val="clear" w:pos="2424"/>
        </w:tabs>
        <w:spacing w:before="0" w:after="0" w:line="240" w:lineRule="auto"/>
        <w:ind w:leftChars="100" w:left="1074" w:rightChars="100" w:right="210" w:hanging="864"/>
        <w:rPr>
          <w:bCs w:val="0"/>
          <w:sz w:val="21"/>
        </w:rPr>
      </w:pPr>
      <w:r w:rsidRPr="00E8337B">
        <w:rPr>
          <w:rFonts w:hint="eastAsia"/>
          <w:bCs w:val="0"/>
          <w:sz w:val="21"/>
        </w:rPr>
        <w:t>终端安全需求</w:t>
      </w:r>
    </w:p>
    <w:p w14:paraId="3CCE1455" w14:textId="77777777" w:rsidR="0008613A" w:rsidRPr="00E8337B" w:rsidRDefault="0008613A" w:rsidP="00894C7D">
      <w:pPr>
        <w:pStyle w:val="afff7"/>
        <w:ind w:firstLineChars="200" w:firstLine="400"/>
        <w:rPr>
          <w:b w:val="0"/>
          <w:i/>
          <w:color w:val="4F81BD"/>
        </w:rPr>
      </w:pPr>
      <w:r w:rsidRPr="00E8337B">
        <w:rPr>
          <w:b w:val="0"/>
          <w:i/>
          <w:color w:val="4F81BD"/>
        </w:rPr>
        <w:t>【编写说明】</w:t>
      </w:r>
    </w:p>
    <w:p w14:paraId="48EECF54" w14:textId="77777777" w:rsidR="0008613A" w:rsidRPr="00E8337B" w:rsidRDefault="0008613A" w:rsidP="00894C7D">
      <w:pPr>
        <w:pStyle w:val="afff7"/>
        <w:ind w:firstLineChars="200" w:firstLine="400"/>
        <w:rPr>
          <w:b w:val="0"/>
          <w:i/>
          <w:color w:val="4F81BD"/>
        </w:rPr>
      </w:pPr>
      <w:r w:rsidRPr="00E8337B">
        <w:rPr>
          <w:rFonts w:hint="eastAsia"/>
          <w:b w:val="0"/>
          <w:i/>
          <w:color w:val="4F81BD"/>
        </w:rPr>
        <w:t>对系统所使用的作业类、采集类、专控类、办公类和社会大众类等各类型终端，应根据具体终端的类型、应用环境以及通信方式分析适宜的安全防护需求。</w:t>
      </w:r>
    </w:p>
    <w:p w14:paraId="0C94AA2D" w14:textId="77777777" w:rsidR="0008613A" w:rsidRPr="00E8337B" w:rsidRDefault="0008613A" w:rsidP="00894C7D">
      <w:pPr>
        <w:pStyle w:val="afff7"/>
        <w:ind w:firstLineChars="200" w:firstLine="400"/>
        <w:rPr>
          <w:b w:val="0"/>
          <w:i/>
          <w:color w:val="4F81BD"/>
        </w:rPr>
      </w:pPr>
      <w:r w:rsidRPr="00E8337B">
        <w:rPr>
          <w:rFonts w:hint="eastAsia"/>
          <w:b w:val="0"/>
          <w:i/>
          <w:color w:val="4F81BD"/>
        </w:rPr>
        <w:t>【示例】</w:t>
      </w:r>
    </w:p>
    <w:tbl>
      <w:tblPr>
        <w:tblW w:w="8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6856"/>
      </w:tblGrid>
      <w:tr w:rsidR="0008613A" w:rsidRPr="0059158F" w14:paraId="48D506D4" w14:textId="77777777" w:rsidTr="009C2738">
        <w:trPr>
          <w:trHeight w:val="270"/>
          <w:jc w:val="center"/>
        </w:trPr>
        <w:tc>
          <w:tcPr>
            <w:tcW w:w="1451" w:type="dxa"/>
            <w:shd w:val="clear" w:color="auto" w:fill="F2F2F2"/>
            <w:noWrap/>
            <w:vAlign w:val="center"/>
            <w:hideMark/>
          </w:tcPr>
          <w:p w14:paraId="3E513FF6" w14:textId="77777777" w:rsidR="0008613A" w:rsidRPr="0059158F" w:rsidRDefault="0008613A" w:rsidP="009C2738">
            <w:pPr>
              <w:jc w:val="center"/>
              <w:rPr>
                <w:rFonts w:ascii="宋体"/>
                <w:sz w:val="18"/>
              </w:rPr>
            </w:pPr>
            <w:r>
              <w:rPr>
                <w:rFonts w:ascii="宋体" w:hint="eastAsia"/>
                <w:sz w:val="18"/>
              </w:rPr>
              <w:t>终端类型</w:t>
            </w:r>
          </w:p>
        </w:tc>
        <w:tc>
          <w:tcPr>
            <w:tcW w:w="6856" w:type="dxa"/>
            <w:shd w:val="clear" w:color="auto" w:fill="F2F2F2"/>
            <w:noWrap/>
            <w:vAlign w:val="center"/>
            <w:hideMark/>
          </w:tcPr>
          <w:p w14:paraId="4E0FA25F" w14:textId="77777777" w:rsidR="0008613A" w:rsidRPr="0059158F" w:rsidRDefault="0008613A" w:rsidP="009C2738">
            <w:pPr>
              <w:jc w:val="center"/>
              <w:rPr>
                <w:rFonts w:ascii="宋体"/>
                <w:sz w:val="18"/>
              </w:rPr>
            </w:pPr>
            <w:r w:rsidRPr="0059158F">
              <w:rPr>
                <w:rFonts w:ascii="宋体" w:hint="eastAsia"/>
                <w:sz w:val="18"/>
              </w:rPr>
              <w:t>需求</w:t>
            </w:r>
          </w:p>
        </w:tc>
      </w:tr>
      <w:tr w:rsidR="0008613A" w:rsidRPr="0059158F" w14:paraId="2F9D20E0" w14:textId="77777777" w:rsidTr="009C2738">
        <w:trPr>
          <w:trHeight w:val="956"/>
          <w:jc w:val="center"/>
        </w:trPr>
        <w:tc>
          <w:tcPr>
            <w:tcW w:w="1451" w:type="dxa"/>
            <w:shd w:val="clear" w:color="auto" w:fill="auto"/>
            <w:noWrap/>
            <w:vAlign w:val="center"/>
          </w:tcPr>
          <w:p w14:paraId="2F73D792"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作业类</w:t>
            </w:r>
          </w:p>
        </w:tc>
        <w:tc>
          <w:tcPr>
            <w:tcW w:w="6856" w:type="dxa"/>
            <w:shd w:val="clear" w:color="auto" w:fill="auto"/>
            <w:noWrap/>
            <w:vAlign w:val="center"/>
          </w:tcPr>
          <w:p w14:paraId="0A21CCBE"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1、应安装终端安全专控软件进行安全加固，并通过安全加密卡进行认证，确保其不能连接信息外网和互联网；</w:t>
            </w:r>
          </w:p>
          <w:p w14:paraId="4DB83A30"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2、如不具备信息内网专线接入条件，应通过安全接入平台和安全专用网络接入信息内网</w:t>
            </w:r>
          </w:p>
        </w:tc>
      </w:tr>
      <w:tr w:rsidR="0008613A" w:rsidRPr="0059158F" w14:paraId="16F24FB9" w14:textId="77777777" w:rsidTr="009C2738">
        <w:trPr>
          <w:trHeight w:val="634"/>
          <w:jc w:val="center"/>
        </w:trPr>
        <w:tc>
          <w:tcPr>
            <w:tcW w:w="1451" w:type="dxa"/>
            <w:shd w:val="clear" w:color="auto" w:fill="auto"/>
            <w:noWrap/>
            <w:vAlign w:val="center"/>
          </w:tcPr>
          <w:p w14:paraId="3A02F842"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采集类</w:t>
            </w:r>
          </w:p>
        </w:tc>
        <w:tc>
          <w:tcPr>
            <w:tcW w:w="6856" w:type="dxa"/>
            <w:shd w:val="clear" w:color="auto" w:fill="auto"/>
            <w:noWrap/>
            <w:vAlign w:val="center"/>
          </w:tcPr>
          <w:p w14:paraId="1EFACF60" w14:textId="77777777" w:rsidR="0008613A" w:rsidRPr="00E8337B" w:rsidRDefault="0008613A" w:rsidP="009C2738">
            <w:pPr>
              <w:ind w:leftChars="26" w:left="433" w:hangingChars="189" w:hanging="378"/>
              <w:rPr>
                <w:rFonts w:ascii="宋体" w:hAnsi="宋体"/>
                <w:i/>
                <w:color w:val="4F81BD"/>
                <w:kern w:val="0"/>
                <w:sz w:val="20"/>
                <w:szCs w:val="18"/>
              </w:rPr>
            </w:pPr>
          </w:p>
        </w:tc>
      </w:tr>
      <w:tr w:rsidR="0008613A" w:rsidRPr="0059158F" w14:paraId="57BB9B98" w14:textId="77777777" w:rsidTr="009C2738">
        <w:trPr>
          <w:trHeight w:val="127"/>
          <w:jc w:val="center"/>
        </w:trPr>
        <w:tc>
          <w:tcPr>
            <w:tcW w:w="1451" w:type="dxa"/>
            <w:shd w:val="clear" w:color="auto" w:fill="auto"/>
            <w:noWrap/>
            <w:vAlign w:val="center"/>
          </w:tcPr>
          <w:p w14:paraId="68E9285F"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专控类</w:t>
            </w:r>
          </w:p>
        </w:tc>
        <w:tc>
          <w:tcPr>
            <w:tcW w:w="6856" w:type="dxa"/>
            <w:shd w:val="clear" w:color="auto" w:fill="auto"/>
            <w:noWrap/>
            <w:vAlign w:val="center"/>
          </w:tcPr>
          <w:p w14:paraId="53BEBF3E" w14:textId="77777777" w:rsidR="0008613A" w:rsidRPr="00E8337B" w:rsidRDefault="0008613A" w:rsidP="009C2738">
            <w:pPr>
              <w:widowControl/>
              <w:rPr>
                <w:rFonts w:ascii="宋体" w:hAnsi="宋体"/>
                <w:i/>
                <w:color w:val="4F81BD"/>
                <w:kern w:val="0"/>
                <w:sz w:val="20"/>
                <w:szCs w:val="18"/>
              </w:rPr>
            </w:pPr>
          </w:p>
        </w:tc>
      </w:tr>
      <w:tr w:rsidR="0008613A" w:rsidRPr="0059158F" w14:paraId="76BB1F29" w14:textId="77777777" w:rsidTr="009C2738">
        <w:trPr>
          <w:trHeight w:val="127"/>
          <w:jc w:val="center"/>
        </w:trPr>
        <w:tc>
          <w:tcPr>
            <w:tcW w:w="1451" w:type="dxa"/>
            <w:shd w:val="clear" w:color="auto" w:fill="auto"/>
            <w:noWrap/>
            <w:vAlign w:val="center"/>
          </w:tcPr>
          <w:p w14:paraId="534CE98A"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办公类</w:t>
            </w:r>
          </w:p>
        </w:tc>
        <w:tc>
          <w:tcPr>
            <w:tcW w:w="6856" w:type="dxa"/>
            <w:shd w:val="clear" w:color="auto" w:fill="auto"/>
            <w:noWrap/>
            <w:vAlign w:val="center"/>
          </w:tcPr>
          <w:p w14:paraId="48A82C5F" w14:textId="77777777" w:rsidR="0008613A" w:rsidRPr="00E8337B" w:rsidRDefault="0008613A" w:rsidP="009C2738">
            <w:pPr>
              <w:widowControl/>
              <w:rPr>
                <w:rFonts w:ascii="宋体" w:hAnsi="宋体"/>
                <w:i/>
                <w:color w:val="4F81BD"/>
                <w:kern w:val="0"/>
                <w:sz w:val="20"/>
                <w:szCs w:val="18"/>
              </w:rPr>
            </w:pPr>
          </w:p>
        </w:tc>
      </w:tr>
      <w:tr w:rsidR="0008613A" w:rsidRPr="0059158F" w14:paraId="5A5559E7" w14:textId="77777777" w:rsidTr="009C2738">
        <w:trPr>
          <w:trHeight w:val="127"/>
          <w:jc w:val="center"/>
        </w:trPr>
        <w:tc>
          <w:tcPr>
            <w:tcW w:w="1451" w:type="dxa"/>
            <w:shd w:val="clear" w:color="auto" w:fill="auto"/>
            <w:noWrap/>
            <w:vAlign w:val="center"/>
          </w:tcPr>
          <w:p w14:paraId="03A76242" w14:textId="77777777" w:rsidR="0008613A" w:rsidRPr="00E8337B" w:rsidRDefault="0008613A" w:rsidP="009C2738">
            <w:pPr>
              <w:widowControl/>
              <w:rPr>
                <w:rFonts w:ascii="宋体" w:hAnsi="宋体"/>
                <w:i/>
                <w:color w:val="4F81BD"/>
                <w:kern w:val="0"/>
                <w:sz w:val="20"/>
                <w:szCs w:val="18"/>
              </w:rPr>
            </w:pPr>
            <w:r w:rsidRPr="00E8337B">
              <w:rPr>
                <w:rFonts w:ascii="宋体" w:hAnsi="宋体" w:hint="eastAsia"/>
                <w:i/>
                <w:color w:val="4F81BD"/>
                <w:kern w:val="0"/>
                <w:sz w:val="20"/>
                <w:szCs w:val="18"/>
              </w:rPr>
              <w:t>社会大众类</w:t>
            </w:r>
          </w:p>
        </w:tc>
        <w:tc>
          <w:tcPr>
            <w:tcW w:w="6856" w:type="dxa"/>
            <w:shd w:val="clear" w:color="auto" w:fill="auto"/>
            <w:noWrap/>
            <w:vAlign w:val="center"/>
          </w:tcPr>
          <w:p w14:paraId="477122EB" w14:textId="77777777" w:rsidR="0008613A" w:rsidRPr="00E8337B" w:rsidRDefault="0008613A" w:rsidP="009C2738">
            <w:pPr>
              <w:widowControl/>
              <w:rPr>
                <w:rFonts w:ascii="宋体" w:hAnsi="宋体"/>
                <w:i/>
                <w:color w:val="4F81BD"/>
                <w:kern w:val="0"/>
                <w:sz w:val="20"/>
                <w:szCs w:val="18"/>
              </w:rPr>
            </w:pPr>
          </w:p>
        </w:tc>
      </w:tr>
    </w:tbl>
    <w:p w14:paraId="1766C62B" w14:textId="77777777" w:rsidR="0008613A" w:rsidRPr="0063746D" w:rsidRDefault="0008613A" w:rsidP="0008613A">
      <w:pPr>
        <w:spacing w:line="360" w:lineRule="auto"/>
        <w:ind w:firstLineChars="200" w:firstLine="480"/>
        <w:rPr>
          <w:i/>
          <w:color w:val="0070C0"/>
          <w:sz w:val="24"/>
        </w:rPr>
      </w:pPr>
    </w:p>
    <w:p w14:paraId="5CCD0B87" w14:textId="77777777" w:rsidR="00CF4932" w:rsidRDefault="00CF4932"/>
    <w:sectPr w:rsidR="00CF4932" w:rsidSect="00934EF6">
      <w:headerReference w:type="even" r:id="rId17"/>
      <w:headerReference w:type="default" r:id="rId18"/>
      <w:footerReference w:type="default" r:id="rId19"/>
      <w:headerReference w:type="first" r:id="rId2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12209" w14:textId="77777777" w:rsidR="008F3957" w:rsidRDefault="008F3957" w:rsidP="009F4A8D">
      <w:r>
        <w:separator/>
      </w:r>
    </w:p>
  </w:endnote>
  <w:endnote w:type="continuationSeparator" w:id="0">
    <w:p w14:paraId="62BC632E" w14:textId="77777777" w:rsidR="008F3957" w:rsidRDefault="008F3957" w:rsidP="009F4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 Sun">
    <w:altName w:val="方正舒体"/>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微软雅黑"/>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70089" w14:textId="77777777" w:rsidR="00934EF6" w:rsidRDefault="00934EF6">
    <w:pPr>
      <w:pStyle w:val="aff2"/>
      <w:jc w:val="center"/>
    </w:pPr>
  </w:p>
  <w:p w14:paraId="4D0C41D7" w14:textId="77777777" w:rsidR="00934EF6" w:rsidRDefault="00934EF6">
    <w:pPr>
      <w:pStyle w:val="af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1FAB8" w14:textId="77777777" w:rsidR="00934EF6" w:rsidRDefault="00934EF6">
    <w:pPr>
      <w:pStyle w:val="aff2"/>
      <w:jc w:val="center"/>
    </w:pPr>
    <w:r>
      <w:rPr>
        <w:rFonts w:hint="eastAsia"/>
      </w:rPr>
      <w:t>第</w:t>
    </w:r>
    <w:r>
      <w:fldChar w:fldCharType="begin"/>
    </w:r>
    <w:r>
      <w:instrText xml:space="preserve"> PAGE   \* MERGEFORMAT </w:instrText>
    </w:r>
    <w:r>
      <w:fldChar w:fldCharType="separate"/>
    </w:r>
    <w:r w:rsidRPr="00674F51">
      <w:rPr>
        <w:noProof/>
        <w:lang w:val="zh-CN"/>
      </w:rPr>
      <w:t>27</w:t>
    </w:r>
    <w:r>
      <w:rPr>
        <w:noProof/>
        <w:lang w:val="zh-CN"/>
      </w:rPr>
      <w:fldChar w:fldCharType="end"/>
    </w:r>
    <w:r>
      <w:rPr>
        <w:rFonts w:hint="eastAsia"/>
      </w:rPr>
      <w:t>页</w:t>
    </w:r>
  </w:p>
  <w:p w14:paraId="50DC2DAC" w14:textId="77777777" w:rsidR="00934EF6" w:rsidRDefault="00934EF6">
    <w:pPr>
      <w:pStyle w:val="aff2"/>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7F459" w14:textId="77777777" w:rsidR="00934EF6" w:rsidRDefault="00934EF6">
    <w:pPr>
      <w:pStyle w:val="aff2"/>
      <w:jc w:val="center"/>
    </w:pPr>
    <w:r>
      <w:rPr>
        <w:rFonts w:hint="eastAsia"/>
      </w:rPr>
      <w:t>第</w:t>
    </w:r>
    <w:r>
      <w:fldChar w:fldCharType="begin"/>
    </w:r>
    <w:r>
      <w:instrText xml:space="preserve"> PAGE   \* MERGEFORMAT </w:instrText>
    </w:r>
    <w:r>
      <w:fldChar w:fldCharType="separate"/>
    </w:r>
    <w:r w:rsidR="00643CC0" w:rsidRPr="00643CC0">
      <w:rPr>
        <w:noProof/>
        <w:lang w:val="zh-CN"/>
      </w:rPr>
      <w:t>21</w:t>
    </w:r>
    <w:r>
      <w:rPr>
        <w:noProof/>
        <w:lang w:val="zh-CN"/>
      </w:rPr>
      <w:fldChar w:fldCharType="end"/>
    </w:r>
    <w:r>
      <w:rPr>
        <w:rFonts w:hint="eastAsia"/>
      </w:rPr>
      <w:t>页</w:t>
    </w:r>
  </w:p>
  <w:p w14:paraId="42F5DD16" w14:textId="77777777" w:rsidR="00934EF6" w:rsidRDefault="00934EF6">
    <w:pPr>
      <w:pStyle w:val="af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F9A17" w14:textId="77777777" w:rsidR="008F3957" w:rsidRDefault="008F3957" w:rsidP="009F4A8D">
      <w:r>
        <w:separator/>
      </w:r>
    </w:p>
  </w:footnote>
  <w:footnote w:type="continuationSeparator" w:id="0">
    <w:p w14:paraId="7276DF55" w14:textId="77777777" w:rsidR="008F3957" w:rsidRDefault="008F3957" w:rsidP="009F4A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6D1A3" w14:textId="0806F802" w:rsidR="00934EF6" w:rsidRDefault="00376133">
    <w:pPr>
      <w:pStyle w:val="affb"/>
      <w:pBdr>
        <w:bottom w:val="single" w:sz="6" w:space="1" w:color="auto"/>
      </w:pBdr>
      <w:tabs>
        <w:tab w:val="center" w:pos="4153"/>
        <w:tab w:val="right" w:pos="8306"/>
      </w:tabs>
      <w:jc w:val="right"/>
    </w:pPr>
    <w:r>
      <w:rPr>
        <w:noProof/>
      </w:rPr>
      <w:pict w14:anchorId="6C32CB9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186835" o:spid="_x0000_s2053" type="#_x0000_t136" style="position:absolute;left:0;text-align:left;margin-left:0;margin-top:0;width:582.35pt;height:97.05pt;rotation:315;z-index:-251656704;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r w:rsidR="00934EF6">
      <w:rPr>
        <w:rFonts w:hint="eastAsia"/>
      </w:rPr>
      <w:t>软件需求规格说明书</w:t>
    </w:r>
    <w:r w:rsidR="00934EF6">
      <w:rPr>
        <w:rFonts w:hint="eastAsia"/>
      </w:rPr>
      <w:t>moban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A1218" w14:textId="77777777" w:rsidR="00934EF6" w:rsidRDefault="00376133" w:rsidP="009C2738">
    <w:pPr>
      <w:pStyle w:val="affb"/>
      <w:pBdr>
        <w:bottom w:val="none" w:sz="0" w:space="0" w:color="auto"/>
      </w:pBdr>
    </w:pPr>
    <w:r>
      <w:rPr>
        <w:noProof/>
      </w:rPr>
      <w:pict w14:anchorId="3ADD8A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1" o:spid="_x0000_s2050" type="#_x0000_t136" style="position:absolute;margin-left:0;margin-top:0;width:501.8pt;height:83.6pt;rotation:315;z-index:-251659776;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CEBCE" w14:textId="77777777" w:rsidR="00934EF6" w:rsidRDefault="00376133" w:rsidP="009C2738">
    <w:pPr>
      <w:pStyle w:val="affb"/>
      <w:pBdr>
        <w:bottom w:val="none" w:sz="0" w:space="0" w:color="auto"/>
      </w:pBdr>
    </w:pPr>
    <w:r>
      <w:rPr>
        <w:noProof/>
      </w:rPr>
      <w:pict w14:anchorId="602526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2" o:spid="_x0000_s2051" type="#_x0000_t136" style="position:absolute;margin-left:0;margin-top:0;width:501.8pt;height:83.6pt;rotation:315;z-index:-251658752;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BD869" w14:textId="77777777" w:rsidR="00934EF6" w:rsidRDefault="00376133">
    <w:pPr>
      <w:pStyle w:val="affb"/>
    </w:pPr>
    <w:r>
      <w:rPr>
        <w:noProof/>
      </w:rPr>
      <w:pict w14:anchorId="0C33FA9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21270" o:spid="_x0000_s2049" type="#_x0000_t136" style="position:absolute;margin-left:0;margin-top:0;width:501.8pt;height:83.6pt;rotation:315;z-index:-251660800;mso-position-horizontal:center;mso-position-horizontal-relative:margin;mso-position-vertical:center;mso-position-vertical-relative:margin" o:allowincell="f" fillcolor="silver" stroked="f">
          <v:fill opacity=".5"/>
          <v:textpath style="font-family:&quot;宋体&quot;;font-size:1pt" string="国家电网公司"/>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a"/>
      <w:suff w:val="nothing"/>
      <w:lvlText w:val="%1　"/>
      <w:lvlJc w:val="left"/>
      <w:pPr>
        <w:ind w:left="0" w:firstLine="0"/>
      </w:pPr>
      <w:rPr>
        <w:rFonts w:ascii="黑体" w:eastAsia="黑体" w:hAnsi="Times New Roman" w:hint="eastAsia"/>
        <w:b w:val="0"/>
        <w:i w:val="0"/>
        <w:sz w:val="21"/>
        <w:szCs w:val="21"/>
      </w:rPr>
    </w:lvl>
    <w:lvl w:ilvl="1">
      <w:start w:val="1"/>
      <w:numFmt w:val="decimal"/>
      <w:suff w:val="nothing"/>
      <w:lvlText w:val="%1.%2　"/>
      <w:lvlJc w:val="left"/>
      <w:pPr>
        <w:ind w:left="0" w:firstLine="0"/>
      </w:pPr>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em w:val="none"/>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 w15:restartNumberingAfterBreak="0">
    <w:nsid w:val="00000002"/>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0000003"/>
    <w:multiLevelType w:val="multilevel"/>
    <w:tmpl w:val="00000003"/>
    <w:lvl w:ilvl="0">
      <w:start w:val="1"/>
      <w:numFmt w:val="decimal"/>
      <w:pStyle w:val="a0"/>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0000004"/>
    <w:multiLevelType w:val="multilevel"/>
    <w:tmpl w:val="00000004"/>
    <w:lvl w:ilvl="0">
      <w:start w:val="1"/>
      <w:numFmt w:val="none"/>
      <w:pStyle w:val="a1"/>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rPr>
        <w:rFonts w:hint="eastAsia"/>
      </w:rPr>
    </w:lvl>
    <w:lvl w:ilvl="2">
      <w:start w:val="1"/>
      <w:numFmt w:val="lowerRoman"/>
      <w:lvlText w:val="%3."/>
      <w:lvlJc w:val="right"/>
      <w:pPr>
        <w:tabs>
          <w:tab w:val="num" w:pos="1140"/>
        </w:tabs>
        <w:ind w:left="726" w:hanging="363"/>
      </w:pPr>
      <w:rPr>
        <w:rFonts w:hint="eastAsia"/>
      </w:rPr>
    </w:lvl>
    <w:lvl w:ilvl="3">
      <w:start w:val="1"/>
      <w:numFmt w:val="decimal"/>
      <w:lvlText w:val="%4."/>
      <w:lvlJc w:val="left"/>
      <w:pPr>
        <w:tabs>
          <w:tab w:val="num" w:pos="1140"/>
        </w:tabs>
        <w:ind w:left="726" w:hanging="363"/>
      </w:pPr>
      <w:rPr>
        <w:rFonts w:hint="eastAsia"/>
      </w:rPr>
    </w:lvl>
    <w:lvl w:ilvl="4">
      <w:start w:val="1"/>
      <w:numFmt w:val="lowerLetter"/>
      <w:lvlText w:val="%5)"/>
      <w:lvlJc w:val="left"/>
      <w:pPr>
        <w:tabs>
          <w:tab w:val="num" w:pos="1140"/>
        </w:tabs>
        <w:ind w:left="726" w:hanging="363"/>
      </w:pPr>
      <w:rPr>
        <w:rFonts w:hint="eastAsia"/>
      </w:rPr>
    </w:lvl>
    <w:lvl w:ilvl="5">
      <w:start w:val="1"/>
      <w:numFmt w:val="lowerRoman"/>
      <w:lvlText w:val="%6."/>
      <w:lvlJc w:val="right"/>
      <w:pPr>
        <w:tabs>
          <w:tab w:val="num" w:pos="1140"/>
        </w:tabs>
        <w:ind w:left="726" w:hanging="363"/>
      </w:pPr>
      <w:rPr>
        <w:rFonts w:hint="eastAsia"/>
      </w:rPr>
    </w:lvl>
    <w:lvl w:ilvl="6">
      <w:start w:val="1"/>
      <w:numFmt w:val="decimal"/>
      <w:lvlText w:val="%7."/>
      <w:lvlJc w:val="left"/>
      <w:pPr>
        <w:tabs>
          <w:tab w:val="num" w:pos="1140"/>
        </w:tabs>
        <w:ind w:left="726" w:hanging="363"/>
      </w:pPr>
      <w:rPr>
        <w:rFonts w:hint="eastAsia"/>
      </w:rPr>
    </w:lvl>
    <w:lvl w:ilvl="7">
      <w:start w:val="1"/>
      <w:numFmt w:val="lowerLetter"/>
      <w:lvlText w:val="%8)"/>
      <w:lvlJc w:val="left"/>
      <w:pPr>
        <w:tabs>
          <w:tab w:val="num" w:pos="1140"/>
        </w:tabs>
        <w:ind w:left="726" w:hanging="363"/>
      </w:pPr>
      <w:rPr>
        <w:rFonts w:hint="eastAsia"/>
      </w:rPr>
    </w:lvl>
    <w:lvl w:ilvl="8">
      <w:start w:val="1"/>
      <w:numFmt w:val="lowerRoman"/>
      <w:lvlText w:val="%9."/>
      <w:lvlJc w:val="right"/>
      <w:pPr>
        <w:tabs>
          <w:tab w:val="num" w:pos="1140"/>
        </w:tabs>
        <w:ind w:left="726" w:hanging="363"/>
      </w:pPr>
      <w:rPr>
        <w:rFonts w:hint="eastAsia"/>
      </w:rPr>
    </w:lvl>
  </w:abstractNum>
  <w:abstractNum w:abstractNumId="4" w15:restartNumberingAfterBreak="0">
    <w:nsid w:val="00000007"/>
    <w:multiLevelType w:val="multilevel"/>
    <w:tmpl w:val="00000007"/>
    <w:lvl w:ilvl="0">
      <w:start w:val="1"/>
      <w:numFmt w:val="decimal"/>
      <w:pStyle w:val="a2"/>
      <w:suff w:val="nothing"/>
      <w:lvlText w:val="示例%1："/>
      <w:lvlJc w:val="left"/>
      <w:pPr>
        <w:ind w:left="0" w:firstLine="397"/>
      </w:pPr>
      <w:rPr>
        <w:rFonts w:ascii="黑体" w:eastAsia="黑体" w:hint="eastAsia"/>
        <w:sz w:val="18"/>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0000000A"/>
    <w:multiLevelType w:val="multilevel"/>
    <w:tmpl w:val="0000000A"/>
    <w:lvl w:ilvl="0">
      <w:start w:val="1"/>
      <w:numFmt w:val="decimal"/>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000000B"/>
    <w:multiLevelType w:val="multilevel"/>
    <w:tmpl w:val="0000000B"/>
    <w:lvl w:ilvl="0">
      <w:start w:val="1"/>
      <w:numFmt w:val="decimal"/>
      <w:pStyle w:val="a3"/>
      <w:suff w:val="nothing"/>
      <w:lvlText w:val="注%1："/>
      <w:lvlJc w:val="left"/>
      <w:pPr>
        <w:ind w:left="811" w:hanging="448"/>
      </w:pPr>
      <w:rPr>
        <w:rFonts w:ascii="黑体" w:eastAsia="黑体" w:hint="eastAsia"/>
        <w:b w:val="0"/>
        <w:i w:val="0"/>
        <w:sz w:val="18"/>
        <w:lang w:val="en-US"/>
      </w:rPr>
    </w:lvl>
    <w:lvl w:ilvl="1">
      <w:start w:val="1"/>
      <w:numFmt w:val="lowerLetter"/>
      <w:lvlText w:val="%2)"/>
      <w:lvlJc w:val="left"/>
      <w:pPr>
        <w:tabs>
          <w:tab w:val="num" w:pos="0"/>
        </w:tabs>
        <w:ind w:left="992" w:hanging="629"/>
      </w:pPr>
      <w:rPr>
        <w:rFonts w:hint="eastAsia"/>
      </w:rPr>
    </w:lvl>
    <w:lvl w:ilvl="2">
      <w:start w:val="1"/>
      <w:numFmt w:val="lowerRoman"/>
      <w:lvlText w:val="%3."/>
      <w:lvlJc w:val="right"/>
      <w:pPr>
        <w:tabs>
          <w:tab w:val="num" w:pos="0"/>
        </w:tabs>
        <w:ind w:left="992" w:hanging="629"/>
      </w:pPr>
      <w:rPr>
        <w:rFonts w:hint="eastAsia"/>
      </w:rPr>
    </w:lvl>
    <w:lvl w:ilvl="3">
      <w:start w:val="1"/>
      <w:numFmt w:val="decimal"/>
      <w:lvlText w:val="%4."/>
      <w:lvlJc w:val="left"/>
      <w:pPr>
        <w:tabs>
          <w:tab w:val="num" w:pos="0"/>
        </w:tabs>
        <w:ind w:left="992" w:hanging="629"/>
      </w:pPr>
      <w:rPr>
        <w:rFonts w:hint="eastAsia"/>
      </w:rPr>
    </w:lvl>
    <w:lvl w:ilvl="4">
      <w:start w:val="1"/>
      <w:numFmt w:val="lowerLetter"/>
      <w:lvlText w:val="%5)"/>
      <w:lvlJc w:val="left"/>
      <w:pPr>
        <w:tabs>
          <w:tab w:val="num" w:pos="0"/>
        </w:tabs>
        <w:ind w:left="992" w:hanging="629"/>
      </w:pPr>
      <w:rPr>
        <w:rFonts w:hint="eastAsia"/>
      </w:rPr>
    </w:lvl>
    <w:lvl w:ilvl="5">
      <w:start w:val="1"/>
      <w:numFmt w:val="lowerRoman"/>
      <w:lvlText w:val="%6."/>
      <w:lvlJc w:val="right"/>
      <w:pPr>
        <w:tabs>
          <w:tab w:val="num" w:pos="0"/>
        </w:tabs>
        <w:ind w:left="992" w:hanging="629"/>
      </w:pPr>
      <w:rPr>
        <w:rFonts w:hint="eastAsia"/>
      </w:rPr>
    </w:lvl>
    <w:lvl w:ilvl="6">
      <w:start w:val="1"/>
      <w:numFmt w:val="decimal"/>
      <w:lvlText w:val="%7."/>
      <w:lvlJc w:val="left"/>
      <w:pPr>
        <w:tabs>
          <w:tab w:val="num" w:pos="0"/>
        </w:tabs>
        <w:ind w:left="992" w:hanging="629"/>
      </w:pPr>
      <w:rPr>
        <w:rFonts w:hint="eastAsia"/>
      </w:rPr>
    </w:lvl>
    <w:lvl w:ilvl="7">
      <w:start w:val="1"/>
      <w:numFmt w:val="lowerLetter"/>
      <w:lvlText w:val="%8)"/>
      <w:lvlJc w:val="left"/>
      <w:pPr>
        <w:tabs>
          <w:tab w:val="num" w:pos="0"/>
        </w:tabs>
        <w:ind w:left="992" w:hanging="629"/>
      </w:pPr>
      <w:rPr>
        <w:rFonts w:hint="eastAsia"/>
      </w:rPr>
    </w:lvl>
    <w:lvl w:ilvl="8">
      <w:start w:val="1"/>
      <w:numFmt w:val="lowerRoman"/>
      <w:lvlText w:val="%9."/>
      <w:lvlJc w:val="right"/>
      <w:pPr>
        <w:tabs>
          <w:tab w:val="num" w:pos="0"/>
        </w:tabs>
        <w:ind w:left="992" w:hanging="629"/>
      </w:pPr>
      <w:rPr>
        <w:rFonts w:hint="eastAsia"/>
      </w:rPr>
    </w:lvl>
  </w:abstractNum>
  <w:abstractNum w:abstractNumId="7" w15:restartNumberingAfterBreak="0">
    <w:nsid w:val="0000000D"/>
    <w:multiLevelType w:val="multilevel"/>
    <w:tmpl w:val="0000000D"/>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0000000E"/>
    <w:multiLevelType w:val="multilevel"/>
    <w:tmpl w:val="0000000E"/>
    <w:lvl w:ilvl="0">
      <w:start w:val="1"/>
      <w:numFmt w:val="upperLetter"/>
      <w:pStyle w:val="a4"/>
      <w:suff w:val="space"/>
      <w:lvlText w:val="%1"/>
      <w:lvlJc w:val="left"/>
      <w:pPr>
        <w:ind w:left="623" w:hanging="425"/>
      </w:pPr>
      <w:rPr>
        <w:rFonts w:hint="eastAsia"/>
      </w:rPr>
    </w:lvl>
    <w:lvl w:ilvl="1">
      <w:start w:val="1"/>
      <w:numFmt w:val="decimal"/>
      <w:pStyle w:val="a5"/>
      <w:suff w:val="nothing"/>
      <w:lvlText w:val="图%1.%2　"/>
      <w:lvlJc w:val="left"/>
      <w:pPr>
        <w:ind w:left="1190" w:hanging="567"/>
      </w:pPr>
      <w:rPr>
        <w:rFonts w:hint="eastAsia"/>
      </w:rPr>
    </w:lvl>
    <w:lvl w:ilvl="2">
      <w:start w:val="1"/>
      <w:numFmt w:val="decimal"/>
      <w:lvlText w:val="%1.%2.%3"/>
      <w:lvlJc w:val="left"/>
      <w:pPr>
        <w:tabs>
          <w:tab w:val="num" w:pos="1616"/>
        </w:tabs>
        <w:ind w:left="1616" w:hanging="567"/>
      </w:pPr>
      <w:rPr>
        <w:rFonts w:hint="eastAsia"/>
      </w:rPr>
    </w:lvl>
    <w:lvl w:ilvl="3">
      <w:start w:val="1"/>
      <w:numFmt w:val="decimal"/>
      <w:lvlText w:val="%1.%2.%3.%4"/>
      <w:lvlJc w:val="left"/>
      <w:pPr>
        <w:tabs>
          <w:tab w:val="num" w:pos="2914"/>
        </w:tabs>
        <w:ind w:left="2182" w:hanging="708"/>
      </w:pPr>
      <w:rPr>
        <w:rFonts w:hint="eastAsia"/>
      </w:rPr>
    </w:lvl>
    <w:lvl w:ilvl="4">
      <w:start w:val="1"/>
      <w:numFmt w:val="decimal"/>
      <w:lvlText w:val="%1.%2.%3.%4.%5"/>
      <w:lvlJc w:val="left"/>
      <w:pPr>
        <w:tabs>
          <w:tab w:val="num" w:pos="3699"/>
        </w:tabs>
        <w:ind w:left="2749" w:hanging="850"/>
      </w:pPr>
      <w:rPr>
        <w:rFonts w:hint="eastAsia"/>
      </w:rPr>
    </w:lvl>
    <w:lvl w:ilvl="5">
      <w:start w:val="1"/>
      <w:numFmt w:val="decimal"/>
      <w:lvlText w:val="%1.%2.%3.%4.%5.%6"/>
      <w:lvlJc w:val="left"/>
      <w:pPr>
        <w:tabs>
          <w:tab w:val="num" w:pos="4484"/>
        </w:tabs>
        <w:ind w:left="3458" w:hanging="1134"/>
      </w:pPr>
      <w:rPr>
        <w:rFonts w:hint="eastAsia"/>
      </w:rPr>
    </w:lvl>
    <w:lvl w:ilvl="6">
      <w:start w:val="1"/>
      <w:numFmt w:val="decimal"/>
      <w:lvlText w:val="%1.%2.%3.%4.%5.%6.%7"/>
      <w:lvlJc w:val="left"/>
      <w:pPr>
        <w:tabs>
          <w:tab w:val="num" w:pos="5269"/>
        </w:tabs>
        <w:ind w:left="4025" w:hanging="1276"/>
      </w:pPr>
      <w:rPr>
        <w:rFonts w:hint="eastAsia"/>
      </w:rPr>
    </w:lvl>
    <w:lvl w:ilvl="7">
      <w:start w:val="1"/>
      <w:numFmt w:val="decimal"/>
      <w:lvlText w:val="%1.%2.%3.%4.%5.%6.%7.%8"/>
      <w:lvlJc w:val="left"/>
      <w:pPr>
        <w:tabs>
          <w:tab w:val="num" w:pos="6054"/>
        </w:tabs>
        <w:ind w:left="4592" w:hanging="1418"/>
      </w:pPr>
      <w:rPr>
        <w:rFonts w:hint="eastAsia"/>
      </w:rPr>
    </w:lvl>
    <w:lvl w:ilvl="8">
      <w:start w:val="1"/>
      <w:numFmt w:val="decimal"/>
      <w:lvlText w:val="%1.%2.%3.%4.%5.%6.%7.%8.%9"/>
      <w:lvlJc w:val="left"/>
      <w:pPr>
        <w:tabs>
          <w:tab w:val="num" w:pos="6840"/>
        </w:tabs>
        <w:ind w:left="5300" w:hanging="1700"/>
      </w:pPr>
      <w:rPr>
        <w:rFonts w:hint="eastAsia"/>
      </w:rPr>
    </w:lvl>
  </w:abstractNum>
  <w:abstractNum w:abstractNumId="9" w15:restartNumberingAfterBreak="0">
    <w:nsid w:val="0000000F"/>
    <w:multiLevelType w:val="multilevel"/>
    <w:tmpl w:val="0000000F"/>
    <w:lvl w:ilvl="0">
      <w:start w:val="1"/>
      <w:numFmt w:val="decimal"/>
      <w:pStyle w:val="a6"/>
      <w:lvlText w:val="%1)"/>
      <w:lvlJc w:val="left"/>
      <w:pPr>
        <w:tabs>
          <w:tab w:val="num" w:pos="0"/>
        </w:tabs>
        <w:ind w:left="720" w:hanging="357"/>
      </w:pPr>
      <w:rPr>
        <w:rFonts w:hint="eastAsia"/>
      </w:rPr>
    </w:lvl>
    <w:lvl w:ilvl="1">
      <w:start w:val="1"/>
      <w:numFmt w:val="lowerLetter"/>
      <w:lvlText w:val="%2)"/>
      <w:lvlJc w:val="left"/>
      <w:pPr>
        <w:tabs>
          <w:tab w:val="num" w:pos="504"/>
        </w:tabs>
        <w:ind w:left="544" w:hanging="544"/>
      </w:pPr>
      <w:rPr>
        <w:rFonts w:hint="eastAsia"/>
      </w:rPr>
    </w:lvl>
    <w:lvl w:ilvl="2">
      <w:start w:val="1"/>
      <w:numFmt w:val="lowerRoman"/>
      <w:lvlText w:val="%3."/>
      <w:lvlJc w:val="right"/>
      <w:pPr>
        <w:tabs>
          <w:tab w:val="num" w:pos="532"/>
        </w:tabs>
        <w:ind w:left="544" w:hanging="544"/>
      </w:pPr>
      <w:rPr>
        <w:rFonts w:hint="eastAsia"/>
      </w:rPr>
    </w:lvl>
    <w:lvl w:ilvl="3">
      <w:start w:val="1"/>
      <w:numFmt w:val="decimal"/>
      <w:lvlText w:val="%4."/>
      <w:lvlJc w:val="left"/>
      <w:pPr>
        <w:tabs>
          <w:tab w:val="num" w:pos="560"/>
        </w:tabs>
        <w:ind w:left="544" w:hanging="544"/>
      </w:pPr>
      <w:rPr>
        <w:rFonts w:hint="eastAsia"/>
      </w:rPr>
    </w:lvl>
    <w:lvl w:ilvl="4">
      <w:start w:val="1"/>
      <w:numFmt w:val="lowerLetter"/>
      <w:lvlText w:val="%5)"/>
      <w:lvlJc w:val="left"/>
      <w:pPr>
        <w:tabs>
          <w:tab w:val="num" w:pos="588"/>
        </w:tabs>
        <w:ind w:left="544" w:hanging="544"/>
      </w:pPr>
      <w:rPr>
        <w:rFonts w:hint="eastAsia"/>
      </w:rPr>
    </w:lvl>
    <w:lvl w:ilvl="5">
      <w:start w:val="1"/>
      <w:numFmt w:val="lowerRoman"/>
      <w:lvlText w:val="%6."/>
      <w:lvlJc w:val="right"/>
      <w:pPr>
        <w:tabs>
          <w:tab w:val="num" w:pos="616"/>
        </w:tabs>
        <w:ind w:left="544" w:hanging="544"/>
      </w:pPr>
      <w:rPr>
        <w:rFonts w:hint="eastAsia"/>
      </w:rPr>
    </w:lvl>
    <w:lvl w:ilvl="6">
      <w:start w:val="1"/>
      <w:numFmt w:val="decimal"/>
      <w:lvlText w:val="%7."/>
      <w:lvlJc w:val="left"/>
      <w:pPr>
        <w:tabs>
          <w:tab w:val="num" w:pos="644"/>
        </w:tabs>
        <w:ind w:left="544" w:hanging="544"/>
      </w:pPr>
      <w:rPr>
        <w:rFonts w:hint="eastAsia"/>
      </w:rPr>
    </w:lvl>
    <w:lvl w:ilvl="7">
      <w:start w:val="1"/>
      <w:numFmt w:val="lowerLetter"/>
      <w:lvlText w:val="%8)"/>
      <w:lvlJc w:val="left"/>
      <w:pPr>
        <w:tabs>
          <w:tab w:val="num" w:pos="672"/>
        </w:tabs>
        <w:ind w:left="544" w:hanging="544"/>
      </w:pPr>
      <w:rPr>
        <w:rFonts w:hint="eastAsia"/>
      </w:rPr>
    </w:lvl>
    <w:lvl w:ilvl="8">
      <w:start w:val="1"/>
      <w:numFmt w:val="lowerRoman"/>
      <w:lvlText w:val="%9."/>
      <w:lvlJc w:val="right"/>
      <w:pPr>
        <w:tabs>
          <w:tab w:val="num" w:pos="700"/>
        </w:tabs>
        <w:ind w:left="544" w:hanging="544"/>
      </w:pPr>
      <w:rPr>
        <w:rFonts w:hint="eastAsia"/>
      </w:rPr>
    </w:lvl>
  </w:abstractNum>
  <w:abstractNum w:abstractNumId="10" w15:restartNumberingAfterBreak="0">
    <w:nsid w:val="00000010"/>
    <w:multiLevelType w:val="multilevel"/>
    <w:tmpl w:val="00000010"/>
    <w:lvl w:ilvl="0">
      <w:start w:val="1"/>
      <w:numFmt w:val="decimal"/>
      <w:pStyle w:val="a7"/>
      <w:suff w:val="nothing"/>
      <w:lvlText w:val="图%1　"/>
      <w:lvlJc w:val="left"/>
      <w:pPr>
        <w:ind w:left="3545" w:firstLine="0"/>
      </w:pPr>
      <w:rPr>
        <w:rFonts w:ascii="黑体" w:eastAsia="黑体" w:hAnsi="Times New Roman" w:hint="eastAsia"/>
        <w:b w:val="0"/>
        <w:i w:val="0"/>
        <w:sz w:val="21"/>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1" w15:restartNumberingAfterBreak="0">
    <w:nsid w:val="00000011"/>
    <w:multiLevelType w:val="multilevel"/>
    <w:tmpl w:val="00000011"/>
    <w:lvl w:ilvl="0">
      <w:start w:val="1"/>
      <w:numFmt w:val="lowerLetter"/>
      <w:pStyle w:val="a8"/>
      <w:lvlText w:val="%1)"/>
      <w:lvlJc w:val="left"/>
      <w:pPr>
        <w:tabs>
          <w:tab w:val="num" w:pos="839"/>
        </w:tabs>
        <w:ind w:left="839" w:hanging="419"/>
      </w:pPr>
      <w:rPr>
        <w:rFonts w:ascii="宋体" w:eastAsia="宋体" w:hint="eastAsia"/>
        <w:b w:val="0"/>
        <w:i w:val="0"/>
        <w:sz w:val="21"/>
      </w:rPr>
    </w:lvl>
    <w:lvl w:ilvl="1">
      <w:start w:val="1"/>
      <w:numFmt w:val="decimal"/>
      <w:pStyle w:val="a9"/>
      <w:lvlText w:val="%2)"/>
      <w:lvlJc w:val="left"/>
      <w:pPr>
        <w:tabs>
          <w:tab w:val="num" w:pos="840"/>
        </w:tabs>
        <w:ind w:left="839" w:hanging="419"/>
      </w:pPr>
      <w:rPr>
        <w:rFonts w:ascii="宋体" w:eastAsia="宋体" w:hint="eastAsia"/>
        <w:b w:val="0"/>
        <w:i w:val="0"/>
        <w:sz w:val="21"/>
      </w:rPr>
    </w:lvl>
    <w:lvl w:ilvl="2">
      <w:start w:val="1"/>
      <w:numFmt w:val="lowerRoman"/>
      <w:lvlText w:val="%3."/>
      <w:lvlJc w:val="right"/>
      <w:pPr>
        <w:tabs>
          <w:tab w:val="num" w:pos="1260"/>
        </w:tabs>
        <w:ind w:left="1259" w:hanging="419"/>
      </w:pPr>
      <w:rPr>
        <w:rFonts w:hint="eastAsia"/>
      </w:rPr>
    </w:lvl>
    <w:lvl w:ilvl="3">
      <w:start w:val="1"/>
      <w:numFmt w:val="decimal"/>
      <w:lvlText w:val="%4."/>
      <w:lvlJc w:val="left"/>
      <w:pPr>
        <w:tabs>
          <w:tab w:val="num" w:pos="1680"/>
        </w:tabs>
        <w:ind w:left="1679" w:hanging="419"/>
      </w:pPr>
      <w:rPr>
        <w:rFonts w:hint="eastAsia"/>
      </w:rPr>
    </w:lvl>
    <w:lvl w:ilvl="4">
      <w:start w:val="1"/>
      <w:numFmt w:val="lowerLetter"/>
      <w:lvlText w:val="%5)"/>
      <w:lvlJc w:val="left"/>
      <w:pPr>
        <w:tabs>
          <w:tab w:val="num" w:pos="2100"/>
        </w:tabs>
        <w:ind w:left="2099" w:hanging="419"/>
      </w:pPr>
      <w:rPr>
        <w:rFonts w:hint="eastAsia"/>
      </w:rPr>
    </w:lvl>
    <w:lvl w:ilvl="5">
      <w:start w:val="1"/>
      <w:numFmt w:val="lowerRoman"/>
      <w:lvlText w:val="%6."/>
      <w:lvlJc w:val="right"/>
      <w:pPr>
        <w:tabs>
          <w:tab w:val="num" w:pos="2520"/>
        </w:tabs>
        <w:ind w:left="2519" w:hanging="419"/>
      </w:pPr>
      <w:rPr>
        <w:rFonts w:hint="eastAsia"/>
      </w:rPr>
    </w:lvl>
    <w:lvl w:ilvl="6">
      <w:start w:val="1"/>
      <w:numFmt w:val="decimal"/>
      <w:lvlText w:val="%7."/>
      <w:lvlJc w:val="left"/>
      <w:pPr>
        <w:tabs>
          <w:tab w:val="num" w:pos="2940"/>
        </w:tabs>
        <w:ind w:left="2939" w:hanging="419"/>
      </w:pPr>
      <w:rPr>
        <w:rFonts w:hint="eastAsia"/>
      </w:rPr>
    </w:lvl>
    <w:lvl w:ilvl="7">
      <w:start w:val="1"/>
      <w:numFmt w:val="lowerLetter"/>
      <w:lvlText w:val="%8)"/>
      <w:lvlJc w:val="left"/>
      <w:pPr>
        <w:tabs>
          <w:tab w:val="num" w:pos="3360"/>
        </w:tabs>
        <w:ind w:left="3359" w:hanging="419"/>
      </w:pPr>
      <w:rPr>
        <w:rFonts w:hint="eastAsia"/>
      </w:rPr>
    </w:lvl>
    <w:lvl w:ilvl="8">
      <w:start w:val="1"/>
      <w:numFmt w:val="lowerRoman"/>
      <w:lvlText w:val="%9."/>
      <w:lvlJc w:val="right"/>
      <w:pPr>
        <w:tabs>
          <w:tab w:val="num" w:pos="3780"/>
        </w:tabs>
        <w:ind w:left="3779" w:hanging="419"/>
      </w:pPr>
      <w:rPr>
        <w:rFonts w:hint="eastAsia"/>
      </w:rPr>
    </w:lvl>
  </w:abstractNum>
  <w:abstractNum w:abstractNumId="12" w15:restartNumberingAfterBreak="0">
    <w:nsid w:val="00000014"/>
    <w:multiLevelType w:val="multilevel"/>
    <w:tmpl w:val="00000014"/>
    <w:lvl w:ilvl="0">
      <w:start w:val="1"/>
      <w:numFmt w:val="decimal"/>
      <w:lvlText w:val="%1."/>
      <w:lvlJc w:val="left"/>
      <w:pPr>
        <w:ind w:left="703" w:hanging="420"/>
      </w:pPr>
    </w:lvl>
    <w:lvl w:ilvl="1">
      <w:start w:val="1"/>
      <w:numFmt w:val="lowerLetter"/>
      <w:lvlText w:val="%2)"/>
      <w:lvlJc w:val="left"/>
      <w:pPr>
        <w:ind w:left="1140" w:hanging="420"/>
      </w:pPr>
    </w:lvl>
    <w:lvl w:ilvl="2">
      <w:start w:val="1"/>
      <w:numFmt w:val="lowerRoman"/>
      <w:lvlText w:val="%3."/>
      <w:lvlJc w:val="right"/>
      <w:pPr>
        <w:ind w:left="1560" w:hanging="420"/>
      </w:pPr>
    </w:lvl>
    <w:lvl w:ilvl="3">
      <w:start w:val="1"/>
      <w:numFmt w:val="decimal"/>
      <w:lvlText w:val="%4."/>
      <w:lvlJc w:val="left"/>
      <w:pPr>
        <w:ind w:left="1980" w:hanging="420"/>
      </w:pPr>
    </w:lvl>
    <w:lvl w:ilvl="4">
      <w:start w:val="1"/>
      <w:numFmt w:val="lowerLetter"/>
      <w:lvlText w:val="%5)"/>
      <w:lvlJc w:val="left"/>
      <w:pPr>
        <w:ind w:left="2400" w:hanging="420"/>
      </w:pPr>
    </w:lvl>
    <w:lvl w:ilvl="5">
      <w:start w:val="1"/>
      <w:numFmt w:val="lowerRoman"/>
      <w:lvlText w:val="%6."/>
      <w:lvlJc w:val="right"/>
      <w:pPr>
        <w:ind w:left="2820" w:hanging="420"/>
      </w:pPr>
    </w:lvl>
    <w:lvl w:ilvl="6">
      <w:start w:val="1"/>
      <w:numFmt w:val="decimal"/>
      <w:lvlText w:val="%7."/>
      <w:lvlJc w:val="left"/>
      <w:pPr>
        <w:ind w:left="3240" w:hanging="420"/>
      </w:pPr>
    </w:lvl>
    <w:lvl w:ilvl="7">
      <w:start w:val="1"/>
      <w:numFmt w:val="lowerLetter"/>
      <w:lvlText w:val="%8)"/>
      <w:lvlJc w:val="left"/>
      <w:pPr>
        <w:ind w:left="3660" w:hanging="420"/>
      </w:pPr>
    </w:lvl>
    <w:lvl w:ilvl="8">
      <w:start w:val="1"/>
      <w:numFmt w:val="lowerRoman"/>
      <w:lvlText w:val="%9."/>
      <w:lvlJc w:val="right"/>
      <w:pPr>
        <w:ind w:left="4080" w:hanging="420"/>
      </w:pPr>
    </w:lvl>
  </w:abstractNum>
  <w:abstractNum w:abstractNumId="13" w15:restartNumberingAfterBreak="0">
    <w:nsid w:val="00000015"/>
    <w:multiLevelType w:val="multilevel"/>
    <w:tmpl w:val="00000015"/>
    <w:lvl w:ilvl="0">
      <w:start w:val="1"/>
      <w:numFmt w:val="bullet"/>
      <w:lvlText w:val=""/>
      <w:lvlJc w:val="left"/>
      <w:pPr>
        <w:ind w:left="60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00000016"/>
    <w:multiLevelType w:val="multilevel"/>
    <w:tmpl w:val="00000016"/>
    <w:lvl w:ilvl="0">
      <w:start w:val="3"/>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00001A"/>
    <w:multiLevelType w:val="multilevel"/>
    <w:tmpl w:val="0000001A"/>
    <w:lvl w:ilvl="0">
      <w:start w:val="1"/>
      <w:numFmt w:val="lowerLetter"/>
      <w:pStyle w:val="aa"/>
      <w:suff w:val="nothing"/>
      <w:lvlText w:val="%1   "/>
      <w:lvlJc w:val="left"/>
      <w:pPr>
        <w:ind w:left="544" w:hanging="181"/>
      </w:pPr>
      <w:rPr>
        <w:rFonts w:ascii="宋体" w:eastAsia="宋体" w:hint="eastAsia"/>
        <w:b w:val="0"/>
        <w:i w:val="0"/>
        <w:sz w:val="18"/>
        <w:vertAlign w:val="superscript"/>
      </w:rPr>
    </w:lvl>
    <w:lvl w:ilvl="1">
      <w:start w:val="1"/>
      <w:numFmt w:val="lowerLetter"/>
      <w:lvlText w:val="%2"/>
      <w:lvlJc w:val="left"/>
      <w:pPr>
        <w:tabs>
          <w:tab w:val="num" w:pos="57"/>
        </w:tabs>
        <w:ind w:left="363" w:hanging="363"/>
      </w:pPr>
      <w:rPr>
        <w:rFonts w:hint="eastAsia"/>
      </w:rPr>
    </w:lvl>
    <w:lvl w:ilvl="2">
      <w:start w:val="1"/>
      <w:numFmt w:val="lowerRoman"/>
      <w:lvlText w:val="%3."/>
      <w:lvlJc w:val="right"/>
      <w:pPr>
        <w:tabs>
          <w:tab w:val="num" w:pos="57"/>
        </w:tabs>
        <w:ind w:left="363" w:hanging="363"/>
      </w:pPr>
      <w:rPr>
        <w:rFonts w:hint="eastAsia"/>
      </w:rPr>
    </w:lvl>
    <w:lvl w:ilvl="3">
      <w:start w:val="1"/>
      <w:numFmt w:val="decimal"/>
      <w:pStyle w:val="StyleBefore05lineAfter05line"/>
      <w:lvlText w:val="%4."/>
      <w:lvlJc w:val="left"/>
      <w:pPr>
        <w:tabs>
          <w:tab w:val="num" w:pos="57"/>
        </w:tabs>
        <w:ind w:left="363" w:hanging="363"/>
      </w:pPr>
      <w:rPr>
        <w:rFonts w:hint="eastAsia"/>
      </w:rPr>
    </w:lvl>
    <w:lvl w:ilvl="4">
      <w:start w:val="1"/>
      <w:numFmt w:val="lowerLetter"/>
      <w:lvlText w:val="%5)"/>
      <w:lvlJc w:val="left"/>
      <w:pPr>
        <w:tabs>
          <w:tab w:val="num" w:pos="57"/>
        </w:tabs>
        <w:ind w:left="363" w:hanging="363"/>
      </w:pPr>
      <w:rPr>
        <w:rFonts w:hint="eastAsia"/>
      </w:rPr>
    </w:lvl>
    <w:lvl w:ilvl="5">
      <w:start w:val="1"/>
      <w:numFmt w:val="lowerRoman"/>
      <w:lvlText w:val="%6."/>
      <w:lvlJc w:val="right"/>
      <w:pPr>
        <w:tabs>
          <w:tab w:val="num" w:pos="57"/>
        </w:tabs>
        <w:ind w:left="363" w:hanging="363"/>
      </w:pPr>
      <w:rPr>
        <w:rFonts w:hint="eastAsia"/>
      </w:rPr>
    </w:lvl>
    <w:lvl w:ilvl="6">
      <w:start w:val="1"/>
      <w:numFmt w:val="decimal"/>
      <w:lvlText w:val="%7."/>
      <w:lvlJc w:val="left"/>
      <w:pPr>
        <w:tabs>
          <w:tab w:val="num" w:pos="57"/>
        </w:tabs>
        <w:ind w:left="363" w:hanging="363"/>
      </w:pPr>
      <w:rPr>
        <w:rFonts w:hint="eastAsia"/>
      </w:rPr>
    </w:lvl>
    <w:lvl w:ilvl="7">
      <w:start w:val="1"/>
      <w:numFmt w:val="lowerLetter"/>
      <w:lvlText w:val="%8)"/>
      <w:lvlJc w:val="left"/>
      <w:pPr>
        <w:tabs>
          <w:tab w:val="num" w:pos="57"/>
        </w:tabs>
        <w:ind w:left="363" w:hanging="363"/>
      </w:pPr>
      <w:rPr>
        <w:rFonts w:hint="eastAsia"/>
      </w:rPr>
    </w:lvl>
    <w:lvl w:ilvl="8">
      <w:start w:val="1"/>
      <w:numFmt w:val="lowerRoman"/>
      <w:lvlText w:val="%9."/>
      <w:lvlJc w:val="right"/>
      <w:pPr>
        <w:tabs>
          <w:tab w:val="num" w:pos="57"/>
        </w:tabs>
        <w:ind w:left="363" w:hanging="363"/>
      </w:pPr>
      <w:rPr>
        <w:rFonts w:hint="eastAsia"/>
      </w:rPr>
    </w:lvl>
  </w:abstractNum>
  <w:abstractNum w:abstractNumId="16" w15:restartNumberingAfterBreak="0">
    <w:nsid w:val="0000001B"/>
    <w:multiLevelType w:val="multilevel"/>
    <w:tmpl w:val="0000001B"/>
    <w:lvl w:ilvl="0">
      <w:start w:val="1"/>
      <w:numFmt w:val="decimal"/>
      <w:pStyle w:val="a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rFonts w:hint="eastAsia"/>
        <w:vertAlign w:val="baseline"/>
      </w:rPr>
    </w:lvl>
    <w:lvl w:ilvl="2">
      <w:start w:val="1"/>
      <w:numFmt w:val="decimal"/>
      <w:suff w:val="space"/>
      <w:lvlText w:val="2.2.%3"/>
      <w:lvlJc w:val="left"/>
      <w:pPr>
        <w:ind w:left="0" w:firstLine="0"/>
      </w:pPr>
      <w:rPr>
        <w:rFonts w:hint="eastAsia"/>
        <w:vertAlign w:val="baseline"/>
      </w:rPr>
    </w:lvl>
    <w:lvl w:ilvl="3">
      <w:start w:val="1"/>
      <w:numFmt w:val="decimal"/>
      <w:lvlText w:val="%4."/>
      <w:lvlJc w:val="left"/>
      <w:pPr>
        <w:tabs>
          <w:tab w:val="num" w:pos="0"/>
        </w:tabs>
        <w:ind w:left="992" w:hanging="629"/>
      </w:pPr>
      <w:rPr>
        <w:rFonts w:hint="eastAsia"/>
        <w:vertAlign w:val="baseline"/>
      </w:rPr>
    </w:lvl>
    <w:lvl w:ilvl="4">
      <w:start w:val="1"/>
      <w:numFmt w:val="lowerLetter"/>
      <w:lvlText w:val="%5)"/>
      <w:lvlJc w:val="left"/>
      <w:pPr>
        <w:tabs>
          <w:tab w:val="num" w:pos="0"/>
        </w:tabs>
        <w:ind w:left="992" w:hanging="629"/>
      </w:pPr>
      <w:rPr>
        <w:rFonts w:hint="eastAsia"/>
        <w:vertAlign w:val="baseline"/>
      </w:rPr>
    </w:lvl>
    <w:lvl w:ilvl="5">
      <w:start w:val="1"/>
      <w:numFmt w:val="lowerRoman"/>
      <w:lvlText w:val="%6."/>
      <w:lvlJc w:val="right"/>
      <w:pPr>
        <w:tabs>
          <w:tab w:val="num" w:pos="0"/>
        </w:tabs>
        <w:ind w:left="992" w:hanging="629"/>
      </w:pPr>
      <w:rPr>
        <w:rFonts w:hint="eastAsia"/>
        <w:vertAlign w:val="baseline"/>
      </w:rPr>
    </w:lvl>
    <w:lvl w:ilvl="6">
      <w:start w:val="1"/>
      <w:numFmt w:val="decimal"/>
      <w:lvlText w:val="%7."/>
      <w:lvlJc w:val="left"/>
      <w:pPr>
        <w:tabs>
          <w:tab w:val="num" w:pos="0"/>
        </w:tabs>
        <w:ind w:left="992" w:hanging="629"/>
      </w:pPr>
      <w:rPr>
        <w:rFonts w:hint="eastAsia"/>
        <w:vertAlign w:val="baseline"/>
      </w:rPr>
    </w:lvl>
    <w:lvl w:ilvl="7">
      <w:start w:val="1"/>
      <w:numFmt w:val="lowerLetter"/>
      <w:lvlText w:val="%8)"/>
      <w:lvlJc w:val="left"/>
      <w:pPr>
        <w:tabs>
          <w:tab w:val="num" w:pos="0"/>
        </w:tabs>
        <w:ind w:left="992" w:hanging="629"/>
      </w:pPr>
      <w:rPr>
        <w:rFonts w:hint="eastAsia"/>
        <w:vertAlign w:val="baseline"/>
      </w:rPr>
    </w:lvl>
    <w:lvl w:ilvl="8">
      <w:start w:val="1"/>
      <w:numFmt w:val="lowerRoman"/>
      <w:lvlText w:val="%9."/>
      <w:lvlJc w:val="right"/>
      <w:pPr>
        <w:tabs>
          <w:tab w:val="num" w:pos="0"/>
        </w:tabs>
        <w:ind w:left="992" w:hanging="629"/>
      </w:pPr>
      <w:rPr>
        <w:rFonts w:hint="eastAsia"/>
        <w:vertAlign w:val="baseline"/>
      </w:rPr>
    </w:lvl>
  </w:abstractNum>
  <w:abstractNum w:abstractNumId="17" w15:restartNumberingAfterBreak="0">
    <w:nsid w:val="00000020"/>
    <w:multiLevelType w:val="multilevel"/>
    <w:tmpl w:val="0000002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00000021"/>
    <w:multiLevelType w:val="multilevel"/>
    <w:tmpl w:val="00000021"/>
    <w:lvl w:ilvl="0">
      <w:start w:val="1"/>
      <w:numFmt w:val="bullet"/>
      <w:lvlText w:val=""/>
      <w:lvlJc w:val="left"/>
      <w:pPr>
        <w:ind w:left="420" w:hanging="420"/>
      </w:pPr>
      <w:rPr>
        <w:rFonts w:ascii="Wingdings" w:hAnsi="Wingdings" w:hint="default"/>
        <w:sz w:val="13"/>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9" w15:restartNumberingAfterBreak="0">
    <w:nsid w:val="00000023"/>
    <w:multiLevelType w:val="multilevel"/>
    <w:tmpl w:val="00000023"/>
    <w:lvl w:ilvl="0">
      <w:start w:val="1"/>
      <w:numFmt w:val="upperLetter"/>
      <w:pStyle w:val="ac"/>
      <w:suff w:val="nothing"/>
      <w:lvlText w:val="附　录　%1"/>
      <w:lvlJc w:val="left"/>
      <w:pPr>
        <w:ind w:left="0" w:firstLine="0"/>
      </w:pPr>
      <w:rPr>
        <w:rFonts w:ascii="黑体" w:eastAsia="黑体" w:hAnsi="Times New Roman" w:hint="eastAsia"/>
        <w:b w:val="0"/>
        <w:i w:val="0"/>
        <w:spacing w:val="0"/>
        <w:w w:val="100"/>
        <w:sz w:val="21"/>
      </w:rPr>
    </w:lvl>
    <w:lvl w:ilvl="1">
      <w:start w:val="1"/>
      <w:numFmt w:val="decimal"/>
      <w:pStyle w:val="ad"/>
      <w:suff w:val="nothing"/>
      <w:lvlText w:val="%1.%2　"/>
      <w:lvlJc w:val="left"/>
      <w:pPr>
        <w:ind w:left="0" w:firstLine="0"/>
      </w:pPr>
      <w:rPr>
        <w:rFonts w:ascii="黑体" w:eastAsia="黑体" w:hAnsi="Times New Roman" w:hint="eastAsia"/>
        <w:b w:val="0"/>
        <w:i w:val="0"/>
        <w:snapToGrid/>
        <w:spacing w:val="0"/>
        <w:w w:val="100"/>
        <w:kern w:val="21"/>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pStyle w:val="ae"/>
      <w:suff w:val="nothing"/>
      <w:lvlText w:val="%1.%2.%3.%4　"/>
      <w:lvlJc w:val="left"/>
      <w:pPr>
        <w:ind w:left="0" w:firstLine="0"/>
      </w:pPr>
      <w:rPr>
        <w:rFonts w:ascii="黑体" w:eastAsia="黑体" w:hAnsi="Times New Roman" w:hint="eastAsia"/>
        <w:b w:val="0"/>
        <w:i w:val="0"/>
        <w:sz w:val="21"/>
      </w:rPr>
    </w:lvl>
    <w:lvl w:ilvl="4">
      <w:start w:val="1"/>
      <w:numFmt w:val="decimal"/>
      <w:pStyle w:val="af"/>
      <w:suff w:val="nothing"/>
      <w:lvlText w:val="%1.%2.%3.%4.%5　"/>
      <w:lvlJc w:val="left"/>
      <w:pPr>
        <w:ind w:left="0" w:firstLine="0"/>
      </w:pPr>
      <w:rPr>
        <w:rFonts w:ascii="黑体" w:eastAsia="黑体" w:hAnsi="Times New Roman" w:hint="eastAsia"/>
        <w:b w:val="0"/>
        <w:i w:val="0"/>
        <w:sz w:val="21"/>
      </w:rPr>
    </w:lvl>
    <w:lvl w:ilvl="5">
      <w:start w:val="1"/>
      <w:numFmt w:val="decimal"/>
      <w:pStyle w:val="af0"/>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00000024"/>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0000025"/>
    <w:multiLevelType w:val="multilevel"/>
    <w:tmpl w:val="00000025"/>
    <w:lvl w:ilvl="0">
      <w:start w:val="1"/>
      <w:numFmt w:val="none"/>
      <w:pStyle w:val="af1"/>
      <w:suff w:val="nothing"/>
      <w:lvlText w:val="%1示例："/>
      <w:lvlJc w:val="left"/>
      <w:pPr>
        <w:ind w:left="0" w:firstLine="363"/>
      </w:pPr>
      <w:rPr>
        <w:rFonts w:ascii="黑体" w:eastAsia="黑体" w:hint="eastAsia"/>
        <w:b w:val="0"/>
        <w:i w:val="0"/>
        <w:sz w:val="18"/>
        <w:szCs w:val="18"/>
      </w:rPr>
    </w:lvl>
    <w:lvl w:ilvl="1">
      <w:start w:val="1"/>
      <w:numFmt w:val="lowerLetter"/>
      <w:lvlText w:val="%2)"/>
      <w:lvlJc w:val="left"/>
      <w:pPr>
        <w:tabs>
          <w:tab w:val="num" w:pos="363"/>
        </w:tabs>
        <w:ind w:left="0" w:firstLine="363"/>
      </w:pPr>
      <w:rPr>
        <w:rFonts w:hint="eastAsia"/>
      </w:rPr>
    </w:lvl>
    <w:lvl w:ilvl="2">
      <w:start w:val="1"/>
      <w:numFmt w:val="lowerRoman"/>
      <w:lvlText w:val="%3."/>
      <w:lvlJc w:val="right"/>
      <w:pPr>
        <w:tabs>
          <w:tab w:val="num" w:pos="363"/>
        </w:tabs>
        <w:ind w:left="0" w:firstLine="363"/>
      </w:pPr>
      <w:rPr>
        <w:rFonts w:hint="eastAsia"/>
      </w:rPr>
    </w:lvl>
    <w:lvl w:ilvl="3">
      <w:start w:val="1"/>
      <w:numFmt w:val="decimal"/>
      <w:lvlText w:val="%4."/>
      <w:lvlJc w:val="left"/>
      <w:pPr>
        <w:tabs>
          <w:tab w:val="num" w:pos="363"/>
        </w:tabs>
        <w:ind w:left="0" w:firstLine="363"/>
      </w:pPr>
      <w:rPr>
        <w:rFonts w:hint="eastAsia"/>
      </w:rPr>
    </w:lvl>
    <w:lvl w:ilvl="4">
      <w:start w:val="1"/>
      <w:numFmt w:val="lowerLetter"/>
      <w:lvlText w:val="%5)"/>
      <w:lvlJc w:val="left"/>
      <w:pPr>
        <w:tabs>
          <w:tab w:val="num" w:pos="363"/>
        </w:tabs>
        <w:ind w:left="0" w:firstLine="363"/>
      </w:pPr>
      <w:rPr>
        <w:rFonts w:hint="eastAsia"/>
      </w:rPr>
    </w:lvl>
    <w:lvl w:ilvl="5">
      <w:start w:val="1"/>
      <w:numFmt w:val="lowerRoman"/>
      <w:lvlText w:val="%6."/>
      <w:lvlJc w:val="right"/>
      <w:pPr>
        <w:tabs>
          <w:tab w:val="num" w:pos="363"/>
        </w:tabs>
        <w:ind w:left="0" w:firstLine="363"/>
      </w:pPr>
      <w:rPr>
        <w:rFonts w:hint="eastAsia"/>
      </w:rPr>
    </w:lvl>
    <w:lvl w:ilvl="6">
      <w:start w:val="1"/>
      <w:numFmt w:val="decimal"/>
      <w:lvlText w:val="%7."/>
      <w:lvlJc w:val="left"/>
      <w:pPr>
        <w:tabs>
          <w:tab w:val="num" w:pos="363"/>
        </w:tabs>
        <w:ind w:left="0" w:firstLine="363"/>
      </w:pPr>
      <w:rPr>
        <w:rFonts w:hint="eastAsia"/>
      </w:rPr>
    </w:lvl>
    <w:lvl w:ilvl="7">
      <w:start w:val="1"/>
      <w:numFmt w:val="lowerLetter"/>
      <w:lvlText w:val="%8)"/>
      <w:lvlJc w:val="left"/>
      <w:pPr>
        <w:tabs>
          <w:tab w:val="num" w:pos="363"/>
        </w:tabs>
        <w:ind w:left="0" w:firstLine="363"/>
      </w:pPr>
      <w:rPr>
        <w:rFonts w:hint="eastAsia"/>
      </w:rPr>
    </w:lvl>
    <w:lvl w:ilvl="8">
      <w:start w:val="1"/>
      <w:numFmt w:val="lowerRoman"/>
      <w:lvlText w:val="%9."/>
      <w:lvlJc w:val="right"/>
      <w:pPr>
        <w:tabs>
          <w:tab w:val="num" w:pos="363"/>
        </w:tabs>
        <w:ind w:left="0" w:firstLine="363"/>
      </w:pPr>
      <w:rPr>
        <w:rFonts w:hint="eastAsia"/>
      </w:rPr>
    </w:lvl>
  </w:abstractNum>
  <w:abstractNum w:abstractNumId="22" w15:restartNumberingAfterBreak="0">
    <w:nsid w:val="00000026"/>
    <w:multiLevelType w:val="multilevel"/>
    <w:tmpl w:val="00000026"/>
    <w:lvl w:ilvl="0">
      <w:start w:val="1"/>
      <w:numFmt w:val="none"/>
      <w:pStyle w:val="af2"/>
      <w:suff w:val="nothing"/>
      <w:lvlText w:val="%1——"/>
      <w:lvlJc w:val="left"/>
      <w:pPr>
        <w:ind w:left="834" w:hanging="408"/>
      </w:pPr>
      <w:rPr>
        <w:rFonts w:hint="eastAsia"/>
        <w:lang w:val="en-US"/>
      </w:rPr>
    </w:lvl>
    <w:lvl w:ilvl="1">
      <w:start w:val="1"/>
      <w:numFmt w:val="bullet"/>
      <w:pStyle w:val="af3"/>
      <w:lvlText w:val=""/>
      <w:lvlJc w:val="left"/>
      <w:pPr>
        <w:tabs>
          <w:tab w:val="num" w:pos="760"/>
        </w:tabs>
        <w:ind w:left="1264" w:hanging="413"/>
      </w:pPr>
      <w:rPr>
        <w:rFonts w:ascii="Symbol" w:hAnsi="Symbol" w:hint="default"/>
        <w:color w:val="auto"/>
      </w:rPr>
    </w:lvl>
    <w:lvl w:ilvl="2">
      <w:start w:val="1"/>
      <w:numFmt w:val="bullet"/>
      <w:pStyle w:val="af4"/>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rPr>
        <w:rFonts w:hint="eastAsia"/>
      </w:rPr>
    </w:lvl>
    <w:lvl w:ilvl="4">
      <w:start w:val="1"/>
      <w:numFmt w:val="lowerLetter"/>
      <w:lvlText w:val="%5)"/>
      <w:lvlJc w:val="left"/>
      <w:pPr>
        <w:tabs>
          <w:tab w:val="num" w:pos="2383"/>
        </w:tabs>
        <w:ind w:left="2196" w:hanging="528"/>
      </w:pPr>
      <w:rPr>
        <w:rFonts w:hint="eastAsia"/>
      </w:rPr>
    </w:lvl>
    <w:lvl w:ilvl="5">
      <w:start w:val="1"/>
      <w:numFmt w:val="lowerRoman"/>
      <w:lvlText w:val="%6."/>
      <w:lvlJc w:val="right"/>
      <w:pPr>
        <w:tabs>
          <w:tab w:val="num" w:pos="2695"/>
        </w:tabs>
        <w:ind w:left="2508" w:hanging="528"/>
      </w:pPr>
      <w:rPr>
        <w:rFonts w:hint="eastAsia"/>
      </w:rPr>
    </w:lvl>
    <w:lvl w:ilvl="6">
      <w:start w:val="1"/>
      <w:numFmt w:val="decimal"/>
      <w:lvlText w:val="%7."/>
      <w:lvlJc w:val="left"/>
      <w:pPr>
        <w:tabs>
          <w:tab w:val="num" w:pos="3007"/>
        </w:tabs>
        <w:ind w:left="2820" w:hanging="528"/>
      </w:pPr>
      <w:rPr>
        <w:rFonts w:hint="eastAsia"/>
      </w:rPr>
    </w:lvl>
    <w:lvl w:ilvl="7">
      <w:start w:val="1"/>
      <w:numFmt w:val="lowerLetter"/>
      <w:lvlText w:val="%8)"/>
      <w:lvlJc w:val="left"/>
      <w:pPr>
        <w:tabs>
          <w:tab w:val="num" w:pos="3319"/>
        </w:tabs>
        <w:ind w:left="3132" w:hanging="528"/>
      </w:pPr>
      <w:rPr>
        <w:rFonts w:hint="eastAsia"/>
      </w:rPr>
    </w:lvl>
    <w:lvl w:ilvl="8">
      <w:start w:val="1"/>
      <w:numFmt w:val="lowerRoman"/>
      <w:lvlText w:val="%9."/>
      <w:lvlJc w:val="right"/>
      <w:pPr>
        <w:tabs>
          <w:tab w:val="num" w:pos="3631"/>
        </w:tabs>
        <w:ind w:left="3444" w:hanging="528"/>
      </w:pPr>
      <w:rPr>
        <w:rFonts w:hint="eastAsia"/>
      </w:rPr>
    </w:lvl>
  </w:abstractNum>
  <w:abstractNum w:abstractNumId="23" w15:restartNumberingAfterBreak="0">
    <w:nsid w:val="00000027"/>
    <w:multiLevelType w:val="multilevel"/>
    <w:tmpl w:val="00000027"/>
    <w:lvl w:ilvl="0">
      <w:start w:val="1"/>
      <w:numFmt w:val="lowerLetter"/>
      <w:pStyle w:val="af5"/>
      <w:lvlText w:val="%1)"/>
      <w:lvlJc w:val="left"/>
      <w:pPr>
        <w:tabs>
          <w:tab w:val="num" w:pos="839"/>
        </w:tabs>
        <w:ind w:left="839" w:hanging="419"/>
      </w:pPr>
      <w:rPr>
        <w:rFonts w:ascii="宋体" w:eastAsia="宋体" w:hAnsi="宋体" w:hint="eastAsia"/>
        <w:b w:val="0"/>
        <w:i w:val="0"/>
        <w:sz w:val="20"/>
        <w:szCs w:val="21"/>
      </w:rPr>
    </w:lvl>
    <w:lvl w:ilvl="1">
      <w:start w:val="1"/>
      <w:numFmt w:val="decimal"/>
      <w:pStyle w:val="af6"/>
      <w:lvlText w:val="%2)"/>
      <w:lvlJc w:val="left"/>
      <w:pPr>
        <w:tabs>
          <w:tab w:val="num" w:pos="1259"/>
        </w:tabs>
        <w:ind w:left="1259" w:hanging="420"/>
      </w:pPr>
      <w:rPr>
        <w:rFonts w:ascii="宋体" w:eastAsia="宋体" w:hAnsi="宋体" w:hint="eastAsia"/>
        <w:b w:val="0"/>
        <w:i w:val="0"/>
        <w:sz w:val="20"/>
      </w:rPr>
    </w:lvl>
    <w:lvl w:ilvl="2">
      <w:start w:val="1"/>
      <w:numFmt w:val="decimal"/>
      <w:pStyle w:val="af7"/>
      <w:lvlText w:val="(%3)"/>
      <w:lvlJc w:val="left"/>
      <w:pPr>
        <w:tabs>
          <w:tab w:val="num" w:pos="0"/>
        </w:tabs>
        <w:ind w:left="1678" w:hanging="419"/>
      </w:pPr>
      <w:rPr>
        <w:rFonts w:ascii="宋体" w:eastAsia="宋体" w:hAnsi="宋体" w:hint="eastAsia"/>
        <w:b w:val="0"/>
        <w:i w:val="0"/>
        <w:sz w:val="20"/>
        <w:szCs w:val="21"/>
      </w:rPr>
    </w:lvl>
    <w:lvl w:ilvl="3">
      <w:start w:val="1"/>
      <w:numFmt w:val="decimal"/>
      <w:lvlText w:val="%4."/>
      <w:lvlJc w:val="left"/>
      <w:pPr>
        <w:tabs>
          <w:tab w:val="num" w:pos="2098"/>
        </w:tabs>
        <w:ind w:left="2098" w:hanging="420"/>
      </w:pPr>
      <w:rPr>
        <w:rFonts w:hint="eastAsia"/>
      </w:rPr>
    </w:lvl>
    <w:lvl w:ilvl="4">
      <w:start w:val="1"/>
      <w:numFmt w:val="lowerLetter"/>
      <w:lvlText w:val="%5)"/>
      <w:lvlJc w:val="left"/>
      <w:pPr>
        <w:tabs>
          <w:tab w:val="num" w:pos="2517"/>
        </w:tabs>
        <w:ind w:left="2517" w:hanging="419"/>
      </w:pPr>
      <w:rPr>
        <w:rFonts w:hint="eastAsia"/>
      </w:rPr>
    </w:lvl>
    <w:lvl w:ilvl="5">
      <w:start w:val="1"/>
      <w:numFmt w:val="lowerRoman"/>
      <w:lvlText w:val="%6."/>
      <w:lvlJc w:val="right"/>
      <w:pPr>
        <w:tabs>
          <w:tab w:val="num" w:pos="2942"/>
        </w:tabs>
        <w:ind w:left="2937" w:hanging="420"/>
      </w:pPr>
      <w:rPr>
        <w:rFonts w:hint="eastAsia"/>
      </w:rPr>
    </w:lvl>
    <w:lvl w:ilvl="6">
      <w:start w:val="1"/>
      <w:numFmt w:val="decimal"/>
      <w:lvlText w:val="%7."/>
      <w:lvlJc w:val="left"/>
      <w:pPr>
        <w:tabs>
          <w:tab w:val="num" w:pos="3362"/>
        </w:tabs>
        <w:ind w:left="3356" w:hanging="414"/>
      </w:pPr>
      <w:rPr>
        <w:rFonts w:hint="eastAsia"/>
      </w:rPr>
    </w:lvl>
    <w:lvl w:ilvl="7">
      <w:start w:val="1"/>
      <w:numFmt w:val="lowerLetter"/>
      <w:lvlText w:val="%8)"/>
      <w:lvlJc w:val="left"/>
      <w:pPr>
        <w:tabs>
          <w:tab w:val="num" w:pos="3781"/>
        </w:tabs>
        <w:ind w:left="3776" w:hanging="414"/>
      </w:pPr>
      <w:rPr>
        <w:rFonts w:hint="eastAsia"/>
      </w:rPr>
    </w:lvl>
    <w:lvl w:ilvl="8">
      <w:start w:val="1"/>
      <w:numFmt w:val="lowerRoman"/>
      <w:lvlText w:val="%9."/>
      <w:lvlJc w:val="right"/>
      <w:pPr>
        <w:tabs>
          <w:tab w:val="num" w:pos="4201"/>
        </w:tabs>
        <w:ind w:left="4201" w:hanging="420"/>
      </w:pPr>
      <w:rPr>
        <w:rFonts w:hint="eastAsia"/>
      </w:rPr>
    </w:lvl>
  </w:abstractNum>
  <w:abstractNum w:abstractNumId="24" w15:restartNumberingAfterBreak="0">
    <w:nsid w:val="002D6BFD"/>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25" w15:restartNumberingAfterBreak="0">
    <w:nsid w:val="00893D35"/>
    <w:multiLevelType w:val="hybridMultilevel"/>
    <w:tmpl w:val="C7E4222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6" w15:restartNumberingAfterBreak="0">
    <w:nsid w:val="09A371C6"/>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BB30DAA"/>
    <w:multiLevelType w:val="multilevel"/>
    <w:tmpl w:val="00000000"/>
    <w:lvl w:ilvl="0">
      <w:start w:val="1"/>
      <w:numFmt w:val="decimal"/>
      <w:pStyle w:val="af8"/>
      <w:suff w:val="nothing"/>
      <w:lvlText w:val="注%1："/>
      <w:lvlJc w:val="left"/>
      <w:pPr>
        <w:ind w:left="811" w:hanging="448"/>
      </w:pPr>
      <w:rPr>
        <w:rFonts w:ascii="黑体" w:eastAsia="黑体" w:hint="eastAsia"/>
        <w:b w:val="0"/>
        <w:i w:val="0"/>
        <w:sz w:val="18"/>
        <w:szCs w:val="18"/>
        <w:vertAlign w:val="baseline"/>
      </w:rPr>
    </w:lvl>
    <w:lvl w:ilvl="1">
      <w:start w:val="1"/>
      <w:numFmt w:val="lowerLetter"/>
      <w:lvlText w:val="%2)"/>
      <w:lvlJc w:val="left"/>
      <w:pPr>
        <w:tabs>
          <w:tab w:val="num" w:pos="180"/>
        </w:tabs>
        <w:ind w:left="1172" w:hanging="629"/>
      </w:pPr>
      <w:rPr>
        <w:rFonts w:hint="eastAsia"/>
        <w:vertAlign w:val="baseline"/>
      </w:rPr>
    </w:lvl>
    <w:lvl w:ilvl="2">
      <w:start w:val="1"/>
      <w:numFmt w:val="lowerRoman"/>
      <w:lvlText w:val="%3."/>
      <w:lvlJc w:val="right"/>
      <w:pPr>
        <w:tabs>
          <w:tab w:val="num" w:pos="180"/>
        </w:tabs>
        <w:ind w:left="1172" w:hanging="629"/>
      </w:pPr>
      <w:rPr>
        <w:rFonts w:hint="eastAsia"/>
        <w:vertAlign w:val="baseline"/>
      </w:rPr>
    </w:lvl>
    <w:lvl w:ilvl="3">
      <w:start w:val="1"/>
      <w:numFmt w:val="decimal"/>
      <w:lvlText w:val="%4."/>
      <w:lvlJc w:val="left"/>
      <w:pPr>
        <w:tabs>
          <w:tab w:val="num" w:pos="180"/>
        </w:tabs>
        <w:ind w:left="1172" w:hanging="629"/>
      </w:pPr>
      <w:rPr>
        <w:rFonts w:hint="eastAsia"/>
        <w:vertAlign w:val="baseline"/>
      </w:rPr>
    </w:lvl>
    <w:lvl w:ilvl="4">
      <w:start w:val="1"/>
      <w:numFmt w:val="lowerLetter"/>
      <w:lvlText w:val="%5)"/>
      <w:lvlJc w:val="left"/>
      <w:pPr>
        <w:tabs>
          <w:tab w:val="num" w:pos="180"/>
        </w:tabs>
        <w:ind w:left="1172" w:hanging="629"/>
      </w:pPr>
      <w:rPr>
        <w:rFonts w:hint="eastAsia"/>
        <w:vertAlign w:val="baseline"/>
      </w:rPr>
    </w:lvl>
    <w:lvl w:ilvl="5">
      <w:start w:val="1"/>
      <w:numFmt w:val="lowerRoman"/>
      <w:lvlText w:val="%6."/>
      <w:lvlJc w:val="right"/>
      <w:pPr>
        <w:tabs>
          <w:tab w:val="num" w:pos="180"/>
        </w:tabs>
        <w:ind w:left="1172" w:hanging="629"/>
      </w:pPr>
      <w:rPr>
        <w:rFonts w:hint="eastAsia"/>
        <w:vertAlign w:val="baseline"/>
      </w:rPr>
    </w:lvl>
    <w:lvl w:ilvl="6">
      <w:start w:val="1"/>
      <w:numFmt w:val="decimal"/>
      <w:lvlText w:val="%7."/>
      <w:lvlJc w:val="left"/>
      <w:pPr>
        <w:tabs>
          <w:tab w:val="num" w:pos="180"/>
        </w:tabs>
        <w:ind w:left="1172" w:hanging="629"/>
      </w:pPr>
      <w:rPr>
        <w:rFonts w:hint="eastAsia"/>
        <w:vertAlign w:val="baseline"/>
      </w:rPr>
    </w:lvl>
    <w:lvl w:ilvl="7">
      <w:start w:val="1"/>
      <w:numFmt w:val="lowerLetter"/>
      <w:lvlText w:val="%8)"/>
      <w:lvlJc w:val="left"/>
      <w:pPr>
        <w:tabs>
          <w:tab w:val="num" w:pos="180"/>
        </w:tabs>
        <w:ind w:left="1172" w:hanging="629"/>
      </w:pPr>
      <w:rPr>
        <w:rFonts w:hint="eastAsia"/>
        <w:vertAlign w:val="baseline"/>
      </w:rPr>
    </w:lvl>
    <w:lvl w:ilvl="8">
      <w:start w:val="1"/>
      <w:numFmt w:val="lowerRoman"/>
      <w:lvlText w:val="%9."/>
      <w:lvlJc w:val="right"/>
      <w:pPr>
        <w:tabs>
          <w:tab w:val="num" w:pos="180"/>
        </w:tabs>
        <w:ind w:left="1172" w:hanging="629"/>
      </w:pPr>
      <w:rPr>
        <w:rFonts w:hint="eastAsia"/>
        <w:vertAlign w:val="baseline"/>
      </w:rPr>
    </w:lvl>
  </w:abstractNum>
  <w:abstractNum w:abstractNumId="28" w15:restartNumberingAfterBreak="0">
    <w:nsid w:val="176703A5"/>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1BB22A14"/>
    <w:multiLevelType w:val="hybridMultilevel"/>
    <w:tmpl w:val="08A4B5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1E0022D5"/>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20B031B8"/>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2B3018FF"/>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2F2F61D7"/>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38136DF6"/>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35" w15:restartNumberingAfterBreak="0">
    <w:nsid w:val="3A434B68"/>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36" w15:restartNumberingAfterBreak="0">
    <w:nsid w:val="3B6B2B1B"/>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37" w15:restartNumberingAfterBreak="0">
    <w:nsid w:val="3F0617DF"/>
    <w:multiLevelType w:val="hybridMultilevel"/>
    <w:tmpl w:val="18723E0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8" w15:restartNumberingAfterBreak="0">
    <w:nsid w:val="3F0C727B"/>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3F2D68E1"/>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40" w15:restartNumberingAfterBreak="0">
    <w:nsid w:val="41E40EAC"/>
    <w:multiLevelType w:val="hybridMultilevel"/>
    <w:tmpl w:val="E2707F78"/>
    <w:lvl w:ilvl="0" w:tplc="FFFFFFFF">
      <w:start w:val="1"/>
      <w:numFmt w:val="decimal"/>
      <w:lvlText w:val="%1、"/>
      <w:lvlJc w:val="left"/>
      <w:pPr>
        <w:ind w:left="415" w:hanging="360"/>
      </w:pPr>
      <w:rPr>
        <w:rFonts w:hint="default"/>
      </w:rPr>
    </w:lvl>
    <w:lvl w:ilvl="1" w:tplc="FFFFFFFF" w:tentative="1">
      <w:start w:val="1"/>
      <w:numFmt w:val="lowerLetter"/>
      <w:lvlText w:val="%2)"/>
      <w:lvlJc w:val="left"/>
      <w:pPr>
        <w:ind w:left="895" w:hanging="420"/>
      </w:pPr>
    </w:lvl>
    <w:lvl w:ilvl="2" w:tplc="FFFFFFFF" w:tentative="1">
      <w:start w:val="1"/>
      <w:numFmt w:val="lowerRoman"/>
      <w:lvlText w:val="%3."/>
      <w:lvlJc w:val="right"/>
      <w:pPr>
        <w:ind w:left="1315" w:hanging="420"/>
      </w:pPr>
    </w:lvl>
    <w:lvl w:ilvl="3" w:tplc="FFFFFFFF" w:tentative="1">
      <w:start w:val="1"/>
      <w:numFmt w:val="decimal"/>
      <w:lvlText w:val="%4."/>
      <w:lvlJc w:val="left"/>
      <w:pPr>
        <w:ind w:left="1735" w:hanging="420"/>
      </w:pPr>
    </w:lvl>
    <w:lvl w:ilvl="4" w:tplc="FFFFFFFF" w:tentative="1">
      <w:start w:val="1"/>
      <w:numFmt w:val="lowerLetter"/>
      <w:lvlText w:val="%5)"/>
      <w:lvlJc w:val="left"/>
      <w:pPr>
        <w:ind w:left="2155" w:hanging="420"/>
      </w:pPr>
    </w:lvl>
    <w:lvl w:ilvl="5" w:tplc="FFFFFFFF" w:tentative="1">
      <w:start w:val="1"/>
      <w:numFmt w:val="lowerRoman"/>
      <w:lvlText w:val="%6."/>
      <w:lvlJc w:val="right"/>
      <w:pPr>
        <w:ind w:left="2575" w:hanging="420"/>
      </w:pPr>
    </w:lvl>
    <w:lvl w:ilvl="6" w:tplc="FFFFFFFF" w:tentative="1">
      <w:start w:val="1"/>
      <w:numFmt w:val="decimal"/>
      <w:lvlText w:val="%7."/>
      <w:lvlJc w:val="left"/>
      <w:pPr>
        <w:ind w:left="2995" w:hanging="420"/>
      </w:pPr>
    </w:lvl>
    <w:lvl w:ilvl="7" w:tplc="FFFFFFFF" w:tentative="1">
      <w:start w:val="1"/>
      <w:numFmt w:val="lowerLetter"/>
      <w:lvlText w:val="%8)"/>
      <w:lvlJc w:val="left"/>
      <w:pPr>
        <w:ind w:left="3415" w:hanging="420"/>
      </w:pPr>
    </w:lvl>
    <w:lvl w:ilvl="8" w:tplc="FFFFFFFF" w:tentative="1">
      <w:start w:val="1"/>
      <w:numFmt w:val="lowerRoman"/>
      <w:lvlText w:val="%9."/>
      <w:lvlJc w:val="right"/>
      <w:pPr>
        <w:ind w:left="3835" w:hanging="420"/>
      </w:pPr>
    </w:lvl>
  </w:abstractNum>
  <w:abstractNum w:abstractNumId="41" w15:restartNumberingAfterBreak="0">
    <w:nsid w:val="50853263"/>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42" w15:restartNumberingAfterBreak="0">
    <w:nsid w:val="52831FBC"/>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43" w15:restartNumberingAfterBreak="0">
    <w:nsid w:val="5B1B5ED0"/>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44" w15:restartNumberingAfterBreak="0">
    <w:nsid w:val="66C56C5E"/>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67962800"/>
    <w:multiLevelType w:val="hybridMultilevel"/>
    <w:tmpl w:val="82569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6" w15:restartNumberingAfterBreak="0">
    <w:nsid w:val="68BB2461"/>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6E841DA7"/>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48" w15:restartNumberingAfterBreak="0">
    <w:nsid w:val="75C901DB"/>
    <w:multiLevelType w:val="multilevel"/>
    <w:tmpl w:val="4B12432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1135"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9" w15:restartNumberingAfterBreak="0">
    <w:nsid w:val="764A57D7"/>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abstractNum w:abstractNumId="50" w15:restartNumberingAfterBreak="0">
    <w:nsid w:val="76555E7A"/>
    <w:multiLevelType w:val="hybridMultilevel"/>
    <w:tmpl w:val="05BC3DC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1" w15:restartNumberingAfterBreak="0">
    <w:nsid w:val="7740230D"/>
    <w:multiLevelType w:val="multilevel"/>
    <w:tmpl w:val="00000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7BB177B3"/>
    <w:multiLevelType w:val="multilevel"/>
    <w:tmpl w:val="00000014"/>
    <w:lvl w:ilvl="0">
      <w:start w:val="1"/>
      <w:numFmt w:val="decimal"/>
      <w:lvlText w:val="%1."/>
      <w:lvlJc w:val="left"/>
      <w:pPr>
        <w:ind w:left="420" w:hanging="420"/>
      </w:pPr>
    </w:lvl>
    <w:lvl w:ilvl="1">
      <w:start w:val="1"/>
      <w:numFmt w:val="lowerLetter"/>
      <w:lvlText w:val="%2)"/>
      <w:lvlJc w:val="left"/>
      <w:pPr>
        <w:ind w:left="857" w:hanging="420"/>
      </w:pPr>
    </w:lvl>
    <w:lvl w:ilvl="2">
      <w:start w:val="1"/>
      <w:numFmt w:val="lowerRoman"/>
      <w:lvlText w:val="%3."/>
      <w:lvlJc w:val="right"/>
      <w:pPr>
        <w:ind w:left="1277" w:hanging="420"/>
      </w:pPr>
    </w:lvl>
    <w:lvl w:ilvl="3">
      <w:start w:val="1"/>
      <w:numFmt w:val="decimal"/>
      <w:lvlText w:val="%4."/>
      <w:lvlJc w:val="left"/>
      <w:pPr>
        <w:ind w:left="1697" w:hanging="420"/>
      </w:pPr>
    </w:lvl>
    <w:lvl w:ilvl="4">
      <w:start w:val="1"/>
      <w:numFmt w:val="lowerLetter"/>
      <w:lvlText w:val="%5)"/>
      <w:lvlJc w:val="left"/>
      <w:pPr>
        <w:ind w:left="2117" w:hanging="420"/>
      </w:pPr>
    </w:lvl>
    <w:lvl w:ilvl="5">
      <w:start w:val="1"/>
      <w:numFmt w:val="lowerRoman"/>
      <w:lvlText w:val="%6."/>
      <w:lvlJc w:val="right"/>
      <w:pPr>
        <w:ind w:left="2537" w:hanging="420"/>
      </w:pPr>
    </w:lvl>
    <w:lvl w:ilvl="6">
      <w:start w:val="1"/>
      <w:numFmt w:val="decimal"/>
      <w:lvlText w:val="%7."/>
      <w:lvlJc w:val="left"/>
      <w:pPr>
        <w:ind w:left="2957" w:hanging="420"/>
      </w:pPr>
    </w:lvl>
    <w:lvl w:ilvl="7">
      <w:start w:val="1"/>
      <w:numFmt w:val="lowerLetter"/>
      <w:lvlText w:val="%8)"/>
      <w:lvlJc w:val="left"/>
      <w:pPr>
        <w:ind w:left="3377" w:hanging="420"/>
      </w:pPr>
    </w:lvl>
    <w:lvl w:ilvl="8">
      <w:start w:val="1"/>
      <w:numFmt w:val="lowerRoman"/>
      <w:lvlText w:val="%9."/>
      <w:lvlJc w:val="right"/>
      <w:pPr>
        <w:ind w:left="3797" w:hanging="420"/>
      </w:pPr>
    </w:lvl>
  </w:abstractNum>
  <w:num w:numId="1">
    <w:abstractNumId w:val="9"/>
  </w:num>
  <w:num w:numId="2">
    <w:abstractNumId w:val="21"/>
  </w:num>
  <w:num w:numId="3">
    <w:abstractNumId w:val="11"/>
  </w:num>
  <w:num w:numId="4">
    <w:abstractNumId w:val="0"/>
  </w:num>
  <w:num w:numId="5">
    <w:abstractNumId w:val="8"/>
  </w:num>
  <w:num w:numId="6">
    <w:abstractNumId w:val="22"/>
  </w:num>
  <w:num w:numId="7">
    <w:abstractNumId w:val="3"/>
  </w:num>
  <w:num w:numId="8">
    <w:abstractNumId w:val="19"/>
  </w:num>
  <w:num w:numId="9">
    <w:abstractNumId w:val="15"/>
  </w:num>
  <w:num w:numId="10">
    <w:abstractNumId w:val="23"/>
  </w:num>
  <w:num w:numId="11">
    <w:abstractNumId w:val="2"/>
  </w:num>
  <w:num w:numId="12">
    <w:abstractNumId w:val="1"/>
  </w:num>
  <w:num w:numId="13">
    <w:abstractNumId w:val="16"/>
  </w:num>
  <w:num w:numId="14">
    <w:abstractNumId w:val="6"/>
  </w:num>
  <w:num w:numId="15">
    <w:abstractNumId w:val="10"/>
  </w:num>
  <w:num w:numId="16">
    <w:abstractNumId w:val="4"/>
  </w:num>
  <w:num w:numId="17">
    <w:abstractNumId w:val="27"/>
  </w:num>
  <w:num w:numId="18">
    <w:abstractNumId w:val="5"/>
  </w:num>
  <w:num w:numId="19">
    <w:abstractNumId w:val="7"/>
  </w:num>
  <w:num w:numId="20">
    <w:abstractNumId w:val="17"/>
  </w:num>
  <w:num w:numId="21">
    <w:abstractNumId w:val="12"/>
  </w:num>
  <w:num w:numId="22">
    <w:abstractNumId w:val="20"/>
  </w:num>
  <w:num w:numId="23">
    <w:abstractNumId w:val="14"/>
  </w:num>
  <w:num w:numId="24">
    <w:abstractNumId w:val="18"/>
  </w:num>
  <w:num w:numId="25">
    <w:abstractNumId w:val="13"/>
  </w:num>
  <w:num w:numId="26">
    <w:abstractNumId w:val="48"/>
  </w:num>
  <w:num w:numId="27">
    <w:abstractNumId w:val="40"/>
  </w:num>
  <w:num w:numId="28">
    <w:abstractNumId w:val="50"/>
  </w:num>
  <w:num w:numId="29">
    <w:abstractNumId w:val="29"/>
  </w:num>
  <w:num w:numId="30">
    <w:abstractNumId w:val="45"/>
  </w:num>
  <w:num w:numId="31">
    <w:abstractNumId w:val="37"/>
  </w:num>
  <w:num w:numId="32">
    <w:abstractNumId w:val="25"/>
  </w:num>
  <w:num w:numId="33">
    <w:abstractNumId w:val="39"/>
  </w:num>
  <w:num w:numId="34">
    <w:abstractNumId w:val="30"/>
  </w:num>
  <w:num w:numId="35">
    <w:abstractNumId w:val="49"/>
  </w:num>
  <w:num w:numId="36">
    <w:abstractNumId w:val="31"/>
  </w:num>
  <w:num w:numId="37">
    <w:abstractNumId w:val="36"/>
  </w:num>
  <w:num w:numId="38">
    <w:abstractNumId w:val="34"/>
  </w:num>
  <w:num w:numId="39">
    <w:abstractNumId w:val="38"/>
  </w:num>
  <w:num w:numId="40">
    <w:abstractNumId w:val="47"/>
  </w:num>
  <w:num w:numId="41">
    <w:abstractNumId w:val="51"/>
  </w:num>
  <w:num w:numId="42">
    <w:abstractNumId w:val="42"/>
  </w:num>
  <w:num w:numId="43">
    <w:abstractNumId w:val="44"/>
  </w:num>
  <w:num w:numId="44">
    <w:abstractNumId w:val="35"/>
  </w:num>
  <w:num w:numId="45">
    <w:abstractNumId w:val="26"/>
  </w:num>
  <w:num w:numId="46">
    <w:abstractNumId w:val="24"/>
  </w:num>
  <w:num w:numId="47">
    <w:abstractNumId w:val="28"/>
  </w:num>
  <w:num w:numId="48">
    <w:abstractNumId w:val="52"/>
  </w:num>
  <w:num w:numId="49">
    <w:abstractNumId w:val="46"/>
  </w:num>
  <w:num w:numId="50">
    <w:abstractNumId w:val="41"/>
  </w:num>
  <w:num w:numId="51">
    <w:abstractNumId w:val="32"/>
  </w:num>
  <w:num w:numId="52">
    <w:abstractNumId w:val="43"/>
  </w:num>
  <w:num w:numId="53">
    <w:abstractNumId w:val="33"/>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8613A"/>
    <w:rsid w:val="00002971"/>
    <w:rsid w:val="0008613A"/>
    <w:rsid w:val="00093ABE"/>
    <w:rsid w:val="000F2143"/>
    <w:rsid w:val="00133A18"/>
    <w:rsid w:val="00135CF7"/>
    <w:rsid w:val="00142C1E"/>
    <w:rsid w:val="001E4552"/>
    <w:rsid w:val="00220930"/>
    <w:rsid w:val="002224AD"/>
    <w:rsid w:val="00225EF0"/>
    <w:rsid w:val="00295CC5"/>
    <w:rsid w:val="00376133"/>
    <w:rsid w:val="003C5868"/>
    <w:rsid w:val="003C69EE"/>
    <w:rsid w:val="003D7E20"/>
    <w:rsid w:val="003E585A"/>
    <w:rsid w:val="00440D63"/>
    <w:rsid w:val="004A2A04"/>
    <w:rsid w:val="004E1BB5"/>
    <w:rsid w:val="00500E6E"/>
    <w:rsid w:val="005229D7"/>
    <w:rsid w:val="00544443"/>
    <w:rsid w:val="00561D1C"/>
    <w:rsid w:val="00591E13"/>
    <w:rsid w:val="005B7BFC"/>
    <w:rsid w:val="005C1FB2"/>
    <w:rsid w:val="00643CC0"/>
    <w:rsid w:val="00660ABF"/>
    <w:rsid w:val="00690785"/>
    <w:rsid w:val="006B34BC"/>
    <w:rsid w:val="006E3D4E"/>
    <w:rsid w:val="00715B18"/>
    <w:rsid w:val="007227F9"/>
    <w:rsid w:val="007444C4"/>
    <w:rsid w:val="00753A33"/>
    <w:rsid w:val="007766B2"/>
    <w:rsid w:val="007A6647"/>
    <w:rsid w:val="007B0553"/>
    <w:rsid w:val="007B094C"/>
    <w:rsid w:val="00802FF9"/>
    <w:rsid w:val="008251D5"/>
    <w:rsid w:val="00845E1B"/>
    <w:rsid w:val="00894C7D"/>
    <w:rsid w:val="008B7E8F"/>
    <w:rsid w:val="008C26D7"/>
    <w:rsid w:val="008F3957"/>
    <w:rsid w:val="00905B3C"/>
    <w:rsid w:val="00906EB9"/>
    <w:rsid w:val="00934EF6"/>
    <w:rsid w:val="009372DD"/>
    <w:rsid w:val="009637C3"/>
    <w:rsid w:val="00977F75"/>
    <w:rsid w:val="009C2738"/>
    <w:rsid w:val="009F4A8D"/>
    <w:rsid w:val="009F6F16"/>
    <w:rsid w:val="00A07E99"/>
    <w:rsid w:val="00A15573"/>
    <w:rsid w:val="00B92404"/>
    <w:rsid w:val="00BE35BF"/>
    <w:rsid w:val="00C0538E"/>
    <w:rsid w:val="00CF4932"/>
    <w:rsid w:val="00D373FC"/>
    <w:rsid w:val="00D654FB"/>
    <w:rsid w:val="00DA4BB4"/>
    <w:rsid w:val="00DB1969"/>
    <w:rsid w:val="00DD20AE"/>
    <w:rsid w:val="00DE1381"/>
    <w:rsid w:val="00DF5AAF"/>
    <w:rsid w:val="00E6330A"/>
    <w:rsid w:val="00E95542"/>
    <w:rsid w:val="00E9563D"/>
    <w:rsid w:val="00EA51C0"/>
    <w:rsid w:val="00EA6A1F"/>
    <w:rsid w:val="00EE2603"/>
    <w:rsid w:val="00F123CE"/>
    <w:rsid w:val="00F64133"/>
    <w:rsid w:val="00FB53CA"/>
    <w:rsid w:val="00FE1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4:docId w14:val="48E0CCBD"/>
  <w15:docId w15:val="{EE675C3F-F2AA-4A5F-A395-2C9BB215C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9">
    <w:name w:val="Normal"/>
    <w:qFormat/>
    <w:rsid w:val="0008613A"/>
    <w:pPr>
      <w:widowControl w:val="0"/>
      <w:jc w:val="both"/>
    </w:pPr>
    <w:rPr>
      <w:rFonts w:ascii="Times New Roman" w:hAnsi="Times New Roman"/>
      <w:kern w:val="2"/>
      <w:sz w:val="21"/>
      <w:szCs w:val="24"/>
    </w:rPr>
  </w:style>
  <w:style w:type="paragraph" w:styleId="1">
    <w:name w:val="heading 1"/>
    <w:aliases w:val="h1,Level 1 Topic Heading,H1,Section Head,1st level,l1,H11,H12,H13,H14,H15,H16,H17,Heading 0,Head 1,Head 11,Head 12,Head 111,Head 13,Head 112,Head 14,Head 113,Head 15,Head 114,Head 16,Head 115,Head 17,Head 116,Head 18,Head 117,Head 19,Head 118"/>
    <w:basedOn w:val="af9"/>
    <w:next w:val="af9"/>
    <w:link w:val="10"/>
    <w:qFormat/>
    <w:rsid w:val="0008613A"/>
    <w:pPr>
      <w:keepNext/>
      <w:keepLines/>
      <w:spacing w:before="340" w:after="330" w:line="576" w:lineRule="auto"/>
      <w:outlineLvl w:val="0"/>
    </w:pPr>
    <w:rPr>
      <w:rFonts w:ascii="黑体" w:eastAsia="黑体" w:hAnsi="黑体"/>
      <w:b/>
      <w:bCs/>
      <w:kern w:val="44"/>
      <w:sz w:val="28"/>
      <w:szCs w:val="28"/>
    </w:rPr>
  </w:style>
  <w:style w:type="paragraph" w:styleId="2">
    <w:name w:val="heading 2"/>
    <w:aliases w:val="h2,Level 2 Topic Heading,H2,2nd level,Titre2,l2,2,Header 2,Head 2,节标题,一级节名,Level 2 Head,heading 2,sect 1.2,H21,sect 1.21,H22,sect 1.22,H211,sect 1.211,H23,sect 1.23,H212,sect 1.212,Heading 2 Hidden,Heading 2 CCBS,Titre3,Underrubrik1,prop2,HD2"/>
    <w:basedOn w:val="af9"/>
    <w:next w:val="af9"/>
    <w:link w:val="20"/>
    <w:qFormat/>
    <w:rsid w:val="0008613A"/>
    <w:pPr>
      <w:keepNext/>
      <w:keepLines/>
      <w:tabs>
        <w:tab w:val="left" w:pos="576"/>
      </w:tabs>
      <w:spacing w:before="260" w:after="260" w:line="413" w:lineRule="auto"/>
      <w:outlineLvl w:val="1"/>
    </w:pPr>
    <w:rPr>
      <w:rFonts w:ascii="黑体" w:eastAsia="黑体" w:hAnsi="黑体"/>
      <w:b/>
      <w:bCs/>
      <w:sz w:val="36"/>
      <w:szCs w:val="21"/>
    </w:rPr>
  </w:style>
  <w:style w:type="paragraph" w:styleId="3">
    <w:name w:val="heading 3"/>
    <w:aliases w:val="h3,3rd level,H3,3,Head 3,level_3,PIM 3,Level 3 Head,Heading 3 - old,二级节名,l3,heading 3,Bold Head,bh,sect1.2.3,sect1.2.31,sect1.2.32,sect1.2.311,sect1.2.33,sect1.2.312,list 3,Heading Three,titre 1.1.1,CT,prop3,3heading,Heading 31,1.1.1 Heading 3"/>
    <w:basedOn w:val="af9"/>
    <w:next w:val="af9"/>
    <w:link w:val="30"/>
    <w:qFormat/>
    <w:rsid w:val="0008613A"/>
    <w:pPr>
      <w:keepNext/>
      <w:keepLines/>
      <w:tabs>
        <w:tab w:val="left" w:pos="720"/>
      </w:tabs>
      <w:spacing w:before="260" w:after="260" w:line="413" w:lineRule="auto"/>
      <w:outlineLvl w:val="2"/>
    </w:pPr>
    <w:rPr>
      <w:rFonts w:ascii="黑体" w:eastAsia="黑体" w:hAnsi="黑体"/>
      <w:b/>
      <w:bCs/>
      <w:szCs w:val="21"/>
    </w:rPr>
  </w:style>
  <w:style w:type="paragraph" w:styleId="4">
    <w:name w:val="heading 4"/>
    <w:aliases w:val="H4,bullet,bl,bb,PIM 4,4,I4,h4,l4,list 4,mh1l,Module heading 1 large (18 points),Head 4,section 1.1.1.1,4th level,a.,L4,sect 1.2.3.4,Ref Heading 1,rh1,sect 1.2.3.41,Ref Heading 11,rh11,sect 1.2.3.42,Ref Heading 12,rh12,sect 1.2.3.411"/>
    <w:basedOn w:val="af9"/>
    <w:next w:val="af9"/>
    <w:link w:val="40"/>
    <w:qFormat/>
    <w:rsid w:val="0008613A"/>
    <w:pPr>
      <w:keepNext/>
      <w:keepLines/>
      <w:tabs>
        <w:tab w:val="left" w:pos="2424"/>
      </w:tabs>
      <w:spacing w:before="280" w:after="290" w:line="372" w:lineRule="auto"/>
      <w:outlineLvl w:val="3"/>
    </w:pPr>
    <w:rPr>
      <w:rFonts w:ascii="黑体" w:eastAsia="黑体" w:hAnsi="黑体"/>
      <w:b/>
      <w:bCs/>
      <w:sz w:val="30"/>
      <w:szCs w:val="21"/>
    </w:rPr>
  </w:style>
  <w:style w:type="paragraph" w:styleId="5">
    <w:name w:val="heading 5"/>
    <w:aliases w:val="H5,口,口1,口2,h5,Level 3 - i,PIM 5,heading 5,dash,ds,dd,l5,hm,module heading,Block Label,口2 Char,H5 Char,dash Char,ds Char,dd Char,PIM 5 Char,h5 Char,l5 Char,hm Char,module heading Char,口 Char,口1 Char,Head2,dash1,ds1,dd1,dash2,ds2,dd2,dash3"/>
    <w:basedOn w:val="af9"/>
    <w:next w:val="af9"/>
    <w:link w:val="50"/>
    <w:qFormat/>
    <w:rsid w:val="0008613A"/>
    <w:pPr>
      <w:keepNext/>
      <w:keepLines/>
      <w:tabs>
        <w:tab w:val="left" w:pos="1008"/>
      </w:tabs>
      <w:spacing w:before="280" w:after="290" w:line="372" w:lineRule="auto"/>
      <w:ind w:left="1008" w:hanging="1008"/>
      <w:outlineLvl w:val="4"/>
    </w:pPr>
    <w:rPr>
      <w:rFonts w:eastAsia="黑体"/>
      <w:b/>
      <w:bCs/>
      <w:sz w:val="28"/>
      <w:szCs w:val="28"/>
    </w:rPr>
  </w:style>
  <w:style w:type="paragraph" w:styleId="6">
    <w:name w:val="heading 6"/>
    <w:aliases w:val="L6,H6,PIM 6,Bullet list,BOD 4,正文六级标题,标题 6(ALT+6),第五层条,h6,l6,hsm,submodule heading,heading 6,Heading6,Third Subheading,Bullet (Single Lines),Legal Level 1.,1.1.1.1.1.1,标题七3,6,DO NOT USE_h6,Figure label,cnp,Caption number (page-wide),list 6,h61"/>
    <w:basedOn w:val="af9"/>
    <w:next w:val="af9"/>
    <w:link w:val="60"/>
    <w:qFormat/>
    <w:rsid w:val="0008613A"/>
    <w:pPr>
      <w:keepNext/>
      <w:keepLines/>
      <w:tabs>
        <w:tab w:val="left" w:pos="1152"/>
      </w:tabs>
      <w:spacing w:before="240" w:after="64" w:line="317" w:lineRule="auto"/>
      <w:ind w:left="1152" w:hanging="1152"/>
      <w:outlineLvl w:val="5"/>
    </w:pPr>
    <w:rPr>
      <w:rFonts w:eastAsia="黑体"/>
      <w:b/>
      <w:bCs/>
      <w:sz w:val="24"/>
    </w:rPr>
  </w:style>
  <w:style w:type="paragraph" w:styleId="7">
    <w:name w:val="heading 7"/>
    <w:aliases w:val="H7,Legal Level 1.1.,PIM 7,L7,h7,项标题(1),正文七级标题,letter list,标题 7-中海油,不用,H TIMES1,1.1.1.1.1.1.1标题 7,1.标题 6,Level 1.1,ExhibitTitle,Objective,heading7,req3,st,Para no numbering,SDL title,heading 7,lettered list,DO NOT USE,（1）,sdf,Sequential list (1"/>
    <w:basedOn w:val="af9"/>
    <w:next w:val="af9"/>
    <w:link w:val="70"/>
    <w:qFormat/>
    <w:rsid w:val="0008613A"/>
    <w:pPr>
      <w:keepNext/>
      <w:keepLines/>
      <w:tabs>
        <w:tab w:val="left" w:pos="1296"/>
      </w:tabs>
      <w:spacing w:before="240" w:after="64" w:line="317" w:lineRule="auto"/>
      <w:ind w:left="1296" w:hanging="1296"/>
      <w:outlineLvl w:val="6"/>
    </w:pPr>
    <w:rPr>
      <w:rFonts w:eastAsia="黑体"/>
      <w:b/>
      <w:bCs/>
    </w:rPr>
  </w:style>
  <w:style w:type="paragraph" w:styleId="8">
    <w:name w:val="heading 8"/>
    <w:aliases w:val="H8,h8,Legal Level 1.1.1.,正文八级标题,FigureTitle,Condition,requirement,req2,req,figure title,heading 8,hd8,注意框体,标题 8-中海油,不用8,Appendix1,8 DO NOT USE,（A）,ctp,Caption text (page-wide),Center Bold,ITT t8,PA Appendix Minor,Center Bold1,Center Bold2,tt1"/>
    <w:basedOn w:val="af9"/>
    <w:next w:val="af9"/>
    <w:link w:val="80"/>
    <w:qFormat/>
    <w:rsid w:val="0008613A"/>
    <w:pPr>
      <w:keepNext/>
      <w:keepLines/>
      <w:tabs>
        <w:tab w:val="left" w:pos="1440"/>
      </w:tabs>
      <w:spacing w:before="240" w:after="64" w:line="317" w:lineRule="auto"/>
      <w:ind w:left="1440" w:hanging="1440"/>
      <w:outlineLvl w:val="7"/>
    </w:pPr>
    <w:rPr>
      <w:b/>
      <w:sz w:val="24"/>
    </w:rPr>
  </w:style>
  <w:style w:type="paragraph" w:styleId="9">
    <w:name w:val="heading 9"/>
    <w:aliases w:val="H9,PIM 9,h9,App Heading,三级标题,Legal Level 1.1.1.1.,正文九级标题,TableTitle,Cond'l Reqt.,rb,req bullet,req1,tt,table title,TableText,Table Title,heading 9,l9,不用9,huh,Figure,Level (a),ft,Titre 10,Appendix,Code eg's, progress, progress1, progress2,ft1"/>
    <w:basedOn w:val="af9"/>
    <w:next w:val="af9"/>
    <w:link w:val="90"/>
    <w:qFormat/>
    <w:rsid w:val="0008613A"/>
    <w:pPr>
      <w:keepNext/>
      <w:keepLines/>
      <w:tabs>
        <w:tab w:val="left" w:pos="1584"/>
      </w:tabs>
      <w:spacing w:before="240" w:after="64" w:line="317" w:lineRule="auto"/>
      <w:ind w:left="1584" w:hanging="1584"/>
      <w:outlineLvl w:val="8"/>
    </w:pPr>
    <w:rPr>
      <w:b/>
      <w:sz w:val="24"/>
      <w:szCs w:val="21"/>
    </w:rPr>
  </w:style>
  <w:style w:type="character" w:default="1" w:styleId="afa">
    <w:name w:val="Default Paragraph Font"/>
    <w:uiPriority w:val="1"/>
    <w:semiHidden/>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character" w:customStyle="1" w:styleId="10">
    <w:name w:val="标题 1 字符"/>
    <w:aliases w:val="h1 字符,Level 1 Topic Heading 字符,H1 字符,Section Head 字符,1st level 字符,l1 字符,H11 字符,H12 字符,H13 字符,H14 字符,H15 字符,H16 字符,H17 字符,Heading 0 字符,Head 1 字符,Head 11 字符,Head 12 字符,Head 111 字符,Head 13 字符,Head 112 字符,Head 14 字符,Head 113 字符,Head 15 字符,Head 16 字符"/>
    <w:basedOn w:val="afa"/>
    <w:link w:val="1"/>
    <w:rsid w:val="0008613A"/>
    <w:rPr>
      <w:rFonts w:ascii="黑体" w:eastAsia="黑体" w:hAnsi="黑体" w:cs="Times New Roman"/>
      <w:b/>
      <w:bCs/>
      <w:kern w:val="44"/>
      <w:sz w:val="28"/>
      <w:szCs w:val="28"/>
    </w:rPr>
  </w:style>
  <w:style w:type="character" w:customStyle="1" w:styleId="20">
    <w:name w:val="标题 2 字符"/>
    <w:aliases w:val="h2 字符,Level 2 Topic Heading 字符,H2 字符,2nd level 字符,Titre2 字符,l2 字符,2 字符,Header 2 字符,Head 2 字符,节标题 字符,一级节名 字符,Level 2 Head 字符,heading 2 字符,sect 1.2 字符,H21 字符,sect 1.21 字符,H22 字符,sect 1.22 字符,H211 字符,sect 1.211 字符,H23 字符,sect 1.23 字符,H212 字符,HD2 字符"/>
    <w:basedOn w:val="afa"/>
    <w:link w:val="2"/>
    <w:rsid w:val="0008613A"/>
    <w:rPr>
      <w:rFonts w:ascii="黑体" w:eastAsia="黑体" w:hAnsi="黑体" w:cs="Times New Roman"/>
      <w:b/>
      <w:bCs/>
      <w:sz w:val="36"/>
      <w:szCs w:val="21"/>
    </w:rPr>
  </w:style>
  <w:style w:type="character" w:customStyle="1" w:styleId="30">
    <w:name w:val="标题 3 字符"/>
    <w:aliases w:val="h3 字符,3rd level 字符,H3 字符,3 字符,Head 3 字符,level_3 字符,PIM 3 字符,Level 3 Head 字符,Heading 3 - old 字符,二级节名 字符,l3 字符,heading 3 字符,Bold Head 字符,bh 字符,sect1.2.3 字符,sect1.2.31 字符,sect1.2.32 字符,sect1.2.311 字符,sect1.2.33 字符,sect1.2.312 字符,list 3 字符,CT 字符"/>
    <w:basedOn w:val="afa"/>
    <w:link w:val="3"/>
    <w:rsid w:val="0008613A"/>
    <w:rPr>
      <w:rFonts w:ascii="黑体" w:eastAsia="黑体" w:hAnsi="黑体" w:cs="Times New Roman"/>
      <w:b/>
      <w:bCs/>
      <w:szCs w:val="21"/>
    </w:rPr>
  </w:style>
  <w:style w:type="character" w:customStyle="1" w:styleId="40">
    <w:name w:val="标题 4 字符"/>
    <w:aliases w:val="H4 字符,bullet 字符,bl 字符,bb 字符,PIM 4 字符,4 字符,I4 字符,h4 字符,l4 字符,list 4 字符,mh1l 字符,Module heading 1 large (18 points) 字符,Head 4 字符,section 1.1.1.1 字符,4th level 字符,a. 字符,L4 字符,sect 1.2.3.4 字符,Ref Heading 1 字符,rh1 字符,sect 1.2.3.41 字符,Ref Heading 11 字符"/>
    <w:basedOn w:val="afa"/>
    <w:link w:val="4"/>
    <w:rsid w:val="0008613A"/>
    <w:rPr>
      <w:rFonts w:ascii="黑体" w:eastAsia="黑体" w:hAnsi="黑体" w:cs="Times New Roman"/>
      <w:b/>
      <w:bCs/>
      <w:sz w:val="30"/>
      <w:szCs w:val="21"/>
    </w:rPr>
  </w:style>
  <w:style w:type="character" w:customStyle="1" w:styleId="50">
    <w:name w:val="标题 5 字符"/>
    <w:aliases w:val="H5 字符,口 字符,口1 字符,口2 字符,h5 字符,Level 3 - i 字符,PIM 5 字符,heading 5 字符,dash 字符,ds 字符,dd 字符,l5 字符,hm 字符,module heading 字符,Block Label 字符,口2 Char 字符,H5 Char 字符,dash Char 字符,ds Char 字符,dd Char 字符,PIM 5 Char 字符,h5 Char 字符,l5 Char 字符,hm Char 字符,口 Char 字符"/>
    <w:basedOn w:val="afa"/>
    <w:link w:val="5"/>
    <w:rsid w:val="0008613A"/>
    <w:rPr>
      <w:rFonts w:ascii="Times New Roman" w:eastAsia="黑体" w:hAnsi="Times New Roman" w:cs="Times New Roman"/>
      <w:b/>
      <w:bCs/>
      <w:sz w:val="28"/>
      <w:szCs w:val="28"/>
    </w:rPr>
  </w:style>
  <w:style w:type="character" w:customStyle="1" w:styleId="60">
    <w:name w:val="标题 6 字符"/>
    <w:aliases w:val="L6 字符,H6 字符,PIM 6 字符,Bullet list 字符,BOD 4 字符,正文六级标题 字符,标题 6(ALT+6) 字符,第五层条 字符,h6 字符,l6 字符,hsm 字符,submodule heading 字符,heading 6 字符,Heading6 字符,Third Subheading 字符,Bullet (Single Lines) 字符,Legal Level 1. 字符,1.1.1.1.1.1 字符,标题七3 字符,6 字符,cnp 字符"/>
    <w:basedOn w:val="afa"/>
    <w:link w:val="6"/>
    <w:rsid w:val="0008613A"/>
    <w:rPr>
      <w:rFonts w:ascii="Times New Roman" w:eastAsia="黑体" w:hAnsi="Times New Roman" w:cs="Times New Roman"/>
      <w:b/>
      <w:bCs/>
      <w:sz w:val="24"/>
      <w:szCs w:val="24"/>
    </w:rPr>
  </w:style>
  <w:style w:type="character" w:customStyle="1" w:styleId="70">
    <w:name w:val="标题 7 字符"/>
    <w:aliases w:val="H7 字符,Legal Level 1.1. 字符,PIM 7 字符,L7 字符,h7 字符,项标题(1) 字符,正文七级标题 字符,letter list 字符,标题 7-中海油 字符,不用 字符,H TIMES1 字符,1.1.1.1.1.1.1标题 7 字符,1.标题 6 字符,Level 1.1 字符,ExhibitTitle 字符,Objective 字符,heading7 字符,req3 字符,st 字符,Para no numbering 字符,SDL title 字符"/>
    <w:basedOn w:val="afa"/>
    <w:link w:val="7"/>
    <w:rsid w:val="0008613A"/>
    <w:rPr>
      <w:rFonts w:ascii="Times New Roman" w:eastAsia="黑体" w:hAnsi="Times New Roman" w:cs="Times New Roman"/>
      <w:b/>
      <w:bCs/>
      <w:szCs w:val="24"/>
    </w:rPr>
  </w:style>
  <w:style w:type="character" w:customStyle="1" w:styleId="80">
    <w:name w:val="标题 8 字符"/>
    <w:aliases w:val="H8 字符,h8 字符,Legal Level 1.1.1. 字符,正文八级标题 字符,FigureTitle 字符,Condition 字符,requirement 字符,req2 字符,req 字符,figure title 字符,heading 8 字符,hd8 字符,注意框体 字符,标题 8-中海油 字符,不用8 字符,Appendix1 字符,8 DO NOT USE 字符,（A） 字符,ctp 字符,Caption text (page-wide) 字符,ITT t8 字符"/>
    <w:basedOn w:val="afa"/>
    <w:link w:val="8"/>
    <w:rsid w:val="0008613A"/>
    <w:rPr>
      <w:rFonts w:ascii="Times New Roman" w:eastAsia="宋体" w:hAnsi="Times New Roman" w:cs="Times New Roman"/>
      <w:b/>
      <w:sz w:val="24"/>
      <w:szCs w:val="24"/>
    </w:rPr>
  </w:style>
  <w:style w:type="character" w:customStyle="1" w:styleId="90">
    <w:name w:val="标题 9 字符"/>
    <w:aliases w:val="H9 字符,PIM 9 字符,h9 字符,App Heading 字符,三级标题 字符,Legal Level 1.1.1.1. 字符,正文九级标题 字符,TableTitle 字符,Cond'l Reqt. 字符,rb 字符,req bullet 字符,req1 字符,tt 字符,table title 字符,TableText 字符,Table Title 字符,heading 9 字符,l9 字符,不用9 字符,huh 字符,Figure 字符,Level (a) 字符"/>
    <w:basedOn w:val="afa"/>
    <w:link w:val="9"/>
    <w:rsid w:val="0008613A"/>
    <w:rPr>
      <w:rFonts w:ascii="Times New Roman" w:eastAsia="宋体" w:hAnsi="Times New Roman" w:cs="Times New Roman"/>
      <w:b/>
      <w:sz w:val="24"/>
      <w:szCs w:val="21"/>
    </w:rPr>
  </w:style>
  <w:style w:type="character" w:customStyle="1" w:styleId="afd">
    <w:name w:val="无间隔 字符"/>
    <w:link w:val="afe"/>
    <w:rsid w:val="0008613A"/>
    <w:rPr>
      <w:kern w:val="2"/>
      <w:sz w:val="22"/>
      <w:szCs w:val="22"/>
      <w:lang w:val="en-US" w:eastAsia="zh-CN" w:bidi="ar-SA"/>
    </w:rPr>
  </w:style>
  <w:style w:type="character" w:customStyle="1" w:styleId="aff">
    <w:name w:val="正文文本首行缩进 字符"/>
    <w:link w:val="aff0"/>
    <w:rsid w:val="0008613A"/>
    <w:rPr>
      <w:color w:val="0000FF"/>
      <w:szCs w:val="24"/>
    </w:rPr>
  </w:style>
  <w:style w:type="character" w:customStyle="1" w:styleId="Char">
    <w:name w:val="批注文字 Char"/>
    <w:rsid w:val="0008613A"/>
    <w:rPr>
      <w:kern w:val="2"/>
      <w:sz w:val="21"/>
      <w:szCs w:val="24"/>
    </w:rPr>
  </w:style>
  <w:style w:type="character" w:customStyle="1" w:styleId="aff1">
    <w:name w:val="页脚 字符"/>
    <w:link w:val="aff2"/>
    <w:uiPriority w:val="99"/>
    <w:rsid w:val="0008613A"/>
    <w:rPr>
      <w:sz w:val="18"/>
      <w:szCs w:val="18"/>
    </w:rPr>
  </w:style>
  <w:style w:type="character" w:customStyle="1" w:styleId="aff3">
    <w:name w:val="正文缩进 字符"/>
    <w:aliases w:val="Normal Indent Char1 Char 字符,Normal Indent Char Char Char 字符,Normal Indent Char1 Char Char Char 字符,Normal Indent Char Char Char Char Char 字符,Normal Indent Char1 Char Char Char Char Char 字符,特点 Char Char 字符,Normal Indent Char1 字符,特点 Char 字符"/>
    <w:link w:val="aff4"/>
    <w:rsid w:val="0008613A"/>
    <w:rPr>
      <w:rFonts w:ascii="Tahoma" w:hAnsi="Tahoma"/>
      <w:sz w:val="24"/>
      <w:szCs w:val="24"/>
    </w:rPr>
  </w:style>
  <w:style w:type="character" w:styleId="aff5">
    <w:name w:val="annotation reference"/>
    <w:rsid w:val="0008613A"/>
    <w:rPr>
      <w:sz w:val="21"/>
      <w:szCs w:val="21"/>
    </w:rPr>
  </w:style>
  <w:style w:type="character" w:styleId="aff6">
    <w:name w:val="footnote reference"/>
    <w:rsid w:val="0008613A"/>
    <w:rPr>
      <w:vertAlign w:val="superscript"/>
    </w:rPr>
  </w:style>
  <w:style w:type="character" w:customStyle="1" w:styleId="Char0">
    <w:name w:val="附录公式 Char"/>
    <w:link w:val="aff7"/>
    <w:rsid w:val="0008613A"/>
    <w:rPr>
      <w:rFonts w:ascii="宋体"/>
    </w:rPr>
  </w:style>
  <w:style w:type="character" w:customStyle="1" w:styleId="aff8">
    <w:name w:val="批注框文本 字符"/>
    <w:link w:val="aff9"/>
    <w:rsid w:val="0008613A"/>
    <w:rPr>
      <w:sz w:val="18"/>
      <w:szCs w:val="18"/>
    </w:rPr>
  </w:style>
  <w:style w:type="character" w:customStyle="1" w:styleId="affa">
    <w:name w:val="页眉 字符"/>
    <w:link w:val="affb"/>
    <w:rsid w:val="0008613A"/>
    <w:rPr>
      <w:sz w:val="18"/>
      <w:szCs w:val="18"/>
    </w:rPr>
  </w:style>
  <w:style w:type="character" w:customStyle="1" w:styleId="affc">
    <w:name w:val="发布"/>
    <w:rsid w:val="0008613A"/>
    <w:rPr>
      <w:rFonts w:ascii="黑体" w:eastAsia="黑体"/>
      <w:spacing w:val="85"/>
      <w:w w:val="100"/>
      <w:position w:val="3"/>
      <w:sz w:val="28"/>
      <w:szCs w:val="28"/>
    </w:rPr>
  </w:style>
  <w:style w:type="character" w:customStyle="1" w:styleId="Char1">
    <w:name w:val="段 Char"/>
    <w:link w:val="affd"/>
    <w:rsid w:val="0008613A"/>
    <w:rPr>
      <w:rFonts w:ascii="宋体"/>
      <w:kern w:val="2"/>
      <w:sz w:val="21"/>
      <w:szCs w:val="22"/>
      <w:lang w:val="en-US" w:eastAsia="zh-CN" w:bidi="ar-SA"/>
    </w:rPr>
  </w:style>
  <w:style w:type="character" w:customStyle="1" w:styleId="headline-content">
    <w:name w:val="headline-content"/>
    <w:rsid w:val="0008613A"/>
  </w:style>
  <w:style w:type="character" w:styleId="affe">
    <w:name w:val="Hyperlink"/>
    <w:uiPriority w:val="99"/>
    <w:rsid w:val="0008613A"/>
    <w:rPr>
      <w:color w:val="0000FF"/>
      <w:spacing w:val="0"/>
      <w:w w:val="100"/>
      <w:szCs w:val="21"/>
      <w:u w:val="single"/>
      <w:lang w:val="en-US" w:eastAsia="zh-CN"/>
    </w:rPr>
  </w:style>
  <w:style w:type="character" w:customStyle="1" w:styleId="Char2">
    <w:name w:val="正文文本 Char"/>
    <w:rsid w:val="0008613A"/>
    <w:rPr>
      <w:kern w:val="2"/>
      <w:sz w:val="21"/>
      <w:szCs w:val="24"/>
    </w:rPr>
  </w:style>
  <w:style w:type="character" w:customStyle="1" w:styleId="afff">
    <w:name w:val="标题 字符"/>
    <w:link w:val="afff0"/>
    <w:rsid w:val="0008613A"/>
    <w:rPr>
      <w:rFonts w:ascii="Cambria" w:hAnsi="Cambria"/>
      <w:b/>
      <w:bCs/>
      <w:sz w:val="32"/>
      <w:szCs w:val="32"/>
    </w:rPr>
  </w:style>
  <w:style w:type="character" w:customStyle="1" w:styleId="afff1">
    <w:name w:val="批注主题 字符"/>
    <w:link w:val="afff2"/>
    <w:rsid w:val="0008613A"/>
    <w:rPr>
      <w:b/>
      <w:bCs/>
      <w:szCs w:val="24"/>
    </w:rPr>
  </w:style>
  <w:style w:type="character" w:styleId="afff3">
    <w:name w:val="FollowedHyperlink"/>
    <w:uiPriority w:val="99"/>
    <w:rsid w:val="0008613A"/>
    <w:rPr>
      <w:color w:val="800080"/>
      <w:u w:val="single"/>
    </w:rPr>
  </w:style>
  <w:style w:type="character" w:styleId="afff4">
    <w:name w:val="endnote reference"/>
    <w:rsid w:val="0008613A"/>
    <w:rPr>
      <w:vertAlign w:val="superscript"/>
    </w:rPr>
  </w:style>
  <w:style w:type="character" w:styleId="afff5">
    <w:name w:val="page number"/>
    <w:rsid w:val="0008613A"/>
    <w:rPr>
      <w:rFonts w:ascii="Times New Roman" w:eastAsia="宋体" w:hAnsi="Times New Roman"/>
      <w:sz w:val="18"/>
    </w:rPr>
  </w:style>
  <w:style w:type="character" w:customStyle="1" w:styleId="afff6">
    <w:name w:val="正文文本 字符"/>
    <w:link w:val="afff7"/>
    <w:rsid w:val="0008613A"/>
    <w:rPr>
      <w:b/>
      <w:color w:val="0000FF"/>
      <w:szCs w:val="24"/>
    </w:rPr>
  </w:style>
  <w:style w:type="character" w:customStyle="1" w:styleId="Char3">
    <w:name w:val="首示例 Char"/>
    <w:link w:val="a2"/>
    <w:rsid w:val="0008613A"/>
    <w:rPr>
      <w:rFonts w:ascii="宋体" w:hAnsi="宋体"/>
      <w:kern w:val="2"/>
      <w:sz w:val="18"/>
      <w:szCs w:val="18"/>
    </w:rPr>
  </w:style>
  <w:style w:type="paragraph" w:styleId="afff8">
    <w:name w:val="Document Map"/>
    <w:basedOn w:val="af9"/>
    <w:link w:val="afff9"/>
    <w:rsid w:val="0008613A"/>
    <w:pPr>
      <w:shd w:val="clear" w:color="auto" w:fill="000080"/>
    </w:pPr>
  </w:style>
  <w:style w:type="character" w:customStyle="1" w:styleId="afff9">
    <w:name w:val="文档结构图 字符"/>
    <w:basedOn w:val="afa"/>
    <w:link w:val="afff8"/>
    <w:rsid w:val="0008613A"/>
    <w:rPr>
      <w:rFonts w:ascii="Times New Roman" w:eastAsia="宋体" w:hAnsi="Times New Roman" w:cs="Times New Roman"/>
      <w:szCs w:val="24"/>
      <w:shd w:val="clear" w:color="auto" w:fill="000080"/>
    </w:rPr>
  </w:style>
  <w:style w:type="paragraph" w:styleId="51">
    <w:name w:val="index 5"/>
    <w:basedOn w:val="af9"/>
    <w:next w:val="af9"/>
    <w:rsid w:val="0008613A"/>
    <w:pPr>
      <w:ind w:left="1050" w:hanging="210"/>
      <w:jc w:val="left"/>
    </w:pPr>
    <w:rPr>
      <w:rFonts w:ascii="Calibri" w:hAnsi="Calibri"/>
      <w:sz w:val="20"/>
      <w:szCs w:val="20"/>
    </w:rPr>
  </w:style>
  <w:style w:type="paragraph" w:styleId="11">
    <w:name w:val="index 1"/>
    <w:basedOn w:val="af9"/>
    <w:next w:val="af9"/>
    <w:autoRedefine/>
    <w:unhideWhenUsed/>
    <w:rsid w:val="0008613A"/>
  </w:style>
  <w:style w:type="paragraph" w:styleId="afffa">
    <w:name w:val="index heading"/>
    <w:basedOn w:val="af9"/>
    <w:next w:val="11"/>
    <w:rsid w:val="0008613A"/>
    <w:pPr>
      <w:spacing w:before="120" w:after="120"/>
      <w:jc w:val="center"/>
    </w:pPr>
    <w:rPr>
      <w:rFonts w:ascii="Calibri" w:hAnsi="Calibri"/>
      <w:b/>
      <w:bCs/>
      <w:iCs/>
      <w:szCs w:val="20"/>
    </w:rPr>
  </w:style>
  <w:style w:type="paragraph" w:styleId="afffb">
    <w:name w:val="annotation text"/>
    <w:basedOn w:val="af9"/>
    <w:link w:val="afffc"/>
    <w:unhideWhenUsed/>
    <w:rsid w:val="0008613A"/>
    <w:pPr>
      <w:jc w:val="left"/>
    </w:pPr>
  </w:style>
  <w:style w:type="character" w:customStyle="1" w:styleId="afffc">
    <w:name w:val="批注文字 字符"/>
    <w:basedOn w:val="afa"/>
    <w:link w:val="afffb"/>
    <w:uiPriority w:val="99"/>
    <w:semiHidden/>
    <w:rsid w:val="0008613A"/>
    <w:rPr>
      <w:rFonts w:ascii="Times New Roman" w:eastAsia="宋体" w:hAnsi="Times New Roman" w:cs="Times New Roman"/>
      <w:szCs w:val="24"/>
    </w:rPr>
  </w:style>
  <w:style w:type="paragraph" w:styleId="afff2">
    <w:name w:val="annotation subject"/>
    <w:basedOn w:val="afffb"/>
    <w:next w:val="afffb"/>
    <w:link w:val="afff1"/>
    <w:rsid w:val="0008613A"/>
    <w:rPr>
      <w:rFonts w:ascii="Calibri" w:hAnsi="Calibri"/>
      <w:b/>
      <w:bCs/>
      <w:kern w:val="0"/>
      <w:sz w:val="20"/>
    </w:rPr>
  </w:style>
  <w:style w:type="character" w:customStyle="1" w:styleId="Char10">
    <w:name w:val="批注主题 Char1"/>
    <w:basedOn w:val="afffc"/>
    <w:uiPriority w:val="99"/>
    <w:semiHidden/>
    <w:rsid w:val="0008613A"/>
    <w:rPr>
      <w:rFonts w:ascii="Times New Roman" w:eastAsia="宋体" w:hAnsi="Times New Roman" w:cs="Times New Roman"/>
      <w:b/>
      <w:bCs/>
      <w:szCs w:val="24"/>
    </w:rPr>
  </w:style>
  <w:style w:type="paragraph" w:styleId="afffd">
    <w:name w:val="Normal (Web)"/>
    <w:basedOn w:val="af9"/>
    <w:rsid w:val="0008613A"/>
    <w:pPr>
      <w:widowControl/>
      <w:spacing w:before="100" w:beforeAutospacing="1" w:after="100" w:afterAutospacing="1"/>
      <w:jc w:val="left"/>
    </w:pPr>
    <w:rPr>
      <w:rFonts w:ascii="宋体" w:hAnsi="宋体" w:cs="宋体"/>
      <w:kern w:val="0"/>
      <w:sz w:val="24"/>
    </w:rPr>
  </w:style>
  <w:style w:type="paragraph" w:styleId="aff2">
    <w:name w:val="footer"/>
    <w:basedOn w:val="af9"/>
    <w:link w:val="aff1"/>
    <w:uiPriority w:val="99"/>
    <w:rsid w:val="0008613A"/>
    <w:pPr>
      <w:snapToGrid w:val="0"/>
      <w:ind w:rightChars="100" w:right="210"/>
      <w:jc w:val="right"/>
    </w:pPr>
    <w:rPr>
      <w:rFonts w:ascii="Calibri" w:hAnsi="Calibri"/>
      <w:kern w:val="0"/>
      <w:sz w:val="18"/>
      <w:szCs w:val="18"/>
    </w:rPr>
  </w:style>
  <w:style w:type="character" w:customStyle="1" w:styleId="Char11">
    <w:name w:val="页脚 Char1"/>
    <w:basedOn w:val="afa"/>
    <w:uiPriority w:val="99"/>
    <w:semiHidden/>
    <w:rsid w:val="0008613A"/>
    <w:rPr>
      <w:rFonts w:ascii="Times New Roman" w:eastAsia="宋体" w:hAnsi="Times New Roman" w:cs="Times New Roman"/>
      <w:sz w:val="18"/>
      <w:szCs w:val="18"/>
    </w:rPr>
  </w:style>
  <w:style w:type="paragraph" w:styleId="aff9">
    <w:name w:val="Balloon Text"/>
    <w:basedOn w:val="af9"/>
    <w:link w:val="aff8"/>
    <w:rsid w:val="0008613A"/>
    <w:rPr>
      <w:rFonts w:ascii="Calibri" w:hAnsi="Calibri"/>
      <w:kern w:val="0"/>
      <w:sz w:val="18"/>
      <w:szCs w:val="18"/>
    </w:rPr>
  </w:style>
  <w:style w:type="character" w:customStyle="1" w:styleId="Char12">
    <w:name w:val="批注框文本 Char1"/>
    <w:basedOn w:val="afa"/>
    <w:uiPriority w:val="99"/>
    <w:semiHidden/>
    <w:rsid w:val="0008613A"/>
    <w:rPr>
      <w:rFonts w:ascii="Times New Roman" w:eastAsia="宋体" w:hAnsi="Times New Roman" w:cs="Times New Roman"/>
      <w:sz w:val="18"/>
      <w:szCs w:val="18"/>
    </w:rPr>
  </w:style>
  <w:style w:type="paragraph" w:styleId="a6">
    <w:name w:val="footnote text"/>
    <w:basedOn w:val="af9"/>
    <w:link w:val="afffe"/>
    <w:rsid w:val="0008613A"/>
    <w:pPr>
      <w:numPr>
        <w:numId w:val="1"/>
      </w:numPr>
      <w:tabs>
        <w:tab w:val="left" w:pos="0"/>
      </w:tabs>
      <w:snapToGrid w:val="0"/>
      <w:jc w:val="left"/>
    </w:pPr>
    <w:rPr>
      <w:rFonts w:ascii="宋体"/>
      <w:sz w:val="18"/>
      <w:szCs w:val="18"/>
    </w:rPr>
  </w:style>
  <w:style w:type="character" w:customStyle="1" w:styleId="afffe">
    <w:name w:val="脚注文本 字符"/>
    <w:basedOn w:val="afa"/>
    <w:link w:val="a6"/>
    <w:rsid w:val="0008613A"/>
    <w:rPr>
      <w:rFonts w:ascii="宋体" w:hAnsi="Times New Roman"/>
      <w:kern w:val="2"/>
      <w:sz w:val="18"/>
      <w:szCs w:val="18"/>
    </w:rPr>
  </w:style>
  <w:style w:type="paragraph" w:styleId="aff4">
    <w:name w:val="Normal Indent"/>
    <w:aliases w:val="Normal Indent Char1 Char,Normal Indent Char Char Char,Normal Indent Char1 Char Char Char,Normal Indent Char Char Char Char Char,Normal Indent Char1 Char Char Char Char Char,特点 Char Char,Normal Indent Char1,特点 Char,Normal Indent Char"/>
    <w:basedOn w:val="af9"/>
    <w:link w:val="aff3"/>
    <w:rsid w:val="0008613A"/>
    <w:pPr>
      <w:spacing w:line="360" w:lineRule="auto"/>
      <w:ind w:firstLine="454"/>
      <w:jc w:val="left"/>
    </w:pPr>
    <w:rPr>
      <w:rFonts w:ascii="Tahoma" w:hAnsi="Tahoma"/>
      <w:kern w:val="0"/>
      <w:sz w:val="24"/>
    </w:rPr>
  </w:style>
  <w:style w:type="paragraph" w:styleId="afff7">
    <w:name w:val="Body Text"/>
    <w:basedOn w:val="af9"/>
    <w:link w:val="afff6"/>
    <w:rsid w:val="0008613A"/>
    <w:pPr>
      <w:widowControl/>
    </w:pPr>
    <w:rPr>
      <w:rFonts w:ascii="Calibri" w:hAnsi="Calibri"/>
      <w:b/>
      <w:color w:val="0000FF"/>
      <w:kern w:val="0"/>
      <w:sz w:val="20"/>
    </w:rPr>
  </w:style>
  <w:style w:type="character" w:customStyle="1" w:styleId="Char13">
    <w:name w:val="正文文本 Char1"/>
    <w:basedOn w:val="afa"/>
    <w:uiPriority w:val="99"/>
    <w:semiHidden/>
    <w:rsid w:val="0008613A"/>
    <w:rPr>
      <w:rFonts w:ascii="Times New Roman" w:eastAsia="宋体" w:hAnsi="Times New Roman" w:cs="Times New Roman"/>
      <w:szCs w:val="24"/>
    </w:rPr>
  </w:style>
  <w:style w:type="paragraph" w:styleId="TOC7">
    <w:name w:val="toc 7"/>
    <w:basedOn w:val="af9"/>
    <w:next w:val="af9"/>
    <w:uiPriority w:val="39"/>
    <w:rsid w:val="0008613A"/>
    <w:pPr>
      <w:tabs>
        <w:tab w:val="right" w:leader="dot" w:pos="9241"/>
      </w:tabs>
      <w:ind w:firstLineChars="500" w:firstLine="500"/>
      <w:jc w:val="left"/>
    </w:pPr>
    <w:rPr>
      <w:rFonts w:ascii="宋体"/>
      <w:szCs w:val="21"/>
    </w:rPr>
  </w:style>
  <w:style w:type="paragraph" w:styleId="41">
    <w:name w:val="index 4"/>
    <w:basedOn w:val="af9"/>
    <w:next w:val="af9"/>
    <w:rsid w:val="0008613A"/>
    <w:pPr>
      <w:ind w:left="840" w:hanging="210"/>
      <w:jc w:val="left"/>
    </w:pPr>
    <w:rPr>
      <w:rFonts w:ascii="Calibri" w:hAnsi="Calibri"/>
      <w:sz w:val="20"/>
      <w:szCs w:val="20"/>
    </w:rPr>
  </w:style>
  <w:style w:type="paragraph" w:styleId="TOC5">
    <w:name w:val="toc 5"/>
    <w:basedOn w:val="af9"/>
    <w:next w:val="af9"/>
    <w:uiPriority w:val="39"/>
    <w:rsid w:val="0008613A"/>
    <w:pPr>
      <w:tabs>
        <w:tab w:val="right" w:leader="dot" w:pos="9241"/>
      </w:tabs>
      <w:ind w:firstLineChars="300" w:firstLine="300"/>
      <w:jc w:val="left"/>
    </w:pPr>
    <w:rPr>
      <w:rFonts w:ascii="宋体"/>
      <w:szCs w:val="21"/>
    </w:rPr>
  </w:style>
  <w:style w:type="paragraph" w:styleId="TOC1">
    <w:name w:val="toc 1"/>
    <w:basedOn w:val="af9"/>
    <w:next w:val="af9"/>
    <w:uiPriority w:val="39"/>
    <w:rsid w:val="0008613A"/>
    <w:pPr>
      <w:tabs>
        <w:tab w:val="right" w:leader="dot" w:pos="9242"/>
      </w:tabs>
      <w:spacing w:beforeLines="25" w:afterLines="25"/>
      <w:jc w:val="left"/>
    </w:pPr>
    <w:rPr>
      <w:rFonts w:ascii="宋体"/>
      <w:szCs w:val="21"/>
    </w:rPr>
  </w:style>
  <w:style w:type="paragraph" w:customStyle="1" w:styleId="affff">
    <w:name w:val="目次、索引正文"/>
    <w:rsid w:val="0008613A"/>
    <w:pPr>
      <w:spacing w:line="320" w:lineRule="exact"/>
      <w:jc w:val="both"/>
    </w:pPr>
    <w:rPr>
      <w:rFonts w:ascii="宋体" w:hAnsi="Times New Roman"/>
      <w:sz w:val="21"/>
    </w:rPr>
  </w:style>
  <w:style w:type="paragraph" w:customStyle="1" w:styleId="aff7">
    <w:name w:val="附录公式"/>
    <w:basedOn w:val="affd"/>
    <w:next w:val="affd"/>
    <w:link w:val="Char0"/>
    <w:rsid w:val="0008613A"/>
    <w:rPr>
      <w:kern w:val="0"/>
      <w:sz w:val="20"/>
      <w:szCs w:val="20"/>
    </w:rPr>
  </w:style>
  <w:style w:type="paragraph" w:customStyle="1" w:styleId="affff0">
    <w:name w:val="一级无"/>
    <w:basedOn w:val="affff1"/>
    <w:rsid w:val="0008613A"/>
    <w:pPr>
      <w:spacing w:beforeLines="0" w:afterLines="0"/>
    </w:pPr>
    <w:rPr>
      <w:rFonts w:ascii="宋体" w:eastAsia="宋体"/>
    </w:rPr>
  </w:style>
  <w:style w:type="paragraph" w:customStyle="1" w:styleId="af1">
    <w:name w:val="示例"/>
    <w:next w:val="affff2"/>
    <w:rsid w:val="0008613A"/>
    <w:pPr>
      <w:widowControl w:val="0"/>
      <w:numPr>
        <w:numId w:val="2"/>
      </w:numPr>
      <w:jc w:val="both"/>
    </w:pPr>
    <w:rPr>
      <w:rFonts w:ascii="宋体" w:hAnsi="Times New Roman"/>
      <w:sz w:val="18"/>
      <w:szCs w:val="18"/>
    </w:rPr>
  </w:style>
  <w:style w:type="paragraph" w:customStyle="1" w:styleId="SG186">
    <w:name w:val="SG186表格正文_表头"/>
    <w:basedOn w:val="SG1860"/>
    <w:rsid w:val="0008613A"/>
    <w:pPr>
      <w:jc w:val="center"/>
    </w:pPr>
    <w:rPr>
      <w:rFonts w:ascii="Times New Roman"/>
      <w:b/>
    </w:rPr>
  </w:style>
  <w:style w:type="paragraph" w:customStyle="1" w:styleId="affff3">
    <w:name w:val="标准称谓"/>
    <w:next w:val="af9"/>
    <w:rsid w:val="0008613A"/>
    <w:pPr>
      <w:widowControl w:val="0"/>
      <w:kinsoku w:val="0"/>
      <w:overflowPunct w:val="0"/>
      <w:autoSpaceDE w:val="0"/>
      <w:autoSpaceDN w:val="0"/>
      <w:spacing w:line="0" w:lineRule="atLeast"/>
      <w:jc w:val="distribute"/>
    </w:pPr>
    <w:rPr>
      <w:rFonts w:ascii="宋体" w:hAnsi="Times New Roman"/>
      <w:b/>
      <w:bCs/>
      <w:spacing w:val="20"/>
      <w:w w:val="148"/>
      <w:sz w:val="48"/>
    </w:rPr>
  </w:style>
  <w:style w:type="paragraph" w:customStyle="1" w:styleId="a8">
    <w:name w:val="附录字母编号列项（一级）"/>
    <w:rsid w:val="0008613A"/>
    <w:pPr>
      <w:numPr>
        <w:numId w:val="3"/>
      </w:numPr>
      <w:tabs>
        <w:tab w:val="left" w:pos="839"/>
      </w:tabs>
    </w:pPr>
    <w:rPr>
      <w:rFonts w:ascii="宋体" w:hAnsi="Times New Roman"/>
      <w:sz w:val="21"/>
    </w:rPr>
  </w:style>
  <w:style w:type="paragraph" w:customStyle="1" w:styleId="Style143">
    <w:name w:val="_Style 143"/>
    <w:next w:val="af9"/>
    <w:rsid w:val="0008613A"/>
    <w:pPr>
      <w:widowControl w:val="0"/>
      <w:jc w:val="both"/>
    </w:pPr>
    <w:rPr>
      <w:rFonts w:ascii="Times New Roman" w:hAnsi="Times New Roman"/>
      <w:kern w:val="2"/>
      <w:sz w:val="21"/>
      <w:szCs w:val="24"/>
    </w:rPr>
  </w:style>
  <w:style w:type="paragraph" w:customStyle="1" w:styleId="affff4">
    <w:name w:val="标准标志"/>
    <w:next w:val="af9"/>
    <w:rsid w:val="0008613A"/>
    <w:pPr>
      <w:shd w:val="solid" w:color="FFFFFF" w:fill="FFFFFF"/>
      <w:spacing w:line="0" w:lineRule="atLeast"/>
      <w:jc w:val="right"/>
    </w:pPr>
    <w:rPr>
      <w:rFonts w:ascii="Times New Roman" w:hAnsi="Times New Roman"/>
      <w:b/>
      <w:w w:val="170"/>
      <w:sz w:val="96"/>
      <w:szCs w:val="96"/>
    </w:rPr>
  </w:style>
  <w:style w:type="paragraph" w:styleId="81">
    <w:name w:val="index 8"/>
    <w:basedOn w:val="af9"/>
    <w:next w:val="af9"/>
    <w:rsid w:val="0008613A"/>
    <w:pPr>
      <w:ind w:left="1680" w:hanging="210"/>
      <w:jc w:val="left"/>
    </w:pPr>
    <w:rPr>
      <w:rFonts w:ascii="Calibri" w:hAnsi="Calibri"/>
      <w:sz w:val="20"/>
      <w:szCs w:val="20"/>
    </w:rPr>
  </w:style>
  <w:style w:type="paragraph" w:customStyle="1" w:styleId="affff5">
    <w:name w:val="封面正文"/>
    <w:rsid w:val="0008613A"/>
    <w:pPr>
      <w:jc w:val="both"/>
    </w:pPr>
    <w:rPr>
      <w:rFonts w:ascii="Times New Roman" w:hAnsi="Times New Roman"/>
    </w:rPr>
  </w:style>
  <w:style w:type="paragraph" w:customStyle="1" w:styleId="a">
    <w:name w:val="章标题"/>
    <w:next w:val="affd"/>
    <w:rsid w:val="0008613A"/>
    <w:pPr>
      <w:numPr>
        <w:numId w:val="4"/>
      </w:numPr>
      <w:spacing w:beforeLines="100" w:afterLines="100"/>
      <w:jc w:val="both"/>
      <w:outlineLvl w:val="1"/>
    </w:pPr>
    <w:rPr>
      <w:rFonts w:ascii="黑体" w:eastAsia="黑体" w:hAnsi="Times New Roman"/>
      <w:sz w:val="21"/>
    </w:rPr>
  </w:style>
  <w:style w:type="paragraph" w:customStyle="1" w:styleId="affff6">
    <w:name w:val="发布部门"/>
    <w:next w:val="affd"/>
    <w:rsid w:val="0008613A"/>
    <w:pPr>
      <w:jc w:val="center"/>
    </w:pPr>
    <w:rPr>
      <w:rFonts w:ascii="宋体" w:hAnsi="Times New Roman"/>
      <w:b/>
      <w:spacing w:val="20"/>
      <w:w w:val="135"/>
      <w:sz w:val="28"/>
    </w:rPr>
  </w:style>
  <w:style w:type="paragraph" w:customStyle="1" w:styleId="affff7">
    <w:name w:val="目次、标准名称标题"/>
    <w:basedOn w:val="af9"/>
    <w:next w:val="affd"/>
    <w:rsid w:val="0008613A"/>
    <w:pPr>
      <w:keepNext/>
      <w:pageBreakBefore/>
      <w:widowControl/>
      <w:shd w:val="clear" w:color="FFFFFF" w:fill="FFFFFF"/>
      <w:spacing w:before="640" w:after="560" w:line="460" w:lineRule="exact"/>
      <w:jc w:val="center"/>
      <w:outlineLvl w:val="0"/>
    </w:pPr>
    <w:rPr>
      <w:rFonts w:ascii="黑体" w:eastAsia="黑体"/>
      <w:kern w:val="0"/>
      <w:sz w:val="32"/>
      <w:szCs w:val="20"/>
    </w:rPr>
  </w:style>
  <w:style w:type="paragraph" w:customStyle="1" w:styleId="affff8">
    <w:name w:val="二级无"/>
    <w:basedOn w:val="affff9"/>
    <w:rsid w:val="0008613A"/>
    <w:rPr>
      <w:rFonts w:ascii="宋体" w:eastAsia="宋体"/>
    </w:rPr>
  </w:style>
  <w:style w:type="paragraph" w:customStyle="1" w:styleId="affffa">
    <w:name w:val="其他标准标志"/>
    <w:basedOn w:val="affff4"/>
    <w:rsid w:val="0008613A"/>
    <w:rPr>
      <w:w w:val="130"/>
    </w:rPr>
  </w:style>
  <w:style w:type="paragraph" w:customStyle="1" w:styleId="a5">
    <w:name w:val="附录图标题"/>
    <w:basedOn w:val="af9"/>
    <w:next w:val="affd"/>
    <w:rsid w:val="0008613A"/>
    <w:pPr>
      <w:numPr>
        <w:ilvl w:val="1"/>
        <w:numId w:val="5"/>
      </w:numPr>
      <w:tabs>
        <w:tab w:val="left" w:pos="363"/>
      </w:tabs>
      <w:spacing w:beforeLines="50" w:afterLines="50"/>
      <w:ind w:left="0" w:firstLine="0"/>
      <w:jc w:val="center"/>
    </w:pPr>
    <w:rPr>
      <w:rFonts w:ascii="黑体" w:eastAsia="黑体"/>
      <w:szCs w:val="21"/>
    </w:rPr>
  </w:style>
  <w:style w:type="paragraph" w:customStyle="1" w:styleId="af2">
    <w:name w:val="列项——（一级）"/>
    <w:rsid w:val="0008613A"/>
    <w:pPr>
      <w:widowControl w:val="0"/>
      <w:numPr>
        <w:numId w:val="6"/>
      </w:numPr>
      <w:jc w:val="both"/>
    </w:pPr>
    <w:rPr>
      <w:rFonts w:ascii="宋体" w:hAnsi="Times New Roman"/>
      <w:sz w:val="21"/>
    </w:rPr>
  </w:style>
  <w:style w:type="paragraph" w:customStyle="1" w:styleId="a1">
    <w:name w:val="注："/>
    <w:next w:val="affd"/>
    <w:rsid w:val="0008613A"/>
    <w:pPr>
      <w:widowControl w:val="0"/>
      <w:numPr>
        <w:numId w:val="7"/>
      </w:numPr>
      <w:autoSpaceDE w:val="0"/>
      <w:autoSpaceDN w:val="0"/>
      <w:jc w:val="both"/>
    </w:pPr>
    <w:rPr>
      <w:rFonts w:ascii="宋体" w:hAnsi="Times New Roman"/>
      <w:sz w:val="18"/>
      <w:szCs w:val="18"/>
    </w:rPr>
  </w:style>
  <w:style w:type="paragraph" w:customStyle="1" w:styleId="affffb">
    <w:name w:val="前言、引言标题"/>
    <w:next w:val="affd"/>
    <w:rsid w:val="0008613A"/>
    <w:pPr>
      <w:keepNext/>
      <w:pageBreakBefore/>
      <w:shd w:val="clear" w:color="FFFFFF" w:fill="FFFFFF"/>
      <w:spacing w:before="640" w:after="560"/>
      <w:jc w:val="center"/>
      <w:outlineLvl w:val="0"/>
    </w:pPr>
    <w:rPr>
      <w:rFonts w:ascii="黑体" w:eastAsia="黑体" w:hAnsi="Times New Roman"/>
      <w:sz w:val="32"/>
    </w:rPr>
  </w:style>
  <w:style w:type="paragraph" w:customStyle="1" w:styleId="21">
    <w:name w:val="封面标准号2"/>
    <w:rsid w:val="0008613A"/>
    <w:pPr>
      <w:spacing w:before="357" w:line="280" w:lineRule="exact"/>
      <w:jc w:val="right"/>
    </w:pPr>
    <w:rPr>
      <w:rFonts w:ascii="黑体" w:eastAsia="黑体" w:hAnsi="Times New Roman"/>
      <w:sz w:val="28"/>
      <w:szCs w:val="28"/>
    </w:rPr>
  </w:style>
  <w:style w:type="paragraph" w:customStyle="1" w:styleId="affffc">
    <w:name w:val="示例后文字"/>
    <w:basedOn w:val="affd"/>
    <w:next w:val="affd"/>
    <w:rsid w:val="0008613A"/>
    <w:pPr>
      <w:ind w:firstLine="360"/>
    </w:pPr>
    <w:rPr>
      <w:sz w:val="18"/>
    </w:rPr>
  </w:style>
  <w:style w:type="paragraph" w:customStyle="1" w:styleId="SG1860">
    <w:name w:val="SG186表格正文"/>
    <w:basedOn w:val="af9"/>
    <w:rsid w:val="0008613A"/>
    <w:pPr>
      <w:jc w:val="left"/>
    </w:pPr>
    <w:rPr>
      <w:rFonts w:ascii="宋体"/>
      <w:bCs/>
      <w:szCs w:val="21"/>
    </w:rPr>
  </w:style>
  <w:style w:type="paragraph" w:styleId="TOC8">
    <w:name w:val="toc 8"/>
    <w:basedOn w:val="af9"/>
    <w:next w:val="af9"/>
    <w:uiPriority w:val="39"/>
    <w:rsid w:val="0008613A"/>
    <w:pPr>
      <w:tabs>
        <w:tab w:val="right" w:leader="dot" w:pos="9241"/>
      </w:tabs>
      <w:ind w:firstLineChars="600" w:firstLine="607"/>
      <w:jc w:val="left"/>
    </w:pPr>
    <w:rPr>
      <w:rFonts w:ascii="宋体"/>
      <w:szCs w:val="21"/>
    </w:rPr>
  </w:style>
  <w:style w:type="paragraph" w:styleId="affb">
    <w:name w:val="header"/>
    <w:basedOn w:val="af9"/>
    <w:link w:val="affa"/>
    <w:rsid w:val="0008613A"/>
    <w:pPr>
      <w:pBdr>
        <w:bottom w:val="single" w:sz="4" w:space="1" w:color="auto"/>
      </w:pBdr>
      <w:snapToGrid w:val="0"/>
      <w:jc w:val="left"/>
    </w:pPr>
    <w:rPr>
      <w:rFonts w:ascii="Calibri" w:hAnsi="Calibri"/>
      <w:kern w:val="0"/>
      <w:sz w:val="18"/>
      <w:szCs w:val="18"/>
    </w:rPr>
  </w:style>
  <w:style w:type="character" w:customStyle="1" w:styleId="Char14">
    <w:name w:val="页眉 Char1"/>
    <w:basedOn w:val="afa"/>
    <w:uiPriority w:val="99"/>
    <w:semiHidden/>
    <w:rsid w:val="0008613A"/>
    <w:rPr>
      <w:rFonts w:ascii="Times New Roman" w:eastAsia="宋体" w:hAnsi="Times New Roman" w:cs="Times New Roman"/>
      <w:sz w:val="18"/>
      <w:szCs w:val="18"/>
    </w:rPr>
  </w:style>
  <w:style w:type="paragraph" w:styleId="61">
    <w:name w:val="index 6"/>
    <w:basedOn w:val="af9"/>
    <w:next w:val="af9"/>
    <w:rsid w:val="0008613A"/>
    <w:pPr>
      <w:ind w:left="1260" w:hanging="210"/>
      <w:jc w:val="left"/>
    </w:pPr>
    <w:rPr>
      <w:rFonts w:ascii="Calibri" w:hAnsi="Calibri"/>
      <w:sz w:val="20"/>
      <w:szCs w:val="20"/>
    </w:rPr>
  </w:style>
  <w:style w:type="paragraph" w:customStyle="1" w:styleId="22">
    <w:name w:val="封面标准英文名称2"/>
    <w:basedOn w:val="affffd"/>
    <w:rsid w:val="0008613A"/>
  </w:style>
  <w:style w:type="paragraph" w:customStyle="1" w:styleId="SG1861">
    <w:name w:val="SG186_正文加粗"/>
    <w:basedOn w:val="af9"/>
    <w:rsid w:val="0008613A"/>
    <w:pPr>
      <w:spacing w:beforeLines="50" w:afterLines="50" w:line="360" w:lineRule="auto"/>
    </w:pPr>
    <w:rPr>
      <w:sz w:val="24"/>
    </w:rPr>
  </w:style>
  <w:style w:type="paragraph" w:customStyle="1" w:styleId="SG1862">
    <w:name w:val="SG186表格正文居中"/>
    <w:basedOn w:val="SG1860"/>
    <w:rsid w:val="0008613A"/>
    <w:pPr>
      <w:spacing w:line="360" w:lineRule="auto"/>
      <w:jc w:val="center"/>
      <w:textAlignment w:val="center"/>
    </w:pPr>
  </w:style>
  <w:style w:type="paragraph" w:customStyle="1" w:styleId="affd">
    <w:name w:val="段"/>
    <w:link w:val="Char1"/>
    <w:rsid w:val="0008613A"/>
    <w:pPr>
      <w:tabs>
        <w:tab w:val="center" w:pos="4201"/>
        <w:tab w:val="right" w:leader="dot" w:pos="9298"/>
      </w:tabs>
      <w:autoSpaceDE w:val="0"/>
      <w:autoSpaceDN w:val="0"/>
      <w:ind w:firstLineChars="200" w:firstLine="420"/>
      <w:jc w:val="both"/>
    </w:pPr>
    <w:rPr>
      <w:rFonts w:ascii="宋体"/>
      <w:kern w:val="2"/>
      <w:sz w:val="21"/>
      <w:szCs w:val="22"/>
    </w:rPr>
  </w:style>
  <w:style w:type="paragraph" w:customStyle="1" w:styleId="12">
    <w:name w:val="封面标准号1"/>
    <w:rsid w:val="0008613A"/>
    <w:pPr>
      <w:widowControl w:val="0"/>
      <w:kinsoku w:val="0"/>
      <w:overflowPunct w:val="0"/>
      <w:autoSpaceDE w:val="0"/>
      <w:autoSpaceDN w:val="0"/>
      <w:spacing w:before="308"/>
      <w:jc w:val="right"/>
      <w:textAlignment w:val="center"/>
    </w:pPr>
    <w:rPr>
      <w:rFonts w:ascii="Times New Roman" w:hAnsi="Times New Roman"/>
      <w:sz w:val="28"/>
    </w:rPr>
  </w:style>
  <w:style w:type="paragraph" w:customStyle="1" w:styleId="affffe">
    <w:name w:val="标准书眉_奇数页"/>
    <w:next w:val="af9"/>
    <w:rsid w:val="0008613A"/>
    <w:pPr>
      <w:tabs>
        <w:tab w:val="center" w:pos="4154"/>
        <w:tab w:val="right" w:pos="8306"/>
      </w:tabs>
      <w:spacing w:after="220"/>
      <w:jc w:val="right"/>
    </w:pPr>
    <w:rPr>
      <w:rFonts w:ascii="黑体" w:eastAsia="黑体" w:hAnsi="Times New Roman"/>
      <w:sz w:val="21"/>
      <w:szCs w:val="21"/>
    </w:rPr>
  </w:style>
  <w:style w:type="paragraph" w:customStyle="1" w:styleId="af4">
    <w:name w:val="列项◆（三级）"/>
    <w:basedOn w:val="af9"/>
    <w:rsid w:val="0008613A"/>
    <w:pPr>
      <w:numPr>
        <w:ilvl w:val="2"/>
        <w:numId w:val="6"/>
      </w:numPr>
      <w:tabs>
        <w:tab w:val="left" w:pos="1678"/>
      </w:tabs>
    </w:pPr>
    <w:rPr>
      <w:rFonts w:ascii="宋体"/>
      <w:szCs w:val="21"/>
    </w:rPr>
  </w:style>
  <w:style w:type="paragraph" w:styleId="afe">
    <w:name w:val="No Spacing"/>
    <w:link w:val="afd"/>
    <w:qFormat/>
    <w:rsid w:val="0008613A"/>
    <w:rPr>
      <w:kern w:val="2"/>
      <w:sz w:val="22"/>
      <w:szCs w:val="22"/>
    </w:rPr>
  </w:style>
  <w:style w:type="paragraph" w:customStyle="1" w:styleId="afffff">
    <w:name w:val="文献分类号"/>
    <w:rsid w:val="0008613A"/>
    <w:pPr>
      <w:widowControl w:val="0"/>
      <w:textAlignment w:val="center"/>
    </w:pPr>
    <w:rPr>
      <w:rFonts w:ascii="黑体" w:eastAsia="黑体" w:hAnsi="Times New Roman"/>
      <w:sz w:val="21"/>
      <w:szCs w:val="21"/>
    </w:rPr>
  </w:style>
  <w:style w:type="paragraph" w:customStyle="1" w:styleId="afffff0">
    <w:name w:val="列项说明数字编号"/>
    <w:rsid w:val="0008613A"/>
    <w:pPr>
      <w:ind w:leftChars="400" w:left="600" w:hangingChars="200" w:hanging="200"/>
    </w:pPr>
    <w:rPr>
      <w:rFonts w:ascii="宋体" w:hAnsi="Times New Roman"/>
      <w:sz w:val="21"/>
    </w:rPr>
  </w:style>
  <w:style w:type="paragraph" w:customStyle="1" w:styleId="af0">
    <w:name w:val="附录四级条标题"/>
    <w:basedOn w:val="af"/>
    <w:next w:val="affd"/>
    <w:rsid w:val="0008613A"/>
    <w:pPr>
      <w:numPr>
        <w:ilvl w:val="5"/>
      </w:numPr>
      <w:outlineLvl w:val="5"/>
    </w:pPr>
  </w:style>
  <w:style w:type="paragraph" w:customStyle="1" w:styleId="afffff1">
    <w:name w:val="其他发布部门"/>
    <w:basedOn w:val="affff6"/>
    <w:rsid w:val="0008613A"/>
    <w:pPr>
      <w:spacing w:line="0" w:lineRule="atLeast"/>
    </w:pPr>
    <w:rPr>
      <w:rFonts w:ascii="黑体" w:eastAsia="黑体"/>
      <w:b w:val="0"/>
    </w:rPr>
  </w:style>
  <w:style w:type="paragraph" w:customStyle="1" w:styleId="afffff2">
    <w:name w:val="封面标准代替信息"/>
    <w:rsid w:val="0008613A"/>
    <w:pPr>
      <w:spacing w:before="57" w:line="280" w:lineRule="exact"/>
      <w:jc w:val="right"/>
    </w:pPr>
    <w:rPr>
      <w:rFonts w:ascii="宋体" w:hAnsi="Times New Roman"/>
      <w:sz w:val="21"/>
      <w:szCs w:val="21"/>
    </w:rPr>
  </w:style>
  <w:style w:type="paragraph" w:customStyle="1" w:styleId="afffff3">
    <w:name w:val="附录标题"/>
    <w:basedOn w:val="affd"/>
    <w:next w:val="affd"/>
    <w:rsid w:val="0008613A"/>
    <w:pPr>
      <w:ind w:firstLineChars="0" w:firstLine="0"/>
      <w:jc w:val="center"/>
    </w:pPr>
    <w:rPr>
      <w:rFonts w:ascii="黑体" w:eastAsia="黑体"/>
    </w:rPr>
  </w:style>
  <w:style w:type="paragraph" w:customStyle="1" w:styleId="afffff4">
    <w:name w:val="封面一致性程度标识"/>
    <w:basedOn w:val="affffd"/>
    <w:rsid w:val="0008613A"/>
    <w:pPr>
      <w:spacing w:before="440"/>
    </w:pPr>
    <w:rPr>
      <w:rFonts w:ascii="宋体" w:eastAsia="宋体"/>
    </w:rPr>
  </w:style>
  <w:style w:type="paragraph" w:customStyle="1" w:styleId="afffff5">
    <w:name w:val="图的脚注"/>
    <w:next w:val="affd"/>
    <w:rsid w:val="0008613A"/>
    <w:pPr>
      <w:widowControl w:val="0"/>
      <w:ind w:leftChars="200" w:left="840" w:hangingChars="200" w:hanging="420"/>
      <w:jc w:val="both"/>
    </w:pPr>
    <w:rPr>
      <w:rFonts w:ascii="宋体" w:hAnsi="Times New Roman"/>
      <w:sz w:val="18"/>
    </w:rPr>
  </w:style>
  <w:style w:type="paragraph" w:customStyle="1" w:styleId="ac">
    <w:name w:val="附录标识"/>
    <w:basedOn w:val="af9"/>
    <w:next w:val="affd"/>
    <w:rsid w:val="0008613A"/>
    <w:pPr>
      <w:keepNext/>
      <w:widowControl/>
      <w:numPr>
        <w:numId w:val="8"/>
      </w:numPr>
      <w:shd w:val="clear" w:color="FFFFFF" w:fill="FFFFFF"/>
      <w:tabs>
        <w:tab w:val="left" w:pos="6405"/>
      </w:tabs>
      <w:spacing w:before="640" w:after="280"/>
      <w:jc w:val="center"/>
      <w:outlineLvl w:val="0"/>
    </w:pPr>
    <w:rPr>
      <w:rFonts w:ascii="黑体" w:eastAsia="黑体"/>
      <w:kern w:val="0"/>
      <w:szCs w:val="20"/>
    </w:rPr>
  </w:style>
  <w:style w:type="paragraph" w:customStyle="1" w:styleId="a4">
    <w:name w:val="附录图标号"/>
    <w:basedOn w:val="af9"/>
    <w:rsid w:val="0008613A"/>
    <w:pPr>
      <w:keepNext/>
      <w:pageBreakBefore/>
      <w:widowControl/>
      <w:numPr>
        <w:numId w:val="5"/>
      </w:numPr>
      <w:spacing w:line="14" w:lineRule="exact"/>
      <w:ind w:left="0" w:firstLine="363"/>
      <w:jc w:val="center"/>
      <w:outlineLvl w:val="0"/>
    </w:pPr>
    <w:rPr>
      <w:color w:val="FFFFFF"/>
    </w:rPr>
  </w:style>
  <w:style w:type="paragraph" w:customStyle="1" w:styleId="SG1863">
    <w:name w:val="SG186_正文缩进"/>
    <w:basedOn w:val="af9"/>
    <w:rsid w:val="0008613A"/>
    <w:pPr>
      <w:spacing w:line="360" w:lineRule="auto"/>
      <w:ind w:firstLineChars="200" w:firstLine="200"/>
    </w:pPr>
    <w:rPr>
      <w:b/>
      <w:sz w:val="24"/>
    </w:rPr>
  </w:style>
  <w:style w:type="paragraph" w:customStyle="1" w:styleId="23">
    <w:name w:val="封面一致性程度标识2"/>
    <w:basedOn w:val="afffff4"/>
    <w:rsid w:val="0008613A"/>
  </w:style>
  <w:style w:type="paragraph" w:customStyle="1" w:styleId="StyleBefore05lineAfter05line">
    <w:name w:val="Style 三级条标题 + Before:  0.5 line After:  0.5 line"/>
    <w:basedOn w:val="afffff6"/>
    <w:rsid w:val="0008613A"/>
    <w:pPr>
      <w:numPr>
        <w:numId w:val="9"/>
      </w:numPr>
      <w:tabs>
        <w:tab w:val="left" w:pos="57"/>
      </w:tabs>
      <w:spacing w:beforeLines="50" w:afterLines="50"/>
      <w:ind w:left="420"/>
    </w:pPr>
    <w:rPr>
      <w:rFonts w:cs="宋体"/>
      <w:szCs w:val="20"/>
    </w:rPr>
  </w:style>
  <w:style w:type="paragraph" w:styleId="TOC4">
    <w:name w:val="toc 4"/>
    <w:basedOn w:val="af9"/>
    <w:next w:val="af9"/>
    <w:uiPriority w:val="39"/>
    <w:rsid w:val="0008613A"/>
    <w:pPr>
      <w:tabs>
        <w:tab w:val="right" w:leader="dot" w:pos="9241"/>
      </w:tabs>
      <w:ind w:firstLineChars="200" w:firstLine="200"/>
      <w:jc w:val="left"/>
    </w:pPr>
    <w:rPr>
      <w:rFonts w:ascii="宋体"/>
      <w:szCs w:val="21"/>
    </w:rPr>
  </w:style>
  <w:style w:type="paragraph" w:styleId="24">
    <w:name w:val="index 2"/>
    <w:basedOn w:val="af9"/>
    <w:next w:val="af9"/>
    <w:rsid w:val="0008613A"/>
    <w:pPr>
      <w:ind w:left="420" w:hanging="210"/>
      <w:jc w:val="left"/>
    </w:pPr>
    <w:rPr>
      <w:rFonts w:ascii="Calibri" w:hAnsi="Calibri"/>
      <w:sz w:val="20"/>
      <w:szCs w:val="20"/>
    </w:rPr>
  </w:style>
  <w:style w:type="paragraph" w:styleId="aff0">
    <w:name w:val="Body Text First Indent"/>
    <w:basedOn w:val="afff7"/>
    <w:link w:val="aff"/>
    <w:rsid w:val="0008613A"/>
    <w:pPr>
      <w:widowControl w:val="0"/>
      <w:spacing w:after="120"/>
      <w:ind w:firstLineChars="100" w:firstLine="420"/>
    </w:pPr>
    <w:rPr>
      <w:b w:val="0"/>
    </w:rPr>
  </w:style>
  <w:style w:type="character" w:customStyle="1" w:styleId="Char15">
    <w:name w:val="正文首行缩进 Char1"/>
    <w:basedOn w:val="Char13"/>
    <w:uiPriority w:val="99"/>
    <w:semiHidden/>
    <w:rsid w:val="0008613A"/>
    <w:rPr>
      <w:rFonts w:ascii="Times New Roman" w:eastAsia="宋体" w:hAnsi="Times New Roman" w:cs="Times New Roman"/>
      <w:szCs w:val="24"/>
    </w:rPr>
  </w:style>
  <w:style w:type="paragraph" w:customStyle="1" w:styleId="af6">
    <w:name w:val="数字编号列项（二级）"/>
    <w:rsid w:val="0008613A"/>
    <w:pPr>
      <w:numPr>
        <w:ilvl w:val="1"/>
        <w:numId w:val="10"/>
      </w:numPr>
      <w:tabs>
        <w:tab w:val="left" w:pos="1259"/>
      </w:tabs>
      <w:jc w:val="both"/>
    </w:pPr>
    <w:rPr>
      <w:rFonts w:ascii="宋体" w:hAnsi="Times New Roman"/>
      <w:sz w:val="21"/>
    </w:rPr>
  </w:style>
  <w:style w:type="paragraph" w:customStyle="1" w:styleId="a9">
    <w:name w:val="附录数字编号列项（二级）"/>
    <w:rsid w:val="0008613A"/>
    <w:pPr>
      <w:numPr>
        <w:ilvl w:val="1"/>
        <w:numId w:val="3"/>
      </w:numPr>
      <w:tabs>
        <w:tab w:val="left" w:pos="840"/>
      </w:tabs>
    </w:pPr>
    <w:rPr>
      <w:rFonts w:ascii="宋体" w:hAnsi="Times New Roman"/>
      <w:sz w:val="21"/>
    </w:rPr>
  </w:style>
  <w:style w:type="paragraph" w:customStyle="1" w:styleId="afffff7">
    <w:name w:val="实施日期"/>
    <w:basedOn w:val="afffff8"/>
    <w:rsid w:val="0008613A"/>
    <w:pPr>
      <w:jc w:val="right"/>
    </w:pPr>
  </w:style>
  <w:style w:type="paragraph" w:customStyle="1" w:styleId="afffff9">
    <w:name w:val="其他实施日期"/>
    <w:basedOn w:val="afffff7"/>
    <w:rsid w:val="0008613A"/>
  </w:style>
  <w:style w:type="paragraph" w:customStyle="1" w:styleId="afffffa">
    <w:name w:val="封面标准文稿类别"/>
    <w:basedOn w:val="afffff4"/>
    <w:rsid w:val="0008613A"/>
    <w:pPr>
      <w:spacing w:after="160" w:line="240" w:lineRule="auto"/>
    </w:pPr>
    <w:rPr>
      <w:sz w:val="24"/>
    </w:rPr>
  </w:style>
  <w:style w:type="paragraph" w:customStyle="1" w:styleId="25">
    <w:name w:val="封面标准文稿类别2"/>
    <w:basedOn w:val="afffffa"/>
    <w:rsid w:val="0008613A"/>
  </w:style>
  <w:style w:type="paragraph" w:customStyle="1" w:styleId="aa">
    <w:name w:val="图表脚注说明"/>
    <w:basedOn w:val="af9"/>
    <w:rsid w:val="0008613A"/>
    <w:pPr>
      <w:numPr>
        <w:numId w:val="9"/>
      </w:numPr>
    </w:pPr>
    <w:rPr>
      <w:rFonts w:ascii="宋体"/>
      <w:sz w:val="18"/>
      <w:szCs w:val="18"/>
    </w:rPr>
  </w:style>
  <w:style w:type="paragraph" w:customStyle="1" w:styleId="afffffb">
    <w:name w:val="图表居中"/>
    <w:basedOn w:val="af9"/>
    <w:next w:val="aff0"/>
    <w:rsid w:val="0008613A"/>
    <w:pPr>
      <w:spacing w:after="120"/>
      <w:jc w:val="center"/>
    </w:pPr>
    <w:rPr>
      <w:rFonts w:cs="宋体"/>
      <w:b/>
      <w:szCs w:val="20"/>
    </w:rPr>
  </w:style>
  <w:style w:type="paragraph" w:customStyle="1" w:styleId="afffffc">
    <w:name w:val="参考文献、索引标题"/>
    <w:basedOn w:val="af9"/>
    <w:next w:val="affd"/>
    <w:rsid w:val="0008613A"/>
    <w:pPr>
      <w:keepNext/>
      <w:pageBreakBefore/>
      <w:widowControl/>
      <w:shd w:val="clear" w:color="FFFFFF" w:fill="FFFFFF"/>
      <w:spacing w:before="640" w:after="200"/>
      <w:jc w:val="center"/>
      <w:outlineLvl w:val="0"/>
    </w:pPr>
    <w:rPr>
      <w:rFonts w:ascii="黑体" w:eastAsia="黑体"/>
      <w:kern w:val="0"/>
      <w:szCs w:val="20"/>
    </w:rPr>
  </w:style>
  <w:style w:type="paragraph" w:styleId="afff0">
    <w:name w:val="Title"/>
    <w:basedOn w:val="af9"/>
    <w:next w:val="af9"/>
    <w:link w:val="afff"/>
    <w:qFormat/>
    <w:rsid w:val="0008613A"/>
    <w:pPr>
      <w:spacing w:before="240" w:after="60"/>
      <w:jc w:val="center"/>
      <w:outlineLvl w:val="0"/>
    </w:pPr>
    <w:rPr>
      <w:rFonts w:ascii="Cambria" w:hAnsi="Cambria"/>
      <w:b/>
      <w:bCs/>
      <w:kern w:val="0"/>
      <w:sz w:val="32"/>
      <w:szCs w:val="32"/>
    </w:rPr>
  </w:style>
  <w:style w:type="character" w:customStyle="1" w:styleId="Char16">
    <w:name w:val="标题 Char1"/>
    <w:basedOn w:val="afa"/>
    <w:uiPriority w:val="10"/>
    <w:rsid w:val="0008613A"/>
    <w:rPr>
      <w:rFonts w:ascii="Cambria" w:eastAsia="宋体" w:hAnsi="Cambria" w:cs="Times New Roman"/>
      <w:b/>
      <w:bCs/>
      <w:sz w:val="32"/>
      <w:szCs w:val="32"/>
    </w:rPr>
  </w:style>
  <w:style w:type="paragraph" w:customStyle="1" w:styleId="afffffd">
    <w:name w:val="标准书脚_奇数页"/>
    <w:rsid w:val="0008613A"/>
    <w:pPr>
      <w:spacing w:before="120"/>
      <w:ind w:right="198"/>
      <w:jc w:val="right"/>
    </w:pPr>
    <w:rPr>
      <w:rFonts w:ascii="宋体" w:hAnsi="Times New Roman"/>
      <w:sz w:val="18"/>
      <w:szCs w:val="18"/>
    </w:rPr>
  </w:style>
  <w:style w:type="paragraph" w:customStyle="1" w:styleId="a0">
    <w:name w:val="正文表标题"/>
    <w:next w:val="affd"/>
    <w:rsid w:val="0008613A"/>
    <w:pPr>
      <w:numPr>
        <w:numId w:val="11"/>
      </w:numPr>
      <w:tabs>
        <w:tab w:val="left" w:pos="360"/>
      </w:tabs>
      <w:spacing w:beforeLines="50" w:afterLines="50"/>
      <w:jc w:val="center"/>
    </w:pPr>
    <w:rPr>
      <w:rFonts w:ascii="黑体" w:eastAsia="黑体" w:hAnsi="Times New Roman"/>
      <w:sz w:val="21"/>
    </w:rPr>
  </w:style>
  <w:style w:type="paragraph" w:customStyle="1" w:styleId="afffffe">
    <w:name w:val="附录表标号"/>
    <w:basedOn w:val="af9"/>
    <w:next w:val="affd"/>
    <w:rsid w:val="0008613A"/>
    <w:pPr>
      <w:spacing w:line="14" w:lineRule="exact"/>
      <w:jc w:val="center"/>
      <w:outlineLvl w:val="0"/>
    </w:pPr>
    <w:rPr>
      <w:color w:val="FFFFFF"/>
    </w:rPr>
  </w:style>
  <w:style w:type="paragraph" w:customStyle="1" w:styleId="affffff">
    <w:name w:val="封面标准文稿编辑信息"/>
    <w:basedOn w:val="afffffa"/>
    <w:rsid w:val="0008613A"/>
    <w:pPr>
      <w:spacing w:before="180" w:line="180" w:lineRule="exact"/>
    </w:pPr>
    <w:rPr>
      <w:sz w:val="21"/>
    </w:rPr>
  </w:style>
  <w:style w:type="paragraph" w:customStyle="1" w:styleId="af3">
    <w:name w:val="列项●（二级）"/>
    <w:rsid w:val="0008613A"/>
    <w:pPr>
      <w:numPr>
        <w:ilvl w:val="1"/>
        <w:numId w:val="6"/>
      </w:numPr>
      <w:tabs>
        <w:tab w:val="left" w:pos="840"/>
      </w:tabs>
      <w:jc w:val="both"/>
    </w:pPr>
    <w:rPr>
      <w:rFonts w:ascii="宋体" w:hAnsi="Times New Roman"/>
      <w:sz w:val="21"/>
    </w:rPr>
  </w:style>
  <w:style w:type="paragraph" w:customStyle="1" w:styleId="affffff0">
    <w:name w:val="列项说明"/>
    <w:basedOn w:val="af9"/>
    <w:rsid w:val="0008613A"/>
    <w:pPr>
      <w:adjustRightInd w:val="0"/>
      <w:spacing w:line="320" w:lineRule="exact"/>
      <w:ind w:leftChars="200" w:left="400" w:hangingChars="200" w:hanging="200"/>
      <w:jc w:val="left"/>
      <w:textAlignment w:val="baseline"/>
    </w:pPr>
    <w:rPr>
      <w:rFonts w:ascii="宋体"/>
      <w:kern w:val="0"/>
      <w:szCs w:val="20"/>
    </w:rPr>
  </w:style>
  <w:style w:type="paragraph" w:customStyle="1" w:styleId="af">
    <w:name w:val="附录三级条标题"/>
    <w:basedOn w:val="ae"/>
    <w:next w:val="affd"/>
    <w:rsid w:val="0008613A"/>
    <w:pPr>
      <w:numPr>
        <w:ilvl w:val="4"/>
      </w:numPr>
      <w:outlineLvl w:val="4"/>
    </w:pPr>
  </w:style>
  <w:style w:type="paragraph" w:customStyle="1" w:styleId="affffff1">
    <w:name w:val="附录五级无"/>
    <w:basedOn w:val="affffff2"/>
    <w:rsid w:val="0008613A"/>
    <w:pPr>
      <w:spacing w:beforeLines="0" w:afterLines="0"/>
    </w:pPr>
    <w:rPr>
      <w:rFonts w:ascii="宋体" w:eastAsia="宋体"/>
      <w:szCs w:val="21"/>
    </w:rPr>
  </w:style>
  <w:style w:type="paragraph" w:customStyle="1" w:styleId="affffff3">
    <w:name w:val="四级无"/>
    <w:basedOn w:val="affffff4"/>
    <w:rsid w:val="0008613A"/>
    <w:rPr>
      <w:rFonts w:ascii="宋体" w:eastAsia="宋体"/>
    </w:rPr>
  </w:style>
  <w:style w:type="paragraph" w:customStyle="1" w:styleId="affffff5">
    <w:name w:val="标准书眉一"/>
    <w:rsid w:val="0008613A"/>
    <w:pPr>
      <w:jc w:val="both"/>
    </w:pPr>
    <w:rPr>
      <w:rFonts w:ascii="Times New Roman" w:hAnsi="Times New Roman"/>
    </w:rPr>
  </w:style>
  <w:style w:type="paragraph" w:customStyle="1" w:styleId="affffff6">
    <w:name w:val="首页版本号"/>
    <w:basedOn w:val="af9"/>
    <w:rsid w:val="0008613A"/>
    <w:pPr>
      <w:spacing w:line="360" w:lineRule="auto"/>
      <w:jc w:val="center"/>
    </w:pPr>
    <w:rPr>
      <w:rFonts w:ascii="宋体" w:hAnsi="宋体" w:cs="宋体"/>
      <w:sz w:val="32"/>
      <w:szCs w:val="20"/>
    </w:rPr>
  </w:style>
  <w:style w:type="paragraph" w:customStyle="1" w:styleId="affffff7">
    <w:name w:val="终结线"/>
    <w:basedOn w:val="af9"/>
    <w:rsid w:val="0008613A"/>
  </w:style>
  <w:style w:type="paragraph" w:customStyle="1" w:styleId="affffff8">
    <w:name w:val="附录公式编号制表符"/>
    <w:basedOn w:val="af9"/>
    <w:next w:val="affd"/>
    <w:rsid w:val="0008613A"/>
    <w:pPr>
      <w:widowControl/>
      <w:tabs>
        <w:tab w:val="center" w:pos="4201"/>
        <w:tab w:val="right" w:leader="dot" w:pos="9298"/>
      </w:tabs>
      <w:autoSpaceDE w:val="0"/>
      <w:autoSpaceDN w:val="0"/>
    </w:pPr>
    <w:rPr>
      <w:rFonts w:ascii="宋体"/>
      <w:kern w:val="0"/>
      <w:szCs w:val="20"/>
    </w:rPr>
  </w:style>
  <w:style w:type="paragraph" w:customStyle="1" w:styleId="affffff9">
    <w:name w:val="图标脚注说明"/>
    <w:basedOn w:val="affd"/>
    <w:rsid w:val="0008613A"/>
    <w:pPr>
      <w:ind w:left="840" w:firstLineChars="0" w:hanging="420"/>
    </w:pPr>
    <w:rPr>
      <w:sz w:val="18"/>
      <w:szCs w:val="18"/>
    </w:rPr>
  </w:style>
  <w:style w:type="paragraph" w:customStyle="1" w:styleId="affffffa">
    <w:name w:val="注：（正文）"/>
    <w:basedOn w:val="a1"/>
    <w:next w:val="affd"/>
    <w:rsid w:val="0008613A"/>
  </w:style>
  <w:style w:type="paragraph" w:customStyle="1" w:styleId="26">
    <w:name w:val="封面标准文稿编辑信息2"/>
    <w:basedOn w:val="affffff"/>
    <w:rsid w:val="0008613A"/>
  </w:style>
  <w:style w:type="paragraph" w:styleId="71">
    <w:name w:val="index 7"/>
    <w:basedOn w:val="af9"/>
    <w:next w:val="af9"/>
    <w:rsid w:val="0008613A"/>
    <w:pPr>
      <w:ind w:left="1470" w:hanging="210"/>
      <w:jc w:val="left"/>
    </w:pPr>
    <w:rPr>
      <w:rFonts w:ascii="Calibri" w:hAnsi="Calibri"/>
      <w:sz w:val="20"/>
      <w:szCs w:val="20"/>
    </w:rPr>
  </w:style>
  <w:style w:type="paragraph" w:styleId="TOC2">
    <w:name w:val="toc 2"/>
    <w:basedOn w:val="af9"/>
    <w:next w:val="af9"/>
    <w:uiPriority w:val="39"/>
    <w:rsid w:val="0008613A"/>
    <w:pPr>
      <w:tabs>
        <w:tab w:val="right" w:leader="dot" w:pos="9242"/>
      </w:tabs>
    </w:pPr>
    <w:rPr>
      <w:rFonts w:ascii="宋体"/>
      <w:szCs w:val="21"/>
    </w:rPr>
  </w:style>
  <w:style w:type="paragraph" w:styleId="TOC9">
    <w:name w:val="toc 9"/>
    <w:basedOn w:val="af9"/>
    <w:next w:val="af9"/>
    <w:uiPriority w:val="39"/>
    <w:rsid w:val="0008613A"/>
    <w:pPr>
      <w:ind w:left="1470"/>
      <w:jc w:val="left"/>
    </w:pPr>
    <w:rPr>
      <w:sz w:val="20"/>
      <w:szCs w:val="20"/>
    </w:rPr>
  </w:style>
  <w:style w:type="paragraph" w:customStyle="1" w:styleId="affffffb">
    <w:name w:val="附录四级无"/>
    <w:basedOn w:val="af0"/>
    <w:rsid w:val="0008613A"/>
    <w:pPr>
      <w:spacing w:beforeLines="0" w:afterLines="0"/>
    </w:pPr>
    <w:rPr>
      <w:rFonts w:ascii="宋体" w:eastAsia="宋体"/>
      <w:szCs w:val="21"/>
    </w:rPr>
  </w:style>
  <w:style w:type="paragraph" w:customStyle="1" w:styleId="ab">
    <w:name w:val="示例×："/>
    <w:basedOn w:val="a"/>
    <w:rsid w:val="0008613A"/>
    <w:pPr>
      <w:numPr>
        <w:numId w:val="13"/>
      </w:numPr>
      <w:spacing w:beforeLines="0" w:afterLines="0"/>
      <w:outlineLvl w:val="9"/>
    </w:pPr>
    <w:rPr>
      <w:rFonts w:ascii="宋体" w:eastAsia="宋体"/>
      <w:sz w:val="18"/>
      <w:szCs w:val="18"/>
    </w:rPr>
  </w:style>
  <w:style w:type="paragraph" w:customStyle="1" w:styleId="affffffc">
    <w:name w:val="三级无"/>
    <w:basedOn w:val="afffff6"/>
    <w:rsid w:val="0008613A"/>
    <w:rPr>
      <w:rFonts w:ascii="宋体" w:eastAsia="宋体"/>
    </w:rPr>
  </w:style>
  <w:style w:type="paragraph" w:customStyle="1" w:styleId="affff1">
    <w:name w:val="一级条标题"/>
    <w:next w:val="affd"/>
    <w:rsid w:val="0008613A"/>
    <w:pPr>
      <w:spacing w:beforeLines="50" w:afterLines="50"/>
      <w:outlineLvl w:val="2"/>
    </w:pPr>
    <w:rPr>
      <w:rFonts w:ascii="黑体" w:eastAsia="黑体" w:hAnsi="Times New Roman"/>
      <w:sz w:val="21"/>
      <w:szCs w:val="21"/>
    </w:rPr>
  </w:style>
  <w:style w:type="paragraph" w:customStyle="1" w:styleId="affffff4">
    <w:name w:val="四级条标题"/>
    <w:basedOn w:val="afffff6"/>
    <w:next w:val="affd"/>
    <w:rsid w:val="0008613A"/>
    <w:pPr>
      <w:numPr>
        <w:ilvl w:val="4"/>
      </w:numPr>
      <w:outlineLvl w:val="5"/>
    </w:pPr>
  </w:style>
  <w:style w:type="paragraph" w:customStyle="1" w:styleId="affff2">
    <w:name w:val="示例内容"/>
    <w:rsid w:val="0008613A"/>
    <w:pPr>
      <w:ind w:firstLineChars="200" w:firstLine="200"/>
    </w:pPr>
    <w:rPr>
      <w:rFonts w:ascii="宋体" w:hAnsi="Times New Roman"/>
      <w:sz w:val="18"/>
      <w:szCs w:val="18"/>
    </w:rPr>
  </w:style>
  <w:style w:type="paragraph" w:customStyle="1" w:styleId="affffffd">
    <w:name w:val="五级条标题"/>
    <w:basedOn w:val="affffff4"/>
    <w:next w:val="affd"/>
    <w:rsid w:val="0008613A"/>
    <w:pPr>
      <w:numPr>
        <w:ilvl w:val="5"/>
      </w:numPr>
      <w:outlineLvl w:val="6"/>
    </w:pPr>
  </w:style>
  <w:style w:type="paragraph" w:customStyle="1" w:styleId="affffffe">
    <w:name w:val="其他标准称谓"/>
    <w:next w:val="af9"/>
    <w:rsid w:val="0008613A"/>
    <w:pPr>
      <w:spacing w:line="0" w:lineRule="atLeast"/>
      <w:jc w:val="distribute"/>
    </w:pPr>
    <w:rPr>
      <w:rFonts w:ascii="黑体" w:eastAsia="黑体" w:hAnsi="宋体"/>
      <w:spacing w:val="-40"/>
      <w:sz w:val="48"/>
      <w:szCs w:val="52"/>
    </w:rPr>
  </w:style>
  <w:style w:type="paragraph" w:customStyle="1" w:styleId="ad">
    <w:name w:val="附录章标题"/>
    <w:next w:val="affd"/>
    <w:rsid w:val="0008613A"/>
    <w:pPr>
      <w:numPr>
        <w:ilvl w:val="1"/>
        <w:numId w:val="8"/>
      </w:numPr>
      <w:tabs>
        <w:tab w:val="left" w:pos="360"/>
      </w:tabs>
      <w:wordWrap w:val="0"/>
      <w:overflowPunct w:val="0"/>
      <w:autoSpaceDE w:val="0"/>
      <w:spacing w:beforeLines="100" w:afterLines="100"/>
      <w:jc w:val="both"/>
      <w:textAlignment w:val="baseline"/>
      <w:outlineLvl w:val="1"/>
    </w:pPr>
    <w:rPr>
      <w:rFonts w:ascii="黑体" w:eastAsia="黑体" w:hAnsi="Times New Roman"/>
      <w:kern w:val="21"/>
      <w:sz w:val="21"/>
    </w:rPr>
  </w:style>
  <w:style w:type="paragraph" w:customStyle="1" w:styleId="a3">
    <w:name w:val="注×："/>
    <w:rsid w:val="0008613A"/>
    <w:pPr>
      <w:widowControl w:val="0"/>
      <w:numPr>
        <w:numId w:val="14"/>
      </w:numPr>
      <w:autoSpaceDE w:val="0"/>
      <w:autoSpaceDN w:val="0"/>
      <w:jc w:val="both"/>
    </w:pPr>
    <w:rPr>
      <w:rFonts w:ascii="宋体" w:hAnsi="Times New Roman"/>
      <w:sz w:val="18"/>
      <w:szCs w:val="18"/>
    </w:rPr>
  </w:style>
  <w:style w:type="paragraph" w:customStyle="1" w:styleId="affffff2">
    <w:name w:val="附录五级条标题"/>
    <w:basedOn w:val="af0"/>
    <w:next w:val="affd"/>
    <w:rsid w:val="0008613A"/>
    <w:pPr>
      <w:numPr>
        <w:ilvl w:val="0"/>
        <w:numId w:val="0"/>
      </w:numPr>
      <w:outlineLvl w:val="6"/>
    </w:pPr>
  </w:style>
  <w:style w:type="paragraph" w:customStyle="1" w:styleId="afffffff">
    <w:name w:val="五级无"/>
    <w:basedOn w:val="affffffd"/>
    <w:rsid w:val="0008613A"/>
    <w:rPr>
      <w:rFonts w:ascii="宋体" w:eastAsia="宋体"/>
    </w:rPr>
  </w:style>
  <w:style w:type="paragraph" w:customStyle="1" w:styleId="afffffff0">
    <w:name w:val="标准书脚_偶数页"/>
    <w:rsid w:val="0008613A"/>
    <w:pPr>
      <w:spacing w:before="120"/>
      <w:ind w:left="221"/>
    </w:pPr>
    <w:rPr>
      <w:rFonts w:ascii="宋体" w:hAnsi="Times New Roman"/>
      <w:sz w:val="18"/>
      <w:szCs w:val="18"/>
    </w:rPr>
  </w:style>
  <w:style w:type="paragraph" w:styleId="afffffff1">
    <w:name w:val="endnote text"/>
    <w:basedOn w:val="af9"/>
    <w:link w:val="afffffff2"/>
    <w:rsid w:val="0008613A"/>
    <w:pPr>
      <w:snapToGrid w:val="0"/>
      <w:jc w:val="left"/>
    </w:pPr>
  </w:style>
  <w:style w:type="character" w:customStyle="1" w:styleId="afffffff2">
    <w:name w:val="尾注文本 字符"/>
    <w:basedOn w:val="afa"/>
    <w:link w:val="afffffff1"/>
    <w:rsid w:val="0008613A"/>
    <w:rPr>
      <w:rFonts w:ascii="Times New Roman" w:eastAsia="宋体" w:hAnsi="Times New Roman" w:cs="Times New Roman"/>
      <w:szCs w:val="24"/>
    </w:rPr>
  </w:style>
  <w:style w:type="paragraph" w:styleId="TOC3">
    <w:name w:val="toc 3"/>
    <w:basedOn w:val="af9"/>
    <w:next w:val="af9"/>
    <w:uiPriority w:val="39"/>
    <w:rsid w:val="0008613A"/>
    <w:pPr>
      <w:tabs>
        <w:tab w:val="right" w:leader="dot" w:pos="9241"/>
      </w:tabs>
      <w:ind w:firstLineChars="100" w:firstLine="100"/>
      <w:jc w:val="left"/>
    </w:pPr>
    <w:rPr>
      <w:rFonts w:ascii="宋体"/>
      <w:szCs w:val="21"/>
    </w:rPr>
  </w:style>
  <w:style w:type="paragraph" w:customStyle="1" w:styleId="a7">
    <w:name w:val="正文图标题"/>
    <w:next w:val="affd"/>
    <w:rsid w:val="0008613A"/>
    <w:pPr>
      <w:numPr>
        <w:numId w:val="15"/>
      </w:numPr>
      <w:tabs>
        <w:tab w:val="left" w:pos="360"/>
      </w:tabs>
      <w:spacing w:beforeLines="50" w:afterLines="50"/>
      <w:jc w:val="center"/>
    </w:pPr>
    <w:rPr>
      <w:rFonts w:ascii="黑体" w:eastAsia="黑体" w:hAnsi="Times New Roman"/>
      <w:sz w:val="21"/>
    </w:rPr>
  </w:style>
  <w:style w:type="paragraph" w:customStyle="1" w:styleId="affffd">
    <w:name w:val="封面标准英文名称"/>
    <w:basedOn w:val="afffffff3"/>
    <w:rsid w:val="0008613A"/>
    <w:pPr>
      <w:spacing w:before="370" w:line="400" w:lineRule="exact"/>
    </w:pPr>
    <w:rPr>
      <w:rFonts w:ascii="Times New Roman"/>
      <w:sz w:val="28"/>
      <w:szCs w:val="28"/>
    </w:rPr>
  </w:style>
  <w:style w:type="paragraph" w:customStyle="1" w:styleId="afffffff4">
    <w:name w:val="标准书眉_偶数页"/>
    <w:basedOn w:val="affffe"/>
    <w:next w:val="af9"/>
    <w:rsid w:val="0008613A"/>
    <w:pPr>
      <w:jc w:val="left"/>
    </w:pPr>
  </w:style>
  <w:style w:type="paragraph" w:customStyle="1" w:styleId="afffffff5">
    <w:name w:val="参考文献"/>
    <w:basedOn w:val="af9"/>
    <w:next w:val="affd"/>
    <w:rsid w:val="0008613A"/>
    <w:pPr>
      <w:keepNext/>
      <w:pageBreakBefore/>
      <w:widowControl/>
      <w:shd w:val="clear" w:color="FFFFFF" w:fill="FFFFFF"/>
      <w:spacing w:before="640" w:after="200"/>
      <w:jc w:val="center"/>
      <w:outlineLvl w:val="0"/>
    </w:pPr>
    <w:rPr>
      <w:rFonts w:ascii="黑体" w:eastAsia="黑体"/>
      <w:kern w:val="0"/>
      <w:szCs w:val="20"/>
    </w:rPr>
  </w:style>
  <w:style w:type="paragraph" w:customStyle="1" w:styleId="afffffff6">
    <w:name w:val="附录一级无"/>
    <w:basedOn w:val="afffffff7"/>
    <w:rsid w:val="0008613A"/>
    <w:pPr>
      <w:tabs>
        <w:tab w:val="clear" w:pos="360"/>
      </w:tabs>
      <w:spacing w:beforeLines="0" w:afterLines="0"/>
    </w:pPr>
    <w:rPr>
      <w:rFonts w:ascii="宋体" w:eastAsia="宋体"/>
      <w:szCs w:val="21"/>
    </w:rPr>
  </w:style>
  <w:style w:type="paragraph" w:customStyle="1" w:styleId="afffffff3">
    <w:name w:val="封面标准名称"/>
    <w:rsid w:val="0008613A"/>
    <w:pPr>
      <w:widowControl w:val="0"/>
      <w:spacing w:line="680" w:lineRule="exact"/>
      <w:jc w:val="center"/>
      <w:textAlignment w:val="center"/>
    </w:pPr>
    <w:rPr>
      <w:rFonts w:ascii="黑体" w:eastAsia="黑体" w:hAnsi="Times New Roman"/>
      <w:sz w:val="52"/>
    </w:rPr>
  </w:style>
  <w:style w:type="paragraph" w:customStyle="1" w:styleId="afffffff8">
    <w:name w:val="其他发布日期"/>
    <w:basedOn w:val="afffff8"/>
    <w:rsid w:val="0008613A"/>
  </w:style>
  <w:style w:type="paragraph" w:customStyle="1" w:styleId="ae">
    <w:name w:val="附录二级条标题"/>
    <w:basedOn w:val="af9"/>
    <w:next w:val="affd"/>
    <w:rsid w:val="0008613A"/>
    <w:pPr>
      <w:widowControl/>
      <w:numPr>
        <w:ilvl w:val="3"/>
        <w:numId w:val="8"/>
      </w:numPr>
      <w:tabs>
        <w:tab w:val="left" w:pos="360"/>
      </w:tabs>
      <w:wordWrap w:val="0"/>
      <w:overflowPunct w:val="0"/>
      <w:autoSpaceDE w:val="0"/>
      <w:autoSpaceDN w:val="0"/>
      <w:spacing w:beforeLines="50" w:afterLines="50"/>
      <w:textAlignment w:val="baseline"/>
      <w:outlineLvl w:val="3"/>
    </w:pPr>
    <w:rPr>
      <w:rFonts w:ascii="黑体" w:eastAsia="黑体"/>
      <w:kern w:val="21"/>
      <w:szCs w:val="20"/>
    </w:rPr>
  </w:style>
  <w:style w:type="paragraph" w:styleId="afffffff9">
    <w:name w:val="List Paragraph"/>
    <w:basedOn w:val="af9"/>
    <w:link w:val="afffffffa"/>
    <w:qFormat/>
    <w:rsid w:val="0008613A"/>
    <w:pPr>
      <w:ind w:firstLineChars="200" w:firstLine="420"/>
    </w:pPr>
    <w:rPr>
      <w:kern w:val="0"/>
      <w:sz w:val="20"/>
    </w:rPr>
  </w:style>
  <w:style w:type="paragraph" w:customStyle="1" w:styleId="affff9">
    <w:name w:val="二级条标题"/>
    <w:basedOn w:val="affff1"/>
    <w:next w:val="affd"/>
    <w:rsid w:val="0008613A"/>
    <w:pPr>
      <w:numPr>
        <w:ilvl w:val="2"/>
      </w:numPr>
      <w:spacing w:beforeLines="0" w:afterLines="0"/>
      <w:outlineLvl w:val="3"/>
    </w:pPr>
  </w:style>
  <w:style w:type="paragraph" w:customStyle="1" w:styleId="afffffff7">
    <w:name w:val="附录一级条标题"/>
    <w:basedOn w:val="ad"/>
    <w:next w:val="affd"/>
    <w:rsid w:val="0008613A"/>
    <w:pPr>
      <w:numPr>
        <w:ilvl w:val="0"/>
        <w:numId w:val="0"/>
      </w:numPr>
      <w:autoSpaceDN w:val="0"/>
      <w:spacing w:beforeLines="50" w:afterLines="50"/>
      <w:outlineLvl w:val="2"/>
    </w:pPr>
  </w:style>
  <w:style w:type="paragraph" w:customStyle="1" w:styleId="afffffffb">
    <w:name w:val="附录三级无"/>
    <w:basedOn w:val="af"/>
    <w:rsid w:val="0008613A"/>
    <w:pPr>
      <w:spacing w:beforeLines="0" w:afterLines="0"/>
    </w:pPr>
    <w:rPr>
      <w:rFonts w:ascii="宋体" w:eastAsia="宋体"/>
      <w:szCs w:val="21"/>
    </w:rPr>
  </w:style>
  <w:style w:type="paragraph" w:customStyle="1" w:styleId="a2">
    <w:name w:val="首示例"/>
    <w:next w:val="affd"/>
    <w:link w:val="Char3"/>
    <w:rsid w:val="0008613A"/>
    <w:pPr>
      <w:numPr>
        <w:numId w:val="16"/>
      </w:numPr>
      <w:tabs>
        <w:tab w:val="left" w:pos="360"/>
      </w:tabs>
      <w:ind w:firstLine="0"/>
    </w:pPr>
    <w:rPr>
      <w:rFonts w:ascii="宋体" w:hAnsi="宋体"/>
      <w:kern w:val="2"/>
      <w:sz w:val="18"/>
      <w:szCs w:val="18"/>
    </w:rPr>
  </w:style>
  <w:style w:type="paragraph" w:customStyle="1" w:styleId="afffff8">
    <w:name w:val="发布日期"/>
    <w:rsid w:val="0008613A"/>
    <w:rPr>
      <w:rFonts w:ascii="Times New Roman" w:eastAsia="黑体" w:hAnsi="Times New Roman"/>
      <w:sz w:val="28"/>
    </w:rPr>
  </w:style>
  <w:style w:type="paragraph" w:customStyle="1" w:styleId="afffff6">
    <w:name w:val="三级条标题"/>
    <w:basedOn w:val="affff9"/>
    <w:next w:val="affd"/>
    <w:rsid w:val="0008613A"/>
    <w:pPr>
      <w:numPr>
        <w:ilvl w:val="3"/>
      </w:numPr>
      <w:outlineLvl w:val="4"/>
    </w:pPr>
  </w:style>
  <w:style w:type="paragraph" w:styleId="91">
    <w:name w:val="index 9"/>
    <w:basedOn w:val="af9"/>
    <w:next w:val="af9"/>
    <w:rsid w:val="0008613A"/>
    <w:pPr>
      <w:ind w:left="1890" w:hanging="210"/>
      <w:jc w:val="left"/>
    </w:pPr>
    <w:rPr>
      <w:rFonts w:ascii="Calibri" w:hAnsi="Calibri"/>
      <w:sz w:val="20"/>
      <w:szCs w:val="20"/>
    </w:rPr>
  </w:style>
  <w:style w:type="paragraph" w:styleId="31">
    <w:name w:val="index 3"/>
    <w:basedOn w:val="af9"/>
    <w:next w:val="af9"/>
    <w:rsid w:val="0008613A"/>
    <w:pPr>
      <w:ind w:left="630" w:hanging="210"/>
      <w:jc w:val="left"/>
    </w:pPr>
    <w:rPr>
      <w:rFonts w:ascii="Calibri" w:hAnsi="Calibri"/>
      <w:sz w:val="20"/>
      <w:szCs w:val="20"/>
    </w:rPr>
  </w:style>
  <w:style w:type="paragraph" w:styleId="TOC6">
    <w:name w:val="toc 6"/>
    <w:basedOn w:val="af9"/>
    <w:next w:val="af9"/>
    <w:uiPriority w:val="39"/>
    <w:rsid w:val="0008613A"/>
    <w:pPr>
      <w:tabs>
        <w:tab w:val="right" w:leader="dot" w:pos="9241"/>
      </w:tabs>
      <w:ind w:firstLineChars="400" w:firstLine="400"/>
      <w:jc w:val="left"/>
    </w:pPr>
    <w:rPr>
      <w:rFonts w:ascii="宋体"/>
      <w:szCs w:val="21"/>
    </w:rPr>
  </w:style>
  <w:style w:type="paragraph" w:styleId="afffffffc">
    <w:name w:val="caption"/>
    <w:basedOn w:val="af9"/>
    <w:next w:val="af9"/>
    <w:uiPriority w:val="35"/>
    <w:qFormat/>
    <w:rsid w:val="0008613A"/>
    <w:pPr>
      <w:spacing w:before="152" w:after="160"/>
    </w:pPr>
    <w:rPr>
      <w:rFonts w:ascii="Arial" w:eastAsia="黑体" w:hAnsi="Arial" w:cs="Arial"/>
      <w:sz w:val="20"/>
      <w:szCs w:val="20"/>
    </w:rPr>
  </w:style>
  <w:style w:type="paragraph" w:customStyle="1" w:styleId="afffffffd">
    <w:name w:val="附录表标题"/>
    <w:basedOn w:val="af9"/>
    <w:next w:val="affd"/>
    <w:rsid w:val="0008613A"/>
    <w:pPr>
      <w:tabs>
        <w:tab w:val="left" w:pos="180"/>
      </w:tabs>
      <w:spacing w:beforeLines="50" w:afterLines="50"/>
      <w:jc w:val="center"/>
    </w:pPr>
    <w:rPr>
      <w:rFonts w:ascii="黑体" w:eastAsia="黑体"/>
      <w:szCs w:val="21"/>
    </w:rPr>
  </w:style>
  <w:style w:type="paragraph" w:customStyle="1" w:styleId="afffffffe">
    <w:name w:val="条文脚注"/>
    <w:basedOn w:val="a6"/>
    <w:rsid w:val="0008613A"/>
    <w:pPr>
      <w:numPr>
        <w:numId w:val="0"/>
      </w:numPr>
      <w:tabs>
        <w:tab w:val="left" w:pos="0"/>
      </w:tabs>
      <w:jc w:val="both"/>
    </w:pPr>
  </w:style>
  <w:style w:type="paragraph" w:customStyle="1" w:styleId="affffffff">
    <w:name w:val="正文公式编号制表符"/>
    <w:basedOn w:val="affd"/>
    <w:next w:val="affd"/>
    <w:rsid w:val="0008613A"/>
    <w:pPr>
      <w:ind w:firstLineChars="0" w:firstLine="0"/>
    </w:pPr>
  </w:style>
  <w:style w:type="paragraph" w:customStyle="1" w:styleId="Default">
    <w:name w:val="Default"/>
    <w:rsid w:val="0008613A"/>
    <w:pPr>
      <w:widowControl w:val="0"/>
      <w:autoSpaceDE w:val="0"/>
      <w:autoSpaceDN w:val="0"/>
      <w:adjustRightInd w:val="0"/>
    </w:pPr>
    <w:rPr>
      <w:rFonts w:ascii="Sim Sun" w:eastAsia="Sim Sun" w:hAnsi="Times New Roman"/>
      <w:color w:val="000000"/>
      <w:sz w:val="24"/>
      <w:szCs w:val="24"/>
    </w:rPr>
  </w:style>
  <w:style w:type="paragraph" w:customStyle="1" w:styleId="27">
    <w:name w:val="封面标准名称2"/>
    <w:basedOn w:val="afffffff3"/>
    <w:rsid w:val="0008613A"/>
    <w:pPr>
      <w:spacing w:beforeLines="630"/>
    </w:pPr>
  </w:style>
  <w:style w:type="paragraph" w:customStyle="1" w:styleId="af8">
    <w:name w:val="注×：（正文）"/>
    <w:rsid w:val="0008613A"/>
    <w:pPr>
      <w:numPr>
        <w:numId w:val="17"/>
      </w:numPr>
      <w:jc w:val="both"/>
    </w:pPr>
    <w:rPr>
      <w:rFonts w:ascii="宋体" w:hAnsi="Times New Roman"/>
      <w:sz w:val="18"/>
      <w:szCs w:val="18"/>
    </w:rPr>
  </w:style>
  <w:style w:type="paragraph" w:customStyle="1" w:styleId="af7">
    <w:name w:val="编号列项（三级）"/>
    <w:rsid w:val="0008613A"/>
    <w:pPr>
      <w:numPr>
        <w:ilvl w:val="2"/>
        <w:numId w:val="10"/>
      </w:numPr>
      <w:tabs>
        <w:tab w:val="left" w:pos="0"/>
      </w:tabs>
    </w:pPr>
    <w:rPr>
      <w:rFonts w:ascii="宋体" w:hAnsi="Times New Roman"/>
      <w:sz w:val="21"/>
    </w:rPr>
  </w:style>
  <w:style w:type="paragraph" w:customStyle="1" w:styleId="affffffff0">
    <w:name w:val="附录二级无"/>
    <w:basedOn w:val="ae"/>
    <w:rsid w:val="0008613A"/>
    <w:pPr>
      <w:tabs>
        <w:tab w:val="clear" w:pos="360"/>
      </w:tabs>
      <w:spacing w:beforeLines="0" w:afterLines="0"/>
    </w:pPr>
    <w:rPr>
      <w:rFonts w:ascii="宋体" w:eastAsia="宋体"/>
      <w:szCs w:val="21"/>
    </w:rPr>
  </w:style>
  <w:style w:type="paragraph" w:customStyle="1" w:styleId="af5">
    <w:name w:val="字母编号列项（一级）"/>
    <w:rsid w:val="0008613A"/>
    <w:pPr>
      <w:numPr>
        <w:numId w:val="10"/>
      </w:numPr>
      <w:tabs>
        <w:tab w:val="left" w:pos="839"/>
      </w:tabs>
      <w:jc w:val="both"/>
    </w:pPr>
    <w:rPr>
      <w:rFonts w:ascii="宋体" w:hAnsi="Times New Roman"/>
      <w:sz w:val="21"/>
    </w:rPr>
  </w:style>
  <w:style w:type="paragraph" w:styleId="affffffff1">
    <w:name w:val="Revision"/>
    <w:rsid w:val="0008613A"/>
    <w:rPr>
      <w:rFonts w:ascii="Times New Roman" w:hAnsi="Times New Roman"/>
      <w:kern w:val="2"/>
      <w:sz w:val="21"/>
      <w:szCs w:val="24"/>
    </w:rPr>
  </w:style>
  <w:style w:type="table" w:styleId="affffffff2">
    <w:name w:val="Table Grid"/>
    <w:basedOn w:val="afb"/>
    <w:uiPriority w:val="59"/>
    <w:rsid w:val="0008613A"/>
    <w:pPr>
      <w:widowControl w:val="0"/>
      <w:spacing w:line="264" w:lineRule="auto"/>
      <w:jc w:val="both"/>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afc"/>
    <w:uiPriority w:val="99"/>
    <w:semiHidden/>
    <w:unhideWhenUsed/>
    <w:rsid w:val="0008613A"/>
  </w:style>
  <w:style w:type="character" w:customStyle="1" w:styleId="affffffff3">
    <w:name w:val="副标题 字符"/>
    <w:link w:val="affffffff4"/>
    <w:rsid w:val="0008613A"/>
    <w:rPr>
      <w:rFonts w:ascii="Cambria" w:hAnsi="Cambria"/>
      <w:b/>
      <w:kern w:val="28"/>
      <w:sz w:val="32"/>
    </w:rPr>
  </w:style>
  <w:style w:type="paragraph" w:customStyle="1" w:styleId="DefaultText">
    <w:name w:val="Default Text"/>
    <w:basedOn w:val="af9"/>
    <w:rsid w:val="0008613A"/>
    <w:pPr>
      <w:widowControl/>
    </w:pPr>
    <w:rPr>
      <w:rFonts w:eastAsia="Times New Roman"/>
      <w:kern w:val="0"/>
      <w:sz w:val="24"/>
      <w:szCs w:val="20"/>
      <w:lang w:eastAsia="en-US"/>
    </w:rPr>
  </w:style>
  <w:style w:type="paragraph" w:customStyle="1" w:styleId="Char4">
    <w:name w:val="Char"/>
    <w:basedOn w:val="af9"/>
    <w:rsid w:val="0008613A"/>
    <w:pPr>
      <w:tabs>
        <w:tab w:val="left" w:pos="420"/>
      </w:tabs>
      <w:ind w:left="420" w:hanging="420"/>
    </w:pPr>
    <w:rPr>
      <w:sz w:val="24"/>
      <w:szCs w:val="20"/>
    </w:rPr>
  </w:style>
  <w:style w:type="paragraph" w:styleId="affffffff5">
    <w:name w:val="table of figures"/>
    <w:basedOn w:val="af9"/>
    <w:next w:val="af9"/>
    <w:uiPriority w:val="99"/>
    <w:rsid w:val="0008613A"/>
    <w:pPr>
      <w:ind w:leftChars="200" w:left="200" w:hangingChars="200" w:hanging="200"/>
    </w:pPr>
    <w:rPr>
      <w:rFonts w:ascii="Calibri" w:hAnsi="Calibri"/>
      <w:szCs w:val="20"/>
    </w:rPr>
  </w:style>
  <w:style w:type="paragraph" w:customStyle="1" w:styleId="affffffff6">
    <w:name w:val="论文一级"/>
    <w:basedOn w:val="af9"/>
    <w:rsid w:val="0008613A"/>
    <w:pPr>
      <w:widowControl/>
      <w:spacing w:beforeLines="300"/>
    </w:pPr>
    <w:rPr>
      <w:kern w:val="0"/>
      <w:sz w:val="32"/>
      <w:szCs w:val="20"/>
    </w:rPr>
  </w:style>
  <w:style w:type="paragraph" w:styleId="TOC">
    <w:name w:val="TOC Heading"/>
    <w:basedOn w:val="1"/>
    <w:next w:val="af9"/>
    <w:qFormat/>
    <w:rsid w:val="0008613A"/>
    <w:pPr>
      <w:widowControl/>
      <w:spacing w:before="480" w:after="0" w:line="276" w:lineRule="auto"/>
      <w:outlineLvl w:val="9"/>
    </w:pPr>
    <w:rPr>
      <w:rFonts w:ascii="Cambria" w:eastAsia="宋体" w:hAnsi="Cambria"/>
      <w:bCs w:val="0"/>
      <w:color w:val="365F91"/>
      <w:kern w:val="0"/>
      <w:szCs w:val="20"/>
    </w:rPr>
  </w:style>
  <w:style w:type="paragraph" w:customStyle="1" w:styleId="Table">
    <w:name w:val="Table"/>
    <w:basedOn w:val="af9"/>
    <w:rsid w:val="0008613A"/>
    <w:pPr>
      <w:widowControl/>
      <w:spacing w:before="40" w:after="40"/>
      <w:jc w:val="left"/>
    </w:pPr>
    <w:rPr>
      <w:rFonts w:ascii="Arial" w:hAnsi="Arial"/>
      <w:kern w:val="0"/>
      <w:sz w:val="20"/>
      <w:szCs w:val="20"/>
      <w:lang w:eastAsia="en-US"/>
    </w:rPr>
  </w:style>
  <w:style w:type="paragraph" w:customStyle="1" w:styleId="affffffff7">
    <w:name w:val="表题"/>
    <w:basedOn w:val="af9"/>
    <w:rsid w:val="0008613A"/>
    <w:pPr>
      <w:adjustRightInd w:val="0"/>
      <w:snapToGrid w:val="0"/>
      <w:spacing w:before="120" w:after="60" w:line="312" w:lineRule="atLeast"/>
      <w:jc w:val="center"/>
      <w:textAlignment w:val="center"/>
    </w:pPr>
    <w:rPr>
      <w:rFonts w:ascii="Arial" w:eastAsia="黑体" w:hAnsi="Arial"/>
      <w:kern w:val="21"/>
      <w:sz w:val="18"/>
      <w:szCs w:val="20"/>
    </w:rPr>
  </w:style>
  <w:style w:type="paragraph" w:customStyle="1" w:styleId="affffffff8">
    <w:name w:val="表文"/>
    <w:basedOn w:val="af9"/>
    <w:rsid w:val="0008613A"/>
    <w:pPr>
      <w:adjustRightInd w:val="0"/>
      <w:snapToGrid w:val="0"/>
      <w:spacing w:line="280" w:lineRule="atLeast"/>
      <w:textAlignment w:val="center"/>
    </w:pPr>
    <w:rPr>
      <w:kern w:val="21"/>
      <w:position w:val="12"/>
      <w:sz w:val="15"/>
      <w:szCs w:val="20"/>
    </w:rPr>
  </w:style>
  <w:style w:type="paragraph" w:customStyle="1" w:styleId="affffffff9">
    <w:name w:val="空行"/>
    <w:basedOn w:val="af9"/>
    <w:rsid w:val="0008613A"/>
    <w:pPr>
      <w:adjustRightInd w:val="0"/>
      <w:snapToGrid w:val="0"/>
      <w:spacing w:line="0" w:lineRule="atLeast"/>
      <w:ind w:firstLine="425"/>
      <w:textAlignment w:val="center"/>
    </w:pPr>
    <w:rPr>
      <w:kern w:val="21"/>
      <w:sz w:val="10"/>
      <w:szCs w:val="20"/>
    </w:rPr>
  </w:style>
  <w:style w:type="paragraph" w:customStyle="1" w:styleId="affffffffa">
    <w:name w:val="案例下"/>
    <w:basedOn w:val="af9"/>
    <w:rsid w:val="0008613A"/>
    <w:pPr>
      <w:pBdr>
        <w:bottom w:val="single" w:sz="24" w:space="1" w:color="808080"/>
      </w:pBdr>
      <w:adjustRightInd w:val="0"/>
      <w:snapToGrid w:val="0"/>
      <w:spacing w:line="312" w:lineRule="atLeast"/>
      <w:ind w:firstLine="425"/>
      <w:textAlignment w:val="center"/>
    </w:pPr>
    <w:rPr>
      <w:kern w:val="21"/>
      <w:sz w:val="18"/>
      <w:szCs w:val="20"/>
    </w:rPr>
  </w:style>
  <w:style w:type="paragraph" w:customStyle="1" w:styleId="InfoNumBullets">
    <w:name w:val="Info+NumBullets"/>
    <w:basedOn w:val="af9"/>
    <w:rsid w:val="0008613A"/>
    <w:pPr>
      <w:widowControl/>
      <w:tabs>
        <w:tab w:val="left" w:pos="720"/>
      </w:tabs>
      <w:spacing w:afterLines="50" w:line="28" w:lineRule="atLeast"/>
      <w:ind w:left="623" w:firstLineChars="200" w:firstLine="200"/>
      <w:jc w:val="left"/>
    </w:pPr>
    <w:rPr>
      <w:rFonts w:ascii="Arial" w:hAnsi="Arial"/>
      <w:kern w:val="0"/>
      <w:sz w:val="24"/>
      <w:szCs w:val="20"/>
    </w:rPr>
  </w:style>
  <w:style w:type="paragraph" w:styleId="affffffff4">
    <w:name w:val="Subtitle"/>
    <w:basedOn w:val="af9"/>
    <w:next w:val="af9"/>
    <w:link w:val="affffffff3"/>
    <w:qFormat/>
    <w:rsid w:val="0008613A"/>
    <w:pPr>
      <w:spacing w:before="240" w:after="60" w:line="312" w:lineRule="auto"/>
      <w:jc w:val="center"/>
      <w:outlineLvl w:val="1"/>
    </w:pPr>
    <w:rPr>
      <w:rFonts w:ascii="Cambria" w:hAnsi="Cambria"/>
      <w:b/>
      <w:kern w:val="28"/>
      <w:sz w:val="32"/>
      <w:szCs w:val="20"/>
    </w:rPr>
  </w:style>
  <w:style w:type="character" w:customStyle="1" w:styleId="Char17">
    <w:name w:val="副标题 Char1"/>
    <w:basedOn w:val="afa"/>
    <w:uiPriority w:val="11"/>
    <w:rsid w:val="0008613A"/>
    <w:rPr>
      <w:rFonts w:ascii="Cambria" w:eastAsia="宋体" w:hAnsi="Cambria" w:cs="Times New Roman"/>
      <w:b/>
      <w:bCs/>
      <w:kern w:val="28"/>
      <w:sz w:val="32"/>
      <w:szCs w:val="32"/>
    </w:rPr>
  </w:style>
  <w:style w:type="character" w:customStyle="1" w:styleId="SubtitleChar1">
    <w:name w:val="Subtitle Char1"/>
    <w:uiPriority w:val="11"/>
    <w:rsid w:val="0008613A"/>
    <w:rPr>
      <w:rFonts w:ascii="Cambria" w:hAnsi="Cambria" w:cs="Times New Roman"/>
      <w:b/>
      <w:bCs/>
      <w:kern w:val="28"/>
      <w:sz w:val="32"/>
      <w:szCs w:val="32"/>
    </w:rPr>
  </w:style>
  <w:style w:type="numbering" w:customStyle="1" w:styleId="NoList2">
    <w:name w:val="No List2"/>
    <w:next w:val="afc"/>
    <w:uiPriority w:val="99"/>
    <w:semiHidden/>
    <w:unhideWhenUsed/>
    <w:rsid w:val="0008613A"/>
  </w:style>
  <w:style w:type="table" w:customStyle="1" w:styleId="TableGrid1">
    <w:name w:val="Table Grid1"/>
    <w:basedOn w:val="afb"/>
    <w:next w:val="affffffff2"/>
    <w:uiPriority w:val="59"/>
    <w:rsid w:val="0008613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IndentChar2">
    <w:name w:val="Normal Indent Char2"/>
    <w:aliases w:val="Normal Indent Char Char,Normal Indent Char1 Char Char,Normal Indent Char Char Char Char,Normal Indent Char1 Char Char Char Char,Normal Indent Char Char Char Char Char Char,Normal Indent Char1 Char Char Char Char Char Char"/>
    <w:rsid w:val="0008613A"/>
    <w:rPr>
      <w:rFonts w:ascii="Tahoma" w:hAnsi="Tahoma"/>
      <w:sz w:val="24"/>
      <w:szCs w:val="24"/>
    </w:rPr>
  </w:style>
  <w:style w:type="character" w:customStyle="1" w:styleId="afffffffa">
    <w:name w:val="列表段落 字符"/>
    <w:link w:val="afffffff9"/>
    <w:rsid w:val="0008613A"/>
    <w:rPr>
      <w:rFonts w:ascii="Times New Roman" w:eastAsia="宋体" w:hAnsi="Times New Roman" w:cs="Times New Roman"/>
      <w:szCs w:val="24"/>
    </w:rPr>
  </w:style>
  <w:style w:type="paragraph" w:customStyle="1" w:styleId="affffffffb">
    <w:name w:val="表格正文"/>
    <w:basedOn w:val="af9"/>
    <w:rsid w:val="004A2A04"/>
    <w:pPr>
      <w:keepNext/>
      <w:keepLines/>
      <w:widowControl/>
      <w:spacing w:before="60" w:after="60"/>
      <w:jc w:val="left"/>
    </w:pPr>
    <w:rPr>
      <w:sz w:val="18"/>
      <w:szCs w:val="20"/>
    </w:rPr>
  </w:style>
  <w:style w:type="paragraph" w:customStyle="1" w:styleId="cell-cap">
    <w:name w:val="cell-cap"/>
    <w:basedOn w:val="af9"/>
    <w:rsid w:val="004A2A04"/>
    <w:pPr>
      <w:widowControl/>
      <w:spacing w:before="120" w:after="360"/>
      <w:jc w:val="center"/>
    </w:pPr>
    <w:rPr>
      <w:rFonts w:ascii="Arial" w:hAnsi="Arial"/>
      <w:b/>
      <w:kern w:val="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vsd"/><Relationship Id="rId5" Type="http://schemas.openxmlformats.org/officeDocument/2006/relationships/footnotes" Target="footnotes.xml"/><Relationship Id="rId15" Type="http://schemas.openxmlformats.org/officeDocument/2006/relationships/package" Target="embeddings/Microsoft_Excel_Worksheet.xlsx"/><Relationship Id="rId10" Type="http://schemas.openxmlformats.org/officeDocument/2006/relationships/image" Target="media/image1.emf"/><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emf"/><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10553</Words>
  <Characters>12031</Characters>
  <Application>Microsoft Office Word</Application>
  <DocSecurity>0</DocSecurity>
  <Lines>1503</Lines>
  <Paragraphs>1737</Paragraphs>
  <ScaleCrop>false</ScaleCrop>
  <Manager/>
  <Company/>
  <LinksUpToDate>false</LinksUpToDate>
  <CharactersWithSpaces>20847</CharactersWithSpaces>
  <SharedDoc>false</SharedDoc>
  <HyperlinkBase/>
  <HLinks>
    <vt:vector size="468" baseType="variant">
      <vt:variant>
        <vt:i4>1441845</vt:i4>
      </vt:variant>
      <vt:variant>
        <vt:i4>470</vt:i4>
      </vt:variant>
      <vt:variant>
        <vt:i4>0</vt:i4>
      </vt:variant>
      <vt:variant>
        <vt:i4>5</vt:i4>
      </vt:variant>
      <vt:variant>
        <vt:lpwstr/>
      </vt:variant>
      <vt:variant>
        <vt:lpwstr>_Toc372714557</vt:lpwstr>
      </vt:variant>
      <vt:variant>
        <vt:i4>1441845</vt:i4>
      </vt:variant>
      <vt:variant>
        <vt:i4>464</vt:i4>
      </vt:variant>
      <vt:variant>
        <vt:i4>0</vt:i4>
      </vt:variant>
      <vt:variant>
        <vt:i4>5</vt:i4>
      </vt:variant>
      <vt:variant>
        <vt:lpwstr/>
      </vt:variant>
      <vt:variant>
        <vt:lpwstr>_Toc372714556</vt:lpwstr>
      </vt:variant>
      <vt:variant>
        <vt:i4>1441845</vt:i4>
      </vt:variant>
      <vt:variant>
        <vt:i4>458</vt:i4>
      </vt:variant>
      <vt:variant>
        <vt:i4>0</vt:i4>
      </vt:variant>
      <vt:variant>
        <vt:i4>5</vt:i4>
      </vt:variant>
      <vt:variant>
        <vt:lpwstr/>
      </vt:variant>
      <vt:variant>
        <vt:lpwstr>_Toc372714555</vt:lpwstr>
      </vt:variant>
      <vt:variant>
        <vt:i4>1441845</vt:i4>
      </vt:variant>
      <vt:variant>
        <vt:i4>452</vt:i4>
      </vt:variant>
      <vt:variant>
        <vt:i4>0</vt:i4>
      </vt:variant>
      <vt:variant>
        <vt:i4>5</vt:i4>
      </vt:variant>
      <vt:variant>
        <vt:lpwstr/>
      </vt:variant>
      <vt:variant>
        <vt:lpwstr>_Toc372714554</vt:lpwstr>
      </vt:variant>
      <vt:variant>
        <vt:i4>1441845</vt:i4>
      </vt:variant>
      <vt:variant>
        <vt:i4>446</vt:i4>
      </vt:variant>
      <vt:variant>
        <vt:i4>0</vt:i4>
      </vt:variant>
      <vt:variant>
        <vt:i4>5</vt:i4>
      </vt:variant>
      <vt:variant>
        <vt:lpwstr/>
      </vt:variant>
      <vt:variant>
        <vt:lpwstr>_Toc372714553</vt:lpwstr>
      </vt:variant>
      <vt:variant>
        <vt:i4>1441845</vt:i4>
      </vt:variant>
      <vt:variant>
        <vt:i4>440</vt:i4>
      </vt:variant>
      <vt:variant>
        <vt:i4>0</vt:i4>
      </vt:variant>
      <vt:variant>
        <vt:i4>5</vt:i4>
      </vt:variant>
      <vt:variant>
        <vt:lpwstr/>
      </vt:variant>
      <vt:variant>
        <vt:lpwstr>_Toc372714552</vt:lpwstr>
      </vt:variant>
      <vt:variant>
        <vt:i4>1441845</vt:i4>
      </vt:variant>
      <vt:variant>
        <vt:i4>434</vt:i4>
      </vt:variant>
      <vt:variant>
        <vt:i4>0</vt:i4>
      </vt:variant>
      <vt:variant>
        <vt:i4>5</vt:i4>
      </vt:variant>
      <vt:variant>
        <vt:lpwstr/>
      </vt:variant>
      <vt:variant>
        <vt:lpwstr>_Toc372714551</vt:lpwstr>
      </vt:variant>
      <vt:variant>
        <vt:i4>1441845</vt:i4>
      </vt:variant>
      <vt:variant>
        <vt:i4>428</vt:i4>
      </vt:variant>
      <vt:variant>
        <vt:i4>0</vt:i4>
      </vt:variant>
      <vt:variant>
        <vt:i4>5</vt:i4>
      </vt:variant>
      <vt:variant>
        <vt:lpwstr/>
      </vt:variant>
      <vt:variant>
        <vt:lpwstr>_Toc372714550</vt:lpwstr>
      </vt:variant>
      <vt:variant>
        <vt:i4>1507381</vt:i4>
      </vt:variant>
      <vt:variant>
        <vt:i4>422</vt:i4>
      </vt:variant>
      <vt:variant>
        <vt:i4>0</vt:i4>
      </vt:variant>
      <vt:variant>
        <vt:i4>5</vt:i4>
      </vt:variant>
      <vt:variant>
        <vt:lpwstr/>
      </vt:variant>
      <vt:variant>
        <vt:lpwstr>_Toc372714549</vt:lpwstr>
      </vt:variant>
      <vt:variant>
        <vt:i4>1507381</vt:i4>
      </vt:variant>
      <vt:variant>
        <vt:i4>416</vt:i4>
      </vt:variant>
      <vt:variant>
        <vt:i4>0</vt:i4>
      </vt:variant>
      <vt:variant>
        <vt:i4>5</vt:i4>
      </vt:variant>
      <vt:variant>
        <vt:lpwstr/>
      </vt:variant>
      <vt:variant>
        <vt:lpwstr>_Toc372714548</vt:lpwstr>
      </vt:variant>
      <vt:variant>
        <vt:i4>1507381</vt:i4>
      </vt:variant>
      <vt:variant>
        <vt:i4>410</vt:i4>
      </vt:variant>
      <vt:variant>
        <vt:i4>0</vt:i4>
      </vt:variant>
      <vt:variant>
        <vt:i4>5</vt:i4>
      </vt:variant>
      <vt:variant>
        <vt:lpwstr/>
      </vt:variant>
      <vt:variant>
        <vt:lpwstr>_Toc372714547</vt:lpwstr>
      </vt:variant>
      <vt:variant>
        <vt:i4>1507381</vt:i4>
      </vt:variant>
      <vt:variant>
        <vt:i4>404</vt:i4>
      </vt:variant>
      <vt:variant>
        <vt:i4>0</vt:i4>
      </vt:variant>
      <vt:variant>
        <vt:i4>5</vt:i4>
      </vt:variant>
      <vt:variant>
        <vt:lpwstr/>
      </vt:variant>
      <vt:variant>
        <vt:lpwstr>_Toc372714546</vt:lpwstr>
      </vt:variant>
      <vt:variant>
        <vt:i4>1507381</vt:i4>
      </vt:variant>
      <vt:variant>
        <vt:i4>398</vt:i4>
      </vt:variant>
      <vt:variant>
        <vt:i4>0</vt:i4>
      </vt:variant>
      <vt:variant>
        <vt:i4>5</vt:i4>
      </vt:variant>
      <vt:variant>
        <vt:lpwstr/>
      </vt:variant>
      <vt:variant>
        <vt:lpwstr>_Toc372714545</vt:lpwstr>
      </vt:variant>
      <vt:variant>
        <vt:i4>1507381</vt:i4>
      </vt:variant>
      <vt:variant>
        <vt:i4>392</vt:i4>
      </vt:variant>
      <vt:variant>
        <vt:i4>0</vt:i4>
      </vt:variant>
      <vt:variant>
        <vt:i4>5</vt:i4>
      </vt:variant>
      <vt:variant>
        <vt:lpwstr/>
      </vt:variant>
      <vt:variant>
        <vt:lpwstr>_Toc372714544</vt:lpwstr>
      </vt:variant>
      <vt:variant>
        <vt:i4>1507381</vt:i4>
      </vt:variant>
      <vt:variant>
        <vt:i4>386</vt:i4>
      </vt:variant>
      <vt:variant>
        <vt:i4>0</vt:i4>
      </vt:variant>
      <vt:variant>
        <vt:i4>5</vt:i4>
      </vt:variant>
      <vt:variant>
        <vt:lpwstr/>
      </vt:variant>
      <vt:variant>
        <vt:lpwstr>_Toc372714543</vt:lpwstr>
      </vt:variant>
      <vt:variant>
        <vt:i4>1507381</vt:i4>
      </vt:variant>
      <vt:variant>
        <vt:i4>380</vt:i4>
      </vt:variant>
      <vt:variant>
        <vt:i4>0</vt:i4>
      </vt:variant>
      <vt:variant>
        <vt:i4>5</vt:i4>
      </vt:variant>
      <vt:variant>
        <vt:lpwstr/>
      </vt:variant>
      <vt:variant>
        <vt:lpwstr>_Toc372714542</vt:lpwstr>
      </vt:variant>
      <vt:variant>
        <vt:i4>1507381</vt:i4>
      </vt:variant>
      <vt:variant>
        <vt:i4>374</vt:i4>
      </vt:variant>
      <vt:variant>
        <vt:i4>0</vt:i4>
      </vt:variant>
      <vt:variant>
        <vt:i4>5</vt:i4>
      </vt:variant>
      <vt:variant>
        <vt:lpwstr/>
      </vt:variant>
      <vt:variant>
        <vt:lpwstr>_Toc372714541</vt:lpwstr>
      </vt:variant>
      <vt:variant>
        <vt:i4>1507381</vt:i4>
      </vt:variant>
      <vt:variant>
        <vt:i4>368</vt:i4>
      </vt:variant>
      <vt:variant>
        <vt:i4>0</vt:i4>
      </vt:variant>
      <vt:variant>
        <vt:i4>5</vt:i4>
      </vt:variant>
      <vt:variant>
        <vt:lpwstr/>
      </vt:variant>
      <vt:variant>
        <vt:lpwstr>_Toc372714540</vt:lpwstr>
      </vt:variant>
      <vt:variant>
        <vt:i4>1048629</vt:i4>
      </vt:variant>
      <vt:variant>
        <vt:i4>362</vt:i4>
      </vt:variant>
      <vt:variant>
        <vt:i4>0</vt:i4>
      </vt:variant>
      <vt:variant>
        <vt:i4>5</vt:i4>
      </vt:variant>
      <vt:variant>
        <vt:lpwstr/>
      </vt:variant>
      <vt:variant>
        <vt:lpwstr>_Toc372714539</vt:lpwstr>
      </vt:variant>
      <vt:variant>
        <vt:i4>1048629</vt:i4>
      </vt:variant>
      <vt:variant>
        <vt:i4>356</vt:i4>
      </vt:variant>
      <vt:variant>
        <vt:i4>0</vt:i4>
      </vt:variant>
      <vt:variant>
        <vt:i4>5</vt:i4>
      </vt:variant>
      <vt:variant>
        <vt:lpwstr/>
      </vt:variant>
      <vt:variant>
        <vt:lpwstr>_Toc372714538</vt:lpwstr>
      </vt:variant>
      <vt:variant>
        <vt:i4>1048629</vt:i4>
      </vt:variant>
      <vt:variant>
        <vt:i4>350</vt:i4>
      </vt:variant>
      <vt:variant>
        <vt:i4>0</vt:i4>
      </vt:variant>
      <vt:variant>
        <vt:i4>5</vt:i4>
      </vt:variant>
      <vt:variant>
        <vt:lpwstr/>
      </vt:variant>
      <vt:variant>
        <vt:lpwstr>_Toc372714537</vt:lpwstr>
      </vt:variant>
      <vt:variant>
        <vt:i4>1048629</vt:i4>
      </vt:variant>
      <vt:variant>
        <vt:i4>344</vt:i4>
      </vt:variant>
      <vt:variant>
        <vt:i4>0</vt:i4>
      </vt:variant>
      <vt:variant>
        <vt:i4>5</vt:i4>
      </vt:variant>
      <vt:variant>
        <vt:lpwstr/>
      </vt:variant>
      <vt:variant>
        <vt:lpwstr>_Toc372714536</vt:lpwstr>
      </vt:variant>
      <vt:variant>
        <vt:i4>1048629</vt:i4>
      </vt:variant>
      <vt:variant>
        <vt:i4>338</vt:i4>
      </vt:variant>
      <vt:variant>
        <vt:i4>0</vt:i4>
      </vt:variant>
      <vt:variant>
        <vt:i4>5</vt:i4>
      </vt:variant>
      <vt:variant>
        <vt:lpwstr/>
      </vt:variant>
      <vt:variant>
        <vt:lpwstr>_Toc372714535</vt:lpwstr>
      </vt:variant>
      <vt:variant>
        <vt:i4>1048629</vt:i4>
      </vt:variant>
      <vt:variant>
        <vt:i4>332</vt:i4>
      </vt:variant>
      <vt:variant>
        <vt:i4>0</vt:i4>
      </vt:variant>
      <vt:variant>
        <vt:i4>5</vt:i4>
      </vt:variant>
      <vt:variant>
        <vt:lpwstr/>
      </vt:variant>
      <vt:variant>
        <vt:lpwstr>_Toc372714534</vt:lpwstr>
      </vt:variant>
      <vt:variant>
        <vt:i4>1048629</vt:i4>
      </vt:variant>
      <vt:variant>
        <vt:i4>326</vt:i4>
      </vt:variant>
      <vt:variant>
        <vt:i4>0</vt:i4>
      </vt:variant>
      <vt:variant>
        <vt:i4>5</vt:i4>
      </vt:variant>
      <vt:variant>
        <vt:lpwstr/>
      </vt:variant>
      <vt:variant>
        <vt:lpwstr>_Toc372714533</vt:lpwstr>
      </vt:variant>
      <vt:variant>
        <vt:i4>1048629</vt:i4>
      </vt:variant>
      <vt:variant>
        <vt:i4>320</vt:i4>
      </vt:variant>
      <vt:variant>
        <vt:i4>0</vt:i4>
      </vt:variant>
      <vt:variant>
        <vt:i4>5</vt:i4>
      </vt:variant>
      <vt:variant>
        <vt:lpwstr/>
      </vt:variant>
      <vt:variant>
        <vt:lpwstr>_Toc372714532</vt:lpwstr>
      </vt:variant>
      <vt:variant>
        <vt:i4>1048629</vt:i4>
      </vt:variant>
      <vt:variant>
        <vt:i4>314</vt:i4>
      </vt:variant>
      <vt:variant>
        <vt:i4>0</vt:i4>
      </vt:variant>
      <vt:variant>
        <vt:i4>5</vt:i4>
      </vt:variant>
      <vt:variant>
        <vt:lpwstr/>
      </vt:variant>
      <vt:variant>
        <vt:lpwstr>_Toc372714531</vt:lpwstr>
      </vt:variant>
      <vt:variant>
        <vt:i4>1048629</vt:i4>
      </vt:variant>
      <vt:variant>
        <vt:i4>308</vt:i4>
      </vt:variant>
      <vt:variant>
        <vt:i4>0</vt:i4>
      </vt:variant>
      <vt:variant>
        <vt:i4>5</vt:i4>
      </vt:variant>
      <vt:variant>
        <vt:lpwstr/>
      </vt:variant>
      <vt:variant>
        <vt:lpwstr>_Toc372714530</vt:lpwstr>
      </vt:variant>
      <vt:variant>
        <vt:i4>1114165</vt:i4>
      </vt:variant>
      <vt:variant>
        <vt:i4>302</vt:i4>
      </vt:variant>
      <vt:variant>
        <vt:i4>0</vt:i4>
      </vt:variant>
      <vt:variant>
        <vt:i4>5</vt:i4>
      </vt:variant>
      <vt:variant>
        <vt:lpwstr/>
      </vt:variant>
      <vt:variant>
        <vt:lpwstr>_Toc372714529</vt:lpwstr>
      </vt:variant>
      <vt:variant>
        <vt:i4>1114165</vt:i4>
      </vt:variant>
      <vt:variant>
        <vt:i4>293</vt:i4>
      </vt:variant>
      <vt:variant>
        <vt:i4>0</vt:i4>
      </vt:variant>
      <vt:variant>
        <vt:i4>5</vt:i4>
      </vt:variant>
      <vt:variant>
        <vt:lpwstr/>
      </vt:variant>
      <vt:variant>
        <vt:lpwstr>_Toc372714525</vt:lpwstr>
      </vt:variant>
      <vt:variant>
        <vt:i4>1114165</vt:i4>
      </vt:variant>
      <vt:variant>
        <vt:i4>287</vt:i4>
      </vt:variant>
      <vt:variant>
        <vt:i4>0</vt:i4>
      </vt:variant>
      <vt:variant>
        <vt:i4>5</vt:i4>
      </vt:variant>
      <vt:variant>
        <vt:lpwstr/>
      </vt:variant>
      <vt:variant>
        <vt:lpwstr>_Toc372714524</vt:lpwstr>
      </vt:variant>
      <vt:variant>
        <vt:i4>1310771</vt:i4>
      </vt:variant>
      <vt:variant>
        <vt:i4>278</vt:i4>
      </vt:variant>
      <vt:variant>
        <vt:i4>0</vt:i4>
      </vt:variant>
      <vt:variant>
        <vt:i4>5</vt:i4>
      </vt:variant>
      <vt:variant>
        <vt:lpwstr/>
      </vt:variant>
      <vt:variant>
        <vt:lpwstr>_Toc372714377</vt:lpwstr>
      </vt:variant>
      <vt:variant>
        <vt:i4>1310771</vt:i4>
      </vt:variant>
      <vt:variant>
        <vt:i4>272</vt:i4>
      </vt:variant>
      <vt:variant>
        <vt:i4>0</vt:i4>
      </vt:variant>
      <vt:variant>
        <vt:i4>5</vt:i4>
      </vt:variant>
      <vt:variant>
        <vt:lpwstr/>
      </vt:variant>
      <vt:variant>
        <vt:lpwstr>_Toc372714376</vt:lpwstr>
      </vt:variant>
      <vt:variant>
        <vt:i4>1310771</vt:i4>
      </vt:variant>
      <vt:variant>
        <vt:i4>266</vt:i4>
      </vt:variant>
      <vt:variant>
        <vt:i4>0</vt:i4>
      </vt:variant>
      <vt:variant>
        <vt:i4>5</vt:i4>
      </vt:variant>
      <vt:variant>
        <vt:lpwstr/>
      </vt:variant>
      <vt:variant>
        <vt:lpwstr>_Toc372714375</vt:lpwstr>
      </vt:variant>
      <vt:variant>
        <vt:i4>1310771</vt:i4>
      </vt:variant>
      <vt:variant>
        <vt:i4>260</vt:i4>
      </vt:variant>
      <vt:variant>
        <vt:i4>0</vt:i4>
      </vt:variant>
      <vt:variant>
        <vt:i4>5</vt:i4>
      </vt:variant>
      <vt:variant>
        <vt:lpwstr/>
      </vt:variant>
      <vt:variant>
        <vt:lpwstr>_Toc372714374</vt:lpwstr>
      </vt:variant>
      <vt:variant>
        <vt:i4>1310771</vt:i4>
      </vt:variant>
      <vt:variant>
        <vt:i4>254</vt:i4>
      </vt:variant>
      <vt:variant>
        <vt:i4>0</vt:i4>
      </vt:variant>
      <vt:variant>
        <vt:i4>5</vt:i4>
      </vt:variant>
      <vt:variant>
        <vt:lpwstr/>
      </vt:variant>
      <vt:variant>
        <vt:lpwstr>_Toc372714373</vt:lpwstr>
      </vt:variant>
      <vt:variant>
        <vt:i4>1310771</vt:i4>
      </vt:variant>
      <vt:variant>
        <vt:i4>248</vt:i4>
      </vt:variant>
      <vt:variant>
        <vt:i4>0</vt:i4>
      </vt:variant>
      <vt:variant>
        <vt:i4>5</vt:i4>
      </vt:variant>
      <vt:variant>
        <vt:lpwstr/>
      </vt:variant>
      <vt:variant>
        <vt:lpwstr>_Toc372714372</vt:lpwstr>
      </vt:variant>
      <vt:variant>
        <vt:i4>1310771</vt:i4>
      </vt:variant>
      <vt:variant>
        <vt:i4>242</vt:i4>
      </vt:variant>
      <vt:variant>
        <vt:i4>0</vt:i4>
      </vt:variant>
      <vt:variant>
        <vt:i4>5</vt:i4>
      </vt:variant>
      <vt:variant>
        <vt:lpwstr/>
      </vt:variant>
      <vt:variant>
        <vt:lpwstr>_Toc372714371</vt:lpwstr>
      </vt:variant>
      <vt:variant>
        <vt:i4>1310771</vt:i4>
      </vt:variant>
      <vt:variant>
        <vt:i4>236</vt:i4>
      </vt:variant>
      <vt:variant>
        <vt:i4>0</vt:i4>
      </vt:variant>
      <vt:variant>
        <vt:i4>5</vt:i4>
      </vt:variant>
      <vt:variant>
        <vt:lpwstr/>
      </vt:variant>
      <vt:variant>
        <vt:lpwstr>_Toc372714370</vt:lpwstr>
      </vt:variant>
      <vt:variant>
        <vt:i4>1376307</vt:i4>
      </vt:variant>
      <vt:variant>
        <vt:i4>230</vt:i4>
      </vt:variant>
      <vt:variant>
        <vt:i4>0</vt:i4>
      </vt:variant>
      <vt:variant>
        <vt:i4>5</vt:i4>
      </vt:variant>
      <vt:variant>
        <vt:lpwstr/>
      </vt:variant>
      <vt:variant>
        <vt:lpwstr>_Toc372714369</vt:lpwstr>
      </vt:variant>
      <vt:variant>
        <vt:i4>1376307</vt:i4>
      </vt:variant>
      <vt:variant>
        <vt:i4>224</vt:i4>
      </vt:variant>
      <vt:variant>
        <vt:i4>0</vt:i4>
      </vt:variant>
      <vt:variant>
        <vt:i4>5</vt:i4>
      </vt:variant>
      <vt:variant>
        <vt:lpwstr/>
      </vt:variant>
      <vt:variant>
        <vt:lpwstr>_Toc372714368</vt:lpwstr>
      </vt:variant>
      <vt:variant>
        <vt:i4>1376307</vt:i4>
      </vt:variant>
      <vt:variant>
        <vt:i4>218</vt:i4>
      </vt:variant>
      <vt:variant>
        <vt:i4>0</vt:i4>
      </vt:variant>
      <vt:variant>
        <vt:i4>5</vt:i4>
      </vt:variant>
      <vt:variant>
        <vt:lpwstr/>
      </vt:variant>
      <vt:variant>
        <vt:lpwstr>_Toc372714367</vt:lpwstr>
      </vt:variant>
      <vt:variant>
        <vt:i4>1376307</vt:i4>
      </vt:variant>
      <vt:variant>
        <vt:i4>212</vt:i4>
      </vt:variant>
      <vt:variant>
        <vt:i4>0</vt:i4>
      </vt:variant>
      <vt:variant>
        <vt:i4>5</vt:i4>
      </vt:variant>
      <vt:variant>
        <vt:lpwstr/>
      </vt:variant>
      <vt:variant>
        <vt:lpwstr>_Toc372714366</vt:lpwstr>
      </vt:variant>
      <vt:variant>
        <vt:i4>1376307</vt:i4>
      </vt:variant>
      <vt:variant>
        <vt:i4>206</vt:i4>
      </vt:variant>
      <vt:variant>
        <vt:i4>0</vt:i4>
      </vt:variant>
      <vt:variant>
        <vt:i4>5</vt:i4>
      </vt:variant>
      <vt:variant>
        <vt:lpwstr/>
      </vt:variant>
      <vt:variant>
        <vt:lpwstr>_Toc372714365</vt:lpwstr>
      </vt:variant>
      <vt:variant>
        <vt:i4>1376307</vt:i4>
      </vt:variant>
      <vt:variant>
        <vt:i4>200</vt:i4>
      </vt:variant>
      <vt:variant>
        <vt:i4>0</vt:i4>
      </vt:variant>
      <vt:variant>
        <vt:i4>5</vt:i4>
      </vt:variant>
      <vt:variant>
        <vt:lpwstr/>
      </vt:variant>
      <vt:variant>
        <vt:lpwstr>_Toc372714364</vt:lpwstr>
      </vt:variant>
      <vt:variant>
        <vt:i4>1376307</vt:i4>
      </vt:variant>
      <vt:variant>
        <vt:i4>194</vt:i4>
      </vt:variant>
      <vt:variant>
        <vt:i4>0</vt:i4>
      </vt:variant>
      <vt:variant>
        <vt:i4>5</vt:i4>
      </vt:variant>
      <vt:variant>
        <vt:lpwstr/>
      </vt:variant>
      <vt:variant>
        <vt:lpwstr>_Toc372714363</vt:lpwstr>
      </vt:variant>
      <vt:variant>
        <vt:i4>1376307</vt:i4>
      </vt:variant>
      <vt:variant>
        <vt:i4>188</vt:i4>
      </vt:variant>
      <vt:variant>
        <vt:i4>0</vt:i4>
      </vt:variant>
      <vt:variant>
        <vt:i4>5</vt:i4>
      </vt:variant>
      <vt:variant>
        <vt:lpwstr/>
      </vt:variant>
      <vt:variant>
        <vt:lpwstr>_Toc372714362</vt:lpwstr>
      </vt:variant>
      <vt:variant>
        <vt:i4>1376307</vt:i4>
      </vt:variant>
      <vt:variant>
        <vt:i4>182</vt:i4>
      </vt:variant>
      <vt:variant>
        <vt:i4>0</vt:i4>
      </vt:variant>
      <vt:variant>
        <vt:i4>5</vt:i4>
      </vt:variant>
      <vt:variant>
        <vt:lpwstr/>
      </vt:variant>
      <vt:variant>
        <vt:lpwstr>_Toc372714361</vt:lpwstr>
      </vt:variant>
      <vt:variant>
        <vt:i4>1376307</vt:i4>
      </vt:variant>
      <vt:variant>
        <vt:i4>176</vt:i4>
      </vt:variant>
      <vt:variant>
        <vt:i4>0</vt:i4>
      </vt:variant>
      <vt:variant>
        <vt:i4>5</vt:i4>
      </vt:variant>
      <vt:variant>
        <vt:lpwstr/>
      </vt:variant>
      <vt:variant>
        <vt:lpwstr>_Toc372714360</vt:lpwstr>
      </vt:variant>
      <vt:variant>
        <vt:i4>1441843</vt:i4>
      </vt:variant>
      <vt:variant>
        <vt:i4>170</vt:i4>
      </vt:variant>
      <vt:variant>
        <vt:i4>0</vt:i4>
      </vt:variant>
      <vt:variant>
        <vt:i4>5</vt:i4>
      </vt:variant>
      <vt:variant>
        <vt:lpwstr/>
      </vt:variant>
      <vt:variant>
        <vt:lpwstr>_Toc372714359</vt:lpwstr>
      </vt:variant>
      <vt:variant>
        <vt:i4>1441843</vt:i4>
      </vt:variant>
      <vt:variant>
        <vt:i4>164</vt:i4>
      </vt:variant>
      <vt:variant>
        <vt:i4>0</vt:i4>
      </vt:variant>
      <vt:variant>
        <vt:i4>5</vt:i4>
      </vt:variant>
      <vt:variant>
        <vt:lpwstr/>
      </vt:variant>
      <vt:variant>
        <vt:lpwstr>_Toc372714358</vt:lpwstr>
      </vt:variant>
      <vt:variant>
        <vt:i4>1441843</vt:i4>
      </vt:variant>
      <vt:variant>
        <vt:i4>158</vt:i4>
      </vt:variant>
      <vt:variant>
        <vt:i4>0</vt:i4>
      </vt:variant>
      <vt:variant>
        <vt:i4>5</vt:i4>
      </vt:variant>
      <vt:variant>
        <vt:lpwstr/>
      </vt:variant>
      <vt:variant>
        <vt:lpwstr>_Toc372714357</vt:lpwstr>
      </vt:variant>
      <vt:variant>
        <vt:i4>1441843</vt:i4>
      </vt:variant>
      <vt:variant>
        <vt:i4>152</vt:i4>
      </vt:variant>
      <vt:variant>
        <vt:i4>0</vt:i4>
      </vt:variant>
      <vt:variant>
        <vt:i4>5</vt:i4>
      </vt:variant>
      <vt:variant>
        <vt:lpwstr/>
      </vt:variant>
      <vt:variant>
        <vt:lpwstr>_Toc372714356</vt:lpwstr>
      </vt:variant>
      <vt:variant>
        <vt:i4>1441843</vt:i4>
      </vt:variant>
      <vt:variant>
        <vt:i4>146</vt:i4>
      </vt:variant>
      <vt:variant>
        <vt:i4>0</vt:i4>
      </vt:variant>
      <vt:variant>
        <vt:i4>5</vt:i4>
      </vt:variant>
      <vt:variant>
        <vt:lpwstr/>
      </vt:variant>
      <vt:variant>
        <vt:lpwstr>_Toc372714355</vt:lpwstr>
      </vt:variant>
      <vt:variant>
        <vt:i4>1441843</vt:i4>
      </vt:variant>
      <vt:variant>
        <vt:i4>140</vt:i4>
      </vt:variant>
      <vt:variant>
        <vt:i4>0</vt:i4>
      </vt:variant>
      <vt:variant>
        <vt:i4>5</vt:i4>
      </vt:variant>
      <vt:variant>
        <vt:lpwstr/>
      </vt:variant>
      <vt:variant>
        <vt:lpwstr>_Toc372714354</vt:lpwstr>
      </vt:variant>
      <vt:variant>
        <vt:i4>1441843</vt:i4>
      </vt:variant>
      <vt:variant>
        <vt:i4>134</vt:i4>
      </vt:variant>
      <vt:variant>
        <vt:i4>0</vt:i4>
      </vt:variant>
      <vt:variant>
        <vt:i4>5</vt:i4>
      </vt:variant>
      <vt:variant>
        <vt:lpwstr/>
      </vt:variant>
      <vt:variant>
        <vt:lpwstr>_Toc372714353</vt:lpwstr>
      </vt:variant>
      <vt:variant>
        <vt:i4>1441843</vt:i4>
      </vt:variant>
      <vt:variant>
        <vt:i4>128</vt:i4>
      </vt:variant>
      <vt:variant>
        <vt:i4>0</vt:i4>
      </vt:variant>
      <vt:variant>
        <vt:i4>5</vt:i4>
      </vt:variant>
      <vt:variant>
        <vt:lpwstr/>
      </vt:variant>
      <vt:variant>
        <vt:lpwstr>_Toc372714352</vt:lpwstr>
      </vt:variant>
      <vt:variant>
        <vt:i4>1441843</vt:i4>
      </vt:variant>
      <vt:variant>
        <vt:i4>122</vt:i4>
      </vt:variant>
      <vt:variant>
        <vt:i4>0</vt:i4>
      </vt:variant>
      <vt:variant>
        <vt:i4>5</vt:i4>
      </vt:variant>
      <vt:variant>
        <vt:lpwstr/>
      </vt:variant>
      <vt:variant>
        <vt:lpwstr>_Toc372714351</vt:lpwstr>
      </vt:variant>
      <vt:variant>
        <vt:i4>1441843</vt:i4>
      </vt:variant>
      <vt:variant>
        <vt:i4>116</vt:i4>
      </vt:variant>
      <vt:variant>
        <vt:i4>0</vt:i4>
      </vt:variant>
      <vt:variant>
        <vt:i4>5</vt:i4>
      </vt:variant>
      <vt:variant>
        <vt:lpwstr/>
      </vt:variant>
      <vt:variant>
        <vt:lpwstr>_Toc372714350</vt:lpwstr>
      </vt:variant>
      <vt:variant>
        <vt:i4>1507379</vt:i4>
      </vt:variant>
      <vt:variant>
        <vt:i4>110</vt:i4>
      </vt:variant>
      <vt:variant>
        <vt:i4>0</vt:i4>
      </vt:variant>
      <vt:variant>
        <vt:i4>5</vt:i4>
      </vt:variant>
      <vt:variant>
        <vt:lpwstr/>
      </vt:variant>
      <vt:variant>
        <vt:lpwstr>_Toc372714349</vt:lpwstr>
      </vt:variant>
      <vt:variant>
        <vt:i4>1507379</vt:i4>
      </vt:variant>
      <vt:variant>
        <vt:i4>104</vt:i4>
      </vt:variant>
      <vt:variant>
        <vt:i4>0</vt:i4>
      </vt:variant>
      <vt:variant>
        <vt:i4>5</vt:i4>
      </vt:variant>
      <vt:variant>
        <vt:lpwstr/>
      </vt:variant>
      <vt:variant>
        <vt:lpwstr>_Toc372714348</vt:lpwstr>
      </vt:variant>
      <vt:variant>
        <vt:i4>1507379</vt:i4>
      </vt:variant>
      <vt:variant>
        <vt:i4>98</vt:i4>
      </vt:variant>
      <vt:variant>
        <vt:i4>0</vt:i4>
      </vt:variant>
      <vt:variant>
        <vt:i4>5</vt:i4>
      </vt:variant>
      <vt:variant>
        <vt:lpwstr/>
      </vt:variant>
      <vt:variant>
        <vt:lpwstr>_Toc372714347</vt:lpwstr>
      </vt:variant>
      <vt:variant>
        <vt:i4>1507379</vt:i4>
      </vt:variant>
      <vt:variant>
        <vt:i4>92</vt:i4>
      </vt:variant>
      <vt:variant>
        <vt:i4>0</vt:i4>
      </vt:variant>
      <vt:variant>
        <vt:i4>5</vt:i4>
      </vt:variant>
      <vt:variant>
        <vt:lpwstr/>
      </vt:variant>
      <vt:variant>
        <vt:lpwstr>_Toc372714345</vt:lpwstr>
      </vt:variant>
      <vt:variant>
        <vt:i4>1048627</vt:i4>
      </vt:variant>
      <vt:variant>
        <vt:i4>86</vt:i4>
      </vt:variant>
      <vt:variant>
        <vt:i4>0</vt:i4>
      </vt:variant>
      <vt:variant>
        <vt:i4>5</vt:i4>
      </vt:variant>
      <vt:variant>
        <vt:lpwstr/>
      </vt:variant>
      <vt:variant>
        <vt:lpwstr>_Toc372714339</vt:lpwstr>
      </vt:variant>
      <vt:variant>
        <vt:i4>1048627</vt:i4>
      </vt:variant>
      <vt:variant>
        <vt:i4>80</vt:i4>
      </vt:variant>
      <vt:variant>
        <vt:i4>0</vt:i4>
      </vt:variant>
      <vt:variant>
        <vt:i4>5</vt:i4>
      </vt:variant>
      <vt:variant>
        <vt:lpwstr/>
      </vt:variant>
      <vt:variant>
        <vt:lpwstr>_Toc372714338</vt:lpwstr>
      </vt:variant>
      <vt:variant>
        <vt:i4>1048627</vt:i4>
      </vt:variant>
      <vt:variant>
        <vt:i4>74</vt:i4>
      </vt:variant>
      <vt:variant>
        <vt:i4>0</vt:i4>
      </vt:variant>
      <vt:variant>
        <vt:i4>5</vt:i4>
      </vt:variant>
      <vt:variant>
        <vt:lpwstr/>
      </vt:variant>
      <vt:variant>
        <vt:lpwstr>_Toc372714337</vt:lpwstr>
      </vt:variant>
      <vt:variant>
        <vt:i4>1048627</vt:i4>
      </vt:variant>
      <vt:variant>
        <vt:i4>68</vt:i4>
      </vt:variant>
      <vt:variant>
        <vt:i4>0</vt:i4>
      </vt:variant>
      <vt:variant>
        <vt:i4>5</vt:i4>
      </vt:variant>
      <vt:variant>
        <vt:lpwstr/>
      </vt:variant>
      <vt:variant>
        <vt:lpwstr>_Toc372714336</vt:lpwstr>
      </vt:variant>
      <vt:variant>
        <vt:i4>1048627</vt:i4>
      </vt:variant>
      <vt:variant>
        <vt:i4>62</vt:i4>
      </vt:variant>
      <vt:variant>
        <vt:i4>0</vt:i4>
      </vt:variant>
      <vt:variant>
        <vt:i4>5</vt:i4>
      </vt:variant>
      <vt:variant>
        <vt:lpwstr/>
      </vt:variant>
      <vt:variant>
        <vt:lpwstr>_Toc372714335</vt:lpwstr>
      </vt:variant>
      <vt:variant>
        <vt:i4>1114163</vt:i4>
      </vt:variant>
      <vt:variant>
        <vt:i4>56</vt:i4>
      </vt:variant>
      <vt:variant>
        <vt:i4>0</vt:i4>
      </vt:variant>
      <vt:variant>
        <vt:i4>5</vt:i4>
      </vt:variant>
      <vt:variant>
        <vt:lpwstr/>
      </vt:variant>
      <vt:variant>
        <vt:lpwstr>_Toc372714329</vt:lpwstr>
      </vt:variant>
      <vt:variant>
        <vt:i4>1114163</vt:i4>
      </vt:variant>
      <vt:variant>
        <vt:i4>50</vt:i4>
      </vt:variant>
      <vt:variant>
        <vt:i4>0</vt:i4>
      </vt:variant>
      <vt:variant>
        <vt:i4>5</vt:i4>
      </vt:variant>
      <vt:variant>
        <vt:lpwstr/>
      </vt:variant>
      <vt:variant>
        <vt:lpwstr>_Toc372714328</vt:lpwstr>
      </vt:variant>
      <vt:variant>
        <vt:i4>1114163</vt:i4>
      </vt:variant>
      <vt:variant>
        <vt:i4>44</vt:i4>
      </vt:variant>
      <vt:variant>
        <vt:i4>0</vt:i4>
      </vt:variant>
      <vt:variant>
        <vt:i4>5</vt:i4>
      </vt:variant>
      <vt:variant>
        <vt:lpwstr/>
      </vt:variant>
      <vt:variant>
        <vt:lpwstr>_Toc372714327</vt:lpwstr>
      </vt:variant>
      <vt:variant>
        <vt:i4>1114163</vt:i4>
      </vt:variant>
      <vt:variant>
        <vt:i4>38</vt:i4>
      </vt:variant>
      <vt:variant>
        <vt:i4>0</vt:i4>
      </vt:variant>
      <vt:variant>
        <vt:i4>5</vt:i4>
      </vt:variant>
      <vt:variant>
        <vt:lpwstr/>
      </vt:variant>
      <vt:variant>
        <vt:lpwstr>_Toc372714326</vt:lpwstr>
      </vt:variant>
      <vt:variant>
        <vt:i4>1114163</vt:i4>
      </vt:variant>
      <vt:variant>
        <vt:i4>32</vt:i4>
      </vt:variant>
      <vt:variant>
        <vt:i4>0</vt:i4>
      </vt:variant>
      <vt:variant>
        <vt:i4>5</vt:i4>
      </vt:variant>
      <vt:variant>
        <vt:lpwstr/>
      </vt:variant>
      <vt:variant>
        <vt:lpwstr>_Toc372714325</vt:lpwstr>
      </vt:variant>
      <vt:variant>
        <vt:i4>1114163</vt:i4>
      </vt:variant>
      <vt:variant>
        <vt:i4>26</vt:i4>
      </vt:variant>
      <vt:variant>
        <vt:i4>0</vt:i4>
      </vt:variant>
      <vt:variant>
        <vt:i4>5</vt:i4>
      </vt:variant>
      <vt:variant>
        <vt:lpwstr/>
      </vt:variant>
      <vt:variant>
        <vt:lpwstr>_Toc372714324</vt:lpwstr>
      </vt:variant>
      <vt:variant>
        <vt:i4>1114163</vt:i4>
      </vt:variant>
      <vt:variant>
        <vt:i4>20</vt:i4>
      </vt:variant>
      <vt:variant>
        <vt:i4>0</vt:i4>
      </vt:variant>
      <vt:variant>
        <vt:i4>5</vt:i4>
      </vt:variant>
      <vt:variant>
        <vt:lpwstr/>
      </vt:variant>
      <vt:variant>
        <vt:lpwstr>_Toc372714323</vt:lpwstr>
      </vt:variant>
      <vt:variant>
        <vt:i4>1114163</vt:i4>
      </vt:variant>
      <vt:variant>
        <vt:i4>14</vt:i4>
      </vt:variant>
      <vt:variant>
        <vt:i4>0</vt:i4>
      </vt:variant>
      <vt:variant>
        <vt:i4>5</vt:i4>
      </vt:variant>
      <vt:variant>
        <vt:lpwstr/>
      </vt:variant>
      <vt:variant>
        <vt:lpwstr>_Toc372714322</vt:lpwstr>
      </vt:variant>
      <vt:variant>
        <vt:i4>1114163</vt:i4>
      </vt:variant>
      <vt:variant>
        <vt:i4>8</vt:i4>
      </vt:variant>
      <vt:variant>
        <vt:i4>0</vt:i4>
      </vt:variant>
      <vt:variant>
        <vt:i4>5</vt:i4>
      </vt:variant>
      <vt:variant>
        <vt:lpwstr/>
      </vt:variant>
      <vt:variant>
        <vt:lpwstr>_Toc372714321</vt:lpwstr>
      </vt:variant>
      <vt:variant>
        <vt:i4>1114163</vt:i4>
      </vt:variant>
      <vt:variant>
        <vt:i4>2</vt:i4>
      </vt:variant>
      <vt:variant>
        <vt:i4>0</vt:i4>
      </vt:variant>
      <vt:variant>
        <vt:i4>5</vt:i4>
      </vt:variant>
      <vt:variant>
        <vt:lpwstr/>
      </vt:variant>
      <vt:variant>
        <vt:lpwstr>_Toc372714320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淘宝：Bingo无忧智库，https://zx51.taobao.com，微信www_zku51_com，仅供学习24小时内删除</dc:creator>
  <cp:keywords/>
  <dc:description>淘宝：Bingo无忧智库，https://zx51.taobao.com，微信www_zku51_com，仅供学习24小时内删除</dc:description>
  <cp:lastModifiedBy>Amy</cp:lastModifiedBy>
  <cp:revision>5</cp:revision>
  <dcterms:created xsi:type="dcterms:W3CDTF">2016-11-10T08:23:00Z</dcterms:created>
  <dcterms:modified xsi:type="dcterms:W3CDTF">2020-05-10T12:17:00Z</dcterms:modified>
  <cp:category/>
</cp:coreProperties>
</file>